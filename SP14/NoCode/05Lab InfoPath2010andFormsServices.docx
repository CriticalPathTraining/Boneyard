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78109B" w:rsidP="007910E8">
      <w:pPr>
        <w:pStyle w:val="Heading2"/>
      </w:pPr>
      <w:bookmarkStart w:id="0" w:name="_Toc225684689"/>
      <w:bookmarkStart w:id="1" w:name="_GoBack"/>
      <w:bookmarkEnd w:id="1"/>
      <w:r w:rsidRPr="0078109B">
        <w:t>InfoPath 2010 and Forms Services</w:t>
      </w:r>
    </w:p>
    <w:p w:rsidR="00FD1B1D" w:rsidRDefault="00FD1B1D" w:rsidP="00FD1B1D">
      <w:pPr>
        <w:pStyle w:val="LabExerciseText"/>
        <w:rPr>
          <w:b/>
        </w:rPr>
      </w:pPr>
      <w:r w:rsidRPr="00E056FD">
        <w:rPr>
          <w:b/>
        </w:rPr>
        <w:t>Lab Time</w:t>
      </w:r>
      <w:r w:rsidRPr="00E056FD">
        <w:t xml:space="preserve">: </w:t>
      </w:r>
      <w:r w:rsidR="00B161F4">
        <w:t>75</w:t>
      </w:r>
      <w:r w:rsidR="00B161F4" w:rsidRPr="00E056FD">
        <w:t xml:space="preserve"> </w:t>
      </w:r>
      <w:r w:rsidRPr="00E056FD">
        <w:t>minutes</w:t>
      </w:r>
    </w:p>
    <w:p w:rsidR="00FD1B1D" w:rsidRDefault="00FD1B1D" w:rsidP="00FD1B1D">
      <w:pPr>
        <w:pStyle w:val="LabExerciseText"/>
        <w:rPr>
          <w:b/>
        </w:rPr>
      </w:pPr>
      <w:r w:rsidRPr="00E056FD">
        <w:rPr>
          <w:b/>
        </w:rPr>
        <w:t>Lab Folder</w:t>
      </w:r>
      <w:r w:rsidR="006932D8">
        <w:t>: C:\Student\Labs\</w:t>
      </w:r>
      <w:r w:rsidR="00D50587">
        <w:t>InfoPath</w:t>
      </w:r>
    </w:p>
    <w:p w:rsidR="00A71639" w:rsidRDefault="00FD1B1D" w:rsidP="003654AA">
      <w:pPr>
        <w:pStyle w:val="LabExerciseText"/>
      </w:pPr>
      <w:r w:rsidRPr="00AB0B53">
        <w:rPr>
          <w:b/>
        </w:rPr>
        <w:t>Lab Overview:</w:t>
      </w:r>
      <w:r>
        <w:t xml:space="preserve"> In this lab you will </w:t>
      </w:r>
      <w:bookmarkStart w:id="2" w:name="_Toc225684685"/>
      <w:bookmarkStart w:id="3" w:name="_Toc236505646"/>
      <w:r w:rsidR="00BF401E">
        <w:t xml:space="preserve">work with InfoPath Forms and Forms Services. You will use InfoPath to create InfoPath form template and publish it to InfoPath form library. Additionally, you will use InfoPath to modify an existing form of a list to provide the end user with a richer experience. Lastly, you will use the InfoPath form </w:t>
      </w:r>
      <w:r w:rsidR="00D50587">
        <w:t>Web Part</w:t>
      </w:r>
      <w:r w:rsidR="00BF401E">
        <w:t xml:space="preserve"> to display your forms from the list.</w:t>
      </w:r>
    </w:p>
    <w:p w:rsidR="00106FAC" w:rsidRDefault="00106FAC" w:rsidP="00106FAC">
      <w:pPr>
        <w:pStyle w:val="LabSetup"/>
      </w:pPr>
      <w:r>
        <w:t>Lab Setup Requirements</w:t>
      </w:r>
    </w:p>
    <w:p w:rsidR="00106FAC" w:rsidRPr="002376C5" w:rsidRDefault="00106FAC" w:rsidP="00106FAC">
      <w:pPr>
        <w:pStyle w:val="LabSetupStep"/>
      </w:pPr>
      <w:r>
        <w:t xml:space="preserve">Before you begin this lab, you must run the batch file named </w:t>
      </w:r>
      <w:r w:rsidRPr="00B04B85">
        <w:rPr>
          <w:b/>
        </w:rPr>
        <w:t>SetupLab.bat</w:t>
      </w:r>
      <w:r>
        <w:t xml:space="preserve">. This batch file creates a new blank site collection at the location </w:t>
      </w:r>
      <w:r w:rsidRPr="0036531B">
        <w:rPr>
          <w:b/>
        </w:rPr>
        <w:t>http://intranet.wingtip.com/sites/</w:t>
      </w:r>
      <w:r>
        <w:rPr>
          <w:b/>
        </w:rPr>
        <w:t>w</w:t>
      </w:r>
      <w:r w:rsidR="0020176B">
        <w:rPr>
          <w:b/>
        </w:rPr>
        <w:t>orkflow</w:t>
      </w:r>
      <w:r>
        <w:t xml:space="preserve">. </w:t>
      </w:r>
    </w:p>
    <w:p w:rsidR="00FD1B1D" w:rsidRDefault="00FD1B1D" w:rsidP="007910E8">
      <w:pPr>
        <w:pStyle w:val="Heading3"/>
      </w:pPr>
      <w:r w:rsidRPr="00FC79BD">
        <w:t xml:space="preserve">Exercise 1: </w:t>
      </w:r>
      <w:bookmarkEnd w:id="2"/>
      <w:bookmarkEnd w:id="3"/>
      <w:r w:rsidR="00477F0C">
        <w:t>Creating InfoPath Form Library Forms</w:t>
      </w:r>
    </w:p>
    <w:p w:rsidR="00FD1B1D" w:rsidRDefault="00FD1B1D" w:rsidP="00FD1B1D">
      <w:pPr>
        <w:pStyle w:val="LabExerciseCallout"/>
      </w:pPr>
      <w:r w:rsidRPr="00AB0146">
        <w:t>I</w:t>
      </w:r>
      <w:r w:rsidR="00267C2B">
        <w:t>n this exer</w:t>
      </w:r>
      <w:r w:rsidR="00943670">
        <w:t xml:space="preserve">cise you will </w:t>
      </w:r>
      <w:r w:rsidR="00C26A97">
        <w:t>create an InfoPath form template. You will configure that form with logical checks and fetch data from a list to di</w:t>
      </w:r>
      <w:r w:rsidR="00477F0C">
        <w:t>splay on the form. Then you will publish the form to the form library in SharePoint.</w:t>
      </w:r>
    </w:p>
    <w:p w:rsidR="005F3BD4" w:rsidRPr="00D50587" w:rsidRDefault="00D50587" w:rsidP="00D50587">
      <w:pPr>
        <w:pStyle w:val="LabStepNumbered"/>
      </w:pPr>
      <w:r>
        <w:t>S</w:t>
      </w:r>
      <w:r w:rsidR="005F3BD4" w:rsidRPr="00D50587">
        <w:t>tart InfoPath</w:t>
      </w:r>
      <w:r>
        <w:t xml:space="preserve"> 2010: </w:t>
      </w:r>
      <w:r w:rsidR="005F3BD4" w:rsidRPr="00D50587">
        <w:rPr>
          <w:b/>
        </w:rPr>
        <w:t>Start</w:t>
      </w:r>
      <w:r w:rsidRPr="00D50587">
        <w:rPr>
          <w:b/>
        </w:rPr>
        <w:t xml:space="preserve"> » </w:t>
      </w:r>
      <w:r w:rsidR="005F3BD4" w:rsidRPr="00D50587">
        <w:rPr>
          <w:b/>
        </w:rPr>
        <w:t>All Programs</w:t>
      </w:r>
      <w:r w:rsidRPr="00D50587">
        <w:rPr>
          <w:b/>
        </w:rPr>
        <w:t xml:space="preserve"> » </w:t>
      </w:r>
      <w:r w:rsidR="005F3BD4" w:rsidRPr="00D50587">
        <w:rPr>
          <w:b/>
        </w:rPr>
        <w:t>Microsoft Office</w:t>
      </w:r>
      <w:r w:rsidRPr="00D50587">
        <w:rPr>
          <w:b/>
        </w:rPr>
        <w:t xml:space="preserve"> » </w:t>
      </w:r>
      <w:r w:rsidR="005F3BD4" w:rsidRPr="00D50587">
        <w:rPr>
          <w:b/>
        </w:rPr>
        <w:t>Microsoft InfoPath Designer 2010</w:t>
      </w:r>
      <w:r w:rsidR="005F3BD4" w:rsidRPr="00D50587">
        <w:t xml:space="preserve">. </w:t>
      </w:r>
      <w:r w:rsidR="00230934">
        <w:t xml:space="preserve">When </w:t>
      </w:r>
      <w:r w:rsidR="005F3BD4" w:rsidRPr="00D50587">
        <w:t xml:space="preserve">InfoPath starts </w:t>
      </w:r>
      <w:r w:rsidR="00230934">
        <w:t xml:space="preserve">it will show the </w:t>
      </w:r>
      <w:r w:rsidR="005F3BD4" w:rsidRPr="00D50587">
        <w:t xml:space="preserve">backstage </w:t>
      </w:r>
      <w:r w:rsidR="00230934">
        <w:t xml:space="preserve">page that </w:t>
      </w:r>
      <w:r w:rsidR="005F3BD4" w:rsidRPr="00D50587">
        <w:t>shows all the templates that can be used to start up creating a</w:t>
      </w:r>
      <w:r w:rsidR="00230934">
        <w:t>n</w:t>
      </w:r>
      <w:r w:rsidR="005F3BD4" w:rsidRPr="00D50587">
        <w:t xml:space="preserve"> InfoPath form.</w:t>
      </w:r>
    </w:p>
    <w:p w:rsidR="005F3BD4" w:rsidRPr="00D50587" w:rsidRDefault="00D50587" w:rsidP="00D50587">
      <w:pPr>
        <w:pStyle w:val="LabStepNumbered"/>
      </w:pPr>
      <w:r w:rsidRPr="00D50587">
        <w:t xml:space="preserve">Click </w:t>
      </w:r>
      <w:r w:rsidR="005F3BD4" w:rsidRPr="00D50587">
        <w:t xml:space="preserve">the </w:t>
      </w:r>
      <w:r w:rsidR="005F3BD4" w:rsidRPr="00230934">
        <w:rPr>
          <w:b/>
        </w:rPr>
        <w:t xml:space="preserve">Blank </w:t>
      </w:r>
      <w:r w:rsidR="00533E8B">
        <w:rPr>
          <w:b/>
        </w:rPr>
        <w:t>F</w:t>
      </w:r>
      <w:r w:rsidR="00DC4ECD">
        <w:rPr>
          <w:b/>
        </w:rPr>
        <w:t>orm</w:t>
      </w:r>
      <w:r w:rsidR="005F3BD4" w:rsidRPr="00D50587">
        <w:t xml:space="preserve"> under the </w:t>
      </w:r>
      <w:r w:rsidR="0044310F">
        <w:rPr>
          <w:b/>
        </w:rPr>
        <w:t xml:space="preserve">Popular </w:t>
      </w:r>
      <w:r w:rsidR="005F3BD4" w:rsidRPr="00230934">
        <w:rPr>
          <w:b/>
        </w:rPr>
        <w:t>Form Templates</w:t>
      </w:r>
      <w:r w:rsidR="005F3BD4" w:rsidRPr="00D50587">
        <w:t xml:space="preserve"> section.</w:t>
      </w:r>
      <w:r w:rsidR="003151EA" w:rsidRPr="00D50587">
        <w:t xml:space="preserve"> </w:t>
      </w:r>
      <w:r w:rsidR="005F3BD4" w:rsidRPr="00D50587">
        <w:t xml:space="preserve">In the right task pane, click on the </w:t>
      </w:r>
      <w:r w:rsidR="005F3BD4" w:rsidRPr="00230934">
        <w:rPr>
          <w:b/>
        </w:rPr>
        <w:t>Design this Form</w:t>
      </w:r>
      <w:r w:rsidR="005F3BD4" w:rsidRPr="00D50587">
        <w:t xml:space="preserve"> </w:t>
      </w:r>
      <w:r w:rsidRPr="00D50587">
        <w:t>button.</w:t>
      </w:r>
    </w:p>
    <w:p w:rsidR="003151EA" w:rsidRDefault="0044310F" w:rsidP="00D50587">
      <w:pPr>
        <w:pStyle w:val="LabStepScreenshot"/>
      </w:pPr>
      <w:r w:rsidRPr="0044310F">
        <w:rPr>
          <w:rStyle w:val="LabStepScreenshotFrame"/>
        </w:rPr>
        <w:drawing>
          <wp:inline distT="0" distB="0" distL="0" distR="0" wp14:anchorId="620A7421" wp14:editId="46160A5A">
            <wp:extent cx="4114800" cy="29172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14800" cy="2917287"/>
                    </a:xfrm>
                    <a:prstGeom prst="rect">
                      <a:avLst/>
                    </a:prstGeom>
                  </pic:spPr>
                </pic:pic>
              </a:graphicData>
            </a:graphic>
          </wp:inline>
        </w:drawing>
      </w:r>
      <w:r>
        <w:rPr>
          <w:rStyle w:val="CommentReference"/>
        </w:rPr>
        <w:t xml:space="preserve"> </w:t>
      </w:r>
    </w:p>
    <w:p w:rsidR="005F3BD4" w:rsidRPr="00230934" w:rsidRDefault="003151EA" w:rsidP="00230934">
      <w:pPr>
        <w:pStyle w:val="LabStepNumbered"/>
      </w:pPr>
      <w:r w:rsidRPr="00230934">
        <w:t xml:space="preserve">The template appears. </w:t>
      </w:r>
      <w:r w:rsidR="005F3BD4" w:rsidRPr="00230934">
        <w:t xml:space="preserve">Where it says </w:t>
      </w:r>
      <w:r w:rsidR="005F3BD4" w:rsidRPr="00230934">
        <w:rPr>
          <w:b/>
        </w:rPr>
        <w:t>Click to Add Title</w:t>
      </w:r>
      <w:r w:rsidR="005F3BD4" w:rsidRPr="00230934">
        <w:t xml:space="preserve">, type in </w:t>
      </w:r>
      <w:r w:rsidR="005F3BD4" w:rsidRPr="00230934">
        <w:rPr>
          <w:b/>
        </w:rPr>
        <w:t>Travel Request Form</w:t>
      </w:r>
      <w:r w:rsidR="005F3BD4" w:rsidRPr="00230934">
        <w:t>.</w:t>
      </w:r>
    </w:p>
    <w:p w:rsidR="005F3BD4" w:rsidRPr="00230934" w:rsidRDefault="005F3BD4" w:rsidP="00230934">
      <w:pPr>
        <w:pStyle w:val="LabStepNumbered"/>
      </w:pPr>
      <w:r w:rsidRPr="00230934">
        <w:t xml:space="preserve">Put the cursor </w:t>
      </w:r>
      <w:r w:rsidR="00230934">
        <w:t xml:space="preserve">immediately to the left </w:t>
      </w:r>
      <w:r w:rsidRPr="00230934">
        <w:t xml:space="preserve">of the </w:t>
      </w:r>
      <w:r w:rsidRPr="00230934">
        <w:rPr>
          <w:b/>
        </w:rPr>
        <w:t>Travel Request Form</w:t>
      </w:r>
      <w:r w:rsidRPr="00230934">
        <w:t xml:space="preserve"> label</w:t>
      </w:r>
      <w:r w:rsidR="00230934">
        <w:t>.</w:t>
      </w:r>
      <w:r w:rsidRPr="00230934">
        <w:t xml:space="preserve"> </w:t>
      </w:r>
      <w:r w:rsidR="00230934">
        <w:t xml:space="preserve">In the ribbon select </w:t>
      </w:r>
      <w:r w:rsidRPr="00230934">
        <w:rPr>
          <w:b/>
        </w:rPr>
        <w:t xml:space="preserve">Insert </w:t>
      </w:r>
      <w:r w:rsidR="00230934" w:rsidRPr="00230934">
        <w:rPr>
          <w:b/>
        </w:rPr>
        <w:t xml:space="preserve">» </w:t>
      </w:r>
      <w:r w:rsidRPr="00230934">
        <w:rPr>
          <w:b/>
        </w:rPr>
        <w:t>Picture</w:t>
      </w:r>
      <w:r w:rsidRPr="00230934">
        <w:t>.</w:t>
      </w:r>
      <w:r w:rsidR="00230934">
        <w:t xml:space="preserve"> Use the following image in the picture dialog prompt: </w:t>
      </w:r>
      <w:r w:rsidR="00230934" w:rsidRPr="00230934">
        <w:rPr>
          <w:rStyle w:val="InlindeCode"/>
        </w:rPr>
        <w:t>[[LAB FILES]]\</w:t>
      </w:r>
      <w:proofErr w:type="spellStart"/>
      <w:r w:rsidR="002845A6">
        <w:rPr>
          <w:rStyle w:val="InlindeCode"/>
        </w:rPr>
        <w:t>StarterFiles</w:t>
      </w:r>
      <w:proofErr w:type="spellEnd"/>
      <w:r w:rsidR="002845A6">
        <w:rPr>
          <w:rStyle w:val="InlindeCode"/>
        </w:rPr>
        <w:t>\</w:t>
      </w:r>
      <w:r w:rsidR="00230934" w:rsidRPr="00230934">
        <w:rPr>
          <w:rStyle w:val="InlindeCode"/>
        </w:rPr>
        <w:t>Wingtip logo.png</w:t>
      </w:r>
      <w:r w:rsidR="00230934">
        <w:t>.</w:t>
      </w:r>
    </w:p>
    <w:p w:rsidR="005F3BD4" w:rsidRPr="00230934" w:rsidRDefault="00D50587" w:rsidP="00230934">
      <w:pPr>
        <w:pStyle w:val="LabStepNumbered"/>
      </w:pPr>
      <w:r w:rsidRPr="00230934">
        <w:t xml:space="preserve">Click </w:t>
      </w:r>
      <w:r w:rsidR="005F3BD4" w:rsidRPr="00230934">
        <w:t>the image and using the image handlers, resize the image to about half the size of the original image.</w:t>
      </w:r>
    </w:p>
    <w:p w:rsidR="003151EA" w:rsidRDefault="003151EA" w:rsidP="00D50587">
      <w:pPr>
        <w:pStyle w:val="LabStepScreenshot"/>
      </w:pPr>
      <w:r>
        <w:rPr>
          <w:noProof/>
        </w:rPr>
        <w:lastRenderedPageBreak/>
        <w:drawing>
          <wp:inline distT="0" distB="0" distL="0" distR="0" wp14:anchorId="5697FBE8" wp14:editId="1FA7CBA0">
            <wp:extent cx="4272064" cy="24288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272064" cy="2428875"/>
                    </a:xfrm>
                    <a:prstGeom prst="rect">
                      <a:avLst/>
                    </a:prstGeom>
                    <a:noFill/>
                    <a:ln w="9525">
                      <a:noFill/>
                      <a:miter lim="800000"/>
                      <a:headEnd/>
                      <a:tailEnd/>
                    </a:ln>
                  </pic:spPr>
                </pic:pic>
              </a:graphicData>
            </a:graphic>
          </wp:inline>
        </w:drawing>
      </w:r>
    </w:p>
    <w:p w:rsidR="00341E60" w:rsidRDefault="00230934" w:rsidP="00230934">
      <w:pPr>
        <w:pStyle w:val="LabStepNumbered"/>
      </w:pPr>
      <w:r>
        <w:t>Place the cursor i</w:t>
      </w:r>
      <w:r w:rsidR="005F3BD4" w:rsidRPr="00230934">
        <w:t xml:space="preserve">n the body of the form where it says </w:t>
      </w:r>
      <w:r w:rsidR="005F3BD4" w:rsidRPr="00341E60">
        <w:rPr>
          <w:b/>
        </w:rPr>
        <w:t>Add Tables</w:t>
      </w:r>
      <w:r w:rsidR="005F3BD4" w:rsidRPr="00230934">
        <w:t xml:space="preserve">. </w:t>
      </w:r>
      <w:r>
        <w:t xml:space="preserve">In the ribbon select </w:t>
      </w:r>
      <w:r w:rsidR="005F3BD4" w:rsidRPr="00341E60">
        <w:rPr>
          <w:b/>
        </w:rPr>
        <w:t xml:space="preserve">Insert </w:t>
      </w:r>
      <w:r w:rsidRPr="00341E60">
        <w:rPr>
          <w:b/>
        </w:rPr>
        <w:t xml:space="preserve">» Custom </w:t>
      </w:r>
      <w:r w:rsidR="005F3BD4" w:rsidRPr="00341E60">
        <w:rPr>
          <w:b/>
        </w:rPr>
        <w:t xml:space="preserve">Tables </w:t>
      </w:r>
      <w:r w:rsidR="00341E60" w:rsidRPr="00341E60">
        <w:rPr>
          <w:b/>
        </w:rPr>
        <w:t>» 4 column, 3 row</w:t>
      </w:r>
      <w:r w:rsidR="00341E60">
        <w:t xml:space="preserve"> table.</w:t>
      </w:r>
    </w:p>
    <w:p w:rsidR="00341E60" w:rsidRDefault="00341E60" w:rsidP="00230934">
      <w:pPr>
        <w:pStyle w:val="LabStepNumbered"/>
      </w:pPr>
      <w:r>
        <w:t>Add a row to the table for a heading.</w:t>
      </w:r>
    </w:p>
    <w:p w:rsidR="005F3BD4" w:rsidRDefault="00341E60" w:rsidP="00341E60">
      <w:pPr>
        <w:pStyle w:val="LabStepLevel2Numbered"/>
      </w:pPr>
      <w:r>
        <w:t xml:space="preserve">Select any cell in the top row and in the ribbon select from the new </w:t>
      </w:r>
      <w:r w:rsidRPr="00341E60">
        <w:rPr>
          <w:b/>
        </w:rPr>
        <w:t>Table Tools</w:t>
      </w:r>
      <w:r>
        <w:t xml:space="preserve"> contextual tab group </w:t>
      </w:r>
      <w:r w:rsidRPr="00341E60">
        <w:rPr>
          <w:b/>
        </w:rPr>
        <w:t>Layout » Insert Above</w:t>
      </w:r>
      <w:r>
        <w:t>.</w:t>
      </w:r>
    </w:p>
    <w:p w:rsidR="00341E60" w:rsidRDefault="00341E60" w:rsidP="00341E60">
      <w:pPr>
        <w:pStyle w:val="LabStepLevel2Numbered"/>
      </w:pPr>
      <w:r>
        <w:t xml:space="preserve">By default the entire row is selected (if it isn’t, select all cells). Now in the ribbon select </w:t>
      </w:r>
      <w:r w:rsidRPr="00341E60">
        <w:rPr>
          <w:b/>
        </w:rPr>
        <w:t>Layout » Merge Cells</w:t>
      </w:r>
      <w:r>
        <w:t>.</w:t>
      </w:r>
    </w:p>
    <w:p w:rsidR="00341E60" w:rsidRDefault="00341E60" w:rsidP="00341E60">
      <w:pPr>
        <w:pStyle w:val="LabStepLevel2Numbered"/>
      </w:pPr>
      <w:r>
        <w:t xml:space="preserve">With the top row still selected, add background shading to the row. Use the </w:t>
      </w:r>
      <w:r w:rsidRPr="00341E60">
        <w:rPr>
          <w:b/>
        </w:rPr>
        <w:t>Layout » Shading</w:t>
      </w:r>
      <w:r>
        <w:t xml:space="preserve"> selector in the ribbon to pick a color.</w:t>
      </w:r>
    </w:p>
    <w:p w:rsidR="00341E60" w:rsidRPr="00230934" w:rsidRDefault="00341E60" w:rsidP="00341E60">
      <w:pPr>
        <w:pStyle w:val="LabStepLevel2Numbered"/>
      </w:pPr>
      <w:r>
        <w:t xml:space="preserve">Now click the single large cell in the row and enter the text </w:t>
      </w:r>
      <w:r w:rsidRPr="00341E60">
        <w:rPr>
          <w:b/>
        </w:rPr>
        <w:t>Employee Information</w:t>
      </w:r>
      <w:r>
        <w:t>. Format it to your liking… something like bold, a color that stands out and increasing the font size.</w:t>
      </w:r>
    </w:p>
    <w:p w:rsidR="005F3BD4" w:rsidRPr="00230934" w:rsidRDefault="005F3BD4" w:rsidP="00230934">
      <w:pPr>
        <w:pStyle w:val="LabStepNumbered"/>
      </w:pPr>
      <w:r w:rsidRPr="00230934">
        <w:t xml:space="preserve">In the </w:t>
      </w:r>
      <w:r w:rsidR="00341E60">
        <w:t xml:space="preserve">second </w:t>
      </w:r>
      <w:r w:rsidRPr="00230934">
        <w:t>row</w:t>
      </w:r>
      <w:r w:rsidR="00341E60">
        <w:t>,</w:t>
      </w:r>
      <w:r w:rsidRPr="00230934">
        <w:t xml:space="preserve"> first column, type </w:t>
      </w:r>
      <w:r w:rsidRPr="00341E60">
        <w:rPr>
          <w:b/>
        </w:rPr>
        <w:t>Name:</w:t>
      </w:r>
      <w:r w:rsidR="00341E60">
        <w:t>.</w:t>
      </w:r>
    </w:p>
    <w:p w:rsidR="005F3BD4" w:rsidRPr="00230934" w:rsidRDefault="003151EA" w:rsidP="00230934">
      <w:pPr>
        <w:pStyle w:val="LabStepNumbered"/>
      </w:pPr>
      <w:r w:rsidRPr="00230934">
        <w:t xml:space="preserve">Enter other labels </w:t>
      </w:r>
      <w:r w:rsidR="00341E60">
        <w:t>in the first and third columns as the following image shows:</w:t>
      </w:r>
    </w:p>
    <w:p w:rsidR="003151EA" w:rsidRDefault="009127F1" w:rsidP="00D50587">
      <w:pPr>
        <w:pStyle w:val="LabStepScreenshot"/>
      </w:pPr>
      <w:r w:rsidRPr="0091581D">
        <w:rPr>
          <w:rStyle w:val="LabStepScreenshotFrame"/>
        </w:rPr>
        <w:drawing>
          <wp:inline distT="0" distB="0" distL="0" distR="0" wp14:anchorId="033B7286" wp14:editId="1AA53767">
            <wp:extent cx="4391025" cy="22841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91025" cy="2284177"/>
                    </a:xfrm>
                    <a:prstGeom prst="rect">
                      <a:avLst/>
                    </a:prstGeom>
                  </pic:spPr>
                </pic:pic>
              </a:graphicData>
            </a:graphic>
          </wp:inline>
        </w:drawing>
      </w:r>
    </w:p>
    <w:p w:rsidR="00341E60" w:rsidRDefault="00341E60" w:rsidP="00341E60">
      <w:pPr>
        <w:pStyle w:val="LabStepNumbered"/>
      </w:pPr>
      <w:r>
        <w:t>Place the cursor outside and just below the current Employee Information table you created and create another table repeating the previous steps and making it look like the following image:</w:t>
      </w:r>
      <w:r>
        <w:rPr>
          <w:noProof/>
        </w:rPr>
        <w:t xml:space="preserve"> </w:t>
      </w:r>
    </w:p>
    <w:p w:rsidR="003151EA" w:rsidRDefault="009127F1" w:rsidP="00341E60">
      <w:pPr>
        <w:pStyle w:val="LabStepScreenshot"/>
      </w:pPr>
      <w:r w:rsidRPr="0091581D">
        <w:rPr>
          <w:rStyle w:val="LabStepScreenshotFrame"/>
        </w:rPr>
        <w:lastRenderedPageBreak/>
        <w:drawing>
          <wp:inline distT="0" distB="0" distL="0" distR="0" wp14:anchorId="4F4B3127" wp14:editId="12A981A2">
            <wp:extent cx="4133850" cy="2330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33850" cy="2330590"/>
                    </a:xfrm>
                    <a:prstGeom prst="rect">
                      <a:avLst/>
                    </a:prstGeom>
                  </pic:spPr>
                </pic:pic>
              </a:graphicData>
            </a:graphic>
          </wp:inline>
        </w:drawing>
      </w:r>
    </w:p>
    <w:p w:rsidR="005203D0" w:rsidRDefault="005F3BD4" w:rsidP="005203D0">
      <w:pPr>
        <w:pStyle w:val="LabStepNumbered"/>
      </w:pPr>
      <w:r w:rsidRPr="005203D0">
        <w:t>You will now insert the controls on the form</w:t>
      </w:r>
      <w:r w:rsidR="005203D0">
        <w:t xml:space="preserve"> for the </w:t>
      </w:r>
      <w:r w:rsidR="005203D0" w:rsidRPr="005203D0">
        <w:rPr>
          <w:b/>
        </w:rPr>
        <w:t>Employee Information</w:t>
      </w:r>
      <w:r w:rsidR="005203D0">
        <w:t xml:space="preserve"> table</w:t>
      </w:r>
      <w:r w:rsidRPr="005203D0">
        <w:t xml:space="preserve">. </w:t>
      </w:r>
    </w:p>
    <w:p w:rsidR="005F3BD4" w:rsidRDefault="005203D0" w:rsidP="009935C2">
      <w:pPr>
        <w:pStyle w:val="LabStepLevel2Numbered"/>
        <w:numPr>
          <w:ilvl w:val="0"/>
          <w:numId w:val="6"/>
        </w:numPr>
      </w:pPr>
      <w:r>
        <w:t>Place the cursor i</w:t>
      </w:r>
      <w:r w:rsidR="005F3BD4" w:rsidRPr="005203D0">
        <w:t>n the first row</w:t>
      </w:r>
      <w:r>
        <w:t>,</w:t>
      </w:r>
      <w:r w:rsidR="005F3BD4" w:rsidRPr="005203D0">
        <w:t xml:space="preserve"> second column</w:t>
      </w:r>
      <w:r>
        <w:t xml:space="preserve">. Using the ribbon select </w:t>
      </w:r>
      <w:r w:rsidR="005F3BD4" w:rsidRPr="005203D0">
        <w:rPr>
          <w:b/>
        </w:rPr>
        <w:t xml:space="preserve">Home </w:t>
      </w:r>
      <w:r w:rsidRPr="005203D0">
        <w:rPr>
          <w:b/>
        </w:rPr>
        <w:t>» [</w:t>
      </w:r>
      <w:r w:rsidR="005F3BD4" w:rsidRPr="005203D0">
        <w:rPr>
          <w:b/>
        </w:rPr>
        <w:t xml:space="preserve">Controls </w:t>
      </w:r>
      <w:r w:rsidRPr="005203D0">
        <w:rPr>
          <w:b/>
        </w:rPr>
        <w:t xml:space="preserve">group] » </w:t>
      </w:r>
      <w:r w:rsidR="005F3BD4" w:rsidRPr="005203D0">
        <w:rPr>
          <w:b/>
        </w:rPr>
        <w:t>Text Box</w:t>
      </w:r>
      <w:r>
        <w:t>. A text box should now appear.</w:t>
      </w:r>
    </w:p>
    <w:p w:rsidR="005203D0" w:rsidRDefault="005203D0" w:rsidP="009935C2">
      <w:pPr>
        <w:pStyle w:val="LabStepLevel2Numbered"/>
        <w:numPr>
          <w:ilvl w:val="0"/>
          <w:numId w:val="6"/>
        </w:numPr>
      </w:pPr>
      <w:r>
        <w:t xml:space="preserve">When the text box is added to the form, it is automatically selected which triggers the </w:t>
      </w:r>
      <w:r w:rsidRPr="005203D0">
        <w:rPr>
          <w:b/>
        </w:rPr>
        <w:t>Control Tools</w:t>
      </w:r>
      <w:r>
        <w:t xml:space="preserve"> contextual tab group to be shown. Using the ribbon select </w:t>
      </w:r>
      <w:r w:rsidRPr="005203D0">
        <w:rPr>
          <w:b/>
        </w:rPr>
        <w:t>Control Tools » Properties</w:t>
      </w:r>
      <w:r>
        <w:t xml:space="preserve"> and use the following information to update the control:</w:t>
      </w:r>
    </w:p>
    <w:p w:rsidR="005203D0" w:rsidRDefault="005203D0" w:rsidP="005203D0">
      <w:pPr>
        <w:pStyle w:val="LabStepLevel2NoBullet"/>
        <w:ind w:left="1080"/>
      </w:pPr>
      <w:r w:rsidRPr="005203D0">
        <w:rPr>
          <w:b/>
        </w:rPr>
        <w:t>Name:</w:t>
      </w:r>
      <w:r>
        <w:t xml:space="preserve"> </w:t>
      </w:r>
      <w:proofErr w:type="spellStart"/>
      <w:r>
        <w:t>EmployeeName</w:t>
      </w:r>
      <w:proofErr w:type="spellEnd"/>
    </w:p>
    <w:p w:rsidR="005203D0" w:rsidRPr="005203D0" w:rsidRDefault="005203D0" w:rsidP="005203D0">
      <w:pPr>
        <w:pStyle w:val="LabStepLevel2NoBullet"/>
        <w:ind w:left="1080"/>
      </w:pPr>
      <w:r w:rsidRPr="005203D0">
        <w:rPr>
          <w:b/>
        </w:rPr>
        <w:t>Cannot Be Blank:</w:t>
      </w:r>
      <w:r>
        <w:t xml:space="preserve"> checked</w:t>
      </w:r>
    </w:p>
    <w:p w:rsidR="00966A00" w:rsidRDefault="0091581D" w:rsidP="005203D0">
      <w:pPr>
        <w:pStyle w:val="LabStepScreenshotLevel2"/>
      </w:pPr>
      <w:r w:rsidRPr="0091581D">
        <w:rPr>
          <w:rStyle w:val="LabStepScreenshotFrame"/>
        </w:rPr>
        <w:drawing>
          <wp:inline distT="0" distB="0" distL="0" distR="0" wp14:anchorId="0BDEDCE0" wp14:editId="7FCC399D">
            <wp:extent cx="3438525" cy="2790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39808" cy="2791432"/>
                    </a:xfrm>
                    <a:prstGeom prst="rect">
                      <a:avLst/>
                    </a:prstGeom>
                  </pic:spPr>
                </pic:pic>
              </a:graphicData>
            </a:graphic>
          </wp:inline>
        </w:drawing>
      </w:r>
    </w:p>
    <w:p w:rsidR="005203D0" w:rsidRDefault="005F3BD4" w:rsidP="005203D0">
      <w:pPr>
        <w:pStyle w:val="LabStepNumbered"/>
      </w:pPr>
      <w:r w:rsidRPr="005203D0">
        <w:t>In the first row</w:t>
      </w:r>
      <w:r w:rsidR="005203D0">
        <w:t>,</w:t>
      </w:r>
      <w:r w:rsidRPr="005203D0">
        <w:t xml:space="preserve"> </w:t>
      </w:r>
      <w:r w:rsidR="005203D0">
        <w:t xml:space="preserve">fourth </w:t>
      </w:r>
      <w:r w:rsidRPr="005203D0">
        <w:t xml:space="preserve">column, </w:t>
      </w:r>
      <w:r w:rsidR="005203D0">
        <w:t xml:space="preserve">add a </w:t>
      </w:r>
      <w:r w:rsidRPr="005203D0">
        <w:rPr>
          <w:b/>
        </w:rPr>
        <w:t>Date Picker</w:t>
      </w:r>
      <w:r w:rsidRPr="005203D0">
        <w:t xml:space="preserve"> control </w:t>
      </w:r>
      <w:r w:rsidR="005203D0">
        <w:t>using the same steps you used to add the text box. Change the field to have the following properties once added:</w:t>
      </w:r>
    </w:p>
    <w:p w:rsidR="005203D0" w:rsidRDefault="005203D0" w:rsidP="005203D0">
      <w:pPr>
        <w:pStyle w:val="LabStepLevel2NoBullet"/>
      </w:pPr>
      <w:r w:rsidRPr="005203D0">
        <w:rPr>
          <w:b/>
        </w:rPr>
        <w:t>Name:</w:t>
      </w:r>
      <w:r>
        <w:t xml:space="preserve"> </w:t>
      </w:r>
      <w:proofErr w:type="spellStart"/>
      <w:r>
        <w:t>RequestDate</w:t>
      </w:r>
      <w:proofErr w:type="spellEnd"/>
    </w:p>
    <w:p w:rsidR="00DC6F8C" w:rsidRPr="005203D0" w:rsidRDefault="00DC6F8C" w:rsidP="00DC6F8C">
      <w:pPr>
        <w:pStyle w:val="LabStepLevel2NoBullet"/>
      </w:pPr>
      <w:r w:rsidRPr="005203D0">
        <w:rPr>
          <w:b/>
        </w:rPr>
        <w:t>Cannot Be Blank:</w:t>
      </w:r>
      <w:r>
        <w:t xml:space="preserve"> checked</w:t>
      </w:r>
    </w:p>
    <w:p w:rsidR="005203D0" w:rsidRDefault="005203D0" w:rsidP="005203D0">
      <w:pPr>
        <w:pStyle w:val="LabStepNumbered"/>
      </w:pPr>
      <w:r>
        <w:t xml:space="preserve">Now update the default value for the new </w:t>
      </w:r>
      <w:proofErr w:type="spellStart"/>
      <w:r w:rsidRPr="00DC6F8C">
        <w:rPr>
          <w:b/>
        </w:rPr>
        <w:t>RequestDate</w:t>
      </w:r>
      <w:proofErr w:type="spellEnd"/>
      <w:r>
        <w:t xml:space="preserve"> control:</w:t>
      </w:r>
    </w:p>
    <w:p w:rsidR="005F3BD4" w:rsidRDefault="005203D0" w:rsidP="009935C2">
      <w:pPr>
        <w:pStyle w:val="LabStepLevel2Numbered"/>
        <w:numPr>
          <w:ilvl w:val="0"/>
          <w:numId w:val="7"/>
        </w:numPr>
      </w:pPr>
      <w:r>
        <w:t xml:space="preserve">With the </w:t>
      </w:r>
      <w:proofErr w:type="spellStart"/>
      <w:r w:rsidRPr="005203D0">
        <w:rPr>
          <w:b/>
        </w:rPr>
        <w:t>RequestDate</w:t>
      </w:r>
      <w:proofErr w:type="spellEnd"/>
      <w:r>
        <w:t xml:space="preserve"> control selected, in the ribbon select </w:t>
      </w:r>
      <w:r w:rsidR="005F3BD4" w:rsidRPr="005203D0">
        <w:rPr>
          <w:b/>
        </w:rPr>
        <w:t>Default Value</w:t>
      </w:r>
      <w:r>
        <w:t>.</w:t>
      </w:r>
    </w:p>
    <w:p w:rsidR="005203D0" w:rsidRDefault="005203D0" w:rsidP="009935C2">
      <w:pPr>
        <w:pStyle w:val="LabStepLevel2Numbered"/>
        <w:numPr>
          <w:ilvl w:val="0"/>
          <w:numId w:val="7"/>
        </w:numPr>
      </w:pPr>
      <w:r>
        <w:t xml:space="preserve">In the </w:t>
      </w:r>
      <w:r w:rsidRPr="005203D0">
        <w:rPr>
          <w:b/>
        </w:rPr>
        <w:t>Field or Group Properties</w:t>
      </w:r>
      <w:r>
        <w:t xml:space="preserve"> dialog box, click the </w:t>
      </w:r>
      <w:r w:rsidRPr="005203D0">
        <w:rPr>
          <w:b/>
        </w:rPr>
        <w:t>[</w:t>
      </w:r>
      <w:proofErr w:type="spellStart"/>
      <w:r w:rsidRPr="005203D0">
        <w:rPr>
          <w:b/>
        </w:rPr>
        <w:t>fx</w:t>
      </w:r>
      <w:proofErr w:type="spellEnd"/>
      <w:r w:rsidRPr="005203D0">
        <w:rPr>
          <w:b/>
        </w:rPr>
        <w:t>]</w:t>
      </w:r>
      <w:r>
        <w:t xml:space="preserve"> button to the right of the </w:t>
      </w:r>
      <w:r w:rsidRPr="005203D0">
        <w:rPr>
          <w:b/>
        </w:rPr>
        <w:t>Value</w:t>
      </w:r>
      <w:r>
        <w:t xml:space="preserve"> text box.</w:t>
      </w:r>
      <w:r w:rsidR="00DC6F8C">
        <w:t xml:space="preserve"> Then click the </w:t>
      </w:r>
      <w:r w:rsidR="00DC6F8C" w:rsidRPr="00DC6F8C">
        <w:rPr>
          <w:b/>
        </w:rPr>
        <w:t>Insert Function</w:t>
      </w:r>
      <w:r w:rsidR="00DC6F8C">
        <w:t xml:space="preserve"> button in the </w:t>
      </w:r>
      <w:r w:rsidR="00DC6F8C" w:rsidRPr="00DC6F8C">
        <w:rPr>
          <w:b/>
        </w:rPr>
        <w:t>Insert Formula</w:t>
      </w:r>
      <w:r w:rsidR="00DC6F8C">
        <w:t xml:space="preserve"> dialog.</w:t>
      </w:r>
    </w:p>
    <w:p w:rsidR="005203D0" w:rsidRDefault="005203D0" w:rsidP="009935C2">
      <w:pPr>
        <w:pStyle w:val="LabStepLevel2Numbered"/>
        <w:numPr>
          <w:ilvl w:val="0"/>
          <w:numId w:val="7"/>
        </w:numPr>
      </w:pPr>
      <w:r>
        <w:t xml:space="preserve">In the </w:t>
      </w:r>
      <w:r w:rsidRPr="005203D0">
        <w:rPr>
          <w:b/>
        </w:rPr>
        <w:t xml:space="preserve">Insert </w:t>
      </w:r>
      <w:r w:rsidR="00DC6F8C">
        <w:rPr>
          <w:b/>
        </w:rPr>
        <w:t>Function</w:t>
      </w:r>
      <w:r>
        <w:t xml:space="preserve"> dialog box select the </w:t>
      </w:r>
      <w:r w:rsidRPr="005203D0">
        <w:rPr>
          <w:b/>
        </w:rPr>
        <w:t>Date</w:t>
      </w:r>
      <w:r>
        <w:t xml:space="preserve"> from the available </w:t>
      </w:r>
      <w:r w:rsidRPr="005203D0">
        <w:rPr>
          <w:b/>
        </w:rPr>
        <w:t>Categories</w:t>
      </w:r>
      <w:r>
        <w:t xml:space="preserve"> and then select </w:t>
      </w:r>
      <w:r w:rsidRPr="005203D0">
        <w:rPr>
          <w:b/>
        </w:rPr>
        <w:t>today</w:t>
      </w:r>
      <w:r>
        <w:t>.</w:t>
      </w:r>
    </w:p>
    <w:p w:rsidR="00DC6F8C" w:rsidRPr="005203D0" w:rsidRDefault="00DC6F8C" w:rsidP="009935C2">
      <w:pPr>
        <w:pStyle w:val="LabStepLevel2Numbered"/>
        <w:numPr>
          <w:ilvl w:val="0"/>
          <w:numId w:val="7"/>
        </w:numPr>
      </w:pPr>
      <w:r>
        <w:lastRenderedPageBreak/>
        <w:t xml:space="preserve">Click </w:t>
      </w:r>
      <w:r w:rsidRPr="00DC6F8C">
        <w:rPr>
          <w:b/>
        </w:rPr>
        <w:t>OK</w:t>
      </w:r>
      <w:r>
        <w:t xml:space="preserve"> </w:t>
      </w:r>
      <w:r w:rsidR="0091581D">
        <w:t xml:space="preserve">three </w:t>
      </w:r>
      <w:r>
        <w:t>times to accept the new default value.</w:t>
      </w:r>
    </w:p>
    <w:p w:rsidR="005F3BD4" w:rsidRDefault="005F3BD4" w:rsidP="00DC6F8C">
      <w:pPr>
        <w:pStyle w:val="LabStepNumbered"/>
        <w:numPr>
          <w:ilvl w:val="0"/>
          <w:numId w:val="0"/>
        </w:numPr>
        <w:ind w:left="432"/>
      </w:pPr>
      <w:r>
        <w:t xml:space="preserve">The </w:t>
      </w:r>
      <w:proofErr w:type="spellStart"/>
      <w:r w:rsidR="00DC6F8C">
        <w:t>Requested</w:t>
      </w:r>
      <w:r>
        <w:t>Date</w:t>
      </w:r>
      <w:proofErr w:type="spellEnd"/>
      <w:r>
        <w:t xml:space="preserve"> field will now </w:t>
      </w:r>
      <w:r w:rsidR="00DC6F8C">
        <w:t>default to the current</w:t>
      </w:r>
      <w:r w:rsidR="00966A00">
        <w:t xml:space="preserve"> date when the form is </w:t>
      </w:r>
      <w:r w:rsidR="00DC6F8C">
        <w:t xml:space="preserve">opened </w:t>
      </w:r>
      <w:r w:rsidR="00966A00">
        <w:t>by the end user</w:t>
      </w:r>
      <w:r w:rsidR="00DC6F8C">
        <w:t xml:space="preserve"> the first time</w:t>
      </w:r>
      <w:r w:rsidR="00966A00">
        <w:t>.</w:t>
      </w:r>
    </w:p>
    <w:p w:rsidR="00DC6F8C" w:rsidRDefault="00DC6F8C" w:rsidP="00DC6F8C">
      <w:pPr>
        <w:pStyle w:val="LabStepNumbered"/>
      </w:pPr>
      <w:r>
        <w:t>Add a new text box control for the Email field and use the following to set the field’s properties:</w:t>
      </w:r>
    </w:p>
    <w:p w:rsidR="00DC6F8C" w:rsidRDefault="00DC6F8C" w:rsidP="00DC6F8C">
      <w:pPr>
        <w:pStyle w:val="LabStepLevel2NoBullet"/>
      </w:pPr>
      <w:r w:rsidRPr="005203D0">
        <w:rPr>
          <w:b/>
        </w:rPr>
        <w:t>Name:</w:t>
      </w:r>
      <w:r>
        <w:t xml:space="preserve"> </w:t>
      </w:r>
      <w:proofErr w:type="spellStart"/>
      <w:r>
        <w:t>EmailAddress</w:t>
      </w:r>
      <w:proofErr w:type="spellEnd"/>
    </w:p>
    <w:p w:rsidR="00DC6F8C" w:rsidRPr="005203D0" w:rsidRDefault="00DC6F8C" w:rsidP="00DC6F8C">
      <w:pPr>
        <w:pStyle w:val="LabStepLevel2NoBullet"/>
      </w:pPr>
      <w:r w:rsidRPr="00DC6F8C">
        <w:rPr>
          <w:b/>
        </w:rPr>
        <w:t>Cannot Be Blank:</w:t>
      </w:r>
      <w:r>
        <w:t xml:space="preserve"> checked</w:t>
      </w:r>
    </w:p>
    <w:p w:rsidR="00DC6F8C" w:rsidRDefault="00DC6F8C" w:rsidP="00DC6F8C">
      <w:pPr>
        <w:pStyle w:val="LabStepNumbered"/>
      </w:pPr>
      <w:r>
        <w:t xml:space="preserve">Next, add a validation rule to the </w:t>
      </w:r>
      <w:proofErr w:type="spellStart"/>
      <w:r w:rsidRPr="00DC6F8C">
        <w:rPr>
          <w:b/>
        </w:rPr>
        <w:t>EmailAddress</w:t>
      </w:r>
      <w:proofErr w:type="spellEnd"/>
      <w:r>
        <w:t xml:space="preserve"> control to ensure the user entered a valid email address:</w:t>
      </w:r>
    </w:p>
    <w:p w:rsidR="00DC6F8C" w:rsidRDefault="00DC6F8C" w:rsidP="009935C2">
      <w:pPr>
        <w:pStyle w:val="LabStepLevel2Numbered"/>
        <w:numPr>
          <w:ilvl w:val="0"/>
          <w:numId w:val="8"/>
        </w:numPr>
      </w:pPr>
      <w:r>
        <w:t xml:space="preserve">In the ribbon, with the </w:t>
      </w:r>
      <w:proofErr w:type="spellStart"/>
      <w:r w:rsidRPr="00DC6F8C">
        <w:rPr>
          <w:b/>
        </w:rPr>
        <w:t>EmailAddress</w:t>
      </w:r>
      <w:proofErr w:type="spellEnd"/>
      <w:r>
        <w:t xml:space="preserve"> control selected, select </w:t>
      </w:r>
      <w:r w:rsidRPr="00DC6F8C">
        <w:rPr>
          <w:b/>
        </w:rPr>
        <w:t>Control Tools » Properties » Add Rule » Is Not an E-mail Address</w:t>
      </w:r>
      <w:r w:rsidR="001C5287">
        <w:rPr>
          <w:b/>
        </w:rPr>
        <w:t xml:space="preserve"> » </w:t>
      </w:r>
      <w:r w:rsidR="00327E6E">
        <w:rPr>
          <w:b/>
        </w:rPr>
        <w:t>Show Validation Error</w:t>
      </w:r>
      <w:r>
        <w:t>.</w:t>
      </w:r>
    </w:p>
    <w:p w:rsidR="00DC6F8C" w:rsidRDefault="00327E6E" w:rsidP="009935C2">
      <w:pPr>
        <w:pStyle w:val="LabStepLevel2Numbered"/>
        <w:numPr>
          <w:ilvl w:val="0"/>
          <w:numId w:val="8"/>
        </w:numPr>
      </w:pPr>
      <w:r>
        <w:t xml:space="preserve">Set the </w:t>
      </w:r>
      <w:r w:rsidRPr="00327E6E">
        <w:rPr>
          <w:b/>
        </w:rPr>
        <w:t>ScreenTip</w:t>
      </w:r>
      <w:r>
        <w:t xml:space="preserve"> to </w:t>
      </w:r>
      <w:r w:rsidRPr="00327E6E">
        <w:rPr>
          <w:b/>
        </w:rPr>
        <w:t>Email Address Invalid</w:t>
      </w:r>
      <w:r>
        <w:t>.</w:t>
      </w:r>
    </w:p>
    <w:p w:rsidR="00327E6E" w:rsidRDefault="00327E6E" w:rsidP="005F3BD4">
      <w:pPr>
        <w:pStyle w:val="LabStepNumbered"/>
      </w:pPr>
      <w:r>
        <w:t>Complete the form for the following labels and controls:</w:t>
      </w:r>
    </w:p>
    <w:p w:rsidR="00327E6E" w:rsidRDefault="00327E6E" w:rsidP="009935C2">
      <w:pPr>
        <w:pStyle w:val="LabStepLevel2Numbered"/>
        <w:numPr>
          <w:ilvl w:val="0"/>
          <w:numId w:val="9"/>
        </w:numPr>
      </w:pPr>
      <w:r w:rsidRPr="00327E6E">
        <w:rPr>
          <w:b/>
        </w:rPr>
        <w:t>Manager:</w:t>
      </w:r>
      <w:r>
        <w:t xml:space="preserve"> </w:t>
      </w:r>
      <w:r w:rsidRPr="00327E6E">
        <w:rPr>
          <w:b/>
        </w:rPr>
        <w:t>Control</w:t>
      </w:r>
      <w:r w:rsidRPr="00327E6E">
        <w:t>=</w:t>
      </w:r>
      <w:r>
        <w:t xml:space="preserve">Person/Group Picker, </w:t>
      </w:r>
      <w:r w:rsidRPr="00327E6E">
        <w:rPr>
          <w:b/>
        </w:rPr>
        <w:t>Name</w:t>
      </w:r>
      <w:r w:rsidRPr="00327E6E">
        <w:t>=</w:t>
      </w:r>
      <w:r>
        <w:t>Manager</w:t>
      </w:r>
    </w:p>
    <w:p w:rsidR="00327E6E" w:rsidRDefault="00327E6E" w:rsidP="009935C2">
      <w:pPr>
        <w:pStyle w:val="LabStepLevel2Numbered"/>
        <w:numPr>
          <w:ilvl w:val="0"/>
          <w:numId w:val="9"/>
        </w:numPr>
      </w:pPr>
      <w:r w:rsidRPr="00327E6E">
        <w:rPr>
          <w:b/>
        </w:rPr>
        <w:t>Phone Number:</w:t>
      </w:r>
      <w:r>
        <w:t xml:space="preserve"> </w:t>
      </w:r>
      <w:r w:rsidRPr="00327E6E">
        <w:rPr>
          <w:b/>
        </w:rPr>
        <w:t>Control</w:t>
      </w:r>
      <w:r w:rsidRPr="00327E6E">
        <w:t>=</w:t>
      </w:r>
      <w:r>
        <w:t xml:space="preserve">Text Box, </w:t>
      </w:r>
      <w:r w:rsidRPr="00327E6E">
        <w:rPr>
          <w:b/>
        </w:rPr>
        <w:t>Name</w:t>
      </w:r>
      <w:r w:rsidRPr="00327E6E">
        <w:t>=</w:t>
      </w:r>
      <w:proofErr w:type="spellStart"/>
      <w:r>
        <w:t>PhoneNumber</w:t>
      </w:r>
      <w:proofErr w:type="spellEnd"/>
    </w:p>
    <w:p w:rsidR="00327E6E" w:rsidRDefault="00327E6E" w:rsidP="009935C2">
      <w:pPr>
        <w:pStyle w:val="LabStepLevel2Numbered"/>
        <w:numPr>
          <w:ilvl w:val="0"/>
          <w:numId w:val="9"/>
        </w:numPr>
      </w:pPr>
      <w:r>
        <w:rPr>
          <w:b/>
        </w:rPr>
        <w:t>Department: Control</w:t>
      </w:r>
      <w:r w:rsidRPr="00327E6E">
        <w:t>=Drop Down List Box,</w:t>
      </w:r>
      <w:r>
        <w:rPr>
          <w:b/>
        </w:rPr>
        <w:t xml:space="preserve"> Name=</w:t>
      </w:r>
      <w:r w:rsidRPr="00327E6E">
        <w:t>Department</w:t>
      </w:r>
    </w:p>
    <w:p w:rsidR="00327E6E" w:rsidRDefault="00327E6E" w:rsidP="005F3BD4">
      <w:pPr>
        <w:pStyle w:val="LabStepNumbered"/>
      </w:pPr>
      <w:r>
        <w:t xml:space="preserve">Next, add some validation to the </w:t>
      </w:r>
      <w:proofErr w:type="spellStart"/>
      <w:r w:rsidRPr="00327E6E">
        <w:rPr>
          <w:b/>
        </w:rPr>
        <w:t>PhoneNumber</w:t>
      </w:r>
      <w:proofErr w:type="spellEnd"/>
      <w:r>
        <w:t xml:space="preserve"> control:</w:t>
      </w:r>
    </w:p>
    <w:p w:rsidR="00327E6E" w:rsidRDefault="00327E6E" w:rsidP="009935C2">
      <w:pPr>
        <w:pStyle w:val="LabStepLevel2Numbered"/>
        <w:numPr>
          <w:ilvl w:val="0"/>
          <w:numId w:val="10"/>
        </w:numPr>
      </w:pPr>
      <w:r>
        <w:t xml:space="preserve">With the </w:t>
      </w:r>
      <w:proofErr w:type="spellStart"/>
      <w:r w:rsidRPr="00327E6E">
        <w:rPr>
          <w:b/>
        </w:rPr>
        <w:t>PhoneNumber</w:t>
      </w:r>
      <w:proofErr w:type="spellEnd"/>
      <w:r>
        <w:t xml:space="preserve"> control selected, use the ribbon to select </w:t>
      </w:r>
      <w:r w:rsidRPr="00327E6E">
        <w:rPr>
          <w:b/>
        </w:rPr>
        <w:t>Control Tools » Properties » Manage Rules</w:t>
      </w:r>
      <w:r>
        <w:t>.</w:t>
      </w:r>
    </w:p>
    <w:p w:rsidR="00484448" w:rsidRDefault="00484448" w:rsidP="009935C2">
      <w:pPr>
        <w:pStyle w:val="LabStepLevel2Numbered"/>
        <w:numPr>
          <w:ilvl w:val="0"/>
          <w:numId w:val="10"/>
        </w:numPr>
      </w:pPr>
      <w:r>
        <w:t xml:space="preserve">Click the </w:t>
      </w:r>
      <w:r w:rsidRPr="00484448">
        <w:rPr>
          <w:b/>
        </w:rPr>
        <w:t>New</w:t>
      </w:r>
      <w:r>
        <w:t xml:space="preserve"> button and select </w:t>
      </w:r>
      <w:r w:rsidRPr="00484448">
        <w:rPr>
          <w:b/>
        </w:rPr>
        <w:t>Validation</w:t>
      </w:r>
      <w:r>
        <w:t>.</w:t>
      </w:r>
    </w:p>
    <w:p w:rsidR="00327E6E" w:rsidRDefault="00EA4C69" w:rsidP="009935C2">
      <w:pPr>
        <w:pStyle w:val="LabStepLevel2Numbered"/>
        <w:numPr>
          <w:ilvl w:val="0"/>
          <w:numId w:val="10"/>
        </w:numPr>
      </w:pPr>
      <w:r>
        <w:t xml:space="preserve">Click the </w:t>
      </w:r>
      <w:r w:rsidRPr="00EA4C69">
        <w:rPr>
          <w:b/>
        </w:rPr>
        <w:t>None</w:t>
      </w:r>
      <w:r>
        <w:t xml:space="preserve"> link for the </w:t>
      </w:r>
      <w:r w:rsidRPr="00EA4C69">
        <w:rPr>
          <w:b/>
        </w:rPr>
        <w:t>Condition</w:t>
      </w:r>
      <w:r>
        <w:t>.</w:t>
      </w:r>
    </w:p>
    <w:p w:rsidR="00EA4C69" w:rsidRDefault="00EA4C69" w:rsidP="009935C2">
      <w:pPr>
        <w:pStyle w:val="LabStepLevel2Numbered"/>
        <w:numPr>
          <w:ilvl w:val="0"/>
          <w:numId w:val="10"/>
        </w:numPr>
      </w:pPr>
      <w:r>
        <w:t xml:space="preserve">In the </w:t>
      </w:r>
      <w:r w:rsidRPr="00EA4C69">
        <w:rPr>
          <w:b/>
        </w:rPr>
        <w:t>Condition</w:t>
      </w:r>
      <w:r>
        <w:t xml:space="preserve"> dialog box, select the </w:t>
      </w:r>
      <w:proofErr w:type="spellStart"/>
      <w:r w:rsidRPr="00EA4C69">
        <w:rPr>
          <w:b/>
        </w:rPr>
        <w:t>PhoneNumber</w:t>
      </w:r>
      <w:proofErr w:type="spellEnd"/>
      <w:r>
        <w:t xml:space="preserve">, </w:t>
      </w:r>
      <w:r w:rsidRPr="00EA4C69">
        <w:rPr>
          <w:b/>
        </w:rPr>
        <w:t>does not match pattern</w:t>
      </w:r>
      <w:r>
        <w:t xml:space="preserve"> and then select </w:t>
      </w:r>
      <w:proofErr w:type="spellStart"/>
      <w:r w:rsidRPr="00EA4C69">
        <w:rPr>
          <w:b/>
        </w:rPr>
        <w:t>Select</w:t>
      </w:r>
      <w:proofErr w:type="spellEnd"/>
      <w:r w:rsidRPr="00EA4C69">
        <w:rPr>
          <w:b/>
        </w:rPr>
        <w:t xml:space="preserve"> a pattern…</w:t>
      </w:r>
      <w:r>
        <w:t>.</w:t>
      </w:r>
    </w:p>
    <w:p w:rsidR="00EA4C69" w:rsidRDefault="00EA4C69" w:rsidP="009935C2">
      <w:pPr>
        <w:pStyle w:val="LabStepLevel2Numbered"/>
        <w:numPr>
          <w:ilvl w:val="0"/>
          <w:numId w:val="10"/>
        </w:numPr>
      </w:pPr>
      <w:r>
        <w:t xml:space="preserve">In the </w:t>
      </w:r>
      <w:r w:rsidRPr="00EA4C69">
        <w:rPr>
          <w:b/>
        </w:rPr>
        <w:t>Standard Patterns</w:t>
      </w:r>
      <w:r>
        <w:t xml:space="preserve"> selector, select </w:t>
      </w:r>
      <w:r w:rsidRPr="00EA4C69">
        <w:rPr>
          <w:b/>
        </w:rPr>
        <w:t>Phone Number</w:t>
      </w:r>
      <w:r>
        <w:t xml:space="preserve"> and click </w:t>
      </w:r>
      <w:r w:rsidRPr="00EA4C69">
        <w:rPr>
          <w:b/>
        </w:rPr>
        <w:t>OK</w:t>
      </w:r>
      <w:r>
        <w:t xml:space="preserve"> twice to get back to the rule.</w:t>
      </w:r>
    </w:p>
    <w:p w:rsidR="00EA4C69" w:rsidRDefault="00EA4C69" w:rsidP="009935C2">
      <w:pPr>
        <w:pStyle w:val="LabStepLevel2Numbered"/>
        <w:numPr>
          <w:ilvl w:val="0"/>
          <w:numId w:val="10"/>
        </w:numPr>
      </w:pPr>
      <w:r>
        <w:t xml:space="preserve">Set the </w:t>
      </w:r>
      <w:r w:rsidRPr="00EA4C69">
        <w:rPr>
          <w:b/>
        </w:rPr>
        <w:t>ScreenTip</w:t>
      </w:r>
      <w:r>
        <w:t xml:space="preserve"> to </w:t>
      </w:r>
      <w:r w:rsidRPr="00EA4C69">
        <w:rPr>
          <w:b/>
        </w:rPr>
        <w:t>Phone Number is not Valid</w:t>
      </w:r>
      <w:r>
        <w:t>.</w:t>
      </w:r>
    </w:p>
    <w:p w:rsidR="00484448" w:rsidRDefault="00484448" w:rsidP="005F3BD4">
      <w:pPr>
        <w:pStyle w:val="LabStepNumbered"/>
        <w:rPr>
          <w:sz w:val="16"/>
          <w:szCs w:val="16"/>
        </w:rPr>
      </w:pPr>
      <w:r>
        <w:rPr>
          <w:sz w:val="16"/>
          <w:szCs w:val="16"/>
        </w:rPr>
        <w:t>Before wiring up the Department control, you need to create a SharePoint list that will contain a few departments.</w:t>
      </w:r>
    </w:p>
    <w:p w:rsidR="00484448" w:rsidRDefault="00484448" w:rsidP="009935C2">
      <w:pPr>
        <w:pStyle w:val="LabStepLevel2Numbered"/>
        <w:numPr>
          <w:ilvl w:val="0"/>
          <w:numId w:val="18"/>
        </w:numPr>
      </w:pPr>
      <w:r>
        <w:t xml:space="preserve">In the browser navigate to </w:t>
      </w:r>
      <w:r w:rsidRPr="00484448">
        <w:rPr>
          <w:b/>
        </w:rPr>
        <w:t>http://intranet.wingtip.com/sites/infopath</w:t>
      </w:r>
      <w:r>
        <w:t>.</w:t>
      </w:r>
    </w:p>
    <w:p w:rsidR="00484448" w:rsidRDefault="00E82E3C" w:rsidP="009935C2">
      <w:pPr>
        <w:pStyle w:val="LabStepLevel2Numbered"/>
        <w:numPr>
          <w:ilvl w:val="0"/>
          <w:numId w:val="18"/>
        </w:numPr>
      </w:pPr>
      <w:r>
        <w:t xml:space="preserve">Using the ribbon select </w:t>
      </w:r>
      <w:r w:rsidRPr="00E82E3C">
        <w:rPr>
          <w:b/>
        </w:rPr>
        <w:t>Site Actions » More Options</w:t>
      </w:r>
      <w:r>
        <w:t>.</w:t>
      </w:r>
    </w:p>
    <w:p w:rsidR="00E82E3C" w:rsidRDefault="002B3BD2" w:rsidP="009935C2">
      <w:pPr>
        <w:pStyle w:val="LabStepLevel2Numbered"/>
        <w:numPr>
          <w:ilvl w:val="0"/>
          <w:numId w:val="18"/>
        </w:numPr>
      </w:pPr>
      <w:r>
        <w:t xml:space="preserve">Create a new </w:t>
      </w:r>
      <w:r w:rsidRPr="002B3BD2">
        <w:rPr>
          <w:b/>
        </w:rPr>
        <w:t>Custom List</w:t>
      </w:r>
      <w:r>
        <w:t xml:space="preserve"> named </w:t>
      </w:r>
      <w:r w:rsidRPr="002B3BD2">
        <w:rPr>
          <w:b/>
        </w:rPr>
        <w:t>Departments</w:t>
      </w:r>
      <w:r>
        <w:t>.</w:t>
      </w:r>
    </w:p>
    <w:p w:rsidR="002B3BD2" w:rsidRDefault="002B3BD2" w:rsidP="009935C2">
      <w:pPr>
        <w:pStyle w:val="LabStepLevel2Numbered"/>
        <w:numPr>
          <w:ilvl w:val="0"/>
          <w:numId w:val="18"/>
        </w:numPr>
      </w:pPr>
      <w:r>
        <w:t>Add the following departments to the list:</w:t>
      </w:r>
    </w:p>
    <w:p w:rsidR="002B3BD2" w:rsidRDefault="002B3BD2" w:rsidP="002B3BD2">
      <w:pPr>
        <w:pStyle w:val="LabStepLevel2NoBullet"/>
        <w:ind w:left="1080"/>
      </w:pPr>
      <w:r>
        <w:t>Human Resources</w:t>
      </w:r>
    </w:p>
    <w:p w:rsidR="002B3BD2" w:rsidRDefault="002B3BD2" w:rsidP="002B3BD2">
      <w:pPr>
        <w:pStyle w:val="LabStepLevel2NoBullet"/>
        <w:ind w:left="1080"/>
      </w:pPr>
      <w:r>
        <w:t>Accounts Payable</w:t>
      </w:r>
    </w:p>
    <w:p w:rsidR="002B3BD2" w:rsidRDefault="002B3BD2" w:rsidP="002B3BD2">
      <w:pPr>
        <w:pStyle w:val="LabStepLevel2NoBullet"/>
        <w:ind w:left="1080"/>
      </w:pPr>
      <w:r>
        <w:t>Accounts Receivable</w:t>
      </w:r>
    </w:p>
    <w:p w:rsidR="002B3BD2" w:rsidRDefault="002B3BD2" w:rsidP="002B3BD2">
      <w:pPr>
        <w:pStyle w:val="LabStepLevel2NoBullet"/>
        <w:ind w:left="1080"/>
      </w:pPr>
      <w:r>
        <w:t>Production</w:t>
      </w:r>
    </w:p>
    <w:p w:rsidR="002B3BD2" w:rsidRDefault="002B3BD2" w:rsidP="002B3BD2">
      <w:pPr>
        <w:pStyle w:val="LabStepLevel2NoBullet"/>
        <w:ind w:left="1080"/>
      </w:pPr>
      <w:r>
        <w:t>IT</w:t>
      </w:r>
    </w:p>
    <w:p w:rsidR="002B3BD2" w:rsidRDefault="002B3BD2" w:rsidP="005F3BD4">
      <w:pPr>
        <w:pStyle w:val="LabStepNumbered"/>
        <w:rPr>
          <w:sz w:val="16"/>
          <w:szCs w:val="16"/>
        </w:rPr>
      </w:pPr>
      <w:r>
        <w:rPr>
          <w:sz w:val="16"/>
          <w:szCs w:val="16"/>
        </w:rPr>
        <w:t xml:space="preserve">Go back to </w:t>
      </w:r>
      <w:r w:rsidRPr="002B3BD2">
        <w:rPr>
          <w:b/>
          <w:sz w:val="16"/>
          <w:szCs w:val="16"/>
        </w:rPr>
        <w:t>InfoPath 2010</w:t>
      </w:r>
      <w:r>
        <w:rPr>
          <w:sz w:val="16"/>
          <w:szCs w:val="16"/>
        </w:rPr>
        <w:t>.</w:t>
      </w:r>
    </w:p>
    <w:p w:rsidR="00EA4C69" w:rsidRDefault="00EA4C69" w:rsidP="005F3BD4">
      <w:pPr>
        <w:pStyle w:val="LabStepNumbered"/>
        <w:rPr>
          <w:sz w:val="16"/>
          <w:szCs w:val="16"/>
        </w:rPr>
      </w:pPr>
      <w:r>
        <w:rPr>
          <w:sz w:val="16"/>
          <w:szCs w:val="16"/>
        </w:rPr>
        <w:t>Next, wire up the Department control to be auto populated with data from an external source:</w:t>
      </w:r>
    </w:p>
    <w:p w:rsidR="00EA4C69" w:rsidRDefault="009743F9" w:rsidP="009935C2">
      <w:pPr>
        <w:pStyle w:val="LabStepLevel2Numbered"/>
        <w:numPr>
          <w:ilvl w:val="0"/>
          <w:numId w:val="11"/>
        </w:numPr>
      </w:pPr>
      <w:r>
        <w:t xml:space="preserve">With the </w:t>
      </w:r>
      <w:r w:rsidRPr="009743F9">
        <w:rPr>
          <w:b/>
        </w:rPr>
        <w:t>Department</w:t>
      </w:r>
      <w:r>
        <w:t xml:space="preserve"> control selected, use the ribbon to select </w:t>
      </w:r>
      <w:r w:rsidRPr="009743F9">
        <w:rPr>
          <w:b/>
        </w:rPr>
        <w:t xml:space="preserve">Control Tools » Properties » </w:t>
      </w:r>
      <w:r>
        <w:rPr>
          <w:b/>
        </w:rPr>
        <w:t>Control</w:t>
      </w:r>
      <w:r w:rsidRPr="009743F9">
        <w:rPr>
          <w:b/>
        </w:rPr>
        <w:t xml:space="preserve"> Properties</w:t>
      </w:r>
      <w:r>
        <w:t>.</w:t>
      </w:r>
    </w:p>
    <w:p w:rsidR="009743F9" w:rsidRDefault="009743F9" w:rsidP="009935C2">
      <w:pPr>
        <w:pStyle w:val="LabStepLevel2Numbered"/>
        <w:numPr>
          <w:ilvl w:val="0"/>
          <w:numId w:val="11"/>
        </w:numPr>
      </w:pPr>
      <w:r>
        <w:t xml:space="preserve">In the </w:t>
      </w:r>
      <w:r w:rsidRPr="009743F9">
        <w:rPr>
          <w:b/>
        </w:rPr>
        <w:t>Drop Down List Box Properties</w:t>
      </w:r>
      <w:r>
        <w:t xml:space="preserve"> dialog, select the </w:t>
      </w:r>
      <w:r w:rsidR="002F5F34">
        <w:rPr>
          <w:b/>
        </w:rPr>
        <w:t>List box</w:t>
      </w:r>
      <w:r w:rsidRPr="009743F9">
        <w:rPr>
          <w:b/>
        </w:rPr>
        <w:t xml:space="preserve"> choices</w:t>
      </w:r>
      <w:r>
        <w:t xml:space="preserve"> radio button </w:t>
      </w:r>
      <w:r w:rsidRPr="009743F9">
        <w:rPr>
          <w:b/>
        </w:rPr>
        <w:t>Get Choices from an external data source</w:t>
      </w:r>
      <w:r>
        <w:t>.</w:t>
      </w:r>
    </w:p>
    <w:p w:rsidR="009743F9" w:rsidRDefault="009743F9" w:rsidP="009935C2">
      <w:pPr>
        <w:pStyle w:val="LabStepLevel2Numbered"/>
        <w:numPr>
          <w:ilvl w:val="0"/>
          <w:numId w:val="11"/>
        </w:numPr>
      </w:pPr>
      <w:r>
        <w:t xml:space="preserve">With no data connections created, click </w:t>
      </w:r>
      <w:r w:rsidRPr="009743F9">
        <w:rPr>
          <w:b/>
        </w:rPr>
        <w:t>Add</w:t>
      </w:r>
      <w:r>
        <w:t xml:space="preserve"> to create one.</w:t>
      </w:r>
    </w:p>
    <w:p w:rsidR="009743F9" w:rsidRDefault="009743F9" w:rsidP="009935C2">
      <w:pPr>
        <w:pStyle w:val="LabStepLevel2Numbered"/>
        <w:numPr>
          <w:ilvl w:val="0"/>
          <w:numId w:val="11"/>
        </w:numPr>
      </w:pPr>
      <w:r>
        <w:t xml:space="preserve">Select </w:t>
      </w:r>
      <w:r w:rsidRPr="009743F9">
        <w:rPr>
          <w:b/>
        </w:rPr>
        <w:t>Create a new connection to</w:t>
      </w:r>
      <w:r>
        <w:t xml:space="preserve"> and select </w:t>
      </w:r>
      <w:r w:rsidRPr="009743F9">
        <w:rPr>
          <w:b/>
        </w:rPr>
        <w:t>Receive data</w:t>
      </w:r>
      <w:r>
        <w:t>.</w:t>
      </w:r>
    </w:p>
    <w:p w:rsidR="009743F9" w:rsidRDefault="009743F9" w:rsidP="009935C2">
      <w:pPr>
        <w:pStyle w:val="LabStepLevel2Numbered"/>
        <w:numPr>
          <w:ilvl w:val="0"/>
          <w:numId w:val="11"/>
        </w:numPr>
      </w:pPr>
      <w:r>
        <w:t xml:space="preserve">For the </w:t>
      </w:r>
      <w:r w:rsidRPr="009743F9">
        <w:rPr>
          <w:b/>
        </w:rPr>
        <w:t>From where do you want to receive your data?</w:t>
      </w:r>
      <w:r>
        <w:t xml:space="preserve">, select </w:t>
      </w:r>
      <w:r w:rsidRPr="009743F9">
        <w:rPr>
          <w:b/>
        </w:rPr>
        <w:t>SharePoint library or list</w:t>
      </w:r>
      <w:r>
        <w:t>.</w:t>
      </w:r>
    </w:p>
    <w:p w:rsidR="009743F9" w:rsidRDefault="009743F9" w:rsidP="009935C2">
      <w:pPr>
        <w:pStyle w:val="LabStepLevel2Numbered"/>
        <w:numPr>
          <w:ilvl w:val="0"/>
          <w:numId w:val="11"/>
        </w:numPr>
      </w:pPr>
      <w:r>
        <w:t xml:space="preserve">Use the SharePoint site location of </w:t>
      </w:r>
      <w:r w:rsidRPr="0044310F">
        <w:rPr>
          <w:b/>
        </w:rPr>
        <w:t>http://intranet.wingtip.com/</w:t>
      </w:r>
      <w:r w:rsidR="002F5F34">
        <w:rPr>
          <w:b/>
        </w:rPr>
        <w:t>sites/infopath</w:t>
      </w:r>
      <w:r>
        <w:t>.</w:t>
      </w:r>
    </w:p>
    <w:p w:rsidR="009743F9" w:rsidRDefault="009743F9" w:rsidP="009935C2">
      <w:pPr>
        <w:pStyle w:val="LabStepLevel2Numbered"/>
        <w:numPr>
          <w:ilvl w:val="0"/>
          <w:numId w:val="11"/>
        </w:numPr>
      </w:pPr>
      <w:r>
        <w:t xml:space="preserve">Select the </w:t>
      </w:r>
      <w:r w:rsidRPr="009743F9">
        <w:rPr>
          <w:b/>
        </w:rPr>
        <w:t>Departments</w:t>
      </w:r>
      <w:r>
        <w:t xml:space="preserve"> list.</w:t>
      </w:r>
    </w:p>
    <w:p w:rsidR="009743F9" w:rsidRPr="00EA4C69" w:rsidRDefault="009743F9" w:rsidP="009935C2">
      <w:pPr>
        <w:pStyle w:val="LabStepLevel2Numbered"/>
        <w:numPr>
          <w:ilvl w:val="0"/>
          <w:numId w:val="11"/>
        </w:numPr>
      </w:pPr>
      <w:r w:rsidRPr="009743F9">
        <w:rPr>
          <w:b/>
        </w:rPr>
        <w:t>Check</w:t>
      </w:r>
      <w:r>
        <w:t xml:space="preserve"> the first checkbox, </w:t>
      </w:r>
      <w:r w:rsidR="002F5F34">
        <w:rPr>
          <w:b/>
        </w:rPr>
        <w:t xml:space="preserve">Title </w:t>
      </w:r>
      <w:r>
        <w:t>and complete the wizard</w:t>
      </w:r>
      <w:r w:rsidR="007261FB">
        <w:t xml:space="preserve"> and </w:t>
      </w:r>
      <w:r w:rsidR="007261FB" w:rsidRPr="002F5F34">
        <w:rPr>
          <w:b/>
        </w:rPr>
        <w:t>Drop Down List Box Properties</w:t>
      </w:r>
      <w:r w:rsidR="007261FB">
        <w:t xml:space="preserve"> dialog</w:t>
      </w:r>
      <w:r>
        <w:t>.</w:t>
      </w:r>
    </w:p>
    <w:p w:rsidR="00B72906" w:rsidRDefault="00B80355" w:rsidP="00B72906">
      <w:pPr>
        <w:pStyle w:val="LabStepNumbered"/>
      </w:pPr>
      <w:r>
        <w:t xml:space="preserve">With the first table complete, move onto the second table. Using the techniques you learned so far in this lab, update the table to look like the following figure. Make sure the </w:t>
      </w:r>
      <w:r w:rsidR="009C7A68">
        <w:t>controls name the names:</w:t>
      </w:r>
    </w:p>
    <w:p w:rsidR="009C7A68" w:rsidRDefault="009C7A68" w:rsidP="009C7A68">
      <w:pPr>
        <w:pStyle w:val="LabStepLevel2NoBullet"/>
      </w:pPr>
      <w:r w:rsidRPr="00C548F1">
        <w:rPr>
          <w:b/>
        </w:rPr>
        <w:t>From:</w:t>
      </w:r>
      <w:r>
        <w:t xml:space="preserve"> </w:t>
      </w:r>
      <w:r w:rsidR="00C548F1" w:rsidRPr="00C548F1">
        <w:rPr>
          <w:b/>
        </w:rPr>
        <w:t>Control Type</w:t>
      </w:r>
      <w:r w:rsidR="00C548F1">
        <w:t xml:space="preserve"> = Text Box; </w:t>
      </w:r>
      <w:r w:rsidRPr="00C548F1">
        <w:rPr>
          <w:b/>
        </w:rPr>
        <w:t>Control</w:t>
      </w:r>
      <w:r w:rsidR="00C548F1" w:rsidRPr="00C548F1">
        <w:rPr>
          <w:b/>
        </w:rPr>
        <w:t xml:space="preserve"> </w:t>
      </w:r>
      <w:r w:rsidRPr="00C548F1">
        <w:rPr>
          <w:b/>
        </w:rPr>
        <w:t>Name</w:t>
      </w:r>
      <w:r w:rsidR="00C548F1">
        <w:t xml:space="preserve"> </w:t>
      </w:r>
      <w:r>
        <w:t>=</w:t>
      </w:r>
      <w:r w:rsidR="00C548F1">
        <w:t xml:space="preserve"> </w:t>
      </w:r>
      <w:proofErr w:type="spellStart"/>
      <w:r w:rsidR="00C548F1">
        <w:t>TripFrom</w:t>
      </w:r>
      <w:proofErr w:type="spellEnd"/>
    </w:p>
    <w:p w:rsidR="00C548F1" w:rsidRDefault="00C548F1" w:rsidP="009C7A68">
      <w:pPr>
        <w:pStyle w:val="LabStepLevel2NoBullet"/>
      </w:pPr>
      <w:r w:rsidRPr="00C548F1">
        <w:rPr>
          <w:b/>
        </w:rPr>
        <w:t>To:</w:t>
      </w:r>
      <w:r>
        <w:rPr>
          <w:b/>
        </w:rPr>
        <w:t xml:space="preserve"> Control Type</w:t>
      </w:r>
      <w:r w:rsidRPr="00C548F1">
        <w:t xml:space="preserve"> = Text Box;</w:t>
      </w:r>
      <w:r>
        <w:t xml:space="preserve"> </w:t>
      </w:r>
      <w:r w:rsidRPr="00C548F1">
        <w:rPr>
          <w:b/>
        </w:rPr>
        <w:t>Control</w:t>
      </w:r>
      <w:r>
        <w:rPr>
          <w:b/>
        </w:rPr>
        <w:t xml:space="preserve"> </w:t>
      </w:r>
      <w:r w:rsidRPr="00C548F1">
        <w:rPr>
          <w:b/>
        </w:rPr>
        <w:t>Name</w:t>
      </w:r>
      <w:r>
        <w:t xml:space="preserve"> = </w:t>
      </w:r>
      <w:proofErr w:type="spellStart"/>
      <w:r>
        <w:t>TripTo</w:t>
      </w:r>
      <w:proofErr w:type="spellEnd"/>
    </w:p>
    <w:p w:rsidR="00C548F1" w:rsidRDefault="00C548F1" w:rsidP="009C7A68">
      <w:pPr>
        <w:pStyle w:val="LabStepLevel2NoBullet"/>
      </w:pPr>
      <w:r w:rsidRPr="00C548F1">
        <w:rPr>
          <w:b/>
        </w:rPr>
        <w:t>Departure Date &amp; Time:</w:t>
      </w:r>
      <w:r>
        <w:t xml:space="preserve"> </w:t>
      </w:r>
      <w:r>
        <w:rPr>
          <w:b/>
        </w:rPr>
        <w:t>Control Type</w:t>
      </w:r>
      <w:r w:rsidRPr="00C548F1">
        <w:t xml:space="preserve"> = </w:t>
      </w:r>
      <w:r>
        <w:t>Date and Time Picker</w:t>
      </w:r>
      <w:r w:rsidRPr="00C548F1">
        <w:t>;</w:t>
      </w:r>
      <w:r>
        <w:t xml:space="preserve"> </w:t>
      </w:r>
      <w:r w:rsidRPr="00C548F1">
        <w:rPr>
          <w:b/>
        </w:rPr>
        <w:t>Control</w:t>
      </w:r>
      <w:r>
        <w:rPr>
          <w:b/>
        </w:rPr>
        <w:t xml:space="preserve"> </w:t>
      </w:r>
      <w:r w:rsidRPr="00C548F1">
        <w:rPr>
          <w:b/>
        </w:rPr>
        <w:t>Name</w:t>
      </w:r>
      <w:r>
        <w:t xml:space="preserve">= </w:t>
      </w:r>
      <w:proofErr w:type="spellStart"/>
      <w:r>
        <w:t>DepartureDateTime</w:t>
      </w:r>
      <w:proofErr w:type="spellEnd"/>
    </w:p>
    <w:p w:rsidR="00C548F1" w:rsidRPr="00B72906" w:rsidRDefault="00C548F1" w:rsidP="009C7A68">
      <w:pPr>
        <w:pStyle w:val="LabStepLevel2NoBullet"/>
      </w:pPr>
      <w:r>
        <w:rPr>
          <w:b/>
        </w:rPr>
        <w:t>Return Date &amp; Time:</w:t>
      </w:r>
      <w:r>
        <w:t xml:space="preserve"> </w:t>
      </w:r>
      <w:r>
        <w:rPr>
          <w:b/>
        </w:rPr>
        <w:t>Control Type</w:t>
      </w:r>
      <w:r w:rsidRPr="00C548F1">
        <w:t xml:space="preserve"> = </w:t>
      </w:r>
      <w:r>
        <w:t>Date and Time Picker</w:t>
      </w:r>
      <w:r w:rsidRPr="00C548F1">
        <w:t>;</w:t>
      </w:r>
      <w:r>
        <w:t xml:space="preserve"> </w:t>
      </w:r>
      <w:r w:rsidRPr="00C548F1">
        <w:rPr>
          <w:b/>
        </w:rPr>
        <w:t>Control</w:t>
      </w:r>
      <w:r>
        <w:rPr>
          <w:b/>
        </w:rPr>
        <w:t xml:space="preserve"> </w:t>
      </w:r>
      <w:r w:rsidRPr="00C548F1">
        <w:rPr>
          <w:b/>
        </w:rPr>
        <w:t>Name</w:t>
      </w:r>
      <w:r>
        <w:t xml:space="preserve"> = </w:t>
      </w:r>
      <w:proofErr w:type="spellStart"/>
      <w:r>
        <w:t>ReturnDateTime</w:t>
      </w:r>
      <w:proofErr w:type="spellEnd"/>
    </w:p>
    <w:p w:rsidR="00A27EF4" w:rsidRDefault="002F5F34" w:rsidP="00A27EF4">
      <w:pPr>
        <w:pStyle w:val="LabStepNumbered"/>
      </w:pPr>
      <w:r>
        <w:t>A</w:t>
      </w:r>
      <w:r w:rsidR="00A27EF4">
        <w:t xml:space="preserve">dd validation rules and default values to the </w:t>
      </w:r>
      <w:r w:rsidR="00A27EF4" w:rsidRPr="00A27EF4">
        <w:rPr>
          <w:b/>
        </w:rPr>
        <w:t xml:space="preserve">Trip Information </w:t>
      </w:r>
      <w:r w:rsidR="00A27EF4">
        <w:t>table’s controls using the techniques you learned building out the previous table:</w:t>
      </w:r>
    </w:p>
    <w:p w:rsidR="00A27EF4" w:rsidRDefault="00A27EF4" w:rsidP="009935C2">
      <w:pPr>
        <w:pStyle w:val="LabStepLevel2Numbered"/>
        <w:numPr>
          <w:ilvl w:val="0"/>
          <w:numId w:val="12"/>
        </w:numPr>
      </w:pPr>
      <w:r w:rsidRPr="00A27EF4">
        <w:rPr>
          <w:b/>
        </w:rPr>
        <w:lastRenderedPageBreak/>
        <w:t>From</w:t>
      </w:r>
      <w:r>
        <w:t>:</w:t>
      </w:r>
    </w:p>
    <w:p w:rsidR="00A27EF4" w:rsidRDefault="00A27EF4" w:rsidP="00A27EF4">
      <w:pPr>
        <w:pStyle w:val="LabStepLevel2NoBullet"/>
        <w:ind w:left="1080"/>
      </w:pPr>
      <w:r w:rsidRPr="00A27EF4">
        <w:rPr>
          <w:b/>
        </w:rPr>
        <w:t>Validation</w:t>
      </w:r>
      <w:r>
        <w:t xml:space="preserve"> rule that it </w:t>
      </w:r>
      <w:r w:rsidRPr="00A27EF4">
        <w:rPr>
          <w:b/>
        </w:rPr>
        <w:t>cannot be blank</w:t>
      </w:r>
    </w:p>
    <w:p w:rsidR="00A27EF4" w:rsidRDefault="00A27EF4" w:rsidP="009935C2">
      <w:pPr>
        <w:pStyle w:val="LabStepLevel2Numbered"/>
        <w:numPr>
          <w:ilvl w:val="0"/>
          <w:numId w:val="12"/>
        </w:numPr>
      </w:pPr>
      <w:r w:rsidRPr="00A27EF4">
        <w:rPr>
          <w:b/>
        </w:rPr>
        <w:t>To</w:t>
      </w:r>
      <w:r>
        <w:t>:</w:t>
      </w:r>
    </w:p>
    <w:p w:rsidR="00A27EF4" w:rsidRDefault="00A27EF4" w:rsidP="00A27EF4">
      <w:pPr>
        <w:pStyle w:val="LabStepLevel2NoBullet"/>
        <w:ind w:left="1080"/>
      </w:pPr>
      <w:r w:rsidRPr="00A27EF4">
        <w:rPr>
          <w:b/>
        </w:rPr>
        <w:t>Validation</w:t>
      </w:r>
      <w:r>
        <w:t xml:space="preserve"> rule that it </w:t>
      </w:r>
      <w:r w:rsidRPr="00A27EF4">
        <w:rPr>
          <w:b/>
        </w:rPr>
        <w:t>cannot be blank</w:t>
      </w:r>
    </w:p>
    <w:p w:rsidR="00A27EF4" w:rsidRDefault="00A27EF4" w:rsidP="009935C2">
      <w:pPr>
        <w:pStyle w:val="LabStepLevel2Numbered"/>
        <w:numPr>
          <w:ilvl w:val="0"/>
          <w:numId w:val="12"/>
        </w:numPr>
      </w:pPr>
      <w:r w:rsidRPr="00A27EF4">
        <w:rPr>
          <w:b/>
        </w:rPr>
        <w:t>Departure Date and Time</w:t>
      </w:r>
      <w:r>
        <w:t>:</w:t>
      </w:r>
    </w:p>
    <w:p w:rsidR="00A27EF4" w:rsidRDefault="00A27EF4" w:rsidP="00A27EF4">
      <w:pPr>
        <w:pStyle w:val="LabStepLevel2NoBullet"/>
        <w:ind w:left="1080"/>
      </w:pPr>
      <w:r w:rsidRPr="00A27EF4">
        <w:rPr>
          <w:b/>
        </w:rPr>
        <w:t>Validation</w:t>
      </w:r>
      <w:r>
        <w:t xml:space="preserve"> rule that it </w:t>
      </w:r>
      <w:r w:rsidRPr="00A27EF4">
        <w:rPr>
          <w:b/>
        </w:rPr>
        <w:t>cannot be blank</w:t>
      </w:r>
    </w:p>
    <w:p w:rsidR="00A27EF4" w:rsidRDefault="00A27EF4" w:rsidP="009935C2">
      <w:pPr>
        <w:pStyle w:val="LabStepLevel2Numbered"/>
        <w:numPr>
          <w:ilvl w:val="0"/>
          <w:numId w:val="12"/>
        </w:numPr>
      </w:pPr>
      <w:r w:rsidRPr="00A27EF4">
        <w:rPr>
          <w:b/>
        </w:rPr>
        <w:t>Return Date and Time</w:t>
      </w:r>
      <w:r>
        <w:t>:</w:t>
      </w:r>
    </w:p>
    <w:p w:rsidR="00A27EF4" w:rsidRDefault="00A27EF4" w:rsidP="00A27EF4">
      <w:pPr>
        <w:pStyle w:val="LabStepLevel2NoBullet"/>
        <w:ind w:left="1080"/>
      </w:pPr>
      <w:r w:rsidRPr="00A27EF4">
        <w:rPr>
          <w:b/>
        </w:rPr>
        <w:t>Validation</w:t>
      </w:r>
      <w:r>
        <w:t xml:space="preserve"> rule that it </w:t>
      </w:r>
      <w:r w:rsidRPr="00A27EF4">
        <w:rPr>
          <w:b/>
        </w:rPr>
        <w:t>cannot be blank</w:t>
      </w:r>
    </w:p>
    <w:p w:rsidR="005F3BD4" w:rsidRPr="00A27EF4" w:rsidRDefault="00D50587" w:rsidP="00A27EF4">
      <w:pPr>
        <w:pStyle w:val="LabStepNumbered"/>
      </w:pPr>
      <w:r w:rsidRPr="00A27EF4">
        <w:t xml:space="preserve">Click </w:t>
      </w:r>
      <w:r w:rsidR="005F3BD4" w:rsidRPr="00A27EF4">
        <w:t xml:space="preserve">the </w:t>
      </w:r>
      <w:r w:rsidR="00A27EF4">
        <w:t>S</w:t>
      </w:r>
      <w:r w:rsidR="005F3BD4" w:rsidRPr="00A27EF4">
        <w:t xml:space="preserve">ave icon in the </w:t>
      </w:r>
      <w:r w:rsidR="00A27EF4">
        <w:t>ribbon’s Quick Launch menu</w:t>
      </w:r>
      <w:r w:rsidR="005F3BD4" w:rsidRPr="00A27EF4">
        <w:t xml:space="preserve">. Save the </w:t>
      </w:r>
      <w:r w:rsidR="0080169E" w:rsidRPr="00A27EF4">
        <w:t xml:space="preserve">template </w:t>
      </w:r>
      <w:r w:rsidR="00A27EF4">
        <w:t xml:space="preserve">to </w:t>
      </w:r>
      <w:r w:rsidR="00A27EF4" w:rsidRPr="00A27EF4">
        <w:rPr>
          <w:rStyle w:val="InlindeCode"/>
        </w:rPr>
        <w:t>[[LAB FILES]]\</w:t>
      </w:r>
      <w:r w:rsidR="005F3BD4" w:rsidRPr="00A27EF4">
        <w:rPr>
          <w:rStyle w:val="InlindeCode"/>
        </w:rPr>
        <w:t>Travel Request Form</w:t>
      </w:r>
      <w:r w:rsidR="00A27EF4" w:rsidRPr="00A27EF4">
        <w:rPr>
          <w:rStyle w:val="InlindeCode"/>
        </w:rPr>
        <w:t>.xsn</w:t>
      </w:r>
      <w:r w:rsidR="005F3BD4" w:rsidRPr="00A27EF4">
        <w:t>.</w:t>
      </w:r>
    </w:p>
    <w:p w:rsidR="005F3BD4" w:rsidRPr="00A27EF4" w:rsidRDefault="008262A8" w:rsidP="00A27EF4">
      <w:pPr>
        <w:pStyle w:val="LabStepNumbered"/>
      </w:pPr>
      <w:r>
        <w:t>Preview the form to see how it will look when displayed to a user.</w:t>
      </w:r>
      <w:r w:rsidR="005F3BD4" w:rsidRPr="00A27EF4">
        <w:t xml:space="preserve"> </w:t>
      </w:r>
      <w:r>
        <w:t xml:space="preserve">Using the ribbon select </w:t>
      </w:r>
      <w:r w:rsidR="005F3BD4" w:rsidRPr="008262A8">
        <w:rPr>
          <w:b/>
        </w:rPr>
        <w:t xml:space="preserve">Home </w:t>
      </w:r>
      <w:r w:rsidRPr="008262A8">
        <w:rPr>
          <w:b/>
        </w:rPr>
        <w:t xml:space="preserve">» </w:t>
      </w:r>
      <w:r w:rsidR="005F3BD4" w:rsidRPr="008262A8">
        <w:rPr>
          <w:b/>
        </w:rPr>
        <w:t>Preview</w:t>
      </w:r>
      <w:r w:rsidR="005F3BD4" w:rsidRPr="00A27EF4">
        <w:t xml:space="preserve">. </w:t>
      </w:r>
      <w:r>
        <w:t>A s</w:t>
      </w:r>
      <w:r w:rsidR="005F3BD4" w:rsidRPr="00A27EF4">
        <w:t xml:space="preserve">ecurity </w:t>
      </w:r>
      <w:r>
        <w:t>warning will appear… you can ignore this and click through it. It is simply warning you that the form is making a remote connection (to the Departments list).</w:t>
      </w:r>
    </w:p>
    <w:p w:rsidR="0080169E" w:rsidRDefault="004D58A3" w:rsidP="00D50587">
      <w:pPr>
        <w:pStyle w:val="LabStepScreenshot"/>
      </w:pPr>
      <w:r>
        <w:rPr>
          <w:noProof/>
        </w:rPr>
        <w:drawing>
          <wp:inline distT="0" distB="0" distL="0" distR="0" wp14:anchorId="58CB3DBC" wp14:editId="080C3F53">
            <wp:extent cx="4429125" cy="28533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29125" cy="2853379"/>
                    </a:xfrm>
                    <a:prstGeom prst="rect">
                      <a:avLst/>
                    </a:prstGeom>
                  </pic:spPr>
                </pic:pic>
              </a:graphicData>
            </a:graphic>
          </wp:inline>
        </w:drawing>
      </w:r>
    </w:p>
    <w:p w:rsidR="0093346D" w:rsidRDefault="0093346D" w:rsidP="0093346D">
      <w:pPr>
        <w:pStyle w:val="LabStepNumbered"/>
        <w:numPr>
          <w:ilvl w:val="0"/>
          <w:numId w:val="0"/>
        </w:numPr>
        <w:ind w:left="432"/>
      </w:pPr>
      <w:r w:rsidRPr="0093346D">
        <w:t xml:space="preserve">Notice the </w:t>
      </w:r>
      <w:r w:rsidR="005F3BD4" w:rsidRPr="0093346D">
        <w:rPr>
          <w:b/>
        </w:rPr>
        <w:t>Name</w:t>
      </w:r>
      <w:r>
        <w:t xml:space="preserve">, </w:t>
      </w:r>
      <w:r w:rsidR="005F3BD4" w:rsidRPr="0093346D">
        <w:rPr>
          <w:b/>
        </w:rPr>
        <w:t>Phone Number</w:t>
      </w:r>
      <w:r>
        <w:t xml:space="preserve">, </w:t>
      </w:r>
      <w:r w:rsidR="005F3BD4" w:rsidRPr="0093346D">
        <w:rPr>
          <w:b/>
        </w:rPr>
        <w:t>Email</w:t>
      </w:r>
      <w:r w:rsidR="005F3BD4" w:rsidRPr="0093346D">
        <w:t xml:space="preserve">, </w:t>
      </w:r>
      <w:r w:rsidR="005F3BD4" w:rsidRPr="0093346D">
        <w:rPr>
          <w:b/>
        </w:rPr>
        <w:t>From</w:t>
      </w:r>
      <w:r>
        <w:t>,</w:t>
      </w:r>
      <w:r w:rsidR="005F3BD4" w:rsidRPr="0093346D">
        <w:t xml:space="preserve"> </w:t>
      </w:r>
      <w:r w:rsidR="005F3BD4" w:rsidRPr="0093346D">
        <w:rPr>
          <w:b/>
        </w:rPr>
        <w:t>To</w:t>
      </w:r>
      <w:r w:rsidRPr="0093346D">
        <w:t xml:space="preserve">, </w:t>
      </w:r>
      <w:r w:rsidRPr="0093346D">
        <w:rPr>
          <w:b/>
        </w:rPr>
        <w:t>Departure Date and Time</w:t>
      </w:r>
      <w:r>
        <w:t xml:space="preserve"> and </w:t>
      </w:r>
      <w:r w:rsidRPr="0093346D">
        <w:rPr>
          <w:b/>
        </w:rPr>
        <w:t>Return Date and Time</w:t>
      </w:r>
      <w:r>
        <w:t xml:space="preserve"> </w:t>
      </w:r>
      <w:r w:rsidR="005F3BD4" w:rsidRPr="0093346D">
        <w:t>field</w:t>
      </w:r>
      <w:r>
        <w:t>s</w:t>
      </w:r>
      <w:r w:rsidR="005F3BD4" w:rsidRPr="0093346D">
        <w:t xml:space="preserve"> have an asteri</w:t>
      </w:r>
      <w:r w:rsidR="0080169E" w:rsidRPr="0093346D">
        <w:t>sk</w:t>
      </w:r>
      <w:r w:rsidR="005F3BD4" w:rsidRPr="0093346D">
        <w:t xml:space="preserve"> in front of them</w:t>
      </w:r>
      <w:r>
        <w:t xml:space="preserve"> indicating they are </w:t>
      </w:r>
      <w:r w:rsidR="005F3BD4" w:rsidRPr="0093346D">
        <w:t>required field</w:t>
      </w:r>
      <w:r>
        <w:t>s. T</w:t>
      </w:r>
      <w:r w:rsidR="005F3BD4" w:rsidRPr="0093346D">
        <w:t xml:space="preserve">he </w:t>
      </w:r>
      <w:r w:rsidR="005F3BD4" w:rsidRPr="0093346D">
        <w:rPr>
          <w:b/>
        </w:rPr>
        <w:t>Date</w:t>
      </w:r>
      <w:r w:rsidR="005F3BD4" w:rsidRPr="0093346D">
        <w:t xml:space="preserve"> field should </w:t>
      </w:r>
      <w:r>
        <w:t xml:space="preserve">default to </w:t>
      </w:r>
      <w:r w:rsidR="005F3BD4" w:rsidRPr="0093346D">
        <w:t>today's date</w:t>
      </w:r>
      <w:r>
        <w:t>. T</w:t>
      </w:r>
      <w:r w:rsidR="005F3BD4" w:rsidRPr="0093346D">
        <w:t xml:space="preserve">he </w:t>
      </w:r>
      <w:r w:rsidR="005F3BD4" w:rsidRPr="0093346D">
        <w:rPr>
          <w:b/>
        </w:rPr>
        <w:t>Department</w:t>
      </w:r>
      <w:r w:rsidR="005F3BD4" w:rsidRPr="0093346D">
        <w:t xml:space="preserve"> drop down should have all the departments coming from the lists in the </w:t>
      </w:r>
      <w:r>
        <w:t xml:space="preserve">Human Resources </w:t>
      </w:r>
      <w:r w:rsidR="005F3BD4" w:rsidRPr="0093346D">
        <w:t xml:space="preserve">SharePoint site. </w:t>
      </w:r>
    </w:p>
    <w:p w:rsidR="005F3BD4" w:rsidRPr="0093346D" w:rsidRDefault="005F3BD4" w:rsidP="0093346D">
      <w:pPr>
        <w:pStyle w:val="LabStepNumbered"/>
        <w:numPr>
          <w:ilvl w:val="0"/>
          <w:numId w:val="0"/>
        </w:numPr>
        <w:ind w:left="432"/>
      </w:pPr>
      <w:r w:rsidRPr="0093346D">
        <w:t xml:space="preserve">After verifying the fields on this form, click on the </w:t>
      </w:r>
      <w:r w:rsidRPr="0093346D">
        <w:rPr>
          <w:b/>
        </w:rPr>
        <w:t>Close Preview</w:t>
      </w:r>
      <w:r w:rsidRPr="0093346D">
        <w:t xml:space="preserve"> button on the ribbon. </w:t>
      </w:r>
    </w:p>
    <w:p w:rsidR="005F3BD4" w:rsidRPr="0093346D" w:rsidRDefault="0093346D" w:rsidP="0093346D">
      <w:pPr>
        <w:pStyle w:val="LabStepNumbered"/>
      </w:pPr>
      <w:r>
        <w:t xml:space="preserve">Publish the form to a new form library in the SharePoint site using the ribbon and backstage page: </w:t>
      </w:r>
      <w:r w:rsidRPr="0093346D">
        <w:rPr>
          <w:b/>
        </w:rPr>
        <w:t>File » Publish</w:t>
      </w:r>
      <w:r>
        <w:t>.</w:t>
      </w:r>
    </w:p>
    <w:p w:rsidR="0093346D" w:rsidRDefault="0093346D" w:rsidP="009935C2">
      <w:pPr>
        <w:pStyle w:val="LabStepLevel2Numbered"/>
        <w:numPr>
          <w:ilvl w:val="0"/>
          <w:numId w:val="13"/>
        </w:numPr>
      </w:pPr>
      <w:r>
        <w:t>Click</w:t>
      </w:r>
      <w:r w:rsidR="005F3BD4" w:rsidRPr="0093346D">
        <w:t xml:space="preserve"> the </w:t>
      </w:r>
      <w:r w:rsidR="005F3BD4" w:rsidRPr="0093346D">
        <w:rPr>
          <w:b/>
        </w:rPr>
        <w:t>SharePoint Server</w:t>
      </w:r>
      <w:r w:rsidR="005F3BD4" w:rsidRPr="0093346D">
        <w:t xml:space="preserve"> button. The Publishing Wizard should start. </w:t>
      </w:r>
    </w:p>
    <w:p w:rsidR="0093346D" w:rsidRDefault="0093346D" w:rsidP="009935C2">
      <w:pPr>
        <w:pStyle w:val="LabStepLevel2Numbered"/>
        <w:numPr>
          <w:ilvl w:val="0"/>
          <w:numId w:val="13"/>
        </w:numPr>
      </w:pPr>
      <w:r>
        <w:t xml:space="preserve">In the Publishing Wizard, use the site </w:t>
      </w:r>
      <w:r w:rsidR="005F3BD4" w:rsidRPr="0044310F">
        <w:rPr>
          <w:b/>
        </w:rPr>
        <w:t>http:</w:t>
      </w:r>
      <w:r w:rsidR="00721F5E" w:rsidRPr="0044310F">
        <w:rPr>
          <w:b/>
        </w:rPr>
        <w:t>//</w:t>
      </w:r>
      <w:r w:rsidR="00ED76DB" w:rsidRPr="0044310F">
        <w:rPr>
          <w:b/>
        </w:rPr>
        <w:t>intranet.</w:t>
      </w:r>
      <w:r w:rsidR="009F0F87" w:rsidRPr="0044310F">
        <w:rPr>
          <w:b/>
        </w:rPr>
        <w:t>wingtip</w:t>
      </w:r>
      <w:r w:rsidR="00ED76DB" w:rsidRPr="0044310F">
        <w:rPr>
          <w:b/>
        </w:rPr>
        <w:t>.com</w:t>
      </w:r>
      <w:r w:rsidR="00721F5E" w:rsidRPr="0044310F">
        <w:rPr>
          <w:b/>
        </w:rPr>
        <w:t>/</w:t>
      </w:r>
      <w:r w:rsidR="004D58A3">
        <w:rPr>
          <w:b/>
        </w:rPr>
        <w:t>sites/infopath</w:t>
      </w:r>
      <w:r>
        <w:t>.</w:t>
      </w:r>
    </w:p>
    <w:p w:rsidR="005F3BD4" w:rsidRPr="0093346D" w:rsidRDefault="0093346D" w:rsidP="009935C2">
      <w:pPr>
        <w:pStyle w:val="LabStepLevel2Numbered"/>
        <w:numPr>
          <w:ilvl w:val="0"/>
          <w:numId w:val="13"/>
        </w:numPr>
      </w:pPr>
      <w:r>
        <w:t xml:space="preserve">Publish the form as a </w:t>
      </w:r>
      <w:r w:rsidR="005F3BD4" w:rsidRPr="0093346D">
        <w:rPr>
          <w:b/>
        </w:rPr>
        <w:t>Form Library</w:t>
      </w:r>
      <w:r w:rsidR="005F3BD4" w:rsidRPr="0093346D">
        <w:t>.</w:t>
      </w:r>
      <w:r>
        <w:t xml:space="preserve"> Set the name of the library to be </w:t>
      </w:r>
      <w:r w:rsidRPr="0093346D">
        <w:rPr>
          <w:b/>
        </w:rPr>
        <w:t>Travel Requests</w:t>
      </w:r>
      <w:r>
        <w:t>.</w:t>
      </w:r>
    </w:p>
    <w:p w:rsidR="0093346D" w:rsidRDefault="0093346D" w:rsidP="009935C2">
      <w:pPr>
        <w:pStyle w:val="LabStepLevel2Numbered"/>
        <w:numPr>
          <w:ilvl w:val="0"/>
          <w:numId w:val="13"/>
        </w:numPr>
      </w:pPr>
      <w:r>
        <w:t xml:space="preserve">When prompted </w:t>
      </w:r>
      <w:r w:rsidR="0051005E">
        <w:t xml:space="preserve">to select </w:t>
      </w:r>
      <w:r w:rsidR="0051005E" w:rsidRPr="0051005E">
        <w:rPr>
          <w:b/>
        </w:rPr>
        <w:t>The</w:t>
      </w:r>
      <w:r w:rsidR="0051005E">
        <w:t xml:space="preserve"> </w:t>
      </w:r>
      <w:r w:rsidRPr="0051005E">
        <w:rPr>
          <w:b/>
        </w:rPr>
        <w:t>fields should be made available as columns in SharePoint sites and Outlook folders</w:t>
      </w:r>
      <w:r>
        <w:t xml:space="preserve"> select the following: </w:t>
      </w:r>
    </w:p>
    <w:p w:rsidR="0093346D" w:rsidRPr="0093346D" w:rsidRDefault="0093346D" w:rsidP="0093346D">
      <w:pPr>
        <w:pStyle w:val="LabStepLevel2NoBullet"/>
        <w:ind w:left="1080"/>
        <w:rPr>
          <w:b/>
        </w:rPr>
      </w:pPr>
      <w:r w:rsidRPr="0093346D">
        <w:rPr>
          <w:b/>
        </w:rPr>
        <w:t>Employee Name</w:t>
      </w:r>
    </w:p>
    <w:p w:rsidR="005F3BD4" w:rsidRPr="0051005E" w:rsidRDefault="0093346D" w:rsidP="0051005E">
      <w:pPr>
        <w:pStyle w:val="LabStepLevel2NoBullet"/>
        <w:ind w:left="1080"/>
        <w:rPr>
          <w:b/>
        </w:rPr>
      </w:pPr>
      <w:r w:rsidRPr="0093346D">
        <w:rPr>
          <w:b/>
        </w:rPr>
        <w:t>Department</w:t>
      </w:r>
    </w:p>
    <w:p w:rsidR="00762C06" w:rsidRDefault="00D64D33" w:rsidP="0051005E">
      <w:pPr>
        <w:pStyle w:val="LabStepScreenshotLevel2"/>
      </w:pPr>
      <w:r>
        <w:lastRenderedPageBreak/>
        <w:drawing>
          <wp:inline distT="0" distB="0" distL="0" distR="0" wp14:anchorId="58E60773" wp14:editId="0BB8BEBE">
            <wp:extent cx="3238500" cy="24527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38095" cy="2452423"/>
                    </a:xfrm>
                    <a:prstGeom prst="rect">
                      <a:avLst/>
                    </a:prstGeom>
                  </pic:spPr>
                </pic:pic>
              </a:graphicData>
            </a:graphic>
          </wp:inline>
        </w:drawing>
      </w:r>
    </w:p>
    <w:p w:rsidR="005F3BD4" w:rsidRPr="0051005E" w:rsidRDefault="0051005E" w:rsidP="0051005E">
      <w:pPr>
        <w:pStyle w:val="LabStepLevel2Numbered"/>
      </w:pPr>
      <w:r>
        <w:t xml:space="preserve">Click </w:t>
      </w:r>
      <w:r w:rsidRPr="0051005E">
        <w:rPr>
          <w:b/>
        </w:rPr>
        <w:t>Next</w:t>
      </w:r>
      <w:r>
        <w:t xml:space="preserve"> through the rest of the Publishing Wizard except on the last step, check the box for </w:t>
      </w:r>
      <w:r w:rsidRPr="0051005E">
        <w:rPr>
          <w:b/>
        </w:rPr>
        <w:t>Open this form library</w:t>
      </w:r>
      <w:r>
        <w:t>.</w:t>
      </w:r>
    </w:p>
    <w:p w:rsidR="00861C4F" w:rsidRDefault="00D64D33" w:rsidP="005F3BD4">
      <w:pPr>
        <w:pStyle w:val="LabStepNumbered"/>
      </w:pPr>
      <w:r>
        <w:t xml:space="preserve">Go back to the browser and navigate to the </w:t>
      </w:r>
      <w:r w:rsidRPr="00D64D33">
        <w:rPr>
          <w:b/>
        </w:rPr>
        <w:t>http://intranet.wingtip.com/sites/infopath</w:t>
      </w:r>
      <w:r>
        <w:t xml:space="preserve"> site. </w:t>
      </w:r>
    </w:p>
    <w:p w:rsidR="00861C4F" w:rsidRDefault="00861C4F" w:rsidP="005F3BD4">
      <w:pPr>
        <w:pStyle w:val="LabStepNumbered"/>
      </w:pPr>
      <w:r>
        <w:t xml:space="preserve">Click the </w:t>
      </w:r>
      <w:r w:rsidRPr="00861C4F">
        <w:rPr>
          <w:b/>
        </w:rPr>
        <w:t>Travel Requests</w:t>
      </w:r>
      <w:r>
        <w:t xml:space="preserve"> library in the Quick Launch.</w:t>
      </w:r>
    </w:p>
    <w:p w:rsidR="00E41E1A" w:rsidRDefault="00E41E1A" w:rsidP="005F3BD4">
      <w:pPr>
        <w:pStyle w:val="LabStepNumbered"/>
      </w:pPr>
      <w:r>
        <w:t xml:space="preserve">Using the ribbon, fill out a form: </w:t>
      </w:r>
      <w:r w:rsidRPr="00861C4F">
        <w:rPr>
          <w:b/>
        </w:rPr>
        <w:t>Library Tools » Documents » New Document</w:t>
      </w:r>
      <w:r>
        <w:t xml:space="preserve">. </w:t>
      </w:r>
    </w:p>
    <w:p w:rsidR="00E41E1A" w:rsidRDefault="00E41E1A" w:rsidP="005F3BD4">
      <w:pPr>
        <w:pStyle w:val="LabStepNumbered"/>
      </w:pPr>
      <w:r>
        <w:t>Fill the form out, using the values that you see in the following figure:</w:t>
      </w:r>
    </w:p>
    <w:p w:rsidR="001550F9" w:rsidRDefault="006863B5" w:rsidP="00E41E1A">
      <w:pPr>
        <w:pStyle w:val="LabStepScreenshot"/>
      </w:pPr>
      <w:r>
        <w:rPr>
          <w:noProof/>
        </w:rPr>
        <w:drawing>
          <wp:inline distT="0" distB="0" distL="0" distR="0" wp14:anchorId="497A2B15" wp14:editId="6ED396F9">
            <wp:extent cx="4495800" cy="2906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00262" cy="2909305"/>
                    </a:xfrm>
                    <a:prstGeom prst="rect">
                      <a:avLst/>
                    </a:prstGeom>
                  </pic:spPr>
                </pic:pic>
              </a:graphicData>
            </a:graphic>
          </wp:inline>
        </w:drawing>
      </w:r>
    </w:p>
    <w:p w:rsidR="005F3BD4" w:rsidRDefault="006B43FA" w:rsidP="005F3BD4">
      <w:pPr>
        <w:pStyle w:val="LabStepNumbered"/>
      </w:pPr>
      <w:r>
        <w:t xml:space="preserve">In the ribbon, select </w:t>
      </w:r>
      <w:r w:rsidRPr="006B43FA">
        <w:rPr>
          <w:b/>
        </w:rPr>
        <w:t>Edit » Save</w:t>
      </w:r>
      <w:r>
        <w:t>.</w:t>
      </w:r>
    </w:p>
    <w:p w:rsidR="006B43FA" w:rsidRDefault="006B43FA" w:rsidP="005F3BD4">
      <w:pPr>
        <w:pStyle w:val="LabStepNumbered"/>
      </w:pPr>
      <w:r>
        <w:t xml:space="preserve">When prompted, give the form a name and click </w:t>
      </w:r>
      <w:r w:rsidRPr="006863B5">
        <w:rPr>
          <w:b/>
        </w:rPr>
        <w:t>Close</w:t>
      </w:r>
      <w:r>
        <w:t>.</w:t>
      </w:r>
    </w:p>
    <w:p w:rsidR="001550F9" w:rsidRDefault="006B43FA" w:rsidP="0018485B">
      <w:pPr>
        <w:pStyle w:val="LabStepNumbered"/>
      </w:pPr>
      <w:r>
        <w:t>Notice the form is now saved in the library and some of the fields were prompted to be metadata in the list item.</w:t>
      </w:r>
    </w:p>
    <w:p w:rsidR="00D50587" w:rsidRDefault="0018485B" w:rsidP="00D50587">
      <w:pPr>
        <w:pStyle w:val="LabExerciseText"/>
      </w:pPr>
      <w:r>
        <w:t>In this exercise you created a new InfoPath form and published it to SharePoint 2010 as a Form Library.</w:t>
      </w:r>
    </w:p>
    <w:p w:rsidR="00477F0C" w:rsidRDefault="00477F0C" w:rsidP="007910E8">
      <w:pPr>
        <w:pStyle w:val="Heading3"/>
      </w:pPr>
      <w:r w:rsidRPr="00FC79BD">
        <w:t xml:space="preserve">Exercise </w:t>
      </w:r>
      <w:r>
        <w:t>2</w:t>
      </w:r>
      <w:r w:rsidRPr="00FC79BD">
        <w:t xml:space="preserve">: </w:t>
      </w:r>
      <w:r>
        <w:t>Customizing List Forms</w:t>
      </w:r>
    </w:p>
    <w:p w:rsidR="00477F0C" w:rsidRDefault="00477F0C" w:rsidP="00477F0C">
      <w:pPr>
        <w:pStyle w:val="LabExerciseCallout"/>
      </w:pPr>
      <w:r w:rsidRPr="00AB0146">
        <w:t>I</w:t>
      </w:r>
      <w:r>
        <w:t>n this exercise you will customize the list form of the Tasks list using InfoPath.</w:t>
      </w:r>
    </w:p>
    <w:p w:rsidR="00051C69" w:rsidRDefault="005F3BD4" w:rsidP="009935C2">
      <w:pPr>
        <w:pStyle w:val="LabStepNumbered"/>
        <w:numPr>
          <w:ilvl w:val="0"/>
          <w:numId w:val="4"/>
        </w:numPr>
      </w:pPr>
      <w:r w:rsidRPr="00051C69">
        <w:lastRenderedPageBreak/>
        <w:t xml:space="preserve">Open the browser </w:t>
      </w:r>
      <w:r w:rsidR="00051C69">
        <w:t xml:space="preserve">and navigate to </w:t>
      </w:r>
      <w:r w:rsidR="00C56568" w:rsidRPr="0044310F">
        <w:rPr>
          <w:b/>
        </w:rPr>
        <w:t>http://intranet.wingtip.com</w:t>
      </w:r>
      <w:r w:rsidRPr="0044310F">
        <w:rPr>
          <w:b/>
        </w:rPr>
        <w:t>/</w:t>
      </w:r>
      <w:r w:rsidR="00A84D1E">
        <w:rPr>
          <w:b/>
        </w:rPr>
        <w:t>sites/infopath</w:t>
      </w:r>
      <w:r w:rsidRPr="00051C69">
        <w:t xml:space="preserve">. </w:t>
      </w:r>
    </w:p>
    <w:p w:rsidR="005F3BD4" w:rsidRDefault="00D50587" w:rsidP="009935C2">
      <w:pPr>
        <w:pStyle w:val="LabStepNumbered"/>
        <w:numPr>
          <w:ilvl w:val="0"/>
          <w:numId w:val="4"/>
        </w:numPr>
      </w:pPr>
      <w:r w:rsidRPr="00051C69">
        <w:t xml:space="preserve">Click </w:t>
      </w:r>
      <w:r w:rsidR="005F3BD4" w:rsidRPr="00051C69">
        <w:t xml:space="preserve">the </w:t>
      </w:r>
      <w:r w:rsidR="005F3BD4" w:rsidRPr="00051C69">
        <w:rPr>
          <w:b/>
        </w:rPr>
        <w:t>Tasks</w:t>
      </w:r>
      <w:r w:rsidR="005F3BD4" w:rsidRPr="00051C69">
        <w:t xml:space="preserve"> </w:t>
      </w:r>
      <w:r w:rsidR="00051C69">
        <w:t>list in Quick Launch.</w:t>
      </w:r>
    </w:p>
    <w:p w:rsidR="00051C69" w:rsidRDefault="00051C69" w:rsidP="009935C2">
      <w:pPr>
        <w:pStyle w:val="LabStepNumbered"/>
        <w:numPr>
          <w:ilvl w:val="0"/>
          <w:numId w:val="4"/>
        </w:numPr>
      </w:pPr>
      <w:r>
        <w:t>Now use InfoPath to modify the task form:</w:t>
      </w:r>
    </w:p>
    <w:p w:rsidR="00051C69" w:rsidRDefault="00051C69" w:rsidP="009935C2">
      <w:pPr>
        <w:pStyle w:val="LabStepLevel2Numbered"/>
        <w:numPr>
          <w:ilvl w:val="0"/>
          <w:numId w:val="14"/>
        </w:numPr>
      </w:pPr>
      <w:r>
        <w:t xml:space="preserve">In the ribbon </w:t>
      </w:r>
      <w:r w:rsidR="000C525D">
        <w:t xml:space="preserve">select </w:t>
      </w:r>
      <w:r w:rsidRPr="00051C69">
        <w:rPr>
          <w:b/>
        </w:rPr>
        <w:t>List Tools</w:t>
      </w:r>
      <w:r w:rsidR="000C525D">
        <w:rPr>
          <w:b/>
        </w:rPr>
        <w:t xml:space="preserve"> </w:t>
      </w:r>
      <w:r w:rsidR="000C525D" w:rsidRPr="000C525D">
        <w:rPr>
          <w:b/>
        </w:rPr>
        <w:t>»</w:t>
      </w:r>
      <w:r w:rsidR="000C525D">
        <w:t xml:space="preserve"> </w:t>
      </w:r>
      <w:r w:rsidRPr="00051C69">
        <w:rPr>
          <w:b/>
        </w:rPr>
        <w:t>Lists » Customize Form</w:t>
      </w:r>
      <w:r>
        <w:t>.</w:t>
      </w:r>
    </w:p>
    <w:p w:rsidR="00051C69" w:rsidRPr="00051C69" w:rsidRDefault="00051C69" w:rsidP="009935C2">
      <w:pPr>
        <w:pStyle w:val="LabStepLevel2Numbered"/>
        <w:numPr>
          <w:ilvl w:val="0"/>
          <w:numId w:val="14"/>
        </w:numPr>
      </w:pPr>
      <w:r>
        <w:t>InfoPath will load with the default form used for the Task list.</w:t>
      </w:r>
    </w:p>
    <w:p w:rsidR="0091434F" w:rsidRDefault="00BC2861" w:rsidP="00BC2861">
      <w:pPr>
        <w:pStyle w:val="LabStepScreenshotLevel2"/>
      </w:pPr>
      <w:r>
        <w:drawing>
          <wp:inline distT="0" distB="0" distL="0" distR="0" wp14:anchorId="4653C033" wp14:editId="16013407">
            <wp:extent cx="4465674" cy="31472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6031"/>
                    <a:stretch/>
                  </pic:blipFill>
                  <pic:spPr bwMode="auto">
                    <a:xfrm>
                      <a:off x="0" y="0"/>
                      <a:ext cx="4468338" cy="3149114"/>
                    </a:xfrm>
                    <a:prstGeom prst="rect">
                      <a:avLst/>
                    </a:prstGeom>
                    <a:ln>
                      <a:noFill/>
                    </a:ln>
                    <a:extLst>
                      <a:ext uri="{53640926-AAD7-44D8-BBD7-CCE9431645EC}">
                        <a14:shadowObscured xmlns:a14="http://schemas.microsoft.com/office/drawing/2010/main"/>
                      </a:ext>
                    </a:extLst>
                  </pic:spPr>
                </pic:pic>
              </a:graphicData>
            </a:graphic>
          </wp:inline>
        </w:drawing>
      </w:r>
    </w:p>
    <w:p w:rsidR="00DD1C41" w:rsidRDefault="00D50587" w:rsidP="00DD1C41">
      <w:pPr>
        <w:pStyle w:val="LabStepNumbered"/>
      </w:pPr>
      <w:r w:rsidRPr="00DD1C41">
        <w:t xml:space="preserve">Click </w:t>
      </w:r>
      <w:r w:rsidR="005F3BD4" w:rsidRPr="00DD1C41">
        <w:t xml:space="preserve">the top row of this form that is the one above </w:t>
      </w:r>
      <w:r w:rsidR="00DD1C41">
        <w:t xml:space="preserve">the </w:t>
      </w:r>
      <w:r w:rsidR="005F3BD4" w:rsidRPr="00DD1C41">
        <w:rPr>
          <w:b/>
        </w:rPr>
        <w:t>Title</w:t>
      </w:r>
      <w:r w:rsidR="00DD1C41">
        <w:t xml:space="preserve"> field</w:t>
      </w:r>
      <w:r w:rsidR="005F3BD4" w:rsidRPr="00DD1C41">
        <w:t xml:space="preserve">, </w:t>
      </w:r>
      <w:r w:rsidR="00DD1C41">
        <w:t xml:space="preserve">use the ribbon to </w:t>
      </w:r>
      <w:r w:rsidR="00DD1C41" w:rsidRPr="00DD1C41">
        <w:rPr>
          <w:b/>
        </w:rPr>
        <w:t>Insert » Picture</w:t>
      </w:r>
      <w:r w:rsidR="00DD1C41">
        <w:t>.</w:t>
      </w:r>
    </w:p>
    <w:p w:rsidR="00DD1C41" w:rsidRDefault="00DD1C41" w:rsidP="009935C2">
      <w:pPr>
        <w:pStyle w:val="LabStepLevel2Numbered"/>
        <w:numPr>
          <w:ilvl w:val="0"/>
          <w:numId w:val="15"/>
        </w:numPr>
      </w:pPr>
      <w:r>
        <w:t xml:space="preserve">Select the picture </w:t>
      </w:r>
      <w:r w:rsidRPr="00DD1C41">
        <w:rPr>
          <w:rStyle w:val="InlindeCode"/>
        </w:rPr>
        <w:t>[[LAB FILES]]\</w:t>
      </w:r>
      <w:proofErr w:type="spellStart"/>
      <w:r w:rsidR="00BC2861">
        <w:rPr>
          <w:rStyle w:val="InlindeCode"/>
        </w:rPr>
        <w:t>StarterFiles</w:t>
      </w:r>
      <w:proofErr w:type="spellEnd"/>
      <w:r w:rsidR="00BC2861">
        <w:rPr>
          <w:rStyle w:val="InlindeCode"/>
        </w:rPr>
        <w:t>\</w:t>
      </w:r>
      <w:r w:rsidRPr="00DD1C41">
        <w:rPr>
          <w:rStyle w:val="InlindeCode"/>
        </w:rPr>
        <w:t>Wingtip Logo.png</w:t>
      </w:r>
      <w:r>
        <w:t>.</w:t>
      </w:r>
    </w:p>
    <w:p w:rsidR="00DD1C41" w:rsidRDefault="00DD1C41" w:rsidP="009935C2">
      <w:pPr>
        <w:pStyle w:val="LabStepLevel2Numbered"/>
        <w:numPr>
          <w:ilvl w:val="0"/>
          <w:numId w:val="15"/>
        </w:numPr>
      </w:pPr>
      <w:r>
        <w:t>Resize the logo to be about 50% of the original size.</w:t>
      </w:r>
    </w:p>
    <w:p w:rsidR="005F3BD4" w:rsidRPr="00DD1C41" w:rsidRDefault="00D50587" w:rsidP="00DD1C41">
      <w:pPr>
        <w:pStyle w:val="LabStepNumbered"/>
      </w:pPr>
      <w:r w:rsidRPr="00DD1C41">
        <w:t xml:space="preserve">Click </w:t>
      </w:r>
      <w:r w:rsidR="005F3BD4" w:rsidRPr="00DD1C41">
        <w:t xml:space="preserve">the </w:t>
      </w:r>
      <w:r w:rsidR="005F3BD4" w:rsidRPr="007240AE">
        <w:rPr>
          <w:b/>
        </w:rPr>
        <w:t>Title</w:t>
      </w:r>
      <w:r w:rsidR="005F3BD4" w:rsidRPr="00DD1C41">
        <w:t xml:space="preserve"> text box and drag it to the right of the Wingtip logo. It should automatically get inserted at the bottom of the Wingtip logo.</w:t>
      </w:r>
    </w:p>
    <w:p w:rsidR="00D01A94" w:rsidRPr="007240AE" w:rsidRDefault="00D01A94" w:rsidP="00D01A94">
      <w:pPr>
        <w:pStyle w:val="LabStepNumbered"/>
      </w:pPr>
      <w:r w:rsidRPr="007240AE">
        <w:t xml:space="preserve">Click the </w:t>
      </w:r>
      <w:r w:rsidRPr="00D01A94">
        <w:rPr>
          <w:b/>
        </w:rPr>
        <w:t>Title</w:t>
      </w:r>
      <w:r w:rsidRPr="007240AE">
        <w:t xml:space="preserve"> text box</w:t>
      </w:r>
      <w:r>
        <w:t xml:space="preserve"> control and using the ribbon, change the styling of the control: </w:t>
      </w:r>
      <w:r w:rsidRPr="00D01A94">
        <w:rPr>
          <w:b/>
        </w:rPr>
        <w:t>Home » Font Size</w:t>
      </w:r>
      <w:r>
        <w:t xml:space="preserve">=18, </w:t>
      </w:r>
      <w:r w:rsidRPr="00D01A94">
        <w:rPr>
          <w:b/>
        </w:rPr>
        <w:t>Font Weight</w:t>
      </w:r>
      <w:r>
        <w:t xml:space="preserve"> = Bold, </w:t>
      </w:r>
      <w:r w:rsidRPr="00D01A94">
        <w:rPr>
          <w:b/>
        </w:rPr>
        <w:t>Color</w:t>
      </w:r>
      <w:r>
        <w:t xml:space="preserve"> = Blue</w:t>
      </w:r>
    </w:p>
    <w:p w:rsidR="00D01A94" w:rsidRDefault="00D50587" w:rsidP="007240AE">
      <w:pPr>
        <w:pStyle w:val="LabStepNumbered"/>
      </w:pPr>
      <w:r w:rsidRPr="007240AE">
        <w:t xml:space="preserve">Click </w:t>
      </w:r>
      <w:r w:rsidR="00D01A94">
        <w:t xml:space="preserve">either column in the </w:t>
      </w:r>
      <w:r w:rsidR="00D01A94" w:rsidRPr="00D01A94">
        <w:rPr>
          <w:b/>
        </w:rPr>
        <w:t>Title</w:t>
      </w:r>
      <w:r w:rsidR="00D01A94">
        <w:t xml:space="preserve"> row in the table. Then use the ribbon to remove the row: </w:t>
      </w:r>
      <w:r w:rsidR="00D01A94" w:rsidRPr="00D01A94">
        <w:rPr>
          <w:b/>
        </w:rPr>
        <w:t>Table Tools » Layout » Delete » Rows</w:t>
      </w:r>
      <w:r w:rsidR="00D01A94">
        <w:t>.</w:t>
      </w:r>
    </w:p>
    <w:p w:rsidR="005F3BD4" w:rsidRPr="007240AE" w:rsidRDefault="00D01A94" w:rsidP="007240AE">
      <w:pPr>
        <w:pStyle w:val="LabStepNumbered"/>
      </w:pPr>
      <w:r>
        <w:t xml:space="preserve">Resize the </w:t>
      </w:r>
      <w:r w:rsidRPr="00D01A94">
        <w:rPr>
          <w:b/>
        </w:rPr>
        <w:t>Priority</w:t>
      </w:r>
      <w:r>
        <w:t xml:space="preserve"> drop down list box to be about 25% of the original width.</w:t>
      </w:r>
    </w:p>
    <w:p w:rsidR="005F3BD4" w:rsidRPr="007240AE" w:rsidRDefault="00D50587" w:rsidP="007240AE">
      <w:pPr>
        <w:pStyle w:val="LabStepNumbered"/>
      </w:pPr>
      <w:r w:rsidRPr="007240AE">
        <w:t xml:space="preserve">Click </w:t>
      </w:r>
      <w:r w:rsidR="005F3BD4" w:rsidRPr="007240AE">
        <w:t xml:space="preserve">that </w:t>
      </w:r>
      <w:r w:rsidR="00D01A94">
        <w:t xml:space="preserve">cell that contains the Priority drop down list box. Use the ribbon to break it into two cells: </w:t>
      </w:r>
      <w:r w:rsidR="00D01A94" w:rsidRPr="00D01A94">
        <w:rPr>
          <w:b/>
        </w:rPr>
        <w:t xml:space="preserve">Table Tools » </w:t>
      </w:r>
      <w:r w:rsidR="005F3BD4" w:rsidRPr="00D01A94">
        <w:rPr>
          <w:b/>
        </w:rPr>
        <w:t xml:space="preserve">Layout </w:t>
      </w:r>
      <w:r w:rsidR="00D01A94" w:rsidRPr="00D01A94">
        <w:rPr>
          <w:b/>
        </w:rPr>
        <w:t xml:space="preserve">» </w:t>
      </w:r>
      <w:r w:rsidR="005F3BD4" w:rsidRPr="00D01A94">
        <w:rPr>
          <w:b/>
        </w:rPr>
        <w:t>Split Cells</w:t>
      </w:r>
      <w:r w:rsidR="005F3BD4" w:rsidRPr="007240AE">
        <w:t xml:space="preserve">. Choose the default option of </w:t>
      </w:r>
      <w:r w:rsidR="00D01A94" w:rsidRPr="00D01A94">
        <w:rPr>
          <w:b/>
        </w:rPr>
        <w:t>two columns</w:t>
      </w:r>
      <w:r w:rsidR="00D01A94">
        <w:t xml:space="preserve"> and </w:t>
      </w:r>
      <w:r w:rsidR="00D01A94" w:rsidRPr="00D01A94">
        <w:rPr>
          <w:b/>
        </w:rPr>
        <w:t>one row</w:t>
      </w:r>
      <w:r w:rsidR="00D01A94">
        <w:t>.</w:t>
      </w:r>
    </w:p>
    <w:p w:rsidR="00D01A94" w:rsidRDefault="00D01A94" w:rsidP="007240AE">
      <w:pPr>
        <w:pStyle w:val="LabStepNumbered"/>
      </w:pPr>
      <w:r>
        <w:t xml:space="preserve">In the new column, move the </w:t>
      </w:r>
      <w:r w:rsidRPr="00D01A94">
        <w:rPr>
          <w:b/>
        </w:rPr>
        <w:t>Status</w:t>
      </w:r>
      <w:r>
        <w:t xml:space="preserve"> label and control into this new cell. Resize the </w:t>
      </w:r>
      <w:r w:rsidRPr="00D01A94">
        <w:rPr>
          <w:b/>
        </w:rPr>
        <w:t>Status</w:t>
      </w:r>
      <w:r>
        <w:t xml:space="preserve"> control to be about 25% of the original width.</w:t>
      </w:r>
    </w:p>
    <w:p w:rsidR="00D01A94" w:rsidRDefault="00D01A94" w:rsidP="007240AE">
      <w:pPr>
        <w:pStyle w:val="LabStepNumbered"/>
      </w:pPr>
      <w:r>
        <w:t xml:space="preserve">Delete the row that previously contained </w:t>
      </w:r>
      <w:r w:rsidRPr="00D01A94">
        <w:rPr>
          <w:b/>
        </w:rPr>
        <w:t>Status</w:t>
      </w:r>
      <w:r>
        <w:t xml:space="preserve"> by selecting it and selecting </w:t>
      </w:r>
      <w:r w:rsidRPr="00D01A94">
        <w:rPr>
          <w:b/>
        </w:rPr>
        <w:t>Table Tools » Layout » Delete » Rows</w:t>
      </w:r>
      <w:r>
        <w:t>.</w:t>
      </w:r>
    </w:p>
    <w:p w:rsidR="005F3BD4" w:rsidRPr="007240AE" w:rsidRDefault="005F3BD4" w:rsidP="007240AE">
      <w:pPr>
        <w:pStyle w:val="LabStepNumbered"/>
      </w:pPr>
      <w:r w:rsidRPr="007240AE">
        <w:t xml:space="preserve">Resize the </w:t>
      </w:r>
      <w:r w:rsidRPr="00D01A94">
        <w:rPr>
          <w:b/>
        </w:rPr>
        <w:t>% Complete</w:t>
      </w:r>
      <w:r w:rsidRPr="007240AE">
        <w:t xml:space="preserve"> text box to about </w:t>
      </w:r>
      <w:r w:rsidR="00D01A94">
        <w:t>30%</w:t>
      </w:r>
      <w:r w:rsidRPr="007240AE">
        <w:t xml:space="preserve"> </w:t>
      </w:r>
      <w:r w:rsidR="00D01A94">
        <w:t>of the original width</w:t>
      </w:r>
      <w:r w:rsidRPr="007240AE">
        <w:t>.</w:t>
      </w:r>
    </w:p>
    <w:p w:rsidR="0091434F" w:rsidRDefault="000D5E08" w:rsidP="00D50587">
      <w:pPr>
        <w:pStyle w:val="LabStepScreenshot"/>
      </w:pPr>
      <w:r>
        <w:rPr>
          <w:noProof/>
        </w:rPr>
        <w:lastRenderedPageBreak/>
        <w:drawing>
          <wp:inline distT="0" distB="0" distL="0" distR="0" wp14:anchorId="4735BFAB" wp14:editId="7406D5C4">
            <wp:extent cx="4627878" cy="3455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32303" cy="3458885"/>
                    </a:xfrm>
                    <a:prstGeom prst="rect">
                      <a:avLst/>
                    </a:prstGeom>
                  </pic:spPr>
                </pic:pic>
              </a:graphicData>
            </a:graphic>
          </wp:inline>
        </w:drawing>
      </w:r>
    </w:p>
    <w:p w:rsidR="005F3BD4" w:rsidRPr="00D7739B" w:rsidRDefault="00D7739B" w:rsidP="00D7739B">
      <w:pPr>
        <w:pStyle w:val="LabStepNumbered"/>
      </w:pPr>
      <w:r>
        <w:t>H</w:t>
      </w:r>
      <w:r w:rsidR="005F3BD4" w:rsidRPr="00D7739B">
        <w:t xml:space="preserve">ighlight the labels in the first column of the table. </w:t>
      </w:r>
      <w:r>
        <w:t xml:space="preserve">Using the ribbon, change their formatting: </w:t>
      </w:r>
      <w:r w:rsidR="005F3BD4" w:rsidRPr="00D7739B">
        <w:rPr>
          <w:b/>
        </w:rPr>
        <w:t xml:space="preserve">Home </w:t>
      </w:r>
      <w:r w:rsidRPr="00D7739B">
        <w:rPr>
          <w:b/>
        </w:rPr>
        <w:t>» Font Weight</w:t>
      </w:r>
      <w:r>
        <w:t xml:space="preserve"> = B</w:t>
      </w:r>
      <w:r w:rsidR="005F3BD4" w:rsidRPr="00D7739B">
        <w:t xml:space="preserve">old, </w:t>
      </w:r>
      <w:r w:rsidRPr="00D7739B">
        <w:rPr>
          <w:b/>
        </w:rPr>
        <w:t>Font</w:t>
      </w:r>
      <w:r>
        <w:t xml:space="preserve"> = </w:t>
      </w:r>
      <w:r w:rsidR="005F3BD4" w:rsidRPr="00D7739B">
        <w:t>Broadway.</w:t>
      </w:r>
    </w:p>
    <w:p w:rsidR="00403F85" w:rsidRDefault="00403F85" w:rsidP="00D7739B">
      <w:pPr>
        <w:pStyle w:val="LabStepNumbered"/>
      </w:pPr>
      <w:r>
        <w:t>Publish the modified form back to the server:</w:t>
      </w:r>
    </w:p>
    <w:p w:rsidR="00403F85" w:rsidRDefault="00403F85" w:rsidP="009935C2">
      <w:pPr>
        <w:pStyle w:val="LabStepLevel2Numbered"/>
        <w:numPr>
          <w:ilvl w:val="0"/>
          <w:numId w:val="16"/>
        </w:numPr>
      </w:pPr>
      <w:r>
        <w:t xml:space="preserve">Click the </w:t>
      </w:r>
      <w:r w:rsidR="005F3BD4" w:rsidRPr="00403F85">
        <w:rPr>
          <w:b/>
        </w:rPr>
        <w:t>File</w:t>
      </w:r>
      <w:r w:rsidR="005F3BD4" w:rsidRPr="00D7739B">
        <w:t xml:space="preserve"> tab</w:t>
      </w:r>
      <w:r>
        <w:t xml:space="preserve"> to bring up the backstage page.</w:t>
      </w:r>
    </w:p>
    <w:p w:rsidR="005F3BD4" w:rsidRPr="00D7739B" w:rsidRDefault="00D50587" w:rsidP="009935C2">
      <w:pPr>
        <w:pStyle w:val="LabStepLevel2Numbered"/>
        <w:numPr>
          <w:ilvl w:val="0"/>
          <w:numId w:val="16"/>
        </w:numPr>
      </w:pPr>
      <w:r w:rsidRPr="00D7739B">
        <w:t xml:space="preserve">Click </w:t>
      </w:r>
      <w:r w:rsidR="005F3BD4" w:rsidRPr="00D7739B">
        <w:t xml:space="preserve">the </w:t>
      </w:r>
      <w:r w:rsidR="005F3BD4" w:rsidRPr="00403F85">
        <w:rPr>
          <w:b/>
        </w:rPr>
        <w:t>Quick Publish</w:t>
      </w:r>
      <w:r w:rsidR="005F3BD4" w:rsidRPr="00D7739B">
        <w:t xml:space="preserve"> button. </w:t>
      </w:r>
      <w:r w:rsidR="00403F85">
        <w:t xml:space="preserve">This works because InfoPath already knows where the form came from and that it should be published back to the same location. </w:t>
      </w:r>
    </w:p>
    <w:p w:rsidR="0091434F" w:rsidRDefault="0091434F" w:rsidP="00403F85">
      <w:pPr>
        <w:pStyle w:val="LabStepScreenshotLevel2"/>
      </w:pPr>
      <w:r>
        <w:drawing>
          <wp:inline distT="0" distB="0" distL="0" distR="0" wp14:anchorId="4543A774" wp14:editId="4F7BF285">
            <wp:extent cx="2667000" cy="1152525"/>
            <wp:effectExtent l="19050" t="0" r="0" b="0"/>
            <wp:docPr id="3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4" cstate="print"/>
                    <a:srcRect/>
                    <a:stretch>
                      <a:fillRect/>
                    </a:stretch>
                  </pic:blipFill>
                  <pic:spPr bwMode="auto">
                    <a:xfrm>
                      <a:off x="0" y="0"/>
                      <a:ext cx="2667000" cy="1152525"/>
                    </a:xfrm>
                    <a:prstGeom prst="rect">
                      <a:avLst/>
                    </a:prstGeom>
                    <a:noFill/>
                    <a:ln w="9525">
                      <a:noFill/>
                      <a:miter lim="800000"/>
                      <a:headEnd/>
                      <a:tailEnd/>
                    </a:ln>
                  </pic:spPr>
                </pic:pic>
              </a:graphicData>
            </a:graphic>
          </wp:inline>
        </w:drawing>
      </w:r>
    </w:p>
    <w:p w:rsidR="005F3BD4" w:rsidRDefault="005F3BD4" w:rsidP="005F3BD4">
      <w:pPr>
        <w:pStyle w:val="LabStepNumbered"/>
      </w:pPr>
      <w:r>
        <w:t xml:space="preserve">Go </w:t>
      </w:r>
      <w:r w:rsidR="00403F85">
        <w:t xml:space="preserve">back </w:t>
      </w:r>
      <w:r>
        <w:t xml:space="preserve">to the browser. You should now be looking at the </w:t>
      </w:r>
      <w:r w:rsidRPr="00403F85">
        <w:rPr>
          <w:b/>
        </w:rPr>
        <w:t>Tasks</w:t>
      </w:r>
      <w:r>
        <w:t xml:space="preserve"> list on the </w:t>
      </w:r>
      <w:r w:rsidR="00403F85" w:rsidRPr="0044310F">
        <w:rPr>
          <w:b/>
        </w:rPr>
        <w:t>http://intranet.wingtip.com/</w:t>
      </w:r>
      <w:r w:rsidR="006E726C">
        <w:rPr>
          <w:b/>
        </w:rPr>
        <w:t>sites/infopath</w:t>
      </w:r>
      <w:r w:rsidR="00403F85">
        <w:t xml:space="preserve"> </w:t>
      </w:r>
      <w:r>
        <w:t>site.</w:t>
      </w:r>
    </w:p>
    <w:p w:rsidR="005F3BD4" w:rsidRPr="00CE3719" w:rsidRDefault="00D50587" w:rsidP="00CE3719">
      <w:pPr>
        <w:pStyle w:val="LabStepNumbered"/>
      </w:pPr>
      <w:r w:rsidRPr="00CE3719">
        <w:t xml:space="preserve">Click </w:t>
      </w:r>
      <w:r w:rsidR="005F3BD4" w:rsidRPr="00CE3719">
        <w:t xml:space="preserve">the </w:t>
      </w:r>
      <w:r w:rsidR="005F3BD4" w:rsidRPr="00CE3719">
        <w:rPr>
          <w:b/>
        </w:rPr>
        <w:t>Add new item</w:t>
      </w:r>
      <w:r w:rsidR="005F3BD4" w:rsidRPr="00CE3719">
        <w:t xml:space="preserve"> link. The new form that you just modified should now appear. </w:t>
      </w:r>
    </w:p>
    <w:p w:rsidR="0091434F" w:rsidRDefault="006C3E2E" w:rsidP="00D50587">
      <w:pPr>
        <w:pStyle w:val="LabStepScreenshot"/>
      </w:pPr>
      <w:r>
        <w:rPr>
          <w:noProof/>
        </w:rPr>
        <w:lastRenderedPageBreak/>
        <w:drawing>
          <wp:inline distT="0" distB="0" distL="0" distR="0" wp14:anchorId="6113A8F0" wp14:editId="4A44EA1C">
            <wp:extent cx="3997842" cy="3125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97842" cy="3125236"/>
                    </a:xfrm>
                    <a:prstGeom prst="rect">
                      <a:avLst/>
                    </a:prstGeom>
                  </pic:spPr>
                </pic:pic>
              </a:graphicData>
            </a:graphic>
          </wp:inline>
        </w:drawing>
      </w:r>
    </w:p>
    <w:p w:rsidR="0091434F" w:rsidRDefault="00CE3719" w:rsidP="006C3E2E">
      <w:pPr>
        <w:pStyle w:val="LabStepNumbered"/>
      </w:pPr>
      <w:r>
        <w:t xml:space="preserve">Complete the form and click the </w:t>
      </w:r>
      <w:r w:rsidRPr="00CE3719">
        <w:rPr>
          <w:b/>
        </w:rPr>
        <w:t>Save</w:t>
      </w:r>
      <w:r>
        <w:t xml:space="preserve"> button in the ribbon.</w:t>
      </w:r>
    </w:p>
    <w:p w:rsidR="00D50587" w:rsidRDefault="006C3E2E" w:rsidP="00D50587">
      <w:pPr>
        <w:pStyle w:val="LabExerciseText"/>
      </w:pPr>
      <w:r>
        <w:t>In this exercise you used InfoPath 2010 to customizing an existing list form.</w:t>
      </w:r>
    </w:p>
    <w:p w:rsidR="00477F0C" w:rsidRDefault="00477F0C" w:rsidP="007910E8">
      <w:pPr>
        <w:pStyle w:val="Heading3"/>
      </w:pPr>
      <w:r w:rsidRPr="00FC79BD">
        <w:t xml:space="preserve">Exercise </w:t>
      </w:r>
      <w:r>
        <w:t>3</w:t>
      </w:r>
      <w:r w:rsidRPr="00FC79BD">
        <w:t xml:space="preserve">: </w:t>
      </w:r>
      <w:r>
        <w:t>Displaying Forms using InfoPath Form Web Part</w:t>
      </w:r>
    </w:p>
    <w:p w:rsidR="00477F0C" w:rsidRDefault="00477F0C" w:rsidP="00477F0C">
      <w:pPr>
        <w:pStyle w:val="LabExerciseCallout"/>
      </w:pPr>
      <w:r w:rsidRPr="00AB0146">
        <w:t>I</w:t>
      </w:r>
      <w:r>
        <w:t>n this exercise you will create a new Web Part Page in which you will show the Task list and also an InfoPath form Web Part, and then you will connect the two together to show the selected task in the InfoPath form Web Part. You will perform this action using SharePoint Designer.</w:t>
      </w:r>
    </w:p>
    <w:p w:rsidR="004C2C04" w:rsidRDefault="004C2C04" w:rsidP="009935C2">
      <w:pPr>
        <w:pStyle w:val="LabStepNumbered"/>
        <w:numPr>
          <w:ilvl w:val="0"/>
          <w:numId w:val="5"/>
        </w:numPr>
      </w:pPr>
      <w:r>
        <w:t xml:space="preserve">Open </w:t>
      </w:r>
      <w:r w:rsidRPr="004C2C04">
        <w:rPr>
          <w:b/>
        </w:rPr>
        <w:t>SharePoint Designer 2010</w:t>
      </w:r>
      <w:r>
        <w:t xml:space="preserve"> and load the </w:t>
      </w:r>
      <w:r w:rsidRPr="0044310F">
        <w:rPr>
          <w:b/>
        </w:rPr>
        <w:t>http://intranet.wingtip.com/</w:t>
      </w:r>
      <w:r w:rsidR="002C7022">
        <w:rPr>
          <w:b/>
        </w:rPr>
        <w:t>sites/infopath</w:t>
      </w:r>
      <w:r w:rsidRPr="004C2C04">
        <w:t xml:space="preserve"> site.</w:t>
      </w:r>
    </w:p>
    <w:p w:rsidR="005F3BD4" w:rsidRPr="004C2C04" w:rsidRDefault="00D50587" w:rsidP="004C2C04">
      <w:pPr>
        <w:pStyle w:val="LabStepNumbered"/>
      </w:pPr>
      <w:r w:rsidRPr="004C2C04">
        <w:t xml:space="preserve">Click </w:t>
      </w:r>
      <w:r w:rsidR="005F3BD4" w:rsidRPr="004C2C04">
        <w:rPr>
          <w:b/>
        </w:rPr>
        <w:t>Site Pages</w:t>
      </w:r>
      <w:r w:rsidR="005F3BD4" w:rsidRPr="004C2C04">
        <w:t xml:space="preserve"> in the </w:t>
      </w:r>
      <w:r w:rsidR="004C2C04">
        <w:t>N</w:t>
      </w:r>
      <w:r w:rsidR="005F3BD4" w:rsidRPr="004C2C04">
        <w:t xml:space="preserve">avigation </w:t>
      </w:r>
      <w:r w:rsidR="004C2C04">
        <w:t>P</w:t>
      </w:r>
      <w:r w:rsidR="005F3BD4" w:rsidRPr="004C2C04">
        <w:t xml:space="preserve">ane. </w:t>
      </w:r>
    </w:p>
    <w:p w:rsidR="004C2C04" w:rsidRDefault="004C2C04" w:rsidP="004C2C04">
      <w:pPr>
        <w:pStyle w:val="LabStepNumbered"/>
      </w:pPr>
      <w:r>
        <w:t>Using the ribbon, create a new Web Part Page:</w:t>
      </w:r>
      <w:r w:rsidRPr="004C2C04">
        <w:rPr>
          <w:b/>
        </w:rPr>
        <w:t xml:space="preserve"> Web Part Page</w:t>
      </w:r>
      <w:r>
        <w:t>.</w:t>
      </w:r>
    </w:p>
    <w:p w:rsidR="005F3BD4" w:rsidRPr="004C2C04" w:rsidRDefault="004C2C04" w:rsidP="004C2C04">
      <w:pPr>
        <w:pStyle w:val="LabStepNumbered"/>
      </w:pPr>
      <w:r>
        <w:t>Change the N</w:t>
      </w:r>
      <w:r w:rsidR="005F3BD4" w:rsidRPr="004C2C04">
        <w:t xml:space="preserve">ame of the page to </w:t>
      </w:r>
      <w:r w:rsidR="005F3BD4" w:rsidRPr="004C2C04">
        <w:rPr>
          <w:rStyle w:val="InlindeCode"/>
        </w:rPr>
        <w:t>Team Tasks.aspx</w:t>
      </w:r>
      <w:r w:rsidR="005F3BD4" w:rsidRPr="004C2C04">
        <w:t>.</w:t>
      </w:r>
    </w:p>
    <w:p w:rsidR="004C2C04" w:rsidRDefault="00D50587" w:rsidP="004C2C04">
      <w:pPr>
        <w:pStyle w:val="LabStepNumbered"/>
      </w:pPr>
      <w:r w:rsidRPr="004C2C04">
        <w:t xml:space="preserve">Click </w:t>
      </w:r>
      <w:r w:rsidR="005F3BD4" w:rsidRPr="004C2C04">
        <w:rPr>
          <w:rStyle w:val="InlindeCode"/>
        </w:rPr>
        <w:t>Team Tasks.aspx</w:t>
      </w:r>
      <w:r w:rsidR="004C2C04" w:rsidRPr="004C2C04">
        <w:t xml:space="preserve"> to view the Summary Page.</w:t>
      </w:r>
    </w:p>
    <w:p w:rsidR="005F3BD4" w:rsidRPr="004C2C04" w:rsidRDefault="00D50587" w:rsidP="004C2C04">
      <w:pPr>
        <w:pStyle w:val="LabStepNumbered"/>
      </w:pPr>
      <w:r w:rsidRPr="004C2C04">
        <w:t>Click</w:t>
      </w:r>
      <w:r w:rsidR="004C2C04">
        <w:t xml:space="preserve"> the</w:t>
      </w:r>
      <w:r w:rsidRPr="004C2C04">
        <w:t xml:space="preserve"> </w:t>
      </w:r>
      <w:r w:rsidR="005F3BD4" w:rsidRPr="004C2C04">
        <w:rPr>
          <w:b/>
        </w:rPr>
        <w:t>Edit File</w:t>
      </w:r>
      <w:r w:rsidR="005F3BD4" w:rsidRPr="004C2C04">
        <w:t xml:space="preserve"> link </w:t>
      </w:r>
      <w:r w:rsidR="004C2C04">
        <w:t>in the</w:t>
      </w:r>
      <w:r w:rsidR="005F3BD4" w:rsidRPr="004C2C04">
        <w:t xml:space="preserve"> </w:t>
      </w:r>
      <w:r w:rsidR="005F3BD4" w:rsidRPr="004C2C04">
        <w:rPr>
          <w:b/>
        </w:rPr>
        <w:t>Customization</w:t>
      </w:r>
      <w:r w:rsidR="005F3BD4" w:rsidRPr="004C2C04">
        <w:t xml:space="preserve"> section. The Web Part Page should now appear.</w:t>
      </w:r>
    </w:p>
    <w:p w:rsidR="0037475A" w:rsidRDefault="00D66251" w:rsidP="00D50587">
      <w:pPr>
        <w:pStyle w:val="LabStepScreenshot"/>
      </w:pPr>
      <w:r>
        <w:rPr>
          <w:noProof/>
        </w:rPr>
        <w:lastRenderedPageBreak/>
        <w:drawing>
          <wp:inline distT="0" distB="0" distL="0" distR="0" wp14:anchorId="50D615BA" wp14:editId="400C6D71">
            <wp:extent cx="4263656" cy="29203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63656" cy="2920331"/>
                    </a:xfrm>
                    <a:prstGeom prst="rect">
                      <a:avLst/>
                    </a:prstGeom>
                  </pic:spPr>
                </pic:pic>
              </a:graphicData>
            </a:graphic>
          </wp:inline>
        </w:drawing>
      </w:r>
    </w:p>
    <w:p w:rsidR="005F3BD4" w:rsidRPr="004C2C04" w:rsidRDefault="005F3BD4" w:rsidP="004C2C04">
      <w:pPr>
        <w:pStyle w:val="LabStepNumbered"/>
      </w:pPr>
      <w:r w:rsidRPr="004C2C04">
        <w:t xml:space="preserve">Put </w:t>
      </w:r>
      <w:r w:rsidR="004C2C04">
        <w:t xml:space="preserve">the </w:t>
      </w:r>
      <w:r w:rsidRPr="004C2C04">
        <w:t xml:space="preserve">cursor in the first </w:t>
      </w:r>
      <w:r w:rsidR="004C2C04">
        <w:t xml:space="preserve">Web Part </w:t>
      </w:r>
      <w:r w:rsidRPr="004C2C04">
        <w:t xml:space="preserve">zone </w:t>
      </w:r>
      <w:r w:rsidR="004C2C04">
        <w:t xml:space="preserve">on </w:t>
      </w:r>
      <w:r w:rsidRPr="004C2C04">
        <w:t xml:space="preserve">the page. </w:t>
      </w:r>
      <w:r w:rsidR="004C2C04">
        <w:t xml:space="preserve">Using the ribbon, add a new Web Part to this zone: </w:t>
      </w:r>
      <w:r w:rsidRPr="004C2C04">
        <w:rPr>
          <w:b/>
        </w:rPr>
        <w:t xml:space="preserve">Insert </w:t>
      </w:r>
      <w:r w:rsidR="004C2C04" w:rsidRPr="004C2C04">
        <w:rPr>
          <w:b/>
        </w:rPr>
        <w:t xml:space="preserve">» </w:t>
      </w:r>
      <w:r w:rsidRPr="004C2C04">
        <w:rPr>
          <w:b/>
        </w:rPr>
        <w:t xml:space="preserve">Data View </w:t>
      </w:r>
      <w:r w:rsidR="004C2C04" w:rsidRPr="004C2C04">
        <w:rPr>
          <w:b/>
        </w:rPr>
        <w:t xml:space="preserve">» </w:t>
      </w:r>
      <w:r w:rsidRPr="004C2C04">
        <w:rPr>
          <w:b/>
        </w:rPr>
        <w:t>Tasks</w:t>
      </w:r>
      <w:r w:rsidRPr="004C2C04">
        <w:t>. The Tasks list should now show up in the top Web Part zone.</w:t>
      </w:r>
    </w:p>
    <w:p w:rsidR="005F3BD4" w:rsidRPr="004C2C04" w:rsidRDefault="005F3BD4" w:rsidP="004C2C04">
      <w:pPr>
        <w:pStyle w:val="LabStepNumbered"/>
      </w:pPr>
      <w:r w:rsidRPr="004C2C04">
        <w:t>Place yo</w:t>
      </w:r>
      <w:r w:rsidR="00D66251">
        <w:t>ur cursor in the body Web Part Z</w:t>
      </w:r>
      <w:r w:rsidRPr="004C2C04">
        <w:t xml:space="preserve">one which is the one below the header. </w:t>
      </w:r>
      <w:r w:rsidR="004C2C04">
        <w:t xml:space="preserve">Using the ribbon add another Web Part: </w:t>
      </w:r>
      <w:r w:rsidRPr="004C2C04">
        <w:rPr>
          <w:b/>
        </w:rPr>
        <w:t xml:space="preserve">Insert </w:t>
      </w:r>
      <w:r w:rsidR="004C2C04" w:rsidRPr="004C2C04">
        <w:rPr>
          <w:b/>
        </w:rPr>
        <w:t xml:space="preserve">» </w:t>
      </w:r>
      <w:r w:rsidRPr="004C2C04">
        <w:rPr>
          <w:b/>
        </w:rPr>
        <w:t xml:space="preserve">Web Part </w:t>
      </w:r>
      <w:r w:rsidR="004C2C04" w:rsidRPr="004C2C04">
        <w:rPr>
          <w:b/>
        </w:rPr>
        <w:t>» InfoPath Form Web Part</w:t>
      </w:r>
      <w:r w:rsidR="004C2C04">
        <w:t>:</w:t>
      </w:r>
    </w:p>
    <w:p w:rsidR="0037475A" w:rsidRDefault="0037475A" w:rsidP="00D50587">
      <w:pPr>
        <w:pStyle w:val="LabStepScreenshot"/>
      </w:pPr>
      <w:r w:rsidRPr="0037475A">
        <w:rPr>
          <w:rStyle w:val="LabStepScreenshotFrame"/>
        </w:rPr>
        <w:drawing>
          <wp:inline distT="0" distB="0" distL="0" distR="0" wp14:anchorId="37CF5EF8" wp14:editId="297B1E8C">
            <wp:extent cx="4057650" cy="2629679"/>
            <wp:effectExtent l="19050" t="0" r="0" b="0"/>
            <wp:docPr id="4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cstate="print"/>
                    <a:srcRect/>
                    <a:stretch>
                      <a:fillRect/>
                    </a:stretch>
                  </pic:blipFill>
                  <pic:spPr bwMode="auto">
                    <a:xfrm>
                      <a:off x="0" y="0"/>
                      <a:ext cx="4061682" cy="2632292"/>
                    </a:xfrm>
                    <a:prstGeom prst="rect">
                      <a:avLst/>
                    </a:prstGeom>
                    <a:noFill/>
                    <a:ln w="9525">
                      <a:noFill/>
                      <a:miter lim="800000"/>
                      <a:headEnd/>
                      <a:tailEnd/>
                    </a:ln>
                  </pic:spPr>
                </pic:pic>
              </a:graphicData>
            </a:graphic>
          </wp:inline>
        </w:drawing>
      </w:r>
    </w:p>
    <w:p w:rsidR="004E276F" w:rsidRPr="004E276F" w:rsidRDefault="004E276F" w:rsidP="005F3BD4">
      <w:pPr>
        <w:pStyle w:val="LabStepNumbered"/>
      </w:pPr>
      <w:r>
        <w:t xml:space="preserve">With the </w:t>
      </w:r>
      <w:r w:rsidRPr="004E276F">
        <w:rPr>
          <w:b/>
        </w:rPr>
        <w:t>InfoPath F</w:t>
      </w:r>
      <w:r w:rsidR="005F3BD4" w:rsidRPr="004E276F">
        <w:rPr>
          <w:b/>
        </w:rPr>
        <w:t>orm Web Part</w:t>
      </w:r>
      <w:r w:rsidR="005F3BD4">
        <w:t xml:space="preserve"> selected, </w:t>
      </w:r>
      <w:r>
        <w:t xml:space="preserve">use the ribbon to modify the </w:t>
      </w:r>
      <w:r w:rsidRPr="004E276F">
        <w:rPr>
          <w:b/>
        </w:rPr>
        <w:t xml:space="preserve">Web Part: </w:t>
      </w:r>
    </w:p>
    <w:p w:rsidR="005F3BD4" w:rsidRPr="004E276F" w:rsidRDefault="004E276F" w:rsidP="009935C2">
      <w:pPr>
        <w:pStyle w:val="LabStepLevel2Numbered"/>
        <w:numPr>
          <w:ilvl w:val="0"/>
          <w:numId w:val="17"/>
        </w:numPr>
      </w:pPr>
      <w:r w:rsidRPr="004E276F">
        <w:rPr>
          <w:b/>
        </w:rPr>
        <w:t>Web Part Tools » Format</w:t>
      </w:r>
    </w:p>
    <w:p w:rsidR="00D66251" w:rsidRDefault="00D50587" w:rsidP="009935C2">
      <w:pPr>
        <w:pStyle w:val="LabStepLevel2Numbered"/>
        <w:numPr>
          <w:ilvl w:val="0"/>
          <w:numId w:val="17"/>
        </w:numPr>
      </w:pPr>
      <w:r w:rsidRPr="004E276F">
        <w:t xml:space="preserve">Click </w:t>
      </w:r>
      <w:r w:rsidR="005F3BD4" w:rsidRPr="004E276F">
        <w:t xml:space="preserve">the </w:t>
      </w:r>
      <w:r w:rsidR="005F3BD4" w:rsidRPr="004E276F">
        <w:rPr>
          <w:b/>
        </w:rPr>
        <w:t>Add Connection</w:t>
      </w:r>
      <w:r w:rsidR="005F3BD4" w:rsidRPr="004E276F">
        <w:t xml:space="preserve"> button in the ribbon. </w:t>
      </w:r>
    </w:p>
    <w:p w:rsidR="005F3BD4" w:rsidRPr="004E276F" w:rsidRDefault="005F3BD4" w:rsidP="009935C2">
      <w:pPr>
        <w:pStyle w:val="LabStepLevel2Numbered"/>
        <w:numPr>
          <w:ilvl w:val="0"/>
          <w:numId w:val="17"/>
        </w:numPr>
      </w:pPr>
      <w:r w:rsidRPr="004E276F">
        <w:t xml:space="preserve">The Web Part Connections Wizard should appear. Use the drop down to select the option to </w:t>
      </w:r>
      <w:r w:rsidRPr="004E276F">
        <w:rPr>
          <w:b/>
        </w:rPr>
        <w:t>Get Form From</w:t>
      </w:r>
      <w:r w:rsidRPr="004E276F">
        <w:t>.</w:t>
      </w:r>
    </w:p>
    <w:p w:rsidR="0037475A" w:rsidRDefault="0037475A" w:rsidP="004E276F">
      <w:pPr>
        <w:pStyle w:val="LabStepScreenshotLevel2"/>
      </w:pPr>
      <w:r w:rsidRPr="004E276F">
        <w:rPr>
          <w:rStyle w:val="LabStepScreenshotFrame"/>
        </w:rPr>
        <w:lastRenderedPageBreak/>
        <w:drawing>
          <wp:inline distT="0" distB="0" distL="0" distR="0" wp14:anchorId="734F9B27" wp14:editId="50000D25">
            <wp:extent cx="3124200" cy="2222858"/>
            <wp:effectExtent l="19050" t="0" r="0" b="0"/>
            <wp:docPr id="4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srcRect/>
                    <a:stretch>
                      <a:fillRect/>
                    </a:stretch>
                  </pic:blipFill>
                  <pic:spPr bwMode="auto">
                    <a:xfrm>
                      <a:off x="0" y="0"/>
                      <a:ext cx="3124200" cy="2222858"/>
                    </a:xfrm>
                    <a:prstGeom prst="rect">
                      <a:avLst/>
                    </a:prstGeom>
                    <a:noFill/>
                    <a:ln w="9525">
                      <a:noFill/>
                      <a:miter lim="800000"/>
                      <a:headEnd/>
                      <a:tailEnd/>
                    </a:ln>
                  </pic:spPr>
                </pic:pic>
              </a:graphicData>
            </a:graphic>
          </wp:inline>
        </w:drawing>
      </w:r>
    </w:p>
    <w:p w:rsidR="00D66251" w:rsidRDefault="00D50587" w:rsidP="004E276F">
      <w:pPr>
        <w:pStyle w:val="LabStepNumbered"/>
      </w:pPr>
      <w:r w:rsidRPr="004E276F">
        <w:t xml:space="preserve">Click </w:t>
      </w:r>
      <w:r w:rsidR="005F3BD4" w:rsidRPr="004E276F">
        <w:rPr>
          <w:b/>
        </w:rPr>
        <w:t>Next</w:t>
      </w:r>
      <w:r w:rsidR="005F3BD4" w:rsidRPr="004E276F">
        <w:t xml:space="preserve">, </w:t>
      </w:r>
      <w:r w:rsidR="005F3BD4" w:rsidRPr="004E276F">
        <w:rPr>
          <w:b/>
        </w:rPr>
        <w:t>Next</w:t>
      </w:r>
      <w:r w:rsidR="005F3BD4" w:rsidRPr="004E276F">
        <w:t xml:space="preserve">, </w:t>
      </w:r>
      <w:r w:rsidR="005F3BD4" w:rsidRPr="004E276F">
        <w:rPr>
          <w:b/>
        </w:rPr>
        <w:t>Next</w:t>
      </w:r>
      <w:r w:rsidR="005F3BD4" w:rsidRPr="004E276F">
        <w:t xml:space="preserve">, and </w:t>
      </w:r>
      <w:r w:rsidR="005F3BD4" w:rsidRPr="004E276F">
        <w:rPr>
          <w:b/>
        </w:rPr>
        <w:t>Finish</w:t>
      </w:r>
      <w:r w:rsidR="00D66251">
        <w:t>.</w:t>
      </w:r>
    </w:p>
    <w:p w:rsidR="005F3BD4" w:rsidRPr="004E276F" w:rsidRDefault="005F3BD4" w:rsidP="004E276F">
      <w:pPr>
        <w:pStyle w:val="LabStepNumbered"/>
      </w:pPr>
      <w:r w:rsidRPr="004E276F">
        <w:rPr>
          <w:b/>
        </w:rPr>
        <w:t>Save</w:t>
      </w:r>
      <w:r w:rsidRPr="004E276F">
        <w:t xml:space="preserve"> this page.</w:t>
      </w:r>
    </w:p>
    <w:p w:rsidR="004E276F" w:rsidRDefault="005F3BD4" w:rsidP="004E276F">
      <w:pPr>
        <w:pStyle w:val="LabStepNumbered"/>
      </w:pPr>
      <w:r w:rsidRPr="004E276F">
        <w:t xml:space="preserve">Go </w:t>
      </w:r>
      <w:r w:rsidR="004E276F">
        <w:t xml:space="preserve">back </w:t>
      </w:r>
      <w:r w:rsidRPr="004E276F">
        <w:t xml:space="preserve">to the browser. </w:t>
      </w:r>
      <w:r w:rsidR="00D50587" w:rsidRPr="004E276F">
        <w:t>Click</w:t>
      </w:r>
      <w:r w:rsidR="004E276F">
        <w:t xml:space="preserve"> the</w:t>
      </w:r>
      <w:r w:rsidR="00D50587" w:rsidRPr="004E276F">
        <w:t xml:space="preserve"> </w:t>
      </w:r>
      <w:r w:rsidRPr="004E276F">
        <w:rPr>
          <w:b/>
        </w:rPr>
        <w:t>Site Pages</w:t>
      </w:r>
      <w:r w:rsidRPr="004E276F">
        <w:t xml:space="preserve"> library in the </w:t>
      </w:r>
      <w:r w:rsidR="004E276F">
        <w:t>Q</w:t>
      </w:r>
      <w:r w:rsidRPr="004E276F">
        <w:t xml:space="preserve">uick </w:t>
      </w:r>
      <w:r w:rsidR="004E276F">
        <w:t>L</w:t>
      </w:r>
      <w:r w:rsidRPr="004E276F">
        <w:t>aunch</w:t>
      </w:r>
      <w:r w:rsidR="004E276F">
        <w:t xml:space="preserve"> and then the </w:t>
      </w:r>
      <w:r w:rsidRPr="004E276F">
        <w:rPr>
          <w:b/>
        </w:rPr>
        <w:t>Team Tasks</w:t>
      </w:r>
      <w:r w:rsidRPr="004E276F">
        <w:t xml:space="preserve"> </w:t>
      </w:r>
      <w:r w:rsidR="004E276F">
        <w:t>page.</w:t>
      </w:r>
      <w:r w:rsidRPr="004E276F">
        <w:t xml:space="preserve"> </w:t>
      </w:r>
    </w:p>
    <w:p w:rsidR="005F3BD4" w:rsidRPr="004E276F" w:rsidRDefault="004E276F" w:rsidP="004E276F">
      <w:pPr>
        <w:pStyle w:val="LabStepNumbered"/>
      </w:pPr>
      <w:r>
        <w:t xml:space="preserve">The </w:t>
      </w:r>
      <w:r w:rsidR="005F3BD4" w:rsidRPr="004E276F">
        <w:t xml:space="preserve">Tasks list should show in the first </w:t>
      </w:r>
      <w:r>
        <w:t xml:space="preserve">Web Part </w:t>
      </w:r>
      <w:r w:rsidR="005F3BD4" w:rsidRPr="004E276F">
        <w:t xml:space="preserve">zone and the InfoPath </w:t>
      </w:r>
      <w:r>
        <w:t>F</w:t>
      </w:r>
      <w:r w:rsidR="005F3BD4" w:rsidRPr="004E276F">
        <w:t xml:space="preserve">orm </w:t>
      </w:r>
      <w:r w:rsidR="00D50587" w:rsidRPr="004E276F">
        <w:t>Web Part</w:t>
      </w:r>
      <w:r w:rsidR="005F3BD4" w:rsidRPr="004E276F">
        <w:t xml:space="preserve"> showing the first task should show in the bottom zone.</w:t>
      </w:r>
    </w:p>
    <w:p w:rsidR="005F3BD4" w:rsidRPr="004E276F" w:rsidRDefault="00D50587" w:rsidP="004E276F">
      <w:pPr>
        <w:pStyle w:val="LabStepNumbered"/>
      </w:pPr>
      <w:r w:rsidRPr="004E276F">
        <w:t xml:space="preserve">Click </w:t>
      </w:r>
      <w:r w:rsidR="005F3BD4" w:rsidRPr="004E276F">
        <w:t xml:space="preserve">the icon under the </w:t>
      </w:r>
      <w:r w:rsidR="005F3BD4" w:rsidRPr="00693C6D">
        <w:rPr>
          <w:b/>
        </w:rPr>
        <w:t>Select column in Tasks list</w:t>
      </w:r>
      <w:r w:rsidR="005F3BD4" w:rsidRPr="004E276F">
        <w:t xml:space="preserve">. The second task should now be showing in the InfoPath form </w:t>
      </w:r>
      <w:r w:rsidRPr="004E276F">
        <w:t>Web Part</w:t>
      </w:r>
      <w:r w:rsidR="005F3BD4" w:rsidRPr="004E276F">
        <w:t>.</w:t>
      </w:r>
    </w:p>
    <w:p w:rsidR="0037475A" w:rsidRDefault="0037475A" w:rsidP="00D50587">
      <w:pPr>
        <w:pStyle w:val="LabStepScreenshot"/>
      </w:pPr>
      <w:r w:rsidRPr="0037475A">
        <w:rPr>
          <w:rStyle w:val="LabStepScreenshotFrame"/>
        </w:rPr>
        <w:drawing>
          <wp:inline distT="0" distB="0" distL="0" distR="0" wp14:anchorId="2D052686" wp14:editId="39A3B39A">
            <wp:extent cx="4365109" cy="2806995"/>
            <wp:effectExtent l="0" t="0" r="0" b="0"/>
            <wp:docPr id="4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rotWithShape="1">
                    <a:blip r:embed="rId29" cstate="print"/>
                    <a:srcRect t="7368"/>
                    <a:stretch/>
                  </pic:blipFill>
                  <pic:spPr bwMode="auto">
                    <a:xfrm>
                      <a:off x="0" y="0"/>
                      <a:ext cx="4373830" cy="2812603"/>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D50587" w:rsidRDefault="00D66251" w:rsidP="00D50587">
      <w:pPr>
        <w:pStyle w:val="LabExerciseText"/>
      </w:pPr>
      <w:r>
        <w:t>In this exercise you created a new Web Part Page that leveraged the InfoPath Form Web Part.</w:t>
      </w:r>
    </w:p>
    <w:sectPr w:rsidR="00D50587" w:rsidSect="0050116F">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6B1" w:rsidRDefault="007006B1" w:rsidP="002754DA">
      <w:pPr>
        <w:spacing w:before="0" w:after="0"/>
      </w:pPr>
      <w:r>
        <w:separator/>
      </w:r>
    </w:p>
  </w:endnote>
  <w:endnote w:type="continuationSeparator" w:id="0">
    <w:p w:rsidR="007006B1" w:rsidRDefault="007006B1"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6B1" w:rsidRDefault="007006B1" w:rsidP="002754DA">
      <w:pPr>
        <w:spacing w:before="0" w:after="0"/>
      </w:pPr>
      <w:r>
        <w:separator/>
      </w:r>
    </w:p>
  </w:footnote>
  <w:footnote w:type="continuationSeparator" w:id="0">
    <w:p w:rsidR="007006B1" w:rsidRDefault="007006B1"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nsid w:val="2946127D"/>
    <w:multiLevelType w:val="multilevel"/>
    <w:tmpl w:val="A70A9C82"/>
    <w:numStyleLink w:val="LabStepsTemplate"/>
  </w:abstractNum>
  <w:abstractNum w:abstractNumId="9">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4">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4"/>
  </w:num>
  <w:num w:numId="3">
    <w:abstractNumId w:val="9"/>
  </w:num>
  <w:num w:numId="4">
    <w:abstractNumId w:val="7"/>
    <w:lvlOverride w:ilvl="0">
      <w:startOverride w:val="1"/>
    </w:lvlOverride>
  </w:num>
  <w:num w:numId="5">
    <w:abstractNumId w:val="7"/>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0"/>
  </w:num>
  <w:num w:numId="20">
    <w:abstractNumId w:val="11"/>
  </w:num>
  <w:num w:numId="21">
    <w:abstractNumId w:val="16"/>
  </w:num>
  <w:num w:numId="22">
    <w:abstractNumId w:val="13"/>
  </w:num>
  <w:num w:numId="23">
    <w:abstractNumId w:val="7"/>
  </w:num>
  <w:num w:numId="24">
    <w:abstractNumId w:val="15"/>
  </w:num>
  <w:num w:numId="25">
    <w:abstractNumId w:val="8"/>
  </w:num>
  <w:num w:numId="26">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0223D7"/>
    <w:rsid w:val="00001BFF"/>
    <w:rsid w:val="000105FA"/>
    <w:rsid w:val="00012AC2"/>
    <w:rsid w:val="00017AC9"/>
    <w:rsid w:val="000223D7"/>
    <w:rsid w:val="00024303"/>
    <w:rsid w:val="000243F6"/>
    <w:rsid w:val="00030FBC"/>
    <w:rsid w:val="00051385"/>
    <w:rsid w:val="00051C69"/>
    <w:rsid w:val="00075BE6"/>
    <w:rsid w:val="000816A5"/>
    <w:rsid w:val="00082C8E"/>
    <w:rsid w:val="0008714D"/>
    <w:rsid w:val="0009020D"/>
    <w:rsid w:val="000A019A"/>
    <w:rsid w:val="000A0468"/>
    <w:rsid w:val="000A0FB8"/>
    <w:rsid w:val="000A4592"/>
    <w:rsid w:val="000A4D31"/>
    <w:rsid w:val="000A6F17"/>
    <w:rsid w:val="000B4798"/>
    <w:rsid w:val="000B5CFE"/>
    <w:rsid w:val="000C525D"/>
    <w:rsid w:val="000C54C2"/>
    <w:rsid w:val="000D0900"/>
    <w:rsid w:val="000D1CE4"/>
    <w:rsid w:val="000D5E08"/>
    <w:rsid w:val="000E4786"/>
    <w:rsid w:val="000F23A7"/>
    <w:rsid w:val="00106FAC"/>
    <w:rsid w:val="0011020C"/>
    <w:rsid w:val="00110EC0"/>
    <w:rsid w:val="001128F7"/>
    <w:rsid w:val="00123729"/>
    <w:rsid w:val="00123A37"/>
    <w:rsid w:val="0013287F"/>
    <w:rsid w:val="001376C2"/>
    <w:rsid w:val="00140317"/>
    <w:rsid w:val="00141688"/>
    <w:rsid w:val="00151E41"/>
    <w:rsid w:val="001550F9"/>
    <w:rsid w:val="0015714F"/>
    <w:rsid w:val="00161143"/>
    <w:rsid w:val="00162568"/>
    <w:rsid w:val="0016348C"/>
    <w:rsid w:val="00164728"/>
    <w:rsid w:val="001657A8"/>
    <w:rsid w:val="0016603A"/>
    <w:rsid w:val="00166BA8"/>
    <w:rsid w:val="00167CB6"/>
    <w:rsid w:val="001754F8"/>
    <w:rsid w:val="001760F5"/>
    <w:rsid w:val="0018485B"/>
    <w:rsid w:val="00190A27"/>
    <w:rsid w:val="00190D86"/>
    <w:rsid w:val="0019249E"/>
    <w:rsid w:val="00195B8D"/>
    <w:rsid w:val="001969F7"/>
    <w:rsid w:val="001A254E"/>
    <w:rsid w:val="001A3C36"/>
    <w:rsid w:val="001A595F"/>
    <w:rsid w:val="001B176D"/>
    <w:rsid w:val="001B60FC"/>
    <w:rsid w:val="001C2975"/>
    <w:rsid w:val="001C3498"/>
    <w:rsid w:val="001C3C48"/>
    <w:rsid w:val="001C5287"/>
    <w:rsid w:val="001E5FC6"/>
    <w:rsid w:val="001E73CB"/>
    <w:rsid w:val="00200993"/>
    <w:rsid w:val="0020176B"/>
    <w:rsid w:val="00207F56"/>
    <w:rsid w:val="00216298"/>
    <w:rsid w:val="00217E87"/>
    <w:rsid w:val="002243BC"/>
    <w:rsid w:val="00226C32"/>
    <w:rsid w:val="00227D69"/>
    <w:rsid w:val="00230934"/>
    <w:rsid w:val="00231D57"/>
    <w:rsid w:val="00234111"/>
    <w:rsid w:val="00234C36"/>
    <w:rsid w:val="002356C4"/>
    <w:rsid w:val="002376C5"/>
    <w:rsid w:val="00243A3C"/>
    <w:rsid w:val="002552C0"/>
    <w:rsid w:val="00261926"/>
    <w:rsid w:val="002646DD"/>
    <w:rsid w:val="00265968"/>
    <w:rsid w:val="00267C2B"/>
    <w:rsid w:val="00271EC4"/>
    <w:rsid w:val="00273F44"/>
    <w:rsid w:val="00273F7D"/>
    <w:rsid w:val="002754DA"/>
    <w:rsid w:val="002820B9"/>
    <w:rsid w:val="002845A6"/>
    <w:rsid w:val="002866DB"/>
    <w:rsid w:val="00287FF8"/>
    <w:rsid w:val="002957CE"/>
    <w:rsid w:val="002B3BD2"/>
    <w:rsid w:val="002C5CBE"/>
    <w:rsid w:val="002C7022"/>
    <w:rsid w:val="002E035E"/>
    <w:rsid w:val="002E259F"/>
    <w:rsid w:val="002E5AED"/>
    <w:rsid w:val="002E66B3"/>
    <w:rsid w:val="002F229A"/>
    <w:rsid w:val="002F2748"/>
    <w:rsid w:val="002F5F34"/>
    <w:rsid w:val="0030388D"/>
    <w:rsid w:val="003045F1"/>
    <w:rsid w:val="00307288"/>
    <w:rsid w:val="003151EA"/>
    <w:rsid w:val="0031741B"/>
    <w:rsid w:val="00327E6E"/>
    <w:rsid w:val="00333042"/>
    <w:rsid w:val="00341E60"/>
    <w:rsid w:val="0034423F"/>
    <w:rsid w:val="003454BD"/>
    <w:rsid w:val="00361340"/>
    <w:rsid w:val="00364378"/>
    <w:rsid w:val="003654AA"/>
    <w:rsid w:val="00367C9B"/>
    <w:rsid w:val="00372E9F"/>
    <w:rsid w:val="0037475A"/>
    <w:rsid w:val="003901F4"/>
    <w:rsid w:val="003928FD"/>
    <w:rsid w:val="00395B4D"/>
    <w:rsid w:val="003974BC"/>
    <w:rsid w:val="003A6D85"/>
    <w:rsid w:val="003B1609"/>
    <w:rsid w:val="003B36C0"/>
    <w:rsid w:val="003B509E"/>
    <w:rsid w:val="003B6B6E"/>
    <w:rsid w:val="003C6F9B"/>
    <w:rsid w:val="003D4A36"/>
    <w:rsid w:val="003D513A"/>
    <w:rsid w:val="003D58CB"/>
    <w:rsid w:val="003E3149"/>
    <w:rsid w:val="003E53A5"/>
    <w:rsid w:val="003E589D"/>
    <w:rsid w:val="003F2EDC"/>
    <w:rsid w:val="003F3A6A"/>
    <w:rsid w:val="004003D6"/>
    <w:rsid w:val="00403F85"/>
    <w:rsid w:val="00406D5B"/>
    <w:rsid w:val="00406F33"/>
    <w:rsid w:val="00414108"/>
    <w:rsid w:val="00420D38"/>
    <w:rsid w:val="00427A68"/>
    <w:rsid w:val="00427E2C"/>
    <w:rsid w:val="0044310F"/>
    <w:rsid w:val="00445241"/>
    <w:rsid w:val="00445F5C"/>
    <w:rsid w:val="00446B8D"/>
    <w:rsid w:val="00452CAB"/>
    <w:rsid w:val="0047149F"/>
    <w:rsid w:val="00473267"/>
    <w:rsid w:val="00474799"/>
    <w:rsid w:val="00477F0C"/>
    <w:rsid w:val="00481358"/>
    <w:rsid w:val="004838B2"/>
    <w:rsid w:val="00484448"/>
    <w:rsid w:val="00486866"/>
    <w:rsid w:val="00492E1A"/>
    <w:rsid w:val="004A00E9"/>
    <w:rsid w:val="004A2AF7"/>
    <w:rsid w:val="004A340A"/>
    <w:rsid w:val="004A51E1"/>
    <w:rsid w:val="004A7C45"/>
    <w:rsid w:val="004B75D9"/>
    <w:rsid w:val="004C2C04"/>
    <w:rsid w:val="004C7D6E"/>
    <w:rsid w:val="004D3A39"/>
    <w:rsid w:val="004D58A3"/>
    <w:rsid w:val="004D5D9A"/>
    <w:rsid w:val="004E1CBF"/>
    <w:rsid w:val="004E276F"/>
    <w:rsid w:val="004E3B42"/>
    <w:rsid w:val="004E45B9"/>
    <w:rsid w:val="004E7C52"/>
    <w:rsid w:val="004F1E4C"/>
    <w:rsid w:val="004F54BD"/>
    <w:rsid w:val="004F78CD"/>
    <w:rsid w:val="0050116F"/>
    <w:rsid w:val="00504620"/>
    <w:rsid w:val="0050658A"/>
    <w:rsid w:val="0050746C"/>
    <w:rsid w:val="0051005E"/>
    <w:rsid w:val="005106D7"/>
    <w:rsid w:val="0051133D"/>
    <w:rsid w:val="00513EAD"/>
    <w:rsid w:val="0051400B"/>
    <w:rsid w:val="00515C63"/>
    <w:rsid w:val="005203D0"/>
    <w:rsid w:val="00533E8B"/>
    <w:rsid w:val="00536A2B"/>
    <w:rsid w:val="00536EA7"/>
    <w:rsid w:val="00537866"/>
    <w:rsid w:val="00540A9A"/>
    <w:rsid w:val="005439D3"/>
    <w:rsid w:val="00551DFA"/>
    <w:rsid w:val="00555597"/>
    <w:rsid w:val="00560F81"/>
    <w:rsid w:val="005710D5"/>
    <w:rsid w:val="0057247C"/>
    <w:rsid w:val="00572EAF"/>
    <w:rsid w:val="00574574"/>
    <w:rsid w:val="00580480"/>
    <w:rsid w:val="00595540"/>
    <w:rsid w:val="005A0E17"/>
    <w:rsid w:val="005A3A17"/>
    <w:rsid w:val="005A3E02"/>
    <w:rsid w:val="005A4563"/>
    <w:rsid w:val="005A6D5F"/>
    <w:rsid w:val="005B0C2E"/>
    <w:rsid w:val="005B4977"/>
    <w:rsid w:val="005B6F90"/>
    <w:rsid w:val="005C03B9"/>
    <w:rsid w:val="005C1BF8"/>
    <w:rsid w:val="005D380A"/>
    <w:rsid w:val="005D3854"/>
    <w:rsid w:val="005E054A"/>
    <w:rsid w:val="005E0D54"/>
    <w:rsid w:val="005E79AF"/>
    <w:rsid w:val="005F274C"/>
    <w:rsid w:val="005F3BD4"/>
    <w:rsid w:val="0060792C"/>
    <w:rsid w:val="00620888"/>
    <w:rsid w:val="006246F5"/>
    <w:rsid w:val="00625F0D"/>
    <w:rsid w:val="00626932"/>
    <w:rsid w:val="00627DAF"/>
    <w:rsid w:val="006316FA"/>
    <w:rsid w:val="0063362B"/>
    <w:rsid w:val="006410AB"/>
    <w:rsid w:val="006438F1"/>
    <w:rsid w:val="00647DA3"/>
    <w:rsid w:val="00650ACD"/>
    <w:rsid w:val="00654F8F"/>
    <w:rsid w:val="00657FD0"/>
    <w:rsid w:val="0066042A"/>
    <w:rsid w:val="006649DB"/>
    <w:rsid w:val="00667328"/>
    <w:rsid w:val="00667B58"/>
    <w:rsid w:val="00673345"/>
    <w:rsid w:val="006766F2"/>
    <w:rsid w:val="0067766A"/>
    <w:rsid w:val="00677EDE"/>
    <w:rsid w:val="00680DA2"/>
    <w:rsid w:val="00681F35"/>
    <w:rsid w:val="00682EE1"/>
    <w:rsid w:val="006863B5"/>
    <w:rsid w:val="00690849"/>
    <w:rsid w:val="0069092F"/>
    <w:rsid w:val="006932D8"/>
    <w:rsid w:val="00693C6D"/>
    <w:rsid w:val="0069598A"/>
    <w:rsid w:val="006A020F"/>
    <w:rsid w:val="006A0212"/>
    <w:rsid w:val="006A105B"/>
    <w:rsid w:val="006A60F2"/>
    <w:rsid w:val="006B07C3"/>
    <w:rsid w:val="006B25FA"/>
    <w:rsid w:val="006B43FA"/>
    <w:rsid w:val="006B6F43"/>
    <w:rsid w:val="006C0157"/>
    <w:rsid w:val="006C3E2E"/>
    <w:rsid w:val="006C5C78"/>
    <w:rsid w:val="006E3E8D"/>
    <w:rsid w:val="006E5188"/>
    <w:rsid w:val="006E726C"/>
    <w:rsid w:val="006F0CFC"/>
    <w:rsid w:val="006F13F6"/>
    <w:rsid w:val="006F4F5C"/>
    <w:rsid w:val="006F64F9"/>
    <w:rsid w:val="007006B1"/>
    <w:rsid w:val="0070089C"/>
    <w:rsid w:val="00711C05"/>
    <w:rsid w:val="00716AB4"/>
    <w:rsid w:val="00721F5E"/>
    <w:rsid w:val="007240AE"/>
    <w:rsid w:val="007261FB"/>
    <w:rsid w:val="0072738D"/>
    <w:rsid w:val="007351F5"/>
    <w:rsid w:val="00737FD5"/>
    <w:rsid w:val="00740261"/>
    <w:rsid w:val="00740358"/>
    <w:rsid w:val="007442CF"/>
    <w:rsid w:val="007447F8"/>
    <w:rsid w:val="00747129"/>
    <w:rsid w:val="007508E5"/>
    <w:rsid w:val="00754D76"/>
    <w:rsid w:val="00756C10"/>
    <w:rsid w:val="007600AD"/>
    <w:rsid w:val="0076162E"/>
    <w:rsid w:val="00762C06"/>
    <w:rsid w:val="0076526D"/>
    <w:rsid w:val="00770735"/>
    <w:rsid w:val="00770ED2"/>
    <w:rsid w:val="00772301"/>
    <w:rsid w:val="0078109B"/>
    <w:rsid w:val="00781C78"/>
    <w:rsid w:val="007829BE"/>
    <w:rsid w:val="007910E8"/>
    <w:rsid w:val="007A1A4D"/>
    <w:rsid w:val="007A2E8C"/>
    <w:rsid w:val="007A3D0E"/>
    <w:rsid w:val="007A3FF9"/>
    <w:rsid w:val="007A6FDB"/>
    <w:rsid w:val="007A7B3A"/>
    <w:rsid w:val="007B63AE"/>
    <w:rsid w:val="007B648F"/>
    <w:rsid w:val="007C0811"/>
    <w:rsid w:val="007C45DA"/>
    <w:rsid w:val="007C5EF6"/>
    <w:rsid w:val="007C7FAA"/>
    <w:rsid w:val="007E240B"/>
    <w:rsid w:val="007F1AC0"/>
    <w:rsid w:val="007F2CD4"/>
    <w:rsid w:val="0080169E"/>
    <w:rsid w:val="0080252D"/>
    <w:rsid w:val="00812AF5"/>
    <w:rsid w:val="00815799"/>
    <w:rsid w:val="008262A8"/>
    <w:rsid w:val="00826FF7"/>
    <w:rsid w:val="0082729D"/>
    <w:rsid w:val="0083029D"/>
    <w:rsid w:val="00830A82"/>
    <w:rsid w:val="00841F3B"/>
    <w:rsid w:val="00845FAD"/>
    <w:rsid w:val="008530CC"/>
    <w:rsid w:val="00856645"/>
    <w:rsid w:val="00860938"/>
    <w:rsid w:val="00861C4F"/>
    <w:rsid w:val="00865AE4"/>
    <w:rsid w:val="0086681C"/>
    <w:rsid w:val="00870020"/>
    <w:rsid w:val="008743F8"/>
    <w:rsid w:val="00875E37"/>
    <w:rsid w:val="00880606"/>
    <w:rsid w:val="008835D4"/>
    <w:rsid w:val="00893C82"/>
    <w:rsid w:val="008943B0"/>
    <w:rsid w:val="0089695E"/>
    <w:rsid w:val="008A037D"/>
    <w:rsid w:val="008A1B16"/>
    <w:rsid w:val="008A2BA0"/>
    <w:rsid w:val="008A4DF6"/>
    <w:rsid w:val="008A7318"/>
    <w:rsid w:val="008B697B"/>
    <w:rsid w:val="008C1C05"/>
    <w:rsid w:val="008D054E"/>
    <w:rsid w:val="008D0899"/>
    <w:rsid w:val="008D261C"/>
    <w:rsid w:val="008D30B0"/>
    <w:rsid w:val="008D7F27"/>
    <w:rsid w:val="008E1CE8"/>
    <w:rsid w:val="008E3F36"/>
    <w:rsid w:val="008E683F"/>
    <w:rsid w:val="008E7C18"/>
    <w:rsid w:val="00903B98"/>
    <w:rsid w:val="00906CEA"/>
    <w:rsid w:val="00910734"/>
    <w:rsid w:val="009127F1"/>
    <w:rsid w:val="0091434F"/>
    <w:rsid w:val="0091581D"/>
    <w:rsid w:val="00915A59"/>
    <w:rsid w:val="0091656E"/>
    <w:rsid w:val="009177CF"/>
    <w:rsid w:val="00920094"/>
    <w:rsid w:val="00925E86"/>
    <w:rsid w:val="0093346D"/>
    <w:rsid w:val="009422EE"/>
    <w:rsid w:val="00943670"/>
    <w:rsid w:val="00944282"/>
    <w:rsid w:val="0094655C"/>
    <w:rsid w:val="0095110D"/>
    <w:rsid w:val="009537AB"/>
    <w:rsid w:val="0096384D"/>
    <w:rsid w:val="00964D6A"/>
    <w:rsid w:val="00964DF1"/>
    <w:rsid w:val="00965C23"/>
    <w:rsid w:val="00966A00"/>
    <w:rsid w:val="009743F9"/>
    <w:rsid w:val="009753EF"/>
    <w:rsid w:val="0098233C"/>
    <w:rsid w:val="009836D8"/>
    <w:rsid w:val="00990EBF"/>
    <w:rsid w:val="009935C2"/>
    <w:rsid w:val="009A5818"/>
    <w:rsid w:val="009C016D"/>
    <w:rsid w:val="009C23DD"/>
    <w:rsid w:val="009C6E7B"/>
    <w:rsid w:val="009C7A68"/>
    <w:rsid w:val="009D22E7"/>
    <w:rsid w:val="009E17B6"/>
    <w:rsid w:val="009E2AD2"/>
    <w:rsid w:val="009E5C7F"/>
    <w:rsid w:val="009F0F87"/>
    <w:rsid w:val="00A05D85"/>
    <w:rsid w:val="00A070BA"/>
    <w:rsid w:val="00A10074"/>
    <w:rsid w:val="00A10BF8"/>
    <w:rsid w:val="00A136DF"/>
    <w:rsid w:val="00A152BD"/>
    <w:rsid w:val="00A15C8C"/>
    <w:rsid w:val="00A2430F"/>
    <w:rsid w:val="00A25FC5"/>
    <w:rsid w:val="00A26094"/>
    <w:rsid w:val="00A27676"/>
    <w:rsid w:val="00A27EF4"/>
    <w:rsid w:val="00A3093C"/>
    <w:rsid w:val="00A30C18"/>
    <w:rsid w:val="00A36AE5"/>
    <w:rsid w:val="00A4394E"/>
    <w:rsid w:val="00A467DC"/>
    <w:rsid w:val="00A46E44"/>
    <w:rsid w:val="00A53017"/>
    <w:rsid w:val="00A5490F"/>
    <w:rsid w:val="00A55EA3"/>
    <w:rsid w:val="00A6472F"/>
    <w:rsid w:val="00A66755"/>
    <w:rsid w:val="00A71639"/>
    <w:rsid w:val="00A73931"/>
    <w:rsid w:val="00A779E0"/>
    <w:rsid w:val="00A811F8"/>
    <w:rsid w:val="00A847F6"/>
    <w:rsid w:val="00A84A74"/>
    <w:rsid w:val="00A84D1E"/>
    <w:rsid w:val="00AA081D"/>
    <w:rsid w:val="00AA0DDE"/>
    <w:rsid w:val="00AA1C5E"/>
    <w:rsid w:val="00AB6E15"/>
    <w:rsid w:val="00AD0817"/>
    <w:rsid w:val="00AD3847"/>
    <w:rsid w:val="00AE23A5"/>
    <w:rsid w:val="00AF4F9B"/>
    <w:rsid w:val="00B04598"/>
    <w:rsid w:val="00B161F4"/>
    <w:rsid w:val="00B30F99"/>
    <w:rsid w:val="00B33DEB"/>
    <w:rsid w:val="00B40F8B"/>
    <w:rsid w:val="00B410F6"/>
    <w:rsid w:val="00B4507F"/>
    <w:rsid w:val="00B4563E"/>
    <w:rsid w:val="00B56241"/>
    <w:rsid w:val="00B56C9C"/>
    <w:rsid w:val="00B60011"/>
    <w:rsid w:val="00B671B9"/>
    <w:rsid w:val="00B72906"/>
    <w:rsid w:val="00B7645C"/>
    <w:rsid w:val="00B80355"/>
    <w:rsid w:val="00B80925"/>
    <w:rsid w:val="00B815CE"/>
    <w:rsid w:val="00B82ABB"/>
    <w:rsid w:val="00B838CD"/>
    <w:rsid w:val="00B84304"/>
    <w:rsid w:val="00BA332D"/>
    <w:rsid w:val="00BB42DB"/>
    <w:rsid w:val="00BB6250"/>
    <w:rsid w:val="00BC1206"/>
    <w:rsid w:val="00BC216D"/>
    <w:rsid w:val="00BC22EE"/>
    <w:rsid w:val="00BC2861"/>
    <w:rsid w:val="00BC2C68"/>
    <w:rsid w:val="00BC5779"/>
    <w:rsid w:val="00BD5AC9"/>
    <w:rsid w:val="00BE08FA"/>
    <w:rsid w:val="00BE20E7"/>
    <w:rsid w:val="00BE5EE7"/>
    <w:rsid w:val="00BF401E"/>
    <w:rsid w:val="00BF4AAD"/>
    <w:rsid w:val="00C008DD"/>
    <w:rsid w:val="00C205F6"/>
    <w:rsid w:val="00C26A97"/>
    <w:rsid w:val="00C30E56"/>
    <w:rsid w:val="00C3211E"/>
    <w:rsid w:val="00C33D09"/>
    <w:rsid w:val="00C34D0A"/>
    <w:rsid w:val="00C35ECD"/>
    <w:rsid w:val="00C37A3E"/>
    <w:rsid w:val="00C44632"/>
    <w:rsid w:val="00C53882"/>
    <w:rsid w:val="00C548F1"/>
    <w:rsid w:val="00C56568"/>
    <w:rsid w:val="00C62D6E"/>
    <w:rsid w:val="00C642C3"/>
    <w:rsid w:val="00C70683"/>
    <w:rsid w:val="00C80B2F"/>
    <w:rsid w:val="00C81CBC"/>
    <w:rsid w:val="00C847ED"/>
    <w:rsid w:val="00C854EB"/>
    <w:rsid w:val="00C9096A"/>
    <w:rsid w:val="00C92678"/>
    <w:rsid w:val="00C93A16"/>
    <w:rsid w:val="00C93E0C"/>
    <w:rsid w:val="00C97674"/>
    <w:rsid w:val="00CA0A2B"/>
    <w:rsid w:val="00CB15C4"/>
    <w:rsid w:val="00CB7A9C"/>
    <w:rsid w:val="00CB7CC1"/>
    <w:rsid w:val="00CC0450"/>
    <w:rsid w:val="00CC2D54"/>
    <w:rsid w:val="00CC402B"/>
    <w:rsid w:val="00CD0AD0"/>
    <w:rsid w:val="00CD10A1"/>
    <w:rsid w:val="00CD34CB"/>
    <w:rsid w:val="00CD3699"/>
    <w:rsid w:val="00CD7D01"/>
    <w:rsid w:val="00CE155F"/>
    <w:rsid w:val="00CE3719"/>
    <w:rsid w:val="00CF0D9B"/>
    <w:rsid w:val="00D01A94"/>
    <w:rsid w:val="00D02315"/>
    <w:rsid w:val="00D057EA"/>
    <w:rsid w:val="00D12B10"/>
    <w:rsid w:val="00D13034"/>
    <w:rsid w:val="00D1320B"/>
    <w:rsid w:val="00D15FEC"/>
    <w:rsid w:val="00D225E5"/>
    <w:rsid w:val="00D33840"/>
    <w:rsid w:val="00D3469C"/>
    <w:rsid w:val="00D34B43"/>
    <w:rsid w:val="00D50509"/>
    <w:rsid w:val="00D50587"/>
    <w:rsid w:val="00D56B22"/>
    <w:rsid w:val="00D60568"/>
    <w:rsid w:val="00D6413D"/>
    <w:rsid w:val="00D64974"/>
    <w:rsid w:val="00D64D33"/>
    <w:rsid w:val="00D66251"/>
    <w:rsid w:val="00D66469"/>
    <w:rsid w:val="00D7739B"/>
    <w:rsid w:val="00D8031B"/>
    <w:rsid w:val="00D84676"/>
    <w:rsid w:val="00D84A2F"/>
    <w:rsid w:val="00D8754C"/>
    <w:rsid w:val="00D92006"/>
    <w:rsid w:val="00D950CC"/>
    <w:rsid w:val="00D97000"/>
    <w:rsid w:val="00DA442B"/>
    <w:rsid w:val="00DA6D71"/>
    <w:rsid w:val="00DB1B99"/>
    <w:rsid w:val="00DC2A0F"/>
    <w:rsid w:val="00DC2AFF"/>
    <w:rsid w:val="00DC48D3"/>
    <w:rsid w:val="00DC4ECD"/>
    <w:rsid w:val="00DC6F8C"/>
    <w:rsid w:val="00DC7D16"/>
    <w:rsid w:val="00DD1790"/>
    <w:rsid w:val="00DD1C41"/>
    <w:rsid w:val="00DD40A9"/>
    <w:rsid w:val="00DD5F52"/>
    <w:rsid w:val="00DD7D6E"/>
    <w:rsid w:val="00DE1518"/>
    <w:rsid w:val="00DE5625"/>
    <w:rsid w:val="00DE58D9"/>
    <w:rsid w:val="00DF0141"/>
    <w:rsid w:val="00DF0DE7"/>
    <w:rsid w:val="00DF0E38"/>
    <w:rsid w:val="00DF6C80"/>
    <w:rsid w:val="00E01BA8"/>
    <w:rsid w:val="00E056FD"/>
    <w:rsid w:val="00E07AF0"/>
    <w:rsid w:val="00E13222"/>
    <w:rsid w:val="00E132BC"/>
    <w:rsid w:val="00E15736"/>
    <w:rsid w:val="00E177CD"/>
    <w:rsid w:val="00E17875"/>
    <w:rsid w:val="00E179EA"/>
    <w:rsid w:val="00E22745"/>
    <w:rsid w:val="00E22CFC"/>
    <w:rsid w:val="00E338DA"/>
    <w:rsid w:val="00E36698"/>
    <w:rsid w:val="00E41E1A"/>
    <w:rsid w:val="00E42402"/>
    <w:rsid w:val="00E45125"/>
    <w:rsid w:val="00E46AE8"/>
    <w:rsid w:val="00E5154B"/>
    <w:rsid w:val="00E51A44"/>
    <w:rsid w:val="00E52656"/>
    <w:rsid w:val="00E57901"/>
    <w:rsid w:val="00E60B87"/>
    <w:rsid w:val="00E60FB5"/>
    <w:rsid w:val="00E816DC"/>
    <w:rsid w:val="00E82E3C"/>
    <w:rsid w:val="00E90829"/>
    <w:rsid w:val="00E95F93"/>
    <w:rsid w:val="00EA0CC6"/>
    <w:rsid w:val="00EA4C69"/>
    <w:rsid w:val="00EB0E93"/>
    <w:rsid w:val="00EB4690"/>
    <w:rsid w:val="00EC02AD"/>
    <w:rsid w:val="00EC15A4"/>
    <w:rsid w:val="00EC21F3"/>
    <w:rsid w:val="00EC4F4F"/>
    <w:rsid w:val="00EC7DF1"/>
    <w:rsid w:val="00ED1A11"/>
    <w:rsid w:val="00ED3C60"/>
    <w:rsid w:val="00ED651E"/>
    <w:rsid w:val="00ED76DB"/>
    <w:rsid w:val="00EE7A35"/>
    <w:rsid w:val="00EF07EB"/>
    <w:rsid w:val="00EF0B37"/>
    <w:rsid w:val="00F022AC"/>
    <w:rsid w:val="00F074CD"/>
    <w:rsid w:val="00F10C41"/>
    <w:rsid w:val="00F218A1"/>
    <w:rsid w:val="00F21A30"/>
    <w:rsid w:val="00F22470"/>
    <w:rsid w:val="00F25C64"/>
    <w:rsid w:val="00F2659B"/>
    <w:rsid w:val="00F276BD"/>
    <w:rsid w:val="00F27E73"/>
    <w:rsid w:val="00F34FD2"/>
    <w:rsid w:val="00F43BFB"/>
    <w:rsid w:val="00F5138E"/>
    <w:rsid w:val="00F577F9"/>
    <w:rsid w:val="00F62F1C"/>
    <w:rsid w:val="00F64CF9"/>
    <w:rsid w:val="00F70CAA"/>
    <w:rsid w:val="00F72607"/>
    <w:rsid w:val="00F7581A"/>
    <w:rsid w:val="00F81057"/>
    <w:rsid w:val="00F84B8D"/>
    <w:rsid w:val="00F938D8"/>
    <w:rsid w:val="00F94E3C"/>
    <w:rsid w:val="00FA3EB4"/>
    <w:rsid w:val="00FA5E15"/>
    <w:rsid w:val="00FB07B8"/>
    <w:rsid w:val="00FB3F0A"/>
    <w:rsid w:val="00FC00E1"/>
    <w:rsid w:val="00FC6107"/>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AB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716AB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716AB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716AB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716AB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716A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AB4"/>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716AB4"/>
    <w:rPr>
      <w:rFonts w:ascii="Arial Black" w:hAnsi="Arial Black"/>
      <w:sz w:val="28"/>
    </w:rPr>
  </w:style>
  <w:style w:type="character" w:customStyle="1" w:styleId="Heading4Char">
    <w:name w:val="Heading 4 Char"/>
    <w:basedOn w:val="DefaultParagraphFont"/>
    <w:link w:val="Heading4"/>
    <w:uiPriority w:val="9"/>
    <w:rsid w:val="00716AB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16AB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16A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AB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16AB4"/>
    <w:pPr>
      <w:tabs>
        <w:tab w:val="right" w:leader="dot" w:pos="10786"/>
      </w:tabs>
      <w:spacing w:before="80" w:after="0"/>
      <w:ind w:left="144"/>
    </w:pPr>
    <w:rPr>
      <w:b/>
    </w:rPr>
  </w:style>
  <w:style w:type="paragraph" w:styleId="TOC2">
    <w:name w:val="toc 2"/>
    <w:basedOn w:val="Normal"/>
    <w:next w:val="Normal"/>
    <w:autoRedefine/>
    <w:uiPriority w:val="39"/>
    <w:unhideWhenUsed/>
    <w:rsid w:val="00716AB4"/>
    <w:pPr>
      <w:tabs>
        <w:tab w:val="right" w:leader="dot" w:pos="10790"/>
      </w:tabs>
      <w:spacing w:before="40" w:after="40"/>
      <w:ind w:left="288"/>
    </w:pPr>
    <w:rPr>
      <w:sz w:val="18"/>
    </w:rPr>
  </w:style>
  <w:style w:type="character" w:styleId="Hyperlink">
    <w:name w:val="Hyperlink"/>
    <w:basedOn w:val="DefaultParagraphFont"/>
    <w:uiPriority w:val="99"/>
    <w:unhideWhenUsed/>
    <w:rsid w:val="00716AB4"/>
    <w:rPr>
      <w:color w:val="0000FF" w:themeColor="hyperlink"/>
      <w:u w:val="single"/>
    </w:rPr>
  </w:style>
  <w:style w:type="character" w:styleId="BookTitle">
    <w:name w:val="Book Title"/>
    <w:basedOn w:val="DefaultParagraphFont"/>
    <w:uiPriority w:val="33"/>
    <w:qFormat/>
    <w:rsid w:val="00716AB4"/>
    <w:rPr>
      <w:b/>
      <w:bCs/>
      <w:smallCaps/>
      <w:spacing w:val="5"/>
      <w:sz w:val="48"/>
    </w:rPr>
  </w:style>
  <w:style w:type="paragraph" w:styleId="Title">
    <w:name w:val="Title"/>
    <w:basedOn w:val="Normal"/>
    <w:next w:val="Normal"/>
    <w:link w:val="TitleChar"/>
    <w:uiPriority w:val="10"/>
    <w:unhideWhenUsed/>
    <w:qFormat/>
    <w:rsid w:val="00716AB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716AB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716AB4"/>
    <w:pPr>
      <w:spacing w:after="0" w:line="240" w:lineRule="auto"/>
    </w:pPr>
    <w:rPr>
      <w:rFonts w:eastAsiaTheme="minorEastAsia"/>
    </w:rPr>
  </w:style>
  <w:style w:type="character" w:customStyle="1" w:styleId="NoSpacingChar">
    <w:name w:val="No Spacing Char"/>
    <w:basedOn w:val="DefaultParagraphFont"/>
    <w:link w:val="NoSpacing"/>
    <w:uiPriority w:val="1"/>
    <w:rsid w:val="00716AB4"/>
    <w:rPr>
      <w:rFonts w:eastAsiaTheme="minorEastAsia"/>
    </w:rPr>
  </w:style>
  <w:style w:type="paragraph" w:styleId="Header">
    <w:name w:val="header"/>
    <w:basedOn w:val="Normal"/>
    <w:link w:val="HeaderChar"/>
    <w:uiPriority w:val="99"/>
    <w:unhideWhenUsed/>
    <w:rsid w:val="00716AB4"/>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16AB4"/>
    <w:rPr>
      <w:rFonts w:ascii="Arial" w:hAnsi="Arial"/>
      <w:color w:val="292929"/>
      <w:sz w:val="16"/>
    </w:rPr>
  </w:style>
  <w:style w:type="paragraph" w:styleId="Footer">
    <w:name w:val="footer"/>
    <w:basedOn w:val="Normal"/>
    <w:link w:val="FooterChar"/>
    <w:uiPriority w:val="99"/>
    <w:unhideWhenUsed/>
    <w:rsid w:val="00716AB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16AB4"/>
    <w:rPr>
      <w:rFonts w:ascii="Arial" w:hAnsi="Arial"/>
      <w:color w:val="292929"/>
      <w:sz w:val="16"/>
    </w:rPr>
  </w:style>
  <w:style w:type="paragraph" w:customStyle="1" w:styleId="LabExercise">
    <w:name w:val="Lab Exercise"/>
    <w:basedOn w:val="Normal"/>
    <w:next w:val="Normal"/>
    <w:qFormat/>
    <w:rsid w:val="00716AB4"/>
    <w:pPr>
      <w:spacing w:before="0" w:after="200" w:line="276" w:lineRule="auto"/>
    </w:pPr>
    <w:rPr>
      <w:b/>
    </w:rPr>
  </w:style>
  <w:style w:type="paragraph" w:styleId="ListParagraph">
    <w:name w:val="List Paragraph"/>
    <w:basedOn w:val="Normal"/>
    <w:next w:val="Normal"/>
    <w:uiPriority w:val="34"/>
    <w:qFormat/>
    <w:rsid w:val="00716AB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16AB4"/>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716AB4"/>
    <w:rPr>
      <w:rFonts w:ascii="Lucida Console" w:hAnsi="Lucida Console" w:cs="Courier New"/>
      <w:b/>
      <w:spacing w:val="-6"/>
      <w:sz w:val="18"/>
    </w:rPr>
  </w:style>
  <w:style w:type="paragraph" w:customStyle="1" w:styleId="NumberedBullet">
    <w:name w:val="Numbered Bullet"/>
    <w:basedOn w:val="ListParagraph"/>
    <w:unhideWhenUsed/>
    <w:qFormat/>
    <w:rsid w:val="00716AB4"/>
    <w:pPr>
      <w:tabs>
        <w:tab w:val="left" w:pos="144"/>
      </w:tabs>
      <w:spacing w:before="80" w:after="40" w:line="240" w:lineRule="auto"/>
      <w:ind w:hanging="360"/>
      <w:contextualSpacing w:val="0"/>
    </w:pPr>
  </w:style>
  <w:style w:type="paragraph" w:customStyle="1" w:styleId="LabStepScreenshot">
    <w:name w:val="Lab Step Screenshot"/>
    <w:basedOn w:val="Normal"/>
    <w:qFormat/>
    <w:rsid w:val="00716AB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716AB4"/>
    <w:pPr>
      <w:spacing w:before="0" w:after="0"/>
    </w:pPr>
    <w:rPr>
      <w:szCs w:val="20"/>
    </w:rPr>
  </w:style>
  <w:style w:type="character" w:customStyle="1" w:styleId="FootnoteTextChar">
    <w:name w:val="Footnote Text Char"/>
    <w:basedOn w:val="DefaultParagraphFont"/>
    <w:link w:val="FootnoteText"/>
    <w:uiPriority w:val="99"/>
    <w:semiHidden/>
    <w:rsid w:val="00716AB4"/>
    <w:rPr>
      <w:rFonts w:ascii="Arial" w:hAnsi="Arial"/>
      <w:color w:val="262626" w:themeColor="text1" w:themeTint="D9"/>
      <w:sz w:val="20"/>
      <w:szCs w:val="20"/>
    </w:rPr>
  </w:style>
  <w:style w:type="table" w:styleId="LightShading-Accent4">
    <w:name w:val="Light Shading Accent 4"/>
    <w:basedOn w:val="TableNormal"/>
    <w:uiPriority w:val="60"/>
    <w:rsid w:val="00716AB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716AB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716A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6AB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16A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16A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716AB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16AB4"/>
    <w:pPr>
      <w:tabs>
        <w:tab w:val="num" w:pos="360"/>
      </w:tabs>
      <w:ind w:left="360" w:hanging="360"/>
      <w:contextualSpacing/>
    </w:pPr>
  </w:style>
  <w:style w:type="character" w:customStyle="1" w:styleId="InLineUrl">
    <w:name w:val="InLineUrl"/>
    <w:basedOn w:val="DefaultParagraphFont"/>
    <w:uiPriority w:val="1"/>
    <w:qFormat/>
    <w:rsid w:val="00716AB4"/>
    <w:rPr>
      <w:rFonts w:ascii="Arial" w:hAnsi="Arial"/>
      <w:b/>
      <w:sz w:val="16"/>
    </w:rPr>
  </w:style>
  <w:style w:type="paragraph" w:customStyle="1" w:styleId="LabStepNumbered">
    <w:name w:val="Lab Step Numbered"/>
    <w:link w:val="LabStepNumberedChar"/>
    <w:qFormat/>
    <w:rsid w:val="00716AB4"/>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716AB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716AB4"/>
    <w:pPr>
      <w:numPr>
        <w:ilvl w:val="1"/>
      </w:numPr>
    </w:pPr>
    <w:rPr>
      <w:sz w:val="16"/>
    </w:rPr>
  </w:style>
  <w:style w:type="paragraph" w:customStyle="1" w:styleId="LabStepLevel2NoBullet">
    <w:name w:val="Lab Step Level 2 No Bullet"/>
    <w:basedOn w:val="LabStepLevel2Numbered"/>
    <w:qFormat/>
    <w:rsid w:val="00716AB4"/>
    <w:pPr>
      <w:numPr>
        <w:numId w:val="0"/>
      </w:numPr>
      <w:spacing w:before="40"/>
      <w:ind w:left="720"/>
    </w:pPr>
  </w:style>
  <w:style w:type="character" w:customStyle="1" w:styleId="LabStepScreenshotFrame">
    <w:name w:val="Lab Step Screenshot Frame"/>
    <w:basedOn w:val="DefaultParagraphFont"/>
    <w:uiPriority w:val="1"/>
    <w:qFormat/>
    <w:rsid w:val="00716AB4"/>
    <w:rPr>
      <w:noProof/>
      <w:bdr w:val="single" w:sz="2" w:space="0" w:color="DDDDDD"/>
    </w:rPr>
  </w:style>
  <w:style w:type="paragraph" w:customStyle="1" w:styleId="LabExerciseCallout">
    <w:name w:val="Lab Exercise Callout"/>
    <w:basedOn w:val="LabExerciseText"/>
    <w:qFormat/>
    <w:rsid w:val="00716AB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716AB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16AB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716AB4"/>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16AB4"/>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16AB4"/>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716AB4"/>
    <w:rPr>
      <w:rFonts w:ascii="Arial" w:hAnsi="Arial"/>
      <w:b/>
      <w:iCs/>
      <w:sz w:val="16"/>
    </w:rPr>
  </w:style>
  <w:style w:type="character" w:customStyle="1" w:styleId="InlindeCode">
    <w:name w:val="InlindeCode"/>
    <w:basedOn w:val="DefaultParagraphFont"/>
    <w:uiPriority w:val="1"/>
    <w:qFormat/>
    <w:rsid w:val="00716AB4"/>
    <w:rPr>
      <w:rFonts w:ascii="Lucida Console" w:hAnsi="Lucida Console"/>
      <w:b/>
      <w:sz w:val="16"/>
    </w:rPr>
  </w:style>
  <w:style w:type="table" w:customStyle="1" w:styleId="LabStepTable">
    <w:name w:val="Lab Step Table"/>
    <w:basedOn w:val="TableGrid"/>
    <w:uiPriority w:val="99"/>
    <w:rsid w:val="00716AB4"/>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716AB4"/>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716AB4"/>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716AB4"/>
    <w:pPr>
      <w:ind w:left="1152"/>
    </w:pPr>
  </w:style>
  <w:style w:type="paragraph" w:customStyle="1" w:styleId="LabStepScreenshotLevel2">
    <w:name w:val="Lab Step Screenshot Level 2"/>
    <w:basedOn w:val="LabStepScreenshot"/>
    <w:qFormat/>
    <w:rsid w:val="00716AB4"/>
    <w:pPr>
      <w:ind w:left="1152"/>
    </w:pPr>
    <w:rPr>
      <w:noProof/>
    </w:rPr>
  </w:style>
  <w:style w:type="paragraph" w:customStyle="1" w:styleId="LabStepTableTextHeader">
    <w:name w:val="Lab Step Table Text Header"/>
    <w:basedOn w:val="LabStepTableText"/>
    <w:next w:val="LabStepTableText"/>
    <w:qFormat/>
    <w:rsid w:val="00716AB4"/>
    <w:rPr>
      <w:b/>
    </w:rPr>
  </w:style>
  <w:style w:type="paragraph" w:customStyle="1" w:styleId="LabStepTableParagraph">
    <w:name w:val="Lab Step Table Paragraph"/>
    <w:basedOn w:val="LabStepNumbered"/>
    <w:qFormat/>
    <w:rsid w:val="00716AB4"/>
    <w:pPr>
      <w:numPr>
        <w:numId w:val="0"/>
      </w:numPr>
    </w:pPr>
  </w:style>
  <w:style w:type="paragraph" w:styleId="TOCHeading">
    <w:name w:val="TOC Heading"/>
    <w:basedOn w:val="Heading1"/>
    <w:next w:val="Normal"/>
    <w:uiPriority w:val="39"/>
    <w:semiHidden/>
    <w:unhideWhenUsed/>
    <w:qFormat/>
    <w:rsid w:val="00716AB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716AB4"/>
    <w:pPr>
      <w:numPr>
        <w:numId w:val="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16AB4"/>
    <w:rPr>
      <w:sz w:val="16"/>
      <w:szCs w:val="16"/>
    </w:rPr>
  </w:style>
  <w:style w:type="paragraph" w:styleId="CommentText">
    <w:name w:val="annotation text"/>
    <w:basedOn w:val="Normal"/>
    <w:link w:val="CommentTextChar"/>
    <w:uiPriority w:val="99"/>
    <w:semiHidden/>
    <w:unhideWhenUsed/>
    <w:rsid w:val="00716AB4"/>
    <w:rPr>
      <w:szCs w:val="20"/>
    </w:rPr>
  </w:style>
  <w:style w:type="character" w:customStyle="1" w:styleId="CommentTextChar">
    <w:name w:val="Comment Text Char"/>
    <w:basedOn w:val="DefaultParagraphFont"/>
    <w:link w:val="CommentText"/>
    <w:uiPriority w:val="99"/>
    <w:semiHidden/>
    <w:rsid w:val="00716AB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16AB4"/>
    <w:rPr>
      <w:b/>
      <w:bCs/>
    </w:rPr>
  </w:style>
  <w:style w:type="character" w:customStyle="1" w:styleId="CommentSubjectChar">
    <w:name w:val="Comment Subject Char"/>
    <w:basedOn w:val="CommentTextChar"/>
    <w:link w:val="CommentSubject"/>
    <w:uiPriority w:val="99"/>
    <w:semiHidden/>
    <w:rsid w:val="00716AB4"/>
    <w:rPr>
      <w:rFonts w:ascii="Arial" w:hAnsi="Arial"/>
      <w:b/>
      <w:bCs/>
      <w:color w:val="262626" w:themeColor="text1" w:themeTint="D9"/>
      <w:sz w:val="20"/>
      <w:szCs w:val="20"/>
    </w:rPr>
  </w:style>
  <w:style w:type="character" w:styleId="Strong">
    <w:name w:val="Strong"/>
    <w:basedOn w:val="DefaultParagraphFont"/>
    <w:uiPriority w:val="22"/>
    <w:qFormat/>
    <w:rsid w:val="00716AB4"/>
    <w:rPr>
      <w:b/>
      <w:bCs/>
    </w:rPr>
  </w:style>
  <w:style w:type="paragraph" w:styleId="NormalWeb">
    <w:name w:val="Normal (Web)"/>
    <w:basedOn w:val="Normal"/>
    <w:uiPriority w:val="99"/>
    <w:semiHidden/>
    <w:unhideWhenUsed/>
    <w:rsid w:val="00716AB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716AB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716AB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16AB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716AB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716AB4"/>
    <w:pPr>
      <w:spacing w:before="240"/>
      <w:ind w:left="720" w:right="720"/>
    </w:pPr>
    <w:rPr>
      <w:color w:val="1C1C1C"/>
    </w:rPr>
  </w:style>
  <w:style w:type="paragraph" w:customStyle="1" w:styleId="SlidesNotes">
    <w:name w:val="Slides Notes"/>
    <w:basedOn w:val="Normal"/>
    <w:qFormat/>
    <w:rsid w:val="00716AB4"/>
    <w:pPr>
      <w:spacing w:before="240"/>
    </w:pPr>
  </w:style>
  <w:style w:type="paragraph" w:customStyle="1" w:styleId="LegalHeader">
    <w:name w:val="Legal Header"/>
    <w:basedOn w:val="Normal"/>
    <w:qFormat/>
    <w:rsid w:val="00716AB4"/>
    <w:pPr>
      <w:spacing w:before="600"/>
    </w:pPr>
    <w:rPr>
      <w:b/>
      <w:color w:val="auto"/>
      <w:u w:val="single"/>
    </w:rPr>
  </w:style>
  <w:style w:type="paragraph" w:customStyle="1" w:styleId="LegalBody">
    <w:name w:val="Legal Body"/>
    <w:basedOn w:val="Normal"/>
    <w:qFormat/>
    <w:rsid w:val="00716AB4"/>
    <w:rPr>
      <w:sz w:val="18"/>
    </w:rPr>
  </w:style>
  <w:style w:type="paragraph" w:customStyle="1" w:styleId="CourseInfo">
    <w:name w:val="Course Info"/>
    <w:basedOn w:val="Normal"/>
    <w:qFormat/>
    <w:rsid w:val="00716AB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16AB4"/>
    <w:rPr>
      <w:rFonts w:ascii="Arial" w:hAnsi="Arial"/>
      <w:color w:val="262626" w:themeColor="text1" w:themeTint="D9"/>
      <w:sz w:val="18"/>
    </w:rPr>
  </w:style>
  <w:style w:type="paragraph" w:customStyle="1" w:styleId="Strong1">
    <w:name w:val="Strong1"/>
    <w:basedOn w:val="LabStepNumbered"/>
    <w:link w:val="strongChar"/>
    <w:qFormat/>
    <w:rsid w:val="00716AB4"/>
    <w:pPr>
      <w:numPr>
        <w:numId w:val="0"/>
      </w:numPr>
      <w:ind w:left="757" w:hanging="360"/>
    </w:pPr>
    <w:rPr>
      <w:b/>
    </w:rPr>
  </w:style>
  <w:style w:type="character" w:customStyle="1" w:styleId="strongChar">
    <w:name w:val="strong Char"/>
    <w:basedOn w:val="LabStepNumberedChar"/>
    <w:link w:val="Strong1"/>
    <w:rsid w:val="00716AB4"/>
    <w:rPr>
      <w:rFonts w:ascii="Arial" w:hAnsi="Arial"/>
      <w:b/>
      <w:color w:val="262626" w:themeColor="text1" w:themeTint="D9"/>
      <w:sz w:val="18"/>
    </w:rPr>
  </w:style>
  <w:style w:type="paragraph" w:customStyle="1" w:styleId="CourseCode">
    <w:name w:val="Course Code"/>
    <w:basedOn w:val="Normal"/>
    <w:qFormat/>
    <w:rsid w:val="00716AB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16AB4"/>
    <w:pPr>
      <w:tabs>
        <w:tab w:val="right" w:leader="dot" w:pos="10790"/>
      </w:tabs>
      <w:spacing w:before="40" w:after="0"/>
      <w:ind w:left="432"/>
    </w:pPr>
    <w:rPr>
      <w:sz w:val="16"/>
    </w:rPr>
  </w:style>
  <w:style w:type="numbering" w:customStyle="1" w:styleId="LabStepsTemplate">
    <w:name w:val="LabStepsTemplate"/>
    <w:uiPriority w:val="99"/>
    <w:rsid w:val="00716AB4"/>
    <w:pPr>
      <w:numPr>
        <w:numId w:val="19"/>
      </w:numPr>
    </w:pPr>
  </w:style>
  <w:style w:type="paragraph" w:customStyle="1" w:styleId="ModuleDescription">
    <w:name w:val="Module Description"/>
    <w:basedOn w:val="Normal"/>
    <w:qFormat/>
    <w:rsid w:val="00716AB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716AB4"/>
    <w:pPr>
      <w:jc w:val="center"/>
    </w:pPr>
  </w:style>
  <w:style w:type="paragraph" w:customStyle="1" w:styleId="TopicsCoveredItem">
    <w:name w:val="Topics Covered Item"/>
    <w:basedOn w:val="Normal"/>
    <w:qFormat/>
    <w:rsid w:val="00716AB4"/>
    <w:pPr>
      <w:numPr>
        <w:numId w:val="20"/>
      </w:numPr>
      <w:spacing w:before="0" w:after="0"/>
      <w:contextualSpacing/>
    </w:pPr>
  </w:style>
  <w:style w:type="paragraph" w:customStyle="1" w:styleId="ModuleIntroHeader">
    <w:name w:val="Module Intro Header"/>
    <w:basedOn w:val="Normal"/>
    <w:qFormat/>
    <w:rsid w:val="00716AB4"/>
    <w:pPr>
      <w:pBdr>
        <w:bottom w:val="single" w:sz="8" w:space="1" w:color="auto"/>
      </w:pBdr>
      <w:spacing w:before="360"/>
      <w:ind w:left="288"/>
    </w:pPr>
    <w:rPr>
      <w:b/>
      <w:sz w:val="24"/>
    </w:rPr>
  </w:style>
  <w:style w:type="paragraph" w:customStyle="1" w:styleId="ModuleAgendaItem">
    <w:name w:val="Module Agenda Item"/>
    <w:basedOn w:val="Normal"/>
    <w:qFormat/>
    <w:rsid w:val="00716AB4"/>
    <w:pPr>
      <w:spacing w:before="0" w:after="0"/>
      <w:ind w:left="360" w:hanging="360"/>
      <w:contextualSpacing/>
    </w:pPr>
    <w:rPr>
      <w:sz w:val="24"/>
    </w:rPr>
  </w:style>
  <w:style w:type="paragraph" w:customStyle="1" w:styleId="LabExerciseItem">
    <w:name w:val="Lab Exercise Item"/>
    <w:basedOn w:val="Normal"/>
    <w:next w:val="Normal"/>
    <w:qFormat/>
    <w:rsid w:val="00716AB4"/>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abStepsTemplate"/>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theme" Target="theme/theme1.xml"/><Relationship Id="rId30" Type="http://schemas.openxmlformats.org/officeDocument/2006/relationships/fontTable" Target="fontTable.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ct:contentTypeSchema xmlns:ct="http://schemas.microsoft.com/office/2006/metadata/contentType" xmlns:ma="http://schemas.microsoft.com/office/2006/metadata/properties/metaAttributes" ct:_="" ma:_="" ma:contentTypeName="Document" ma:contentTypeID="0x01010034F371A5D7D7DE4A8979C003A11B1BB6" ma:contentTypeVersion="0" ma:contentTypeDescription="Create a new document." ma:contentTypeScope="" ma:versionID="b1c18d612d2d1f0016585f32229c1a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Props1.xml><?xml version="1.0" encoding="utf-8"?>
<ds:datastoreItem xmlns:ds="http://schemas.openxmlformats.org/officeDocument/2006/customXml" ds:itemID="{38AE7D69-7328-44D6-984B-A880D74DACAC}"/>
</file>

<file path=customXml/itemProps2.xml><?xml version="1.0" encoding="utf-8"?>
<ds:datastoreItem xmlns:ds="http://schemas.openxmlformats.org/officeDocument/2006/customXml" ds:itemID="{39316EDB-49BA-4480-A4CC-06A2F75E0759}"/>
</file>

<file path=customXml/itemProps3.xml><?xml version="1.0" encoding="utf-8"?>
<ds:datastoreItem xmlns:ds="http://schemas.openxmlformats.org/officeDocument/2006/customXml" ds:itemID="{4AB4F019-59F6-4F32-9A99-4D00AA33EAC5}"/>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4D7F70D3-9DF1-4534-960A-EEABB88F20ED}"/>
</file>

<file path=customXml/itemProps6.xml><?xml version="1.0" encoding="utf-8"?>
<ds:datastoreItem xmlns:ds="http://schemas.openxmlformats.org/officeDocument/2006/customXml" ds:itemID="{26E11BDE-7E31-4B78-8494-AC3EF47CDCC3}"/>
</file>

<file path=docProps/app.xml><?xml version="1.0" encoding="utf-8"?>
<Properties xmlns="http://schemas.openxmlformats.org/officeDocument/2006/extended-properties" xmlns:vt="http://schemas.openxmlformats.org/officeDocument/2006/docPropsVTypes">
  <Template>CptCourseManual.dotx</Template>
  <TotalTime>2203</TotalTime>
  <Pages>11</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Windows User</cp:lastModifiedBy>
  <cp:revision>154</cp:revision>
  <cp:lastPrinted>2009-08-12T16:30:00Z</cp:lastPrinted>
  <dcterms:created xsi:type="dcterms:W3CDTF">2009-11-30T18:50:00Z</dcterms:created>
  <dcterms:modified xsi:type="dcterms:W3CDTF">2012-04-13T10:17:00Z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0x01010034F371A5D7D7DE4A8979C003A11B1BB6</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ff38a0b1-7a1a-40ad-9eac-53ee6abe9d4a</vt:lpwstr>
  </property>
</Properties>
</file>