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Pr="00C642C3" w:rsidRDefault="002F229A" w:rsidP="00E43449">
      <w:pPr>
        <w:pStyle w:val="Heading2"/>
      </w:pPr>
      <w:bookmarkStart w:id="0" w:name="_Toc225684689"/>
      <w:bookmarkStart w:id="1" w:name="_GoBack"/>
      <w:bookmarkEnd w:id="1"/>
      <w:r>
        <w:t>Creating and Customizing Content</w:t>
      </w:r>
    </w:p>
    <w:p w:rsidR="00FD1B1D" w:rsidRDefault="00FD1B1D" w:rsidP="00FD1B1D">
      <w:pPr>
        <w:pStyle w:val="LabExerciseText"/>
        <w:rPr>
          <w:b/>
        </w:rPr>
      </w:pPr>
      <w:r w:rsidRPr="00E056FD">
        <w:rPr>
          <w:b/>
        </w:rPr>
        <w:t>Lab Time</w:t>
      </w:r>
      <w:r w:rsidRPr="00E056FD">
        <w:t xml:space="preserve">: </w:t>
      </w:r>
      <w:r w:rsidR="00F12B5D">
        <w:t>75</w:t>
      </w:r>
      <w:r w:rsidRPr="00E056FD">
        <w:t xml:space="preserve"> minutes</w:t>
      </w:r>
    </w:p>
    <w:p w:rsidR="00FD1B1D" w:rsidRDefault="00FD1B1D" w:rsidP="00FD1B1D">
      <w:pPr>
        <w:pStyle w:val="LabExerciseText"/>
        <w:rPr>
          <w:b/>
        </w:rPr>
      </w:pPr>
      <w:r w:rsidRPr="00E056FD">
        <w:rPr>
          <w:b/>
        </w:rPr>
        <w:t>Lab Folder</w:t>
      </w:r>
      <w:r w:rsidR="00915D93">
        <w:t>: C:\Student\Labs\</w:t>
      </w:r>
      <w:r w:rsidR="00917E0D">
        <w:t>CreatingAndCustomizingContent</w:t>
      </w:r>
    </w:p>
    <w:p w:rsidR="00A71639" w:rsidRDefault="00FD1B1D" w:rsidP="003654AA">
      <w:pPr>
        <w:pStyle w:val="LabExerciseText"/>
      </w:pPr>
      <w:r w:rsidRPr="00AB0B53">
        <w:rPr>
          <w:b/>
        </w:rPr>
        <w:t>Lab Overview:</w:t>
      </w:r>
      <w:bookmarkStart w:id="2" w:name="_Toc225684685"/>
      <w:bookmarkStart w:id="3" w:name="_Toc236505646"/>
      <w:r w:rsidR="00D041C3">
        <w:t xml:space="preserve"> In this lab you will use SharePoint Designer </w:t>
      </w:r>
      <w:r w:rsidR="003F0F6F">
        <w:t xml:space="preserve">2010 </w:t>
      </w:r>
      <w:r w:rsidR="00D041C3">
        <w:t>to create a variety of site content. As you perform this lab, notice how you can create the components much quickly and more efficiently using SPD compared to the browser.</w:t>
      </w:r>
    </w:p>
    <w:p w:rsidR="007F6B47" w:rsidRDefault="007F6B47" w:rsidP="007F6B47">
      <w:pPr>
        <w:pStyle w:val="LabSetup"/>
      </w:pPr>
      <w:r>
        <w:t>Lab Setup Requirements</w:t>
      </w:r>
    </w:p>
    <w:p w:rsidR="007F6B47" w:rsidRPr="002376C5" w:rsidRDefault="007F6B47" w:rsidP="007F6B47">
      <w:pPr>
        <w:pStyle w:val="LabSetupStep"/>
      </w:pPr>
      <w:r>
        <w:t xml:space="preserve">Before you begin this lab, you must run the batch file named </w:t>
      </w:r>
      <w:r w:rsidRPr="00B04B85">
        <w:rPr>
          <w:b/>
        </w:rPr>
        <w:t>SetupLab.bat</w:t>
      </w:r>
      <w:r>
        <w:t xml:space="preserve">. This batch file creates a new blank site collection at the location </w:t>
      </w:r>
      <w:r w:rsidRPr="0036531B">
        <w:rPr>
          <w:b/>
        </w:rPr>
        <w:t>http://intranet.wingtip.com/sites/</w:t>
      </w:r>
      <w:r>
        <w:rPr>
          <w:b/>
        </w:rPr>
        <w:t>Content</w:t>
      </w:r>
      <w:r>
        <w:t>.</w:t>
      </w:r>
    </w:p>
    <w:p w:rsidR="00FD1B1D" w:rsidRDefault="00FD1B1D" w:rsidP="00E43449">
      <w:pPr>
        <w:pStyle w:val="Heading3"/>
      </w:pPr>
      <w:r w:rsidRPr="00FC79BD">
        <w:t xml:space="preserve">Exercise 1: </w:t>
      </w:r>
      <w:bookmarkEnd w:id="2"/>
      <w:bookmarkEnd w:id="3"/>
      <w:r w:rsidR="00261926">
        <w:t xml:space="preserve">Create a </w:t>
      </w:r>
      <w:proofErr w:type="spellStart"/>
      <w:r w:rsidR="00261926">
        <w:t>Subsite</w:t>
      </w:r>
      <w:proofErr w:type="spellEnd"/>
      <w:r w:rsidR="00261926">
        <w:t xml:space="preserve"> and Manage Navigation Options</w:t>
      </w:r>
    </w:p>
    <w:p w:rsidR="00FD1B1D" w:rsidRDefault="00FD1B1D" w:rsidP="003F0F6F">
      <w:pPr>
        <w:pStyle w:val="LabExerciseText"/>
      </w:pPr>
      <w:r w:rsidRPr="00AB0146">
        <w:t>I</w:t>
      </w:r>
      <w:r w:rsidR="00267C2B">
        <w:t>n this exer</w:t>
      </w:r>
      <w:r w:rsidR="00943670">
        <w:t xml:space="preserve">cise you will </w:t>
      </w:r>
      <w:r w:rsidR="00167CB6">
        <w:t xml:space="preserve">first create a </w:t>
      </w:r>
      <w:proofErr w:type="spellStart"/>
      <w:r w:rsidR="00167CB6">
        <w:t>subsite</w:t>
      </w:r>
      <w:proofErr w:type="spellEnd"/>
      <w:r w:rsidR="00167CB6">
        <w:t xml:space="preserve"> and then manage the navigational options for the end users.</w:t>
      </w:r>
    </w:p>
    <w:p w:rsidR="00815799" w:rsidRDefault="00A67D06" w:rsidP="00815799">
      <w:pPr>
        <w:pStyle w:val="LabStepNumbered"/>
      </w:pPr>
      <w:r>
        <w:t>Using the browser n</w:t>
      </w:r>
      <w:r w:rsidR="00815799">
        <w:t xml:space="preserve">avigate to </w:t>
      </w:r>
      <w:r w:rsidR="00F763A6" w:rsidRPr="007F6B47">
        <w:rPr>
          <w:b/>
        </w:rPr>
        <w:t>http://intranet.wingtip.com</w:t>
      </w:r>
      <w:r>
        <w:rPr>
          <w:b/>
        </w:rPr>
        <w:t>/sites/content</w:t>
      </w:r>
      <w:r w:rsidR="003F0F6F" w:rsidRPr="003F0F6F">
        <w:t>.</w:t>
      </w:r>
    </w:p>
    <w:p w:rsidR="00815799" w:rsidRDefault="003F0F6F" w:rsidP="003F0F6F">
      <w:pPr>
        <w:pStyle w:val="LabStepNumbered"/>
      </w:pPr>
      <w:r>
        <w:t xml:space="preserve">Click </w:t>
      </w:r>
      <w:r w:rsidR="00815799" w:rsidRPr="003F0F6F">
        <w:rPr>
          <w:b/>
        </w:rPr>
        <w:t xml:space="preserve">Site Actions </w:t>
      </w:r>
      <w:r w:rsidRPr="003F0F6F">
        <w:rPr>
          <w:b/>
        </w:rPr>
        <w:t xml:space="preserve">» </w:t>
      </w:r>
      <w:r w:rsidR="00815799" w:rsidRPr="003F0F6F">
        <w:rPr>
          <w:b/>
        </w:rPr>
        <w:t>Edit site in SharePoint Designer</w:t>
      </w:r>
      <w:r>
        <w:t xml:space="preserve">. </w:t>
      </w:r>
      <w:r w:rsidR="00815799" w:rsidRPr="003F0F6F">
        <w:t>This will open up SharePoint Designer 2010 and will open up the top level site in SharePoint Designer.</w:t>
      </w:r>
    </w:p>
    <w:p w:rsidR="00DB150F" w:rsidRPr="003F0F6F" w:rsidRDefault="00DB150F" w:rsidP="00DB150F">
      <w:pPr>
        <w:pStyle w:val="LabExerciseCallout"/>
      </w:pPr>
      <w:r w:rsidRPr="00DB150F">
        <w:rPr>
          <w:b/>
        </w:rPr>
        <w:t>Note:</w:t>
      </w:r>
      <w:r>
        <w:t xml:space="preserve"> If SharePoint Designer 2010 does not open and instead you get an advertisement prompting you to download SharePoint Designer, you are using the wrong browser version. The 64-bit version of Internet Explorer can’t launch SharePoint Designer 2010 32-bit. In this case open the site using the 32-bit version of Internet Explorer then repeat the step: </w:t>
      </w:r>
      <w:r w:rsidRPr="00DB150F">
        <w:rPr>
          <w:b/>
        </w:rPr>
        <w:t>Start » All Programs » Internet Explorer</w:t>
      </w:r>
      <w:r>
        <w:t xml:space="preserve"> - don’t pick the (Internet Explorer 64-bit).</w:t>
      </w:r>
    </w:p>
    <w:p w:rsidR="00DA1CEB" w:rsidRDefault="00815799" w:rsidP="003F0F6F">
      <w:pPr>
        <w:pStyle w:val="LabStepNumbered"/>
      </w:pPr>
      <w:r w:rsidRPr="003F0F6F">
        <w:t xml:space="preserve">First thing you are going to do is create a </w:t>
      </w:r>
      <w:proofErr w:type="spellStart"/>
      <w:r w:rsidRPr="003F0F6F">
        <w:t>subsite</w:t>
      </w:r>
      <w:proofErr w:type="spellEnd"/>
      <w:r w:rsidRPr="003F0F6F">
        <w:t xml:space="preserve">. </w:t>
      </w:r>
      <w:r w:rsidR="00DA1CEB">
        <w:t xml:space="preserve">In the </w:t>
      </w:r>
      <w:proofErr w:type="spellStart"/>
      <w:r w:rsidRPr="00DA1CEB">
        <w:rPr>
          <w:b/>
        </w:rPr>
        <w:t>Subsites</w:t>
      </w:r>
      <w:proofErr w:type="spellEnd"/>
      <w:r w:rsidRPr="003F0F6F">
        <w:t xml:space="preserve"> section, </w:t>
      </w:r>
      <w:r w:rsidR="003F0F6F">
        <w:t xml:space="preserve">Click </w:t>
      </w:r>
      <w:r w:rsidRPr="003F0F6F">
        <w:t xml:space="preserve">the </w:t>
      </w:r>
      <w:r w:rsidRPr="00DA1CEB">
        <w:rPr>
          <w:b/>
        </w:rPr>
        <w:t>New</w:t>
      </w:r>
      <w:r w:rsidRPr="003F0F6F">
        <w:t xml:space="preserve"> button</w:t>
      </w:r>
      <w:r w:rsidR="00452CAB" w:rsidRPr="003F0F6F">
        <w:t xml:space="preserve">. </w:t>
      </w:r>
      <w:r w:rsidR="00DA1CEB">
        <w:t>Use the following information to create a new site in the provided dialog:</w:t>
      </w:r>
    </w:p>
    <w:p w:rsidR="00DA1CEB" w:rsidRPr="00DA1CEB" w:rsidRDefault="00DA1CEB" w:rsidP="00DA1CEB">
      <w:pPr>
        <w:pStyle w:val="LabStepLevel2NoBullet"/>
        <w:rPr>
          <w:b/>
        </w:rPr>
      </w:pPr>
      <w:r w:rsidRPr="00DA1CEB">
        <w:rPr>
          <w:b/>
        </w:rPr>
        <w:t>SharePoint Templates</w:t>
      </w:r>
    </w:p>
    <w:p w:rsidR="00DA1CEB" w:rsidRDefault="00DA1CEB" w:rsidP="00DA1CEB">
      <w:pPr>
        <w:pStyle w:val="LabStepLevel2NoBullet"/>
      </w:pPr>
      <w:r w:rsidRPr="00DA1CEB">
        <w:rPr>
          <w:b/>
        </w:rPr>
        <w:t>Template name:</w:t>
      </w:r>
      <w:r>
        <w:t xml:space="preserve"> Team site</w:t>
      </w:r>
    </w:p>
    <w:p w:rsidR="00452CAB" w:rsidRDefault="00DA1CEB" w:rsidP="009F149B">
      <w:pPr>
        <w:pStyle w:val="LabStepLevel2NoBullet"/>
      </w:pPr>
      <w:r w:rsidRPr="00DA1CEB">
        <w:rPr>
          <w:b/>
        </w:rPr>
        <w:t>Location of the new Web site:</w:t>
      </w:r>
      <w:r>
        <w:t xml:space="preserve"> http://intranet.wingtip.com/</w:t>
      </w:r>
      <w:r w:rsidR="009F149B">
        <w:t>sites/content/</w:t>
      </w:r>
      <w:r>
        <w:t>sales</w:t>
      </w:r>
    </w:p>
    <w:p w:rsidR="00452CAB" w:rsidRDefault="00DA1CEB" w:rsidP="00DA1CEB">
      <w:pPr>
        <w:pStyle w:val="LabStepNumbered"/>
        <w:numPr>
          <w:ilvl w:val="0"/>
          <w:numId w:val="0"/>
        </w:numPr>
        <w:ind w:left="432"/>
      </w:pPr>
      <w:r>
        <w:t xml:space="preserve">This dialog will </w:t>
      </w:r>
      <w:r w:rsidR="00815799">
        <w:t xml:space="preserve">open up a new </w:t>
      </w:r>
      <w:r>
        <w:t xml:space="preserve">instance of </w:t>
      </w:r>
      <w:r w:rsidR="00815799">
        <w:t xml:space="preserve">SharePoint Designer </w:t>
      </w:r>
      <w:r>
        <w:t>and for the</w:t>
      </w:r>
      <w:r w:rsidR="00815799">
        <w:t xml:space="preserve"> </w:t>
      </w:r>
      <w:r w:rsidR="00815799" w:rsidRPr="003F0F6F">
        <w:rPr>
          <w:b/>
        </w:rPr>
        <w:t xml:space="preserve">Sales </w:t>
      </w:r>
      <w:r>
        <w:t xml:space="preserve">site. </w:t>
      </w:r>
      <w:r w:rsidR="00815799" w:rsidRPr="00DA1CEB">
        <w:rPr>
          <w:b/>
        </w:rPr>
        <w:t>Maximize</w:t>
      </w:r>
      <w:r w:rsidR="00815799" w:rsidRPr="00452CAB">
        <w:rPr>
          <w:b/>
          <w:bCs/>
          <w:sz w:val="16"/>
          <w:szCs w:val="16"/>
        </w:rPr>
        <w:t xml:space="preserve"> </w:t>
      </w:r>
      <w:r w:rsidR="00815799">
        <w:t>this window</w:t>
      </w:r>
      <w:r w:rsidR="003F0F6F">
        <w:t xml:space="preserve">. </w:t>
      </w:r>
    </w:p>
    <w:p w:rsidR="00815799" w:rsidRPr="00DA1CEB" w:rsidRDefault="009F149B" w:rsidP="00DA1CEB">
      <w:pPr>
        <w:pStyle w:val="LabStepNumbered"/>
      </w:pPr>
      <w:r>
        <w:t xml:space="preserve">In the </w:t>
      </w:r>
      <w:r w:rsidRPr="009F149B">
        <w:rPr>
          <w:b/>
        </w:rPr>
        <w:t>Site Information</w:t>
      </w:r>
      <w:r>
        <w:t xml:space="preserve"> section, c</w:t>
      </w:r>
      <w:r w:rsidR="003F0F6F" w:rsidRPr="00DA1CEB">
        <w:t xml:space="preserve">lick </w:t>
      </w:r>
      <w:r w:rsidR="00815799" w:rsidRPr="00DA1CEB">
        <w:t xml:space="preserve">the label </w:t>
      </w:r>
      <w:r w:rsidR="00815799" w:rsidRPr="00DA1CEB">
        <w:rPr>
          <w:b/>
        </w:rPr>
        <w:t>Team Site</w:t>
      </w:r>
      <w:r w:rsidR="00815799" w:rsidRPr="00DA1CEB">
        <w:t xml:space="preserve"> for </w:t>
      </w:r>
      <w:r w:rsidR="00815799" w:rsidRPr="00DA1CEB">
        <w:rPr>
          <w:b/>
        </w:rPr>
        <w:t>Title</w:t>
      </w:r>
      <w:r w:rsidR="00DA1CEB">
        <w:t xml:space="preserve"> and change </w:t>
      </w:r>
      <w:r w:rsidR="00815799" w:rsidRPr="00DA1CEB">
        <w:rPr>
          <w:b/>
        </w:rPr>
        <w:t>Team Site</w:t>
      </w:r>
      <w:r w:rsidR="00815799" w:rsidRPr="00DA1CEB">
        <w:t xml:space="preserve"> to </w:t>
      </w:r>
      <w:r w:rsidR="00815799" w:rsidRPr="00DA1CEB">
        <w:rPr>
          <w:b/>
        </w:rPr>
        <w:t>Sales</w:t>
      </w:r>
      <w:r w:rsidR="00815799" w:rsidRPr="00DA1CEB">
        <w:t xml:space="preserve">. </w:t>
      </w:r>
    </w:p>
    <w:p w:rsidR="00815799" w:rsidRPr="00DA1CEB" w:rsidRDefault="00815799" w:rsidP="00DA1CEB">
      <w:pPr>
        <w:pStyle w:val="LabStepNumbered"/>
      </w:pPr>
      <w:r w:rsidRPr="00DA1CEB">
        <w:t xml:space="preserve">Then </w:t>
      </w:r>
      <w:r w:rsidR="00DA1CEB">
        <w:t>c</w:t>
      </w:r>
      <w:r w:rsidR="003F0F6F" w:rsidRPr="00DA1CEB">
        <w:t xml:space="preserve">lick </w:t>
      </w:r>
      <w:r w:rsidRPr="00DA1CEB">
        <w:t xml:space="preserve">where it says </w:t>
      </w:r>
      <w:r w:rsidR="009518AE">
        <w:rPr>
          <w:b/>
        </w:rPr>
        <w:t>&lt;c</w:t>
      </w:r>
      <w:r w:rsidRPr="00DA1CEB">
        <w:rPr>
          <w:b/>
        </w:rPr>
        <w:t>lick to enter text</w:t>
      </w:r>
      <w:r w:rsidR="009518AE">
        <w:rPr>
          <w:b/>
        </w:rPr>
        <w:t>&gt;</w:t>
      </w:r>
      <w:r w:rsidRPr="009518AE">
        <w:t xml:space="preserve"> beside description</w:t>
      </w:r>
      <w:r w:rsidRPr="00DA1CEB">
        <w:t xml:space="preserve"> and </w:t>
      </w:r>
      <w:r w:rsidR="00DA1CEB">
        <w:t xml:space="preserve">change it to </w:t>
      </w:r>
      <w:r w:rsidRPr="00DA1CEB">
        <w:rPr>
          <w:b/>
        </w:rPr>
        <w:t>A team site for sales personnel</w:t>
      </w:r>
      <w:r w:rsidR="003F0F6F" w:rsidRPr="00DA1CEB">
        <w:t xml:space="preserve">. Click </w:t>
      </w:r>
      <w:r w:rsidRPr="00DA1CEB">
        <w:t xml:space="preserve">the </w:t>
      </w:r>
      <w:r w:rsidRPr="00DA1CEB">
        <w:rPr>
          <w:b/>
        </w:rPr>
        <w:t>Save</w:t>
      </w:r>
      <w:r w:rsidRPr="00DA1CEB">
        <w:t xml:space="preserve"> button </w:t>
      </w:r>
      <w:r w:rsidR="00DA1CEB">
        <w:t>in the ribbon’s Quick Launch area (</w:t>
      </w:r>
      <w:r w:rsidRPr="00DA1CEB">
        <w:t xml:space="preserve">at the </w:t>
      </w:r>
      <w:r w:rsidR="00452CAB" w:rsidRPr="00DA1CEB">
        <w:t xml:space="preserve">top of the </w:t>
      </w:r>
      <w:r w:rsidR="00DA1CEB">
        <w:t xml:space="preserve">SharePoint </w:t>
      </w:r>
      <w:r w:rsidR="00452CAB" w:rsidRPr="00DA1CEB">
        <w:t xml:space="preserve">Designer </w:t>
      </w:r>
      <w:r w:rsidR="00DA1CEB">
        <w:t xml:space="preserve">2010) </w:t>
      </w:r>
      <w:r w:rsidR="00452CAB" w:rsidRPr="00DA1CEB">
        <w:t>environment to save your changes.</w:t>
      </w:r>
    </w:p>
    <w:p w:rsidR="00815799" w:rsidRPr="00DA1CEB" w:rsidRDefault="003F0F6F" w:rsidP="00DA1CEB">
      <w:pPr>
        <w:pStyle w:val="LabStepNumbered"/>
      </w:pPr>
      <w:r w:rsidRPr="00DA1CEB">
        <w:t xml:space="preserve">Click </w:t>
      </w:r>
      <w:r w:rsidR="00815799" w:rsidRPr="00DA1CEB">
        <w:t xml:space="preserve">the </w:t>
      </w:r>
      <w:r w:rsidR="00815799" w:rsidRPr="00DA1CEB">
        <w:rPr>
          <w:b/>
        </w:rPr>
        <w:t>Web Address URL</w:t>
      </w:r>
      <w:r w:rsidR="00815799" w:rsidRPr="00DA1CEB">
        <w:t xml:space="preserve"> to naviga</w:t>
      </w:r>
      <w:r w:rsidR="00452CAB" w:rsidRPr="00DA1CEB">
        <w:t>te to the site in the browser. Once in the browser, v</w:t>
      </w:r>
      <w:r w:rsidR="00815799" w:rsidRPr="00DA1CEB">
        <w:t xml:space="preserve">erify the </w:t>
      </w:r>
      <w:r w:rsidR="00452CAB" w:rsidRPr="00DA1CEB">
        <w:t xml:space="preserve">new </w:t>
      </w:r>
      <w:r w:rsidR="00815799" w:rsidRPr="00DA1CEB">
        <w:t>name and description of the site appears on the page.</w:t>
      </w:r>
    </w:p>
    <w:p w:rsidR="00815799" w:rsidRPr="00DA1CEB" w:rsidRDefault="00815799" w:rsidP="00DA1CEB">
      <w:pPr>
        <w:pStyle w:val="LabStepNumbered"/>
      </w:pPr>
      <w:r w:rsidRPr="00DA1CEB">
        <w:t xml:space="preserve">Go back to </w:t>
      </w:r>
      <w:r w:rsidRPr="00DD3D47">
        <w:rPr>
          <w:b/>
        </w:rPr>
        <w:t>SharePoint Designer</w:t>
      </w:r>
      <w:r w:rsidR="00DD3D47">
        <w:rPr>
          <w:b/>
        </w:rPr>
        <w:t xml:space="preserve"> 2010</w:t>
      </w:r>
      <w:r w:rsidR="003454BD" w:rsidRPr="00DA1CEB">
        <w:t xml:space="preserve">. </w:t>
      </w:r>
      <w:r w:rsidRPr="00DA1CEB">
        <w:t>From here, you are going to configure the navigation options that are available to you in SharePoint Designer</w:t>
      </w:r>
      <w:r w:rsidR="003F0F6F" w:rsidRPr="00DA1CEB">
        <w:t xml:space="preserve">. </w:t>
      </w:r>
    </w:p>
    <w:p w:rsidR="00815799" w:rsidRPr="00DA1CEB" w:rsidRDefault="00815799" w:rsidP="00DA1CEB">
      <w:pPr>
        <w:pStyle w:val="LabStepNumbered"/>
      </w:pPr>
      <w:r w:rsidRPr="00DA1CEB">
        <w:t xml:space="preserve">There are two options available in the </w:t>
      </w:r>
      <w:r w:rsidRPr="00DA1CEB">
        <w:rPr>
          <w:b/>
        </w:rPr>
        <w:t>Settings</w:t>
      </w:r>
      <w:r w:rsidRPr="00DA1CEB">
        <w:t xml:space="preserve"> sect</w:t>
      </w:r>
      <w:r w:rsidR="003454BD" w:rsidRPr="00DA1CEB">
        <w:t>ion of SharePoint Designer:</w:t>
      </w:r>
    </w:p>
    <w:p w:rsidR="003454BD" w:rsidRDefault="00815799" w:rsidP="00DA1CEB">
      <w:pPr>
        <w:pStyle w:val="LabStepLevel2Numbered"/>
      </w:pPr>
      <w:r>
        <w:t>Display Quick Launch</w:t>
      </w:r>
    </w:p>
    <w:p w:rsidR="00815799" w:rsidRPr="003454BD" w:rsidRDefault="00815799" w:rsidP="00DA1CEB">
      <w:pPr>
        <w:pStyle w:val="LabStepLevel2Numbered"/>
      </w:pPr>
      <w:r w:rsidRPr="003454BD">
        <w:t>Enable Tree View.</w:t>
      </w:r>
    </w:p>
    <w:p w:rsidR="00815799" w:rsidRPr="00DD3D47" w:rsidRDefault="003F0F6F" w:rsidP="00DD3D47">
      <w:pPr>
        <w:pStyle w:val="LabStepNumbered"/>
      </w:pPr>
      <w:r w:rsidRPr="00DD3D47">
        <w:t xml:space="preserve">Click </w:t>
      </w:r>
      <w:r w:rsidR="00815799" w:rsidRPr="00DD3D47">
        <w:t xml:space="preserve">the check box for </w:t>
      </w:r>
      <w:r w:rsidR="00815799" w:rsidRPr="00DD3D47">
        <w:rPr>
          <w:b/>
        </w:rPr>
        <w:t>Enable Tree View</w:t>
      </w:r>
      <w:r w:rsidR="00815799" w:rsidRPr="00DD3D47">
        <w:t xml:space="preserve">. </w:t>
      </w:r>
      <w:r w:rsidRPr="00DD3D47">
        <w:t xml:space="preserve">Click </w:t>
      </w:r>
      <w:r w:rsidR="00815799" w:rsidRPr="00DD3D47">
        <w:t xml:space="preserve">the </w:t>
      </w:r>
      <w:r w:rsidR="00815799" w:rsidRPr="00DD3D47">
        <w:rPr>
          <w:b/>
        </w:rPr>
        <w:t>Save</w:t>
      </w:r>
      <w:r w:rsidR="00815799" w:rsidRPr="00DD3D47">
        <w:t xml:space="preserve"> button at the top left of your screen.</w:t>
      </w:r>
    </w:p>
    <w:p w:rsidR="00ED3C60" w:rsidRDefault="00ED3C60" w:rsidP="00F872CF">
      <w:pPr>
        <w:pStyle w:val="LabStepScreenshot"/>
      </w:pPr>
      <w:r w:rsidRPr="00F872CF">
        <w:rPr>
          <w:rStyle w:val="LabStepScreenshotFrame"/>
        </w:rPr>
        <w:drawing>
          <wp:inline distT="0" distB="0" distL="0" distR="0" wp14:anchorId="55FCC0D5" wp14:editId="5C7E8597">
            <wp:extent cx="3181350" cy="1105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185961" cy="1106837"/>
                    </a:xfrm>
                    <a:prstGeom prst="rect">
                      <a:avLst/>
                    </a:prstGeom>
                    <a:noFill/>
                    <a:ln w="9525">
                      <a:noFill/>
                      <a:miter lim="800000"/>
                      <a:headEnd/>
                      <a:tailEnd/>
                    </a:ln>
                  </pic:spPr>
                </pic:pic>
              </a:graphicData>
            </a:graphic>
          </wp:inline>
        </w:drawing>
      </w:r>
    </w:p>
    <w:p w:rsidR="00815799" w:rsidRPr="00DD3D47" w:rsidRDefault="00815799" w:rsidP="00DD3D47">
      <w:pPr>
        <w:pStyle w:val="LabStepNumbered"/>
      </w:pPr>
      <w:r w:rsidRPr="00DD3D47">
        <w:lastRenderedPageBreak/>
        <w:t>Go to the browser</w:t>
      </w:r>
      <w:r w:rsidR="00DD3D47" w:rsidRPr="00DD3D47">
        <w:t xml:space="preserve"> and</w:t>
      </w:r>
      <w:r w:rsidR="003F0F6F" w:rsidRPr="00DD3D47">
        <w:t xml:space="preserve"> </w:t>
      </w:r>
      <w:r w:rsidR="00DD3D47">
        <w:rPr>
          <w:b/>
        </w:rPr>
        <w:t>r</w:t>
      </w:r>
      <w:r w:rsidRPr="00DD3D47">
        <w:rPr>
          <w:b/>
        </w:rPr>
        <w:t>efresh</w:t>
      </w:r>
      <w:r w:rsidRPr="00DD3D47">
        <w:t xml:space="preserve"> the home page of the </w:t>
      </w:r>
      <w:r w:rsidRPr="00DD3D47">
        <w:rPr>
          <w:b/>
        </w:rPr>
        <w:t>Sales</w:t>
      </w:r>
      <w:r w:rsidRPr="00DD3D47">
        <w:t xml:space="preserve"> site</w:t>
      </w:r>
      <w:r w:rsidR="003F0F6F" w:rsidRPr="00DD3D47">
        <w:t xml:space="preserve">. </w:t>
      </w:r>
      <w:r w:rsidRPr="00DD3D47">
        <w:t xml:space="preserve">You should see the </w:t>
      </w:r>
      <w:r w:rsidRPr="00DD3D47">
        <w:rPr>
          <w:b/>
        </w:rPr>
        <w:t>Tree View</w:t>
      </w:r>
      <w:r w:rsidRPr="00DD3D47">
        <w:t xml:space="preserve"> appear under the </w:t>
      </w:r>
      <w:r w:rsidRPr="00DD3D47">
        <w:rPr>
          <w:b/>
        </w:rPr>
        <w:t>Quick Launch</w:t>
      </w:r>
      <w:r w:rsidR="00DD3D47">
        <w:t>:</w:t>
      </w:r>
    </w:p>
    <w:p w:rsidR="00ED3C60" w:rsidRDefault="00406D5B" w:rsidP="00F872CF">
      <w:pPr>
        <w:pStyle w:val="LabStepScreenshot"/>
      </w:pPr>
      <w:r w:rsidRPr="00F872CF">
        <w:rPr>
          <w:rStyle w:val="LabStepScreenshotFrame"/>
        </w:rPr>
        <w:drawing>
          <wp:inline distT="0" distB="0" distL="0" distR="0" wp14:anchorId="7CD7E65E" wp14:editId="01AD8F4D">
            <wp:extent cx="771525" cy="26090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775943" cy="2623983"/>
                    </a:xfrm>
                    <a:prstGeom prst="rect">
                      <a:avLst/>
                    </a:prstGeom>
                    <a:noFill/>
                    <a:ln w="9525">
                      <a:noFill/>
                      <a:miter lim="800000"/>
                      <a:headEnd/>
                      <a:tailEnd/>
                    </a:ln>
                  </pic:spPr>
                </pic:pic>
              </a:graphicData>
            </a:graphic>
          </wp:inline>
        </w:drawing>
      </w:r>
    </w:p>
    <w:p w:rsidR="00815799" w:rsidRPr="00DD3D47" w:rsidRDefault="00815799" w:rsidP="00DD3D47">
      <w:pPr>
        <w:pStyle w:val="LabStepNumbered"/>
      </w:pPr>
      <w:r w:rsidRPr="00DD3D47">
        <w:t xml:space="preserve">Go back to </w:t>
      </w:r>
      <w:r w:rsidRPr="00DD3D47">
        <w:rPr>
          <w:b/>
        </w:rPr>
        <w:t>SharePoint Designer</w:t>
      </w:r>
      <w:r w:rsidR="00DD3D47" w:rsidRPr="00DD3D47">
        <w:rPr>
          <w:b/>
        </w:rPr>
        <w:t xml:space="preserve"> 2010</w:t>
      </w:r>
      <w:r w:rsidR="003F0F6F" w:rsidRPr="00DD3D47">
        <w:t xml:space="preserve">. </w:t>
      </w:r>
      <w:r w:rsidRPr="00DD3D47">
        <w:t xml:space="preserve">This time uncheck the </w:t>
      </w:r>
      <w:r w:rsidRPr="00DD3D47">
        <w:rPr>
          <w:b/>
        </w:rPr>
        <w:t>Display Quick Launch</w:t>
      </w:r>
      <w:r w:rsidRPr="00DD3D47">
        <w:t xml:space="preserve"> and </w:t>
      </w:r>
      <w:r w:rsidRPr="00DD3D47">
        <w:rPr>
          <w:b/>
        </w:rPr>
        <w:t>Enable Tree View</w:t>
      </w:r>
      <w:r w:rsidR="00406D5B" w:rsidRPr="00DD3D47">
        <w:t xml:space="preserve">. </w:t>
      </w:r>
      <w:r w:rsidRPr="00DD3D47">
        <w:rPr>
          <w:b/>
        </w:rPr>
        <w:t>Save</w:t>
      </w:r>
      <w:r w:rsidRPr="00DD3D47">
        <w:t xml:space="preserve"> this page once again.</w:t>
      </w:r>
      <w:r w:rsidR="00406D5B" w:rsidRPr="00DD3D47">
        <w:t xml:space="preserve"> </w:t>
      </w:r>
    </w:p>
    <w:p w:rsidR="00815799" w:rsidRPr="00DD3D47" w:rsidRDefault="00815799" w:rsidP="00DD3D47">
      <w:pPr>
        <w:pStyle w:val="LabStepNumbered"/>
      </w:pPr>
      <w:r w:rsidRPr="00DD3D47">
        <w:t>Go to the browser</w:t>
      </w:r>
      <w:r w:rsidR="00DD3D47">
        <w:t xml:space="preserve"> and</w:t>
      </w:r>
      <w:r w:rsidRPr="00DD3D47">
        <w:t xml:space="preserve"> </w:t>
      </w:r>
      <w:r w:rsidR="00DD3D47" w:rsidRPr="009518AE">
        <w:t>r</w:t>
      </w:r>
      <w:r w:rsidRPr="009518AE">
        <w:t>efresh</w:t>
      </w:r>
      <w:r w:rsidRPr="00DD3D47">
        <w:t xml:space="preserve"> </w:t>
      </w:r>
      <w:r w:rsidR="00DD3D47">
        <w:t>the home page. B</w:t>
      </w:r>
      <w:r w:rsidRPr="00DD3D47">
        <w:t xml:space="preserve">oth the </w:t>
      </w:r>
      <w:r w:rsidRPr="00DD3D47">
        <w:rPr>
          <w:b/>
        </w:rPr>
        <w:t>Quick Launch</w:t>
      </w:r>
      <w:r w:rsidRPr="00DD3D47">
        <w:t xml:space="preserve"> and also the </w:t>
      </w:r>
      <w:r w:rsidRPr="00DD3D47">
        <w:rPr>
          <w:b/>
        </w:rPr>
        <w:t>Tree View</w:t>
      </w:r>
      <w:r w:rsidRPr="00DD3D47">
        <w:t xml:space="preserve"> should now have disappeared.</w:t>
      </w:r>
    </w:p>
    <w:p w:rsidR="00815799" w:rsidRPr="00DD3D47" w:rsidRDefault="00815799" w:rsidP="00DD3D47">
      <w:pPr>
        <w:pStyle w:val="LabStepNumbered"/>
      </w:pPr>
      <w:r w:rsidRPr="00DD3D47">
        <w:t xml:space="preserve">Go back to </w:t>
      </w:r>
      <w:r w:rsidRPr="00DD3D47">
        <w:rPr>
          <w:b/>
        </w:rPr>
        <w:t>SharePoint Designer</w:t>
      </w:r>
      <w:r w:rsidR="00DD3D47" w:rsidRPr="00DD3D47">
        <w:rPr>
          <w:b/>
        </w:rPr>
        <w:t xml:space="preserve"> 2010</w:t>
      </w:r>
      <w:r w:rsidRPr="00DD3D47">
        <w:t xml:space="preserve"> environment and in the </w:t>
      </w:r>
      <w:r w:rsidRPr="009518AE">
        <w:t>Sales</w:t>
      </w:r>
      <w:r w:rsidRPr="00DD3D47">
        <w:t xml:space="preserve"> site summary page, reset the </w:t>
      </w:r>
      <w:r w:rsidRPr="00DD3D47">
        <w:rPr>
          <w:b/>
        </w:rPr>
        <w:t>Quick Launch</w:t>
      </w:r>
      <w:r w:rsidRPr="00DD3D47">
        <w:t xml:space="preserve"> by checking the check box </w:t>
      </w:r>
      <w:r w:rsidR="00DD3D47">
        <w:t xml:space="preserve">to </w:t>
      </w:r>
      <w:r w:rsidRPr="00DD3D47">
        <w:rPr>
          <w:b/>
        </w:rPr>
        <w:t>Display Quick Launch</w:t>
      </w:r>
      <w:r w:rsidRPr="00DD3D47">
        <w:t xml:space="preserve">, and </w:t>
      </w:r>
      <w:r w:rsidRPr="00DD3D47">
        <w:rPr>
          <w:b/>
        </w:rPr>
        <w:t>Save</w:t>
      </w:r>
      <w:r w:rsidRPr="00DD3D47">
        <w:t>.</w:t>
      </w:r>
    </w:p>
    <w:p w:rsidR="00DD3D47" w:rsidRDefault="009518AE" w:rsidP="00DD3D47">
      <w:pPr>
        <w:pStyle w:val="LabExerciseText"/>
      </w:pPr>
      <w:r>
        <w:t xml:space="preserve">In this exercise you created a new </w:t>
      </w:r>
      <w:proofErr w:type="spellStart"/>
      <w:r>
        <w:t>subsite</w:t>
      </w:r>
      <w:proofErr w:type="spellEnd"/>
      <w:r>
        <w:t xml:space="preserve"> using SharePoint Designer 2010 and made a few customizations to it.</w:t>
      </w:r>
    </w:p>
    <w:p w:rsidR="00167CB6" w:rsidRDefault="00167CB6" w:rsidP="00E43449">
      <w:pPr>
        <w:pStyle w:val="Heading3"/>
      </w:pPr>
      <w:r w:rsidRPr="00FC79BD">
        <w:t xml:space="preserve">Exercise </w:t>
      </w:r>
      <w:r>
        <w:t>2</w:t>
      </w:r>
      <w:r w:rsidRPr="00FC79BD">
        <w:t xml:space="preserve">: </w:t>
      </w:r>
      <w:r>
        <w:t>Working with Lists</w:t>
      </w:r>
    </w:p>
    <w:p w:rsidR="00167CB6" w:rsidRDefault="00167CB6" w:rsidP="00167CB6">
      <w:pPr>
        <w:pStyle w:val="LabExerciseCallout"/>
      </w:pPr>
      <w:r w:rsidRPr="00AB0146">
        <w:t>I</w:t>
      </w:r>
      <w:r>
        <w:t>n this exercise you will create a list configure the list's schema.</w:t>
      </w:r>
    </w:p>
    <w:p w:rsidR="00815799" w:rsidRDefault="00DD3D47" w:rsidP="00CB3AE2">
      <w:pPr>
        <w:pStyle w:val="LabStepNumbered"/>
        <w:numPr>
          <w:ilvl w:val="0"/>
          <w:numId w:val="4"/>
        </w:numPr>
      </w:pPr>
      <w:r>
        <w:t>Open</w:t>
      </w:r>
      <w:r w:rsidR="00815799">
        <w:t xml:space="preserve"> </w:t>
      </w:r>
      <w:r w:rsidR="00815799" w:rsidRPr="00DD3D47">
        <w:rPr>
          <w:b/>
        </w:rPr>
        <w:t>SharePoint Designer</w:t>
      </w:r>
      <w:r w:rsidRPr="00DD3D47">
        <w:rPr>
          <w:b/>
        </w:rPr>
        <w:t xml:space="preserve"> 2010</w:t>
      </w:r>
      <w:r>
        <w:t xml:space="preserve"> and open the </w:t>
      </w:r>
      <w:r w:rsidR="00815799" w:rsidRPr="00DD3D47">
        <w:rPr>
          <w:b/>
        </w:rPr>
        <w:t>Sales</w:t>
      </w:r>
      <w:r w:rsidR="00815799">
        <w:t xml:space="preserve"> site. </w:t>
      </w:r>
      <w:r w:rsidR="003F0F6F">
        <w:t xml:space="preserve">Click </w:t>
      </w:r>
      <w:r w:rsidR="00815799">
        <w:t xml:space="preserve">the </w:t>
      </w:r>
      <w:r w:rsidR="00815799" w:rsidRPr="00DD3D47">
        <w:rPr>
          <w:b/>
        </w:rPr>
        <w:t>Lists and Libraries</w:t>
      </w:r>
      <w:r w:rsidR="00815799" w:rsidRPr="00627DAF">
        <w:rPr>
          <w:b/>
          <w:bCs/>
          <w:sz w:val="16"/>
          <w:szCs w:val="16"/>
        </w:rPr>
        <w:t xml:space="preserve"> </w:t>
      </w:r>
      <w:r w:rsidR="00815799">
        <w:t xml:space="preserve">option </w:t>
      </w:r>
      <w:r>
        <w:t xml:space="preserve">in the </w:t>
      </w:r>
      <w:r w:rsidRPr="00DD3D47">
        <w:rPr>
          <w:b/>
        </w:rPr>
        <w:t>N</w:t>
      </w:r>
      <w:r w:rsidR="00815799" w:rsidRPr="00DD3D47">
        <w:rPr>
          <w:b/>
        </w:rPr>
        <w:t>avigation</w:t>
      </w:r>
      <w:r w:rsidRPr="00DD3D47">
        <w:rPr>
          <w:b/>
        </w:rPr>
        <w:t xml:space="preserve"> Pane</w:t>
      </w:r>
      <w:r w:rsidR="003F0F6F">
        <w:t xml:space="preserve">. </w:t>
      </w:r>
    </w:p>
    <w:p w:rsidR="00815799" w:rsidRPr="001530E5" w:rsidRDefault="001530E5" w:rsidP="001530E5">
      <w:pPr>
        <w:pStyle w:val="LabStepNumbered"/>
      </w:pPr>
      <w:r>
        <w:t>I</w:t>
      </w:r>
      <w:r w:rsidR="00815799" w:rsidRPr="001530E5">
        <w:t xml:space="preserve">n the ribbon, </w:t>
      </w:r>
      <w:r>
        <w:t>c</w:t>
      </w:r>
      <w:r w:rsidR="003F0F6F" w:rsidRPr="001530E5">
        <w:t xml:space="preserve">lick </w:t>
      </w:r>
      <w:r w:rsidR="00815799" w:rsidRPr="001530E5">
        <w:rPr>
          <w:b/>
        </w:rPr>
        <w:t xml:space="preserve">SharePoint List </w:t>
      </w:r>
      <w:r w:rsidRPr="001530E5">
        <w:rPr>
          <w:b/>
        </w:rPr>
        <w:t xml:space="preserve">» </w:t>
      </w:r>
      <w:r w:rsidR="00815799" w:rsidRPr="001530E5">
        <w:rPr>
          <w:b/>
        </w:rPr>
        <w:t>Contacts</w:t>
      </w:r>
      <w:r w:rsidR="00815799" w:rsidRPr="001530E5">
        <w:t>.</w:t>
      </w:r>
    </w:p>
    <w:p w:rsidR="00627DAF" w:rsidRDefault="00031AC2" w:rsidP="00F872CF">
      <w:pPr>
        <w:pStyle w:val="LabStepScreenshot"/>
      </w:pPr>
      <w:r w:rsidRPr="00F872CF">
        <w:rPr>
          <w:rStyle w:val="LabStepScreenshotFrame"/>
          <w:bdr w:val="none" w:sz="0" w:space="0" w:color="auto"/>
        </w:rPr>
        <w:drawing>
          <wp:inline distT="0" distB="0" distL="0" distR="0" wp14:anchorId="7A5F26B4" wp14:editId="2F5CCE44">
            <wp:extent cx="1581502"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81305" cy="2476191"/>
                    </a:xfrm>
                    <a:prstGeom prst="rect">
                      <a:avLst/>
                    </a:prstGeom>
                  </pic:spPr>
                </pic:pic>
              </a:graphicData>
            </a:graphic>
          </wp:inline>
        </w:drawing>
      </w:r>
    </w:p>
    <w:p w:rsidR="00815799" w:rsidRDefault="00815799" w:rsidP="001530E5">
      <w:pPr>
        <w:pStyle w:val="LabStepNumbered"/>
        <w:numPr>
          <w:ilvl w:val="0"/>
          <w:numId w:val="0"/>
        </w:numPr>
        <w:ind w:left="432"/>
      </w:pPr>
      <w:r>
        <w:lastRenderedPageBreak/>
        <w:t xml:space="preserve">The </w:t>
      </w:r>
      <w:r w:rsidRPr="003F0F6F">
        <w:rPr>
          <w:b/>
        </w:rPr>
        <w:t xml:space="preserve">Contacts </w:t>
      </w:r>
      <w:r>
        <w:t xml:space="preserve">list does not come as part of the </w:t>
      </w:r>
      <w:r w:rsidRPr="00DD3D47">
        <w:rPr>
          <w:b/>
        </w:rPr>
        <w:t>Team Site</w:t>
      </w:r>
      <w:r w:rsidR="003F0F6F">
        <w:t xml:space="preserve">. </w:t>
      </w:r>
      <w:r>
        <w:t>Many other lists come as part of the team site but Contacts list is something that you have to create if you would like a list of contacts to appear on your site.</w:t>
      </w:r>
    </w:p>
    <w:p w:rsidR="00815799" w:rsidRDefault="00627DAF" w:rsidP="00815799">
      <w:pPr>
        <w:pStyle w:val="LabStepNumbered"/>
      </w:pPr>
      <w:r>
        <w:t>N</w:t>
      </w:r>
      <w:r w:rsidR="00815799">
        <w:t xml:space="preserve">ame this list </w:t>
      </w:r>
      <w:r w:rsidR="00815799" w:rsidRPr="001530E5">
        <w:rPr>
          <w:b/>
        </w:rPr>
        <w:t>Departmental Contacts</w:t>
      </w:r>
      <w:r w:rsidR="00815799">
        <w:rPr>
          <w:b/>
          <w:bCs/>
          <w:sz w:val="16"/>
          <w:szCs w:val="16"/>
        </w:rPr>
        <w:t xml:space="preserve"> </w:t>
      </w:r>
      <w:r w:rsidR="00815799">
        <w:t xml:space="preserve">and then click </w:t>
      </w:r>
      <w:r w:rsidR="00815799" w:rsidRPr="001530E5">
        <w:rPr>
          <w:b/>
        </w:rPr>
        <w:t>OK</w:t>
      </w:r>
      <w:r w:rsidR="00815799">
        <w:t>.</w:t>
      </w:r>
    </w:p>
    <w:p w:rsidR="00815799" w:rsidRPr="001530E5" w:rsidRDefault="00815799" w:rsidP="00815799">
      <w:pPr>
        <w:pStyle w:val="LabStepNumbered"/>
      </w:pPr>
      <w:r w:rsidRPr="001530E5">
        <w:rPr>
          <w:b/>
        </w:rPr>
        <w:t>Departmental Contacts</w:t>
      </w:r>
      <w:r>
        <w:t xml:space="preserve"> </w:t>
      </w:r>
      <w:r w:rsidR="00031AC2">
        <w:t>list will automatically open displaying its</w:t>
      </w:r>
      <w:r w:rsidRPr="001530E5">
        <w:t xml:space="preserve"> </w:t>
      </w:r>
      <w:r w:rsidR="00031AC2">
        <w:t>S</w:t>
      </w:r>
      <w:r w:rsidRPr="001530E5">
        <w:t xml:space="preserve">ummary </w:t>
      </w:r>
      <w:r w:rsidR="00031AC2">
        <w:t>P</w:t>
      </w:r>
      <w:r w:rsidRPr="001530E5">
        <w:t>age</w:t>
      </w:r>
      <w:r w:rsidR="001530E5">
        <w:t>:</w:t>
      </w:r>
    </w:p>
    <w:p w:rsidR="00F7581A" w:rsidRDefault="00F7581A" w:rsidP="00F872CF">
      <w:pPr>
        <w:pStyle w:val="LabStepScreenshot"/>
      </w:pPr>
      <w:r w:rsidRPr="00F872CF">
        <w:rPr>
          <w:rStyle w:val="LabStepScreenshotFrame"/>
        </w:rPr>
        <w:drawing>
          <wp:inline distT="0" distB="0" distL="0" distR="0" wp14:anchorId="1661CF50" wp14:editId="415AE3EA">
            <wp:extent cx="3452023" cy="20450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3454795" cy="2046711"/>
                    </a:xfrm>
                    <a:prstGeom prst="rect">
                      <a:avLst/>
                    </a:prstGeom>
                    <a:noFill/>
                    <a:ln w="9525">
                      <a:noFill/>
                      <a:miter lim="800000"/>
                      <a:headEnd/>
                      <a:tailEnd/>
                    </a:ln>
                  </pic:spPr>
                </pic:pic>
              </a:graphicData>
            </a:graphic>
          </wp:inline>
        </w:drawing>
      </w:r>
    </w:p>
    <w:p w:rsidR="00815799" w:rsidRDefault="001530E5" w:rsidP="00815799">
      <w:pPr>
        <w:pStyle w:val="LabStepNumbered"/>
      </w:pPr>
      <w:r>
        <w:t>H</w:t>
      </w:r>
      <w:r w:rsidR="00815799">
        <w:t xml:space="preserve">ere you see the </w:t>
      </w:r>
      <w:r w:rsidR="00815799" w:rsidRPr="003F0F6F">
        <w:rPr>
          <w:b/>
        </w:rPr>
        <w:t>Views</w:t>
      </w:r>
      <w:r w:rsidR="00815799">
        <w:t xml:space="preserve"> for this list, the </w:t>
      </w:r>
      <w:r w:rsidR="00815799" w:rsidRPr="003F0F6F">
        <w:rPr>
          <w:b/>
        </w:rPr>
        <w:t>Forms</w:t>
      </w:r>
      <w:r w:rsidR="00815799">
        <w:t xml:space="preserve"> that are available to create new contacts, edit existing contacts and also display contacts.</w:t>
      </w:r>
      <w:r w:rsidR="00F7581A">
        <w:t xml:space="preserve"> </w:t>
      </w:r>
      <w:r>
        <w:t xml:space="preserve">Also you </w:t>
      </w:r>
      <w:r w:rsidR="00815799">
        <w:t xml:space="preserve">see the </w:t>
      </w:r>
      <w:r w:rsidR="00815799" w:rsidRPr="003F0F6F">
        <w:rPr>
          <w:b/>
        </w:rPr>
        <w:t>Settings</w:t>
      </w:r>
      <w:r w:rsidR="00815799">
        <w:t xml:space="preserve"> </w:t>
      </w:r>
      <w:r>
        <w:t xml:space="preserve">for the </w:t>
      </w:r>
      <w:r w:rsidR="00815799">
        <w:t xml:space="preserve">list, the </w:t>
      </w:r>
      <w:r w:rsidR="00815799" w:rsidRPr="003F0F6F">
        <w:rPr>
          <w:b/>
        </w:rPr>
        <w:t>content types</w:t>
      </w:r>
      <w:r w:rsidR="00815799">
        <w:t xml:space="preserve"> that are </w:t>
      </w:r>
      <w:r>
        <w:t xml:space="preserve">associated </w:t>
      </w:r>
      <w:r w:rsidR="00815799">
        <w:t xml:space="preserve">to </w:t>
      </w:r>
      <w:r>
        <w:t xml:space="preserve">the </w:t>
      </w:r>
      <w:r w:rsidR="00815799">
        <w:t xml:space="preserve">list and the </w:t>
      </w:r>
      <w:r w:rsidR="00815799" w:rsidRPr="003F0F6F">
        <w:rPr>
          <w:b/>
        </w:rPr>
        <w:t>Custom Actions</w:t>
      </w:r>
      <w:r w:rsidR="00815799">
        <w:t xml:space="preserve"> and </w:t>
      </w:r>
      <w:r w:rsidR="00815799" w:rsidRPr="003F0F6F">
        <w:rPr>
          <w:b/>
        </w:rPr>
        <w:t>Workflows</w:t>
      </w:r>
      <w:r w:rsidR="00815799">
        <w:t xml:space="preserve"> for this list.</w:t>
      </w:r>
    </w:p>
    <w:p w:rsidR="001376C2" w:rsidRPr="001530E5" w:rsidRDefault="00815799" w:rsidP="001530E5">
      <w:pPr>
        <w:pStyle w:val="LabStepNumbered"/>
      </w:pPr>
      <w:r w:rsidRPr="001530E5">
        <w:t xml:space="preserve">In the </w:t>
      </w:r>
      <w:r w:rsidRPr="001530E5">
        <w:rPr>
          <w:b/>
        </w:rPr>
        <w:t>Customization</w:t>
      </w:r>
      <w:r w:rsidR="001530E5" w:rsidRPr="001530E5">
        <w:t xml:space="preserve"> section</w:t>
      </w:r>
      <w:r w:rsidRPr="001530E5">
        <w:t xml:space="preserve">, </w:t>
      </w:r>
      <w:r w:rsidR="001530E5">
        <w:t>there is a</w:t>
      </w:r>
      <w:r w:rsidRPr="001530E5">
        <w:t xml:space="preserve"> link for </w:t>
      </w:r>
      <w:r w:rsidRPr="001530E5">
        <w:rPr>
          <w:b/>
        </w:rPr>
        <w:t>Edit list columns</w:t>
      </w:r>
      <w:r w:rsidR="00F7581A" w:rsidRPr="001530E5">
        <w:t xml:space="preserve">. </w:t>
      </w:r>
      <w:r w:rsidRPr="001530E5">
        <w:t>This will allow you to change the list schema.</w:t>
      </w:r>
      <w:r w:rsidR="00F7581A" w:rsidRPr="001530E5">
        <w:t xml:space="preserve"> </w:t>
      </w:r>
      <w:r w:rsidR="003F0F6F" w:rsidRPr="001530E5">
        <w:t xml:space="preserve">Click </w:t>
      </w:r>
      <w:r w:rsidRPr="001530E5">
        <w:t xml:space="preserve">the </w:t>
      </w:r>
      <w:r w:rsidRPr="001530E5">
        <w:rPr>
          <w:b/>
        </w:rPr>
        <w:t>Edit list columns</w:t>
      </w:r>
      <w:r w:rsidR="003F0F6F" w:rsidRPr="001530E5">
        <w:t xml:space="preserve">. </w:t>
      </w:r>
      <w:r w:rsidRPr="001530E5">
        <w:t>You should see all the different columns which are available on this list</w:t>
      </w:r>
      <w:r w:rsidR="003F0F6F" w:rsidRPr="001530E5">
        <w:t xml:space="preserve">. </w:t>
      </w:r>
    </w:p>
    <w:p w:rsidR="00174D3D" w:rsidRDefault="00815799" w:rsidP="001530E5">
      <w:pPr>
        <w:pStyle w:val="LabStepNumbered"/>
      </w:pPr>
      <w:r w:rsidRPr="001530E5">
        <w:t xml:space="preserve">Since this is a Departmental Contacts list, </w:t>
      </w:r>
      <w:r w:rsidR="00F7581A" w:rsidRPr="001530E5">
        <w:t>you</w:t>
      </w:r>
      <w:r w:rsidRPr="001530E5">
        <w:t xml:space="preserve"> do not need the Company</w:t>
      </w:r>
      <w:r w:rsidR="003045F1" w:rsidRPr="001530E5">
        <w:t xml:space="preserve"> column</w:t>
      </w:r>
      <w:r w:rsidRPr="001530E5">
        <w:t xml:space="preserve"> so </w:t>
      </w:r>
      <w:r w:rsidR="001530E5">
        <w:t>c</w:t>
      </w:r>
      <w:r w:rsidR="003F0F6F" w:rsidRPr="001530E5">
        <w:t xml:space="preserve">lick </w:t>
      </w:r>
      <w:r w:rsidRPr="001530E5">
        <w:t xml:space="preserve">the </w:t>
      </w:r>
      <w:r w:rsidRPr="001530E5">
        <w:rPr>
          <w:b/>
        </w:rPr>
        <w:t>Company</w:t>
      </w:r>
      <w:r w:rsidRPr="001530E5">
        <w:t xml:space="preserve"> column name and in the ribbon, </w:t>
      </w:r>
      <w:r w:rsidR="001530E5">
        <w:t>c</w:t>
      </w:r>
      <w:r w:rsidR="003F0F6F" w:rsidRPr="001530E5">
        <w:t xml:space="preserve">lick </w:t>
      </w:r>
      <w:r w:rsidRPr="001530E5">
        <w:t xml:space="preserve">the </w:t>
      </w:r>
      <w:r w:rsidRPr="001530E5">
        <w:rPr>
          <w:b/>
        </w:rPr>
        <w:t>Delete</w:t>
      </w:r>
      <w:r w:rsidRPr="001530E5">
        <w:t xml:space="preserve"> </w:t>
      </w:r>
      <w:r w:rsidR="003A089E">
        <w:t>button in the ribbon</w:t>
      </w:r>
      <w:r w:rsidR="003F0F6F" w:rsidRPr="001530E5">
        <w:t>.</w:t>
      </w:r>
    </w:p>
    <w:p w:rsidR="003045F1" w:rsidRPr="001530E5" w:rsidRDefault="00815799" w:rsidP="001530E5">
      <w:pPr>
        <w:pStyle w:val="LabStepNumbered"/>
      </w:pPr>
      <w:r w:rsidRPr="001530E5">
        <w:t xml:space="preserve">You will now </w:t>
      </w:r>
      <w:r w:rsidR="003045F1" w:rsidRPr="001530E5">
        <w:t xml:space="preserve">add a new column to this list. </w:t>
      </w:r>
      <w:r w:rsidR="001530E5">
        <w:t>In the ribbon c</w:t>
      </w:r>
      <w:r w:rsidR="003F0F6F" w:rsidRPr="001530E5">
        <w:t xml:space="preserve">lick </w:t>
      </w:r>
      <w:r w:rsidRPr="001530E5">
        <w:rPr>
          <w:b/>
        </w:rPr>
        <w:t xml:space="preserve">Add New Column </w:t>
      </w:r>
      <w:r w:rsidR="001530E5" w:rsidRPr="001530E5">
        <w:rPr>
          <w:b/>
        </w:rPr>
        <w:t xml:space="preserve">» </w:t>
      </w:r>
      <w:r w:rsidRPr="001530E5">
        <w:rPr>
          <w:b/>
        </w:rPr>
        <w:t>Single Line of Text</w:t>
      </w:r>
      <w:r w:rsidR="003045F1" w:rsidRPr="001530E5">
        <w:t>. Name t</w:t>
      </w:r>
      <w:r w:rsidRPr="001530E5">
        <w:t xml:space="preserve">he column </w:t>
      </w:r>
      <w:r w:rsidRPr="001530E5">
        <w:rPr>
          <w:b/>
        </w:rPr>
        <w:t>Work Email Address</w:t>
      </w:r>
      <w:r w:rsidR="003045F1" w:rsidRPr="001530E5">
        <w:t xml:space="preserve">. </w:t>
      </w:r>
    </w:p>
    <w:p w:rsidR="000C2EEC" w:rsidRDefault="00815799" w:rsidP="001530E5">
      <w:pPr>
        <w:pStyle w:val="LabStepNumbered"/>
      </w:pPr>
      <w:r w:rsidRPr="001530E5">
        <w:t>You can also add existing columns</w:t>
      </w:r>
      <w:r w:rsidR="001376C2" w:rsidRPr="001530E5">
        <w:t>,</w:t>
      </w:r>
      <w:r w:rsidRPr="001530E5">
        <w:t xml:space="preserve"> called Site Columns</w:t>
      </w:r>
      <w:r w:rsidR="001376C2" w:rsidRPr="001530E5">
        <w:t>,</w:t>
      </w:r>
      <w:r w:rsidRPr="001530E5">
        <w:t xml:space="preserve"> to this list.</w:t>
      </w:r>
      <w:r w:rsidR="001376C2" w:rsidRPr="001530E5">
        <w:t xml:space="preserve"> </w:t>
      </w:r>
      <w:r w:rsidRPr="001530E5">
        <w:t>You are going to add a Site Column to the Departmental Contacts list.</w:t>
      </w:r>
      <w:r w:rsidR="001376C2" w:rsidRPr="001530E5">
        <w:t xml:space="preserve"> </w:t>
      </w:r>
    </w:p>
    <w:p w:rsidR="00815799" w:rsidRPr="001530E5" w:rsidRDefault="000C2EEC" w:rsidP="00CB3AE2">
      <w:pPr>
        <w:pStyle w:val="LabStepLevel2Numbered"/>
        <w:numPr>
          <w:ilvl w:val="0"/>
          <w:numId w:val="9"/>
        </w:numPr>
      </w:pPr>
      <w:r>
        <w:t>I</w:t>
      </w:r>
      <w:r w:rsidR="001530E5">
        <w:t>n the ribbon c</w:t>
      </w:r>
      <w:r w:rsidR="003F0F6F" w:rsidRPr="001530E5">
        <w:t xml:space="preserve">lick </w:t>
      </w:r>
      <w:r w:rsidR="00815799" w:rsidRPr="000C2EEC">
        <w:rPr>
          <w:b/>
        </w:rPr>
        <w:t>Add Existing Site Column</w:t>
      </w:r>
      <w:r w:rsidR="00815799" w:rsidRPr="001530E5">
        <w:t>.</w:t>
      </w:r>
    </w:p>
    <w:p w:rsidR="001376C2" w:rsidRDefault="000C2EEC" w:rsidP="00CB3AE2">
      <w:pPr>
        <w:pStyle w:val="LabStepLevel2Numbered"/>
        <w:numPr>
          <w:ilvl w:val="0"/>
          <w:numId w:val="9"/>
        </w:numPr>
      </w:pPr>
      <w:r>
        <w:t>I</w:t>
      </w:r>
      <w:r w:rsidR="00815799" w:rsidRPr="001530E5">
        <w:t xml:space="preserve">n the </w:t>
      </w:r>
      <w:r w:rsidR="00815799" w:rsidRPr="000C2EEC">
        <w:rPr>
          <w:b/>
        </w:rPr>
        <w:t>Site Columns Picker</w:t>
      </w:r>
      <w:r w:rsidR="00815799" w:rsidRPr="001530E5">
        <w:t xml:space="preserve"> look for the </w:t>
      </w:r>
      <w:r w:rsidR="00815799" w:rsidRPr="000C2EEC">
        <w:rPr>
          <w:b/>
        </w:rPr>
        <w:t>Contact Photo</w:t>
      </w:r>
      <w:r w:rsidR="00815799" w:rsidRPr="001530E5">
        <w:t xml:space="preserve"> column</w:t>
      </w:r>
      <w:r>
        <w:t xml:space="preserve">, select it and click </w:t>
      </w:r>
      <w:r w:rsidRPr="000C2EEC">
        <w:rPr>
          <w:b/>
        </w:rPr>
        <w:t>OK</w:t>
      </w:r>
      <w:r>
        <w:t xml:space="preserve">. </w:t>
      </w:r>
    </w:p>
    <w:p w:rsidR="001376C2" w:rsidRDefault="00174D3D" w:rsidP="00F872CF">
      <w:pPr>
        <w:pStyle w:val="LabStepScreenshot"/>
      </w:pPr>
      <w:r w:rsidRPr="00F872CF">
        <w:rPr>
          <w:rStyle w:val="LabStepScreenshotFrame"/>
        </w:rPr>
        <w:drawing>
          <wp:inline distT="0" distB="0" distL="0" distR="0" wp14:anchorId="56E65628" wp14:editId="5D8427AD">
            <wp:extent cx="3867150" cy="286896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67150" cy="2868963"/>
                    </a:xfrm>
                    <a:prstGeom prst="rect">
                      <a:avLst/>
                    </a:prstGeom>
                  </pic:spPr>
                </pic:pic>
              </a:graphicData>
            </a:graphic>
          </wp:inline>
        </w:drawing>
      </w:r>
    </w:p>
    <w:p w:rsidR="00815799" w:rsidRPr="004A458A" w:rsidRDefault="00815799" w:rsidP="004A458A">
      <w:pPr>
        <w:pStyle w:val="LabStepNumbered"/>
      </w:pPr>
      <w:r w:rsidRPr="004A458A">
        <w:lastRenderedPageBreak/>
        <w:t xml:space="preserve">Now that you are done configuring the list schema, </w:t>
      </w:r>
      <w:r w:rsidR="004A458A">
        <w:t>c</w:t>
      </w:r>
      <w:r w:rsidR="003F0F6F" w:rsidRPr="004A458A">
        <w:t xml:space="preserve">lick </w:t>
      </w:r>
      <w:r w:rsidRPr="004A458A">
        <w:t xml:space="preserve">the </w:t>
      </w:r>
      <w:r w:rsidRPr="004A458A">
        <w:rPr>
          <w:b/>
        </w:rPr>
        <w:t>Save</w:t>
      </w:r>
      <w:r w:rsidRPr="004A458A">
        <w:t xml:space="preserve"> button at the top</w:t>
      </w:r>
      <w:r w:rsidR="003F0F6F" w:rsidRPr="004A458A">
        <w:t xml:space="preserve">. </w:t>
      </w:r>
    </w:p>
    <w:p w:rsidR="00815799" w:rsidRPr="004A458A" w:rsidRDefault="004A458A" w:rsidP="004A458A">
      <w:pPr>
        <w:pStyle w:val="LabStepNumbered"/>
      </w:pPr>
      <w:r>
        <w:t>In the ribbon, c</w:t>
      </w:r>
      <w:r w:rsidR="003F0F6F" w:rsidRPr="004A458A">
        <w:t xml:space="preserve">lick </w:t>
      </w:r>
      <w:r w:rsidR="00815799" w:rsidRPr="004A458A">
        <w:rPr>
          <w:b/>
        </w:rPr>
        <w:t>List Settings</w:t>
      </w:r>
      <w:r w:rsidR="00815799" w:rsidRPr="004A458A">
        <w:t>.</w:t>
      </w:r>
      <w:r w:rsidR="001376C2" w:rsidRPr="004A458A">
        <w:t xml:space="preserve"> </w:t>
      </w:r>
      <w:r w:rsidR="00815799" w:rsidRPr="004A458A">
        <w:t xml:space="preserve">To easily navigate to this list, </w:t>
      </w:r>
      <w:r>
        <w:t>c</w:t>
      </w:r>
      <w:r w:rsidR="003F0F6F" w:rsidRPr="004A458A">
        <w:t xml:space="preserve">lick </w:t>
      </w:r>
      <w:r w:rsidR="00815799" w:rsidRPr="004A458A">
        <w:t xml:space="preserve">the URL beside the </w:t>
      </w:r>
      <w:r w:rsidR="00815799" w:rsidRPr="004A458A">
        <w:rPr>
          <w:b/>
        </w:rPr>
        <w:t>Web Address label</w:t>
      </w:r>
      <w:r w:rsidR="00815799" w:rsidRPr="004A458A">
        <w:t>.</w:t>
      </w:r>
      <w:r w:rsidR="001376C2" w:rsidRPr="004A458A">
        <w:t xml:space="preserve"> </w:t>
      </w:r>
      <w:r w:rsidR="00815799" w:rsidRPr="004A458A">
        <w:t>You should now see the Departmental Contacts list in the</w:t>
      </w:r>
      <w:r w:rsidR="00F70CAA" w:rsidRPr="004A458A">
        <w:t xml:space="preserve"> </w:t>
      </w:r>
      <w:r w:rsidR="00815799" w:rsidRPr="004A458A">
        <w:t>browser.</w:t>
      </w:r>
    </w:p>
    <w:p w:rsidR="00815799" w:rsidRPr="004A458A" w:rsidRDefault="00815799" w:rsidP="004A458A">
      <w:pPr>
        <w:pStyle w:val="LabStepNumbered"/>
      </w:pPr>
      <w:r w:rsidRPr="004A458A">
        <w:t>The Company co</w:t>
      </w:r>
      <w:r w:rsidR="001376C2" w:rsidRPr="004A458A">
        <w:t xml:space="preserve">lumn should no longer be there and </w:t>
      </w:r>
      <w:r w:rsidR="004A458A">
        <w:t>the new columns,</w:t>
      </w:r>
      <w:r w:rsidRPr="004A458A">
        <w:t xml:space="preserve"> Work Email Address and Contact Photo</w:t>
      </w:r>
      <w:r w:rsidR="004A458A">
        <w:t>,</w:t>
      </w:r>
      <w:r w:rsidRPr="004A458A">
        <w:t xml:space="preserve"> should appear.</w:t>
      </w:r>
    </w:p>
    <w:p w:rsidR="004A458A" w:rsidRDefault="00174D3D" w:rsidP="004A458A">
      <w:pPr>
        <w:pStyle w:val="LabExerciseText"/>
      </w:pPr>
      <w:r>
        <w:t>In this exercise you created a new list and modified it using SharePoint Designer 2010.</w:t>
      </w:r>
    </w:p>
    <w:p w:rsidR="00167CB6" w:rsidRDefault="00167CB6" w:rsidP="00E43449">
      <w:pPr>
        <w:pStyle w:val="Heading3"/>
      </w:pPr>
      <w:r>
        <w:t>Exercise 3</w:t>
      </w:r>
      <w:r w:rsidRPr="00FC79BD">
        <w:t xml:space="preserve">: </w:t>
      </w:r>
      <w:r>
        <w:t>Working with Images</w:t>
      </w:r>
    </w:p>
    <w:p w:rsidR="00167CB6" w:rsidRDefault="00167CB6" w:rsidP="004A458A">
      <w:pPr>
        <w:pStyle w:val="LabExerciseText"/>
      </w:pPr>
      <w:r w:rsidRPr="00AB0146">
        <w:t>I</w:t>
      </w:r>
      <w:r>
        <w:t>n this exercise you will explore and work with the options available to work with images in SharePoint pages.</w:t>
      </w:r>
    </w:p>
    <w:p w:rsidR="001D343A" w:rsidRDefault="00815799" w:rsidP="00CB3AE2">
      <w:pPr>
        <w:pStyle w:val="LabStepNumbered"/>
        <w:numPr>
          <w:ilvl w:val="0"/>
          <w:numId w:val="5"/>
        </w:numPr>
      </w:pPr>
      <w:r>
        <w:t xml:space="preserve">You will now add a </w:t>
      </w:r>
      <w:r w:rsidR="001D343A">
        <w:t>p</w:t>
      </w:r>
      <w:r>
        <w:t xml:space="preserve">icture to the </w:t>
      </w:r>
      <w:r w:rsidRPr="003F0F6F">
        <w:rPr>
          <w:b/>
        </w:rPr>
        <w:t>Site Assets</w:t>
      </w:r>
      <w:r>
        <w:t xml:space="preserve"> library of the site.</w:t>
      </w:r>
      <w:r w:rsidR="001376C2">
        <w:t xml:space="preserve"> </w:t>
      </w:r>
      <w:r w:rsidR="001D343A">
        <w:t xml:space="preserve">Open </w:t>
      </w:r>
      <w:r w:rsidRPr="001D343A">
        <w:rPr>
          <w:b/>
        </w:rPr>
        <w:t>SharePoint Designer</w:t>
      </w:r>
      <w:r w:rsidR="001D343A" w:rsidRPr="001D343A">
        <w:rPr>
          <w:b/>
        </w:rPr>
        <w:t xml:space="preserve"> 2010</w:t>
      </w:r>
      <w:r w:rsidR="001D343A">
        <w:t xml:space="preserve"> and connect to the </w:t>
      </w:r>
      <w:r w:rsidR="001D343A" w:rsidRPr="007F6B47">
        <w:rPr>
          <w:b/>
        </w:rPr>
        <w:t>http://intranet.wingtip.com/</w:t>
      </w:r>
      <w:r w:rsidR="009771EB">
        <w:rPr>
          <w:b/>
        </w:rPr>
        <w:t>sites/content/sales</w:t>
      </w:r>
      <w:r w:rsidR="001D343A">
        <w:t xml:space="preserve"> site.</w:t>
      </w:r>
    </w:p>
    <w:p w:rsidR="00815799" w:rsidRDefault="003F0F6F" w:rsidP="00CB3AE2">
      <w:pPr>
        <w:pStyle w:val="LabStepNumbered"/>
        <w:numPr>
          <w:ilvl w:val="0"/>
          <w:numId w:val="5"/>
        </w:numPr>
      </w:pPr>
      <w:r>
        <w:t xml:space="preserve">Click </w:t>
      </w:r>
      <w:r w:rsidR="00815799">
        <w:t xml:space="preserve">the </w:t>
      </w:r>
      <w:r w:rsidR="00815799" w:rsidRPr="004B597B">
        <w:rPr>
          <w:b/>
        </w:rPr>
        <w:t>Site Assets</w:t>
      </w:r>
      <w:r w:rsidR="00815799" w:rsidRPr="00F70CAA">
        <w:rPr>
          <w:b/>
          <w:bCs/>
          <w:sz w:val="16"/>
          <w:szCs w:val="16"/>
        </w:rPr>
        <w:t xml:space="preserve"> </w:t>
      </w:r>
      <w:r w:rsidR="00914C4F">
        <w:t>library in the N</w:t>
      </w:r>
      <w:r w:rsidR="00815799">
        <w:t>avigation</w:t>
      </w:r>
      <w:r w:rsidR="00F70CAA">
        <w:t xml:space="preserve"> </w:t>
      </w:r>
      <w:r w:rsidR="00914C4F">
        <w:t>P</w:t>
      </w:r>
      <w:r w:rsidR="00F70CAA">
        <w:t>ane</w:t>
      </w:r>
      <w:r>
        <w:t xml:space="preserve">. </w:t>
      </w:r>
      <w:r w:rsidR="00815799">
        <w:t>There should not be any files in this library yet</w:t>
      </w:r>
      <w:r>
        <w:t xml:space="preserve">. </w:t>
      </w:r>
    </w:p>
    <w:p w:rsidR="00815799" w:rsidRDefault="00815799" w:rsidP="00815799">
      <w:pPr>
        <w:pStyle w:val="LabStepNumbered"/>
      </w:pPr>
      <w:r>
        <w:t xml:space="preserve">Drag </w:t>
      </w:r>
      <w:r w:rsidR="00914C4F">
        <w:t xml:space="preserve">the </w:t>
      </w:r>
      <w:r>
        <w:t xml:space="preserve">file </w:t>
      </w:r>
      <w:r w:rsidR="00914C4F" w:rsidRPr="003C5943">
        <w:rPr>
          <w:rStyle w:val="InlindeCode"/>
        </w:rPr>
        <w:t>[[LAB FILES]]\</w:t>
      </w:r>
      <w:proofErr w:type="spellStart"/>
      <w:r w:rsidR="003C5943">
        <w:rPr>
          <w:rStyle w:val="InlindeCode"/>
        </w:rPr>
        <w:t>StarterFiles</w:t>
      </w:r>
      <w:proofErr w:type="spellEnd"/>
      <w:r w:rsidR="003C5943">
        <w:rPr>
          <w:rStyle w:val="InlindeCode"/>
        </w:rPr>
        <w:t>\</w:t>
      </w:r>
      <w:r w:rsidR="00914C4F" w:rsidRPr="003C5943">
        <w:rPr>
          <w:rStyle w:val="InlindeCode"/>
        </w:rPr>
        <w:t>rob.jpg</w:t>
      </w:r>
      <w:r w:rsidR="00914C4F">
        <w:t xml:space="preserve"> </w:t>
      </w:r>
      <w:r>
        <w:t xml:space="preserve">from </w:t>
      </w:r>
      <w:r w:rsidRPr="00914C4F">
        <w:rPr>
          <w:b/>
        </w:rPr>
        <w:t>Windows Explorer</w:t>
      </w:r>
      <w:r>
        <w:t xml:space="preserve"> to the </w:t>
      </w:r>
      <w:r w:rsidRPr="00914C4F">
        <w:rPr>
          <w:b/>
        </w:rPr>
        <w:t>Site Assets</w:t>
      </w:r>
      <w:r>
        <w:t xml:space="preserve"> library</w:t>
      </w:r>
      <w:r w:rsidR="00A847F6">
        <w:t xml:space="preserve"> in </w:t>
      </w:r>
      <w:r w:rsidR="00A847F6" w:rsidRPr="00914C4F">
        <w:rPr>
          <w:b/>
        </w:rPr>
        <w:t>SharePoint Designe</w:t>
      </w:r>
      <w:r w:rsidR="00914C4F">
        <w:rPr>
          <w:b/>
        </w:rPr>
        <w:t>r 2010</w:t>
      </w:r>
      <w:r w:rsidR="003F0F6F">
        <w:t xml:space="preserve">. </w:t>
      </w:r>
      <w:r>
        <w:t xml:space="preserve">The file should now be transferred and should now appear in the </w:t>
      </w:r>
      <w:r w:rsidRPr="00914C4F">
        <w:rPr>
          <w:b/>
        </w:rPr>
        <w:t>Site Assets</w:t>
      </w:r>
      <w:r>
        <w:t xml:space="preserve"> library.</w:t>
      </w:r>
      <w:r w:rsidR="00A847F6">
        <w:t xml:space="preserve"> </w:t>
      </w:r>
      <w:r>
        <w:t>At this time, this picture of Rob is available for anyone on the site to use.</w:t>
      </w:r>
    </w:p>
    <w:p w:rsidR="00F70CAA" w:rsidRDefault="00F70CAA" w:rsidP="00F872CF">
      <w:pPr>
        <w:pStyle w:val="LabStepScreenshot"/>
      </w:pPr>
      <w:r w:rsidRPr="00F872CF">
        <w:rPr>
          <w:rStyle w:val="LabStepScreenshotFrame"/>
        </w:rPr>
        <w:drawing>
          <wp:inline distT="0" distB="0" distL="0" distR="0" wp14:anchorId="31F30E4F" wp14:editId="5478CD35">
            <wp:extent cx="4229100" cy="1719717"/>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229100" cy="1719717"/>
                    </a:xfrm>
                    <a:prstGeom prst="rect">
                      <a:avLst/>
                    </a:prstGeom>
                    <a:noFill/>
                    <a:ln w="9525">
                      <a:noFill/>
                      <a:miter lim="800000"/>
                      <a:headEnd/>
                      <a:tailEnd/>
                    </a:ln>
                  </pic:spPr>
                </pic:pic>
              </a:graphicData>
            </a:graphic>
          </wp:inline>
        </w:drawing>
      </w:r>
    </w:p>
    <w:p w:rsidR="00815799" w:rsidRPr="00914C4F" w:rsidRDefault="00A847F6" w:rsidP="00815799">
      <w:pPr>
        <w:pStyle w:val="LabStepNumbered"/>
      </w:pPr>
      <w:r>
        <w:t xml:space="preserve">Go to the </w:t>
      </w:r>
      <w:r w:rsidRPr="003F0F6F">
        <w:rPr>
          <w:b/>
        </w:rPr>
        <w:t>Sales</w:t>
      </w:r>
      <w:r>
        <w:t xml:space="preserve"> site in the browser. Navigate to the contacts list you created earlier</w:t>
      </w:r>
      <w:r w:rsidR="00914C4F">
        <w:t xml:space="preserve"> </w:t>
      </w:r>
      <w:r w:rsidR="00815799">
        <w:t>b</w:t>
      </w:r>
      <w:r w:rsidR="00815799" w:rsidRPr="00914C4F">
        <w:t xml:space="preserve">y clicking the </w:t>
      </w:r>
      <w:r w:rsidR="00815799" w:rsidRPr="00914C4F">
        <w:rPr>
          <w:b/>
        </w:rPr>
        <w:t>All Site Content</w:t>
      </w:r>
      <w:r w:rsidR="00815799" w:rsidRPr="00914C4F">
        <w:t xml:space="preserve"> in the </w:t>
      </w:r>
      <w:r w:rsidR="00815799" w:rsidRPr="00914C4F">
        <w:rPr>
          <w:b/>
        </w:rPr>
        <w:t>Quick Launch</w:t>
      </w:r>
      <w:r w:rsidR="00914C4F">
        <w:t>.</w:t>
      </w:r>
      <w:r w:rsidR="00815799" w:rsidRPr="00914C4F">
        <w:t xml:space="preserve"> </w:t>
      </w:r>
      <w:r w:rsidR="00914C4F">
        <w:t>Then c</w:t>
      </w:r>
      <w:r w:rsidR="003F0F6F" w:rsidRPr="00914C4F">
        <w:t xml:space="preserve">lick </w:t>
      </w:r>
      <w:r w:rsidR="00815799" w:rsidRPr="00914C4F">
        <w:t xml:space="preserve">the </w:t>
      </w:r>
      <w:r w:rsidR="00815799" w:rsidRPr="00914C4F">
        <w:rPr>
          <w:b/>
        </w:rPr>
        <w:t>Departmental Contacts</w:t>
      </w:r>
      <w:r w:rsidR="00815799" w:rsidRPr="00914C4F">
        <w:t xml:space="preserve"> under the </w:t>
      </w:r>
      <w:r w:rsidR="00815799" w:rsidRPr="00914C4F">
        <w:rPr>
          <w:b/>
        </w:rPr>
        <w:t>Lists</w:t>
      </w:r>
      <w:r w:rsidR="00815799" w:rsidRPr="00914C4F">
        <w:t xml:space="preserve"> section</w:t>
      </w:r>
      <w:r w:rsidR="003F0F6F" w:rsidRPr="00914C4F">
        <w:t xml:space="preserve">. </w:t>
      </w:r>
    </w:p>
    <w:p w:rsidR="00815799" w:rsidRPr="00E04AAE" w:rsidRDefault="00E04AAE" w:rsidP="00E04AAE">
      <w:pPr>
        <w:pStyle w:val="LabStepNumbered"/>
      </w:pPr>
      <w:r>
        <w:t xml:space="preserve">Now </w:t>
      </w:r>
      <w:r w:rsidR="00815799" w:rsidRPr="00E04AAE">
        <w:t>create a new item</w:t>
      </w:r>
      <w:r>
        <w:t xml:space="preserve"> in the list</w:t>
      </w:r>
      <w:r w:rsidR="00A847F6" w:rsidRPr="00E04AAE">
        <w:t>.</w:t>
      </w:r>
      <w:r w:rsidR="00815799" w:rsidRPr="00E04AAE">
        <w:t xml:space="preserve"> </w:t>
      </w:r>
      <w:r w:rsidR="003F0F6F" w:rsidRPr="00E04AAE">
        <w:t xml:space="preserve">Click </w:t>
      </w:r>
      <w:r w:rsidR="00815799" w:rsidRPr="00E04AAE">
        <w:rPr>
          <w:b/>
        </w:rPr>
        <w:t>Add new item</w:t>
      </w:r>
      <w:r w:rsidR="003F0F6F" w:rsidRPr="00E04AAE">
        <w:t xml:space="preserve">. </w:t>
      </w:r>
      <w:r w:rsidR="00815799" w:rsidRPr="00E04AAE">
        <w:t xml:space="preserve">A </w:t>
      </w:r>
      <w:r w:rsidR="0060042B" w:rsidRPr="00E04AAE">
        <w:t>dialog</w:t>
      </w:r>
      <w:r w:rsidR="00815799" w:rsidRPr="00E04AAE">
        <w:t xml:space="preserve"> box should pop up to ask you to provide information about the new item in the Departmental Contacts list</w:t>
      </w:r>
      <w:r>
        <w:t>. Use the following to create the new item:</w:t>
      </w:r>
    </w:p>
    <w:p w:rsidR="00815799" w:rsidRDefault="00815799" w:rsidP="00E04AAE">
      <w:pPr>
        <w:pStyle w:val="LabStepLevel2NoBullet"/>
      </w:pPr>
      <w:r>
        <w:rPr>
          <w:b/>
          <w:bCs/>
          <w:szCs w:val="16"/>
        </w:rPr>
        <w:t>Last Name</w:t>
      </w:r>
      <w:r w:rsidR="00F70CAA">
        <w:t>:</w:t>
      </w:r>
      <w:r>
        <w:t xml:space="preserve"> </w:t>
      </w:r>
      <w:r w:rsidRPr="00F70CAA">
        <w:t>Walters</w:t>
      </w:r>
    </w:p>
    <w:p w:rsidR="00815799" w:rsidRDefault="00815799" w:rsidP="00E04AAE">
      <w:pPr>
        <w:pStyle w:val="LabStepLevel2NoBullet"/>
        <w:rPr>
          <w:b/>
          <w:bCs/>
          <w:szCs w:val="16"/>
        </w:rPr>
      </w:pPr>
      <w:r>
        <w:rPr>
          <w:b/>
          <w:bCs/>
          <w:szCs w:val="16"/>
        </w:rPr>
        <w:t>First Name</w:t>
      </w:r>
      <w:r w:rsidR="00F70CAA">
        <w:t xml:space="preserve">: </w:t>
      </w:r>
      <w:r w:rsidRPr="00F70CAA">
        <w:t>Rob</w:t>
      </w:r>
    </w:p>
    <w:p w:rsidR="00815799" w:rsidRDefault="00815799" w:rsidP="00E04AAE">
      <w:pPr>
        <w:pStyle w:val="LabStepLevel2NoBullet"/>
        <w:rPr>
          <w:b/>
          <w:bCs/>
          <w:szCs w:val="16"/>
        </w:rPr>
      </w:pPr>
      <w:r>
        <w:rPr>
          <w:b/>
          <w:bCs/>
          <w:szCs w:val="16"/>
        </w:rPr>
        <w:t>Full Name</w:t>
      </w:r>
      <w:r w:rsidR="00F70CAA">
        <w:rPr>
          <w:b/>
          <w:bCs/>
          <w:szCs w:val="16"/>
        </w:rPr>
        <w:t>:</w:t>
      </w:r>
      <w:r>
        <w:t xml:space="preserve"> </w:t>
      </w:r>
      <w:r w:rsidRPr="00F70CAA">
        <w:t>Rob Walters</w:t>
      </w:r>
    </w:p>
    <w:p w:rsidR="00815799" w:rsidRDefault="00815799" w:rsidP="00E04AAE">
      <w:pPr>
        <w:pStyle w:val="LabStepLevel2NoBullet"/>
      </w:pPr>
      <w:r>
        <w:rPr>
          <w:b/>
          <w:bCs/>
          <w:szCs w:val="16"/>
        </w:rPr>
        <w:t>Email Address</w:t>
      </w:r>
      <w:r w:rsidR="00F70CAA">
        <w:t>:</w:t>
      </w:r>
      <w:r w:rsidRPr="00F70CAA">
        <w:t>rob@wingtip.com</w:t>
      </w:r>
    </w:p>
    <w:p w:rsidR="00815799" w:rsidRDefault="00815799" w:rsidP="00E04AAE">
      <w:pPr>
        <w:pStyle w:val="LabStepLevel2NoBullet"/>
      </w:pPr>
      <w:r>
        <w:rPr>
          <w:b/>
          <w:bCs/>
          <w:szCs w:val="16"/>
        </w:rPr>
        <w:t>Job Title</w:t>
      </w:r>
      <w:r w:rsidR="00F70CAA">
        <w:rPr>
          <w:szCs w:val="16"/>
        </w:rPr>
        <w:t xml:space="preserve">: </w:t>
      </w:r>
      <w:r w:rsidRPr="00F70CAA">
        <w:t>Sales Rep</w:t>
      </w:r>
    </w:p>
    <w:p w:rsidR="00E04AAE" w:rsidRDefault="00E04AAE" w:rsidP="00E04AAE">
      <w:pPr>
        <w:pStyle w:val="LabStepLevel2NoBullet"/>
      </w:pPr>
      <w:r>
        <w:rPr>
          <w:b/>
          <w:bCs/>
          <w:szCs w:val="16"/>
        </w:rPr>
        <w:t>Contact Photo:</w:t>
      </w:r>
    </w:p>
    <w:p w:rsidR="00E04AAE" w:rsidRPr="00E04AAE" w:rsidRDefault="00E04AAE" w:rsidP="00E04AAE">
      <w:pPr>
        <w:pStyle w:val="LabStepLevel2NoBullet"/>
        <w:ind w:left="1440"/>
      </w:pPr>
      <w:r w:rsidRPr="00E04AAE">
        <w:rPr>
          <w:b/>
          <w:bCs/>
          <w:szCs w:val="16"/>
        </w:rPr>
        <w:t>Web Address:</w:t>
      </w:r>
      <w:r w:rsidRPr="00E04AAE">
        <w:t xml:space="preserve"> </w:t>
      </w:r>
      <w:r w:rsidR="007C30A2">
        <w:t>/Sites/Content</w:t>
      </w:r>
      <w:r w:rsidRPr="00E04AAE">
        <w:t>/Sales/</w:t>
      </w:r>
      <w:proofErr w:type="spellStart"/>
      <w:r w:rsidRPr="00E04AAE">
        <w:t>SiteAssets</w:t>
      </w:r>
      <w:proofErr w:type="spellEnd"/>
      <w:r w:rsidRPr="00E04AAE">
        <w:t>/Rob.jpg</w:t>
      </w:r>
    </w:p>
    <w:p w:rsidR="00E04AAE" w:rsidRPr="00E04AAE" w:rsidRDefault="00E04AAE" w:rsidP="00E04AAE">
      <w:pPr>
        <w:pStyle w:val="LabStepLevel2NoBullet"/>
        <w:ind w:left="1440"/>
      </w:pPr>
      <w:r w:rsidRPr="00E04AAE">
        <w:rPr>
          <w:b/>
          <w:bCs/>
          <w:szCs w:val="16"/>
        </w:rPr>
        <w:t>Description:</w:t>
      </w:r>
      <w:r w:rsidRPr="00E04AAE">
        <w:t xml:space="preserve"> Rob Walters</w:t>
      </w:r>
    </w:p>
    <w:p w:rsidR="00815799" w:rsidRDefault="00815799" w:rsidP="00DC7D16">
      <w:pPr>
        <w:pStyle w:val="LabStepNumbered"/>
        <w:numPr>
          <w:ilvl w:val="0"/>
          <w:numId w:val="0"/>
        </w:numPr>
        <w:ind w:left="432"/>
      </w:pPr>
      <w:r>
        <w:t>The information you have just entered should now appear as a new item in the Departmental Conta</w:t>
      </w:r>
      <w:r w:rsidR="00E04AAE">
        <w:t>cts list along with Rob's photo:</w:t>
      </w:r>
    </w:p>
    <w:p w:rsidR="00DC7D16" w:rsidRDefault="00DC7D16" w:rsidP="00F872CF">
      <w:pPr>
        <w:pStyle w:val="LabStepScreenshot"/>
      </w:pPr>
      <w:r w:rsidRPr="00F872CF">
        <w:rPr>
          <w:rStyle w:val="LabStepScreenshotFrame"/>
        </w:rPr>
        <w:lastRenderedPageBreak/>
        <w:drawing>
          <wp:inline distT="0" distB="0" distL="0" distR="0" wp14:anchorId="3965424C" wp14:editId="7CAD217E">
            <wp:extent cx="4533900" cy="216195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4535468" cy="2162702"/>
                    </a:xfrm>
                    <a:prstGeom prst="rect">
                      <a:avLst/>
                    </a:prstGeom>
                    <a:noFill/>
                    <a:ln w="9525">
                      <a:noFill/>
                      <a:miter lim="800000"/>
                      <a:headEnd/>
                      <a:tailEnd/>
                    </a:ln>
                  </pic:spPr>
                </pic:pic>
              </a:graphicData>
            </a:graphic>
          </wp:inline>
        </w:drawing>
      </w:r>
    </w:p>
    <w:p w:rsidR="00F62C03" w:rsidRDefault="00815799" w:rsidP="00B93C23">
      <w:pPr>
        <w:pStyle w:val="LabStepNumbered"/>
      </w:pPr>
      <w:r w:rsidRPr="00B93C23">
        <w:t>As you can see that the picture needs to be resized.</w:t>
      </w:r>
      <w:r w:rsidR="00DC7D16" w:rsidRPr="00B93C23">
        <w:t xml:space="preserve"> </w:t>
      </w:r>
    </w:p>
    <w:p w:rsidR="00F62C03" w:rsidRDefault="00F62C03" w:rsidP="00CB3AE2">
      <w:pPr>
        <w:pStyle w:val="LabStepLevel2Numbered"/>
        <w:numPr>
          <w:ilvl w:val="0"/>
          <w:numId w:val="10"/>
        </w:numPr>
      </w:pPr>
      <w:r>
        <w:t xml:space="preserve">From </w:t>
      </w:r>
      <w:r w:rsidR="00815799" w:rsidRPr="00F62C03">
        <w:rPr>
          <w:b/>
        </w:rPr>
        <w:t>SharePoint Designer</w:t>
      </w:r>
      <w:r w:rsidRPr="00F62C03">
        <w:rPr>
          <w:b/>
        </w:rPr>
        <w:t xml:space="preserve"> 2010</w:t>
      </w:r>
      <w:r w:rsidR="00815799" w:rsidRPr="00B93C23">
        <w:t xml:space="preserve">, </w:t>
      </w:r>
      <w:r>
        <w:t xml:space="preserve">select </w:t>
      </w:r>
      <w:r w:rsidR="00815799" w:rsidRPr="00F62C03">
        <w:rPr>
          <w:b/>
        </w:rPr>
        <w:t>Lists and Libraries</w:t>
      </w:r>
      <w:r w:rsidR="00815799" w:rsidRPr="00B93C23">
        <w:t xml:space="preserve"> in the </w:t>
      </w:r>
      <w:r>
        <w:t>N</w:t>
      </w:r>
      <w:r w:rsidR="00815799" w:rsidRPr="00B93C23">
        <w:t>avigation</w:t>
      </w:r>
      <w:r>
        <w:t xml:space="preserve"> Pane</w:t>
      </w:r>
      <w:r w:rsidR="00DC7D16" w:rsidRPr="00B93C23">
        <w:t xml:space="preserve">. </w:t>
      </w:r>
    </w:p>
    <w:p w:rsidR="00F62C03" w:rsidRDefault="003F0F6F" w:rsidP="00CB3AE2">
      <w:pPr>
        <w:pStyle w:val="LabStepLevel2Numbered"/>
        <w:numPr>
          <w:ilvl w:val="0"/>
          <w:numId w:val="10"/>
        </w:numPr>
      </w:pPr>
      <w:r w:rsidRPr="00B93C23">
        <w:t xml:space="preserve">Click </w:t>
      </w:r>
      <w:r w:rsidR="00815799" w:rsidRPr="00F62C03">
        <w:rPr>
          <w:b/>
        </w:rPr>
        <w:t>Departmental Contacts</w:t>
      </w:r>
      <w:r w:rsidR="00815799" w:rsidRPr="00B93C23">
        <w:t xml:space="preserve"> list</w:t>
      </w:r>
      <w:r w:rsidR="00F62C03">
        <w:t>.</w:t>
      </w:r>
      <w:r w:rsidR="00815799" w:rsidRPr="00B93C23">
        <w:t xml:space="preserve"> </w:t>
      </w:r>
    </w:p>
    <w:p w:rsidR="00F62C03" w:rsidRDefault="00F62C03" w:rsidP="00CB3AE2">
      <w:pPr>
        <w:pStyle w:val="LabStepLevel2Numbered"/>
        <w:numPr>
          <w:ilvl w:val="0"/>
          <w:numId w:val="10"/>
        </w:numPr>
      </w:pPr>
      <w:r>
        <w:t>I</w:t>
      </w:r>
      <w:r w:rsidR="00815799" w:rsidRPr="00B93C23">
        <w:t xml:space="preserve">n the </w:t>
      </w:r>
      <w:r w:rsidR="00815799" w:rsidRPr="00F62C03">
        <w:rPr>
          <w:b/>
        </w:rPr>
        <w:t>Views</w:t>
      </w:r>
      <w:r w:rsidR="00815799" w:rsidRPr="00B93C23">
        <w:t xml:space="preserve"> section, </w:t>
      </w:r>
      <w:r>
        <w:t>c</w:t>
      </w:r>
      <w:r w:rsidR="003F0F6F" w:rsidRPr="00B93C23">
        <w:t xml:space="preserve">lick </w:t>
      </w:r>
      <w:r w:rsidR="00815799" w:rsidRPr="00F62C03">
        <w:rPr>
          <w:b/>
        </w:rPr>
        <w:t>All Contacts</w:t>
      </w:r>
      <w:r w:rsidR="003F0F6F" w:rsidRPr="00B93C23">
        <w:t xml:space="preserve">. </w:t>
      </w:r>
    </w:p>
    <w:p w:rsidR="00815799" w:rsidRPr="00B93C23" w:rsidRDefault="00F62C03" w:rsidP="00B93C23">
      <w:pPr>
        <w:pStyle w:val="LabStepNumbered"/>
      </w:pPr>
      <w:r>
        <w:t xml:space="preserve">Select </w:t>
      </w:r>
      <w:r w:rsidR="00815799" w:rsidRPr="00B93C23">
        <w:t>the pictur</w:t>
      </w:r>
      <w:r w:rsidR="00DC7D16" w:rsidRPr="00B93C23">
        <w:t>e</w:t>
      </w:r>
      <w:r>
        <w:t xml:space="preserve"> d</w:t>
      </w:r>
      <w:r w:rsidR="00815799" w:rsidRPr="00B93C23">
        <w:t>ecrease the size of the picture</w:t>
      </w:r>
      <w:r w:rsidR="00DC7D16" w:rsidRPr="00B93C23">
        <w:t xml:space="preserve"> to </w:t>
      </w:r>
      <w:r w:rsidR="00815799" w:rsidRPr="00B93C23">
        <w:t>about half the size of the original picture</w:t>
      </w:r>
      <w:r w:rsidR="003F0F6F" w:rsidRPr="00B93C23">
        <w:t xml:space="preserve">. Click </w:t>
      </w:r>
      <w:r w:rsidR="00815799" w:rsidRPr="00B93C23">
        <w:t xml:space="preserve">the </w:t>
      </w:r>
      <w:r w:rsidR="00815799" w:rsidRPr="00F62C03">
        <w:rPr>
          <w:b/>
        </w:rPr>
        <w:t>Save</w:t>
      </w:r>
      <w:r w:rsidR="00815799" w:rsidRPr="00B93C23">
        <w:t xml:space="preserve"> icon at the top left.</w:t>
      </w:r>
    </w:p>
    <w:p w:rsidR="00815799" w:rsidRPr="00B93C23" w:rsidRDefault="00815799" w:rsidP="00B93C23">
      <w:pPr>
        <w:pStyle w:val="LabStepNumbered"/>
      </w:pPr>
      <w:r w:rsidRPr="00B93C23">
        <w:t xml:space="preserve">By decreasing the size of this picture, you have decreased the size of </w:t>
      </w:r>
      <w:r w:rsidR="00F62C03">
        <w:t xml:space="preserve">the </w:t>
      </w:r>
      <w:r w:rsidRPr="00B93C23">
        <w:t xml:space="preserve">column </w:t>
      </w:r>
      <w:r w:rsidRPr="00F62C03">
        <w:rPr>
          <w:b/>
        </w:rPr>
        <w:t>Contact Photo</w:t>
      </w:r>
      <w:r w:rsidR="003F0F6F" w:rsidRPr="00B93C23">
        <w:t xml:space="preserve">. </w:t>
      </w:r>
      <w:r w:rsidRPr="00B93C23">
        <w:t xml:space="preserve">Any time from now on, a new picture will be added here, it will automatically be sized </w:t>
      </w:r>
      <w:r w:rsidR="00DC7D16" w:rsidRPr="00B93C23">
        <w:t xml:space="preserve">just </w:t>
      </w:r>
      <w:r w:rsidRPr="00B93C23">
        <w:t>like this.</w:t>
      </w:r>
    </w:p>
    <w:p w:rsidR="00DC7D16" w:rsidRDefault="00DC7D16" w:rsidP="00F872CF">
      <w:pPr>
        <w:pStyle w:val="LabStepScreenshot"/>
      </w:pPr>
      <w:r w:rsidRPr="00F872CF">
        <w:rPr>
          <w:rStyle w:val="LabStepScreenshotFrame"/>
        </w:rPr>
        <w:drawing>
          <wp:inline distT="0" distB="0" distL="0" distR="0" wp14:anchorId="18EACE58" wp14:editId="02FACB48">
            <wp:extent cx="4533900" cy="1825695"/>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4538778" cy="1827659"/>
                    </a:xfrm>
                    <a:prstGeom prst="rect">
                      <a:avLst/>
                    </a:prstGeom>
                    <a:noFill/>
                    <a:ln w="9525">
                      <a:noFill/>
                      <a:miter lim="800000"/>
                      <a:headEnd/>
                      <a:tailEnd/>
                    </a:ln>
                  </pic:spPr>
                </pic:pic>
              </a:graphicData>
            </a:graphic>
          </wp:inline>
        </w:drawing>
      </w:r>
    </w:p>
    <w:p w:rsidR="00815799" w:rsidRDefault="00815799" w:rsidP="00815799">
      <w:pPr>
        <w:pStyle w:val="LabStepNumbered"/>
      </w:pPr>
      <w:r>
        <w:t>Go back to the browser</w:t>
      </w:r>
      <w:r w:rsidR="00DC7D16">
        <w:t>.</w:t>
      </w:r>
      <w:r>
        <w:t xml:space="preserve"> </w:t>
      </w:r>
      <w:r w:rsidR="00DC7D16" w:rsidRPr="00F62C03">
        <w:rPr>
          <w:b/>
        </w:rPr>
        <w:t>R</w:t>
      </w:r>
      <w:r w:rsidRPr="00F62C03">
        <w:rPr>
          <w:b/>
        </w:rPr>
        <w:t>efresh</w:t>
      </w:r>
      <w:r>
        <w:rPr>
          <w:b/>
          <w:bCs/>
          <w:sz w:val="16"/>
          <w:szCs w:val="16"/>
        </w:rPr>
        <w:t xml:space="preserve"> </w:t>
      </w:r>
      <w:r>
        <w:t xml:space="preserve">your view for the </w:t>
      </w:r>
      <w:r w:rsidRPr="00F62C03">
        <w:rPr>
          <w:b/>
        </w:rPr>
        <w:t>Departmental Contacts</w:t>
      </w:r>
      <w:r>
        <w:t xml:space="preserve"> list and the picture should be much smaller now.</w:t>
      </w:r>
    </w:p>
    <w:p w:rsidR="00815799" w:rsidRPr="00F62C03" w:rsidRDefault="00F62C03" w:rsidP="00F62C03">
      <w:pPr>
        <w:pStyle w:val="LabStepNumbered"/>
      </w:pPr>
      <w:r>
        <w:t>A</w:t>
      </w:r>
      <w:r w:rsidR="00815799" w:rsidRPr="00F62C03">
        <w:t xml:space="preserve">dd another contact to </w:t>
      </w:r>
      <w:r>
        <w:t xml:space="preserve">the </w:t>
      </w:r>
      <w:r w:rsidR="00815799" w:rsidRPr="00F62C03">
        <w:t>list</w:t>
      </w:r>
      <w:r w:rsidR="003F0F6F" w:rsidRPr="00F62C03">
        <w:t xml:space="preserve">. </w:t>
      </w:r>
      <w:r>
        <w:t>F</w:t>
      </w:r>
      <w:r w:rsidR="00815799" w:rsidRPr="00F62C03">
        <w:t xml:space="preserve">irst </w:t>
      </w:r>
      <w:r>
        <w:t xml:space="preserve">upload </w:t>
      </w:r>
      <w:r w:rsidR="00815799" w:rsidRPr="00F62C03">
        <w:t xml:space="preserve">the picture </w:t>
      </w:r>
      <w:r w:rsidR="001F197D" w:rsidRPr="000D3D30">
        <w:rPr>
          <w:rStyle w:val="InlindeCode"/>
        </w:rPr>
        <w:t>[[LAB FILES]]\</w:t>
      </w:r>
      <w:proofErr w:type="spellStart"/>
      <w:r w:rsidR="000D3D30" w:rsidRPr="000D3D30">
        <w:rPr>
          <w:rStyle w:val="InlindeCode"/>
        </w:rPr>
        <w:t>StarterFiles</w:t>
      </w:r>
      <w:proofErr w:type="spellEnd"/>
      <w:r w:rsidR="000D3D30" w:rsidRPr="000D3D30">
        <w:rPr>
          <w:rStyle w:val="InlindeCode"/>
        </w:rPr>
        <w:t>\</w:t>
      </w:r>
      <w:r w:rsidR="001F197D" w:rsidRPr="000D3D30">
        <w:rPr>
          <w:rStyle w:val="InlindeCode"/>
        </w:rPr>
        <w:t>Michael.jpg</w:t>
      </w:r>
      <w:r w:rsidR="001F197D" w:rsidRPr="00F62C03">
        <w:t xml:space="preserve"> </w:t>
      </w:r>
      <w:r w:rsidR="00DC7D16" w:rsidRPr="00F62C03">
        <w:t>using</w:t>
      </w:r>
      <w:r w:rsidR="00815799" w:rsidRPr="00F62C03">
        <w:t xml:space="preserve"> </w:t>
      </w:r>
      <w:r w:rsidR="001F197D" w:rsidRPr="001F197D">
        <w:rPr>
          <w:b/>
        </w:rPr>
        <w:t>W</w:t>
      </w:r>
      <w:r w:rsidR="00DC7D16" w:rsidRPr="001F197D">
        <w:rPr>
          <w:b/>
        </w:rPr>
        <w:t xml:space="preserve">indows </w:t>
      </w:r>
      <w:r w:rsidR="001F197D" w:rsidRPr="001F197D">
        <w:rPr>
          <w:b/>
        </w:rPr>
        <w:t>E</w:t>
      </w:r>
      <w:r w:rsidR="00815799" w:rsidRPr="001F197D">
        <w:rPr>
          <w:b/>
        </w:rPr>
        <w:t>xplorer</w:t>
      </w:r>
      <w:r w:rsidR="00815799" w:rsidRPr="00F62C03">
        <w:t xml:space="preserve"> to the </w:t>
      </w:r>
      <w:r w:rsidR="00815799" w:rsidRPr="001F197D">
        <w:rPr>
          <w:b/>
        </w:rPr>
        <w:t>Site Assets Library</w:t>
      </w:r>
      <w:r w:rsidR="00815799" w:rsidRPr="00F62C03">
        <w:t>.</w:t>
      </w:r>
    </w:p>
    <w:p w:rsidR="00815799" w:rsidRPr="00F62C03" w:rsidRDefault="001F197D" w:rsidP="00F62C03">
      <w:pPr>
        <w:pStyle w:val="LabStepNumbered"/>
      </w:pPr>
      <w:r>
        <w:t>U</w:t>
      </w:r>
      <w:r w:rsidR="0008714D" w:rsidRPr="00F62C03">
        <w:t xml:space="preserve">sing the browser, </w:t>
      </w:r>
      <w:r w:rsidR="00815799" w:rsidRPr="00F62C03">
        <w:t xml:space="preserve">navigate back into the </w:t>
      </w:r>
      <w:r w:rsidR="00815799" w:rsidRPr="001F197D">
        <w:rPr>
          <w:b/>
        </w:rPr>
        <w:t>Departmental Contacts</w:t>
      </w:r>
      <w:r w:rsidR="00815799" w:rsidRPr="00F62C03">
        <w:t xml:space="preserve"> list, </w:t>
      </w:r>
      <w:r w:rsidR="0008714D" w:rsidRPr="00F62C03">
        <w:t xml:space="preserve">and </w:t>
      </w:r>
      <w:r>
        <w:t>c</w:t>
      </w:r>
      <w:r w:rsidR="003F0F6F" w:rsidRPr="00F62C03">
        <w:t xml:space="preserve">lick </w:t>
      </w:r>
      <w:r>
        <w:t xml:space="preserve">the </w:t>
      </w:r>
      <w:r w:rsidR="00815799" w:rsidRPr="001F197D">
        <w:rPr>
          <w:b/>
        </w:rPr>
        <w:t>Add new item</w:t>
      </w:r>
      <w:r w:rsidR="00815799" w:rsidRPr="00F62C03">
        <w:t xml:space="preserve"> link</w:t>
      </w:r>
      <w:r w:rsidR="003F0F6F" w:rsidRPr="00F62C03">
        <w:t xml:space="preserve">. </w:t>
      </w:r>
      <w:r>
        <w:t>Use the following information to create a new contact:</w:t>
      </w:r>
    </w:p>
    <w:p w:rsidR="00815799" w:rsidRPr="0008714D" w:rsidRDefault="0008714D" w:rsidP="001F197D">
      <w:pPr>
        <w:pStyle w:val="LabStepLevel2NoBullet"/>
      </w:pPr>
      <w:r w:rsidRPr="001F197D">
        <w:rPr>
          <w:b/>
        </w:rPr>
        <w:t>Last name:</w:t>
      </w:r>
      <w:r>
        <w:t xml:space="preserve"> </w:t>
      </w:r>
      <w:r w:rsidR="00815799" w:rsidRPr="00F25C64">
        <w:t>Sullivan</w:t>
      </w:r>
    </w:p>
    <w:p w:rsidR="00815799" w:rsidRDefault="004003D6" w:rsidP="001F197D">
      <w:pPr>
        <w:pStyle w:val="LabStepLevel2NoBullet"/>
      </w:pPr>
      <w:r w:rsidRPr="001F197D">
        <w:rPr>
          <w:b/>
        </w:rPr>
        <w:t>F</w:t>
      </w:r>
      <w:r w:rsidR="0008714D" w:rsidRPr="001F197D">
        <w:rPr>
          <w:b/>
        </w:rPr>
        <w:t>irst name:</w:t>
      </w:r>
      <w:r w:rsidR="0008714D">
        <w:t xml:space="preserve"> </w:t>
      </w:r>
      <w:r w:rsidR="00815799" w:rsidRPr="00F25C64">
        <w:t>Michael</w:t>
      </w:r>
    </w:p>
    <w:p w:rsidR="00815799" w:rsidRDefault="00815799" w:rsidP="001F197D">
      <w:pPr>
        <w:pStyle w:val="LabStepLevel2NoBullet"/>
      </w:pPr>
      <w:r w:rsidRPr="001F197D">
        <w:rPr>
          <w:b/>
        </w:rPr>
        <w:t>Full name</w:t>
      </w:r>
      <w:r w:rsidR="0008714D" w:rsidRPr="001F197D">
        <w:rPr>
          <w:b/>
        </w:rPr>
        <w:t>:</w:t>
      </w:r>
      <w:r w:rsidRPr="001F197D">
        <w:rPr>
          <w:b/>
        </w:rPr>
        <w:t xml:space="preserve"> </w:t>
      </w:r>
      <w:r w:rsidRPr="00F25C64">
        <w:t>Michael Sullivan</w:t>
      </w:r>
    </w:p>
    <w:p w:rsidR="00815799" w:rsidRDefault="00815799" w:rsidP="001F197D">
      <w:pPr>
        <w:pStyle w:val="LabStepLevel2NoBullet"/>
      </w:pPr>
      <w:r w:rsidRPr="001F197D">
        <w:rPr>
          <w:b/>
        </w:rPr>
        <w:t>Email address</w:t>
      </w:r>
      <w:r w:rsidR="0008714D" w:rsidRPr="001F197D">
        <w:rPr>
          <w:b/>
        </w:rPr>
        <w:t>:</w:t>
      </w:r>
      <w:r w:rsidR="0008714D">
        <w:t xml:space="preserve"> </w:t>
      </w:r>
      <w:r w:rsidRPr="00F25C64">
        <w:t>michael@wingtip.com</w:t>
      </w:r>
    </w:p>
    <w:p w:rsidR="004003D6" w:rsidRPr="001F197D" w:rsidRDefault="00815799" w:rsidP="001F197D">
      <w:pPr>
        <w:pStyle w:val="LabStepLevel2NoBullet"/>
        <w:rPr>
          <w:b/>
        </w:rPr>
      </w:pPr>
      <w:r w:rsidRPr="001F197D">
        <w:rPr>
          <w:b/>
        </w:rPr>
        <w:t xml:space="preserve">Contact </w:t>
      </w:r>
      <w:r w:rsidR="001F197D">
        <w:rPr>
          <w:b/>
        </w:rPr>
        <w:t>P</w:t>
      </w:r>
      <w:r w:rsidRPr="001F197D">
        <w:rPr>
          <w:b/>
        </w:rPr>
        <w:t>hoto</w:t>
      </w:r>
    </w:p>
    <w:p w:rsidR="00815799" w:rsidRDefault="004003D6" w:rsidP="001F197D">
      <w:pPr>
        <w:pStyle w:val="LabStepLevel2NoBullet"/>
        <w:ind w:left="1440"/>
      </w:pPr>
      <w:r w:rsidRPr="001F197D">
        <w:rPr>
          <w:b/>
        </w:rPr>
        <w:t xml:space="preserve">Web </w:t>
      </w:r>
      <w:r w:rsidR="001F197D">
        <w:rPr>
          <w:b/>
        </w:rPr>
        <w:t>A</w:t>
      </w:r>
      <w:r w:rsidRPr="001F197D">
        <w:rPr>
          <w:b/>
        </w:rPr>
        <w:t>ddress:</w:t>
      </w:r>
      <w:r>
        <w:t xml:space="preserve"> </w:t>
      </w:r>
      <w:r w:rsidR="00815799" w:rsidRPr="0008714D">
        <w:t>/</w:t>
      </w:r>
      <w:r w:rsidR="00617ED6">
        <w:t>Sites/Content</w:t>
      </w:r>
      <w:r w:rsidR="00617ED6" w:rsidRPr="00E04AAE">
        <w:t>/Sales</w:t>
      </w:r>
      <w:r w:rsidR="00815799" w:rsidRPr="0008714D">
        <w:t>/</w:t>
      </w:r>
      <w:proofErr w:type="spellStart"/>
      <w:r w:rsidR="00815799" w:rsidRPr="0008714D">
        <w:t>SiteAssets</w:t>
      </w:r>
      <w:proofErr w:type="spellEnd"/>
      <w:r w:rsidR="00815799" w:rsidRPr="0008714D">
        <w:t>/Michael.jpg</w:t>
      </w:r>
    </w:p>
    <w:p w:rsidR="00815799" w:rsidRDefault="0008714D" w:rsidP="001F197D">
      <w:pPr>
        <w:pStyle w:val="LabStepLevel2NoBullet"/>
        <w:ind w:left="1440"/>
      </w:pPr>
      <w:r w:rsidRPr="001F197D">
        <w:rPr>
          <w:b/>
        </w:rPr>
        <w:t>D</w:t>
      </w:r>
      <w:r w:rsidR="00815799" w:rsidRPr="001F197D">
        <w:rPr>
          <w:b/>
        </w:rPr>
        <w:t>escription</w:t>
      </w:r>
      <w:r>
        <w:t>:</w:t>
      </w:r>
      <w:r w:rsidR="00815799">
        <w:t xml:space="preserve"> </w:t>
      </w:r>
      <w:r w:rsidR="00815799" w:rsidRPr="00F25C64">
        <w:t>Michael Sullivan</w:t>
      </w:r>
    </w:p>
    <w:p w:rsidR="00815799" w:rsidRDefault="00815799" w:rsidP="00815799">
      <w:pPr>
        <w:pStyle w:val="LabStepNumbered"/>
      </w:pPr>
      <w:r>
        <w:t>You should see the picture for Michael Sullivan now appear as a new item in the Departmental Contacts list</w:t>
      </w:r>
      <w:r w:rsidR="003F0F6F">
        <w:t xml:space="preserve">. </w:t>
      </w:r>
      <w:r>
        <w:t>The picture should be the same dimensions as Rob Walters picture.</w:t>
      </w:r>
    </w:p>
    <w:p w:rsidR="001F197D" w:rsidRDefault="00B90F7C" w:rsidP="001F197D">
      <w:pPr>
        <w:pStyle w:val="LabExerciseText"/>
      </w:pPr>
      <w:r>
        <w:lastRenderedPageBreak/>
        <w:t>In this exercise you created a new list and customized the view using SharePoint Designer 2010.</w:t>
      </w:r>
    </w:p>
    <w:p w:rsidR="00167CB6" w:rsidRDefault="00167CB6" w:rsidP="00E43449">
      <w:pPr>
        <w:pStyle w:val="Heading3"/>
      </w:pPr>
      <w:r w:rsidRPr="00FC79BD">
        <w:t xml:space="preserve">Exercise </w:t>
      </w:r>
      <w:r>
        <w:t>4</w:t>
      </w:r>
      <w:r w:rsidRPr="00FC79BD">
        <w:t xml:space="preserve">: </w:t>
      </w:r>
      <w:r>
        <w:t>Site Columns and Content Types</w:t>
      </w:r>
    </w:p>
    <w:p w:rsidR="00167CB6" w:rsidRDefault="00167CB6" w:rsidP="001F197D">
      <w:pPr>
        <w:pStyle w:val="LabExerciseText"/>
      </w:pPr>
      <w:r w:rsidRPr="00AB0146">
        <w:t>I</w:t>
      </w:r>
      <w:r>
        <w:t>n this exercise you will create site columns and content types within a site.</w:t>
      </w:r>
    </w:p>
    <w:p w:rsidR="001F197D" w:rsidRDefault="001F197D" w:rsidP="00CB3AE2">
      <w:pPr>
        <w:pStyle w:val="LabStepNumbered"/>
        <w:numPr>
          <w:ilvl w:val="0"/>
          <w:numId w:val="6"/>
        </w:numPr>
      </w:pPr>
      <w:r>
        <w:t xml:space="preserve">Open </w:t>
      </w:r>
      <w:r w:rsidR="00815799" w:rsidRPr="001F197D">
        <w:rPr>
          <w:b/>
        </w:rPr>
        <w:t>SharePoint Designer</w:t>
      </w:r>
      <w:r>
        <w:rPr>
          <w:b/>
        </w:rPr>
        <w:t xml:space="preserve"> 2010</w:t>
      </w:r>
      <w:r w:rsidR="00C35ECD" w:rsidRPr="001F197D">
        <w:t xml:space="preserve"> </w:t>
      </w:r>
      <w:r>
        <w:t xml:space="preserve">and load the </w:t>
      </w:r>
      <w:r w:rsidRPr="007F6B47">
        <w:rPr>
          <w:b/>
        </w:rPr>
        <w:t>http://intranet.wingtip.com/</w:t>
      </w:r>
      <w:r w:rsidR="00F755A9">
        <w:rPr>
          <w:b/>
        </w:rPr>
        <w:t>sites/content/</w:t>
      </w:r>
      <w:r w:rsidRPr="007F6B47">
        <w:rPr>
          <w:b/>
        </w:rPr>
        <w:t>sales</w:t>
      </w:r>
      <w:r>
        <w:t xml:space="preserve"> site. </w:t>
      </w:r>
    </w:p>
    <w:p w:rsidR="00815799" w:rsidRPr="001F197D" w:rsidRDefault="001F197D" w:rsidP="00CB3AE2">
      <w:pPr>
        <w:pStyle w:val="LabStepNumbered"/>
        <w:numPr>
          <w:ilvl w:val="0"/>
          <w:numId w:val="6"/>
        </w:numPr>
      </w:pPr>
      <w:r>
        <w:t xml:space="preserve">Click the </w:t>
      </w:r>
      <w:r w:rsidR="00815799" w:rsidRPr="001F197D">
        <w:rPr>
          <w:b/>
        </w:rPr>
        <w:t>Site Columns</w:t>
      </w:r>
      <w:r w:rsidR="00815799" w:rsidRPr="001F197D">
        <w:t xml:space="preserve"> </w:t>
      </w:r>
      <w:r w:rsidR="00C35ECD" w:rsidRPr="001F197D">
        <w:t xml:space="preserve">section </w:t>
      </w:r>
      <w:r w:rsidR="00815799" w:rsidRPr="001F197D">
        <w:t xml:space="preserve">in the </w:t>
      </w:r>
      <w:r>
        <w:t>N</w:t>
      </w:r>
      <w:r w:rsidR="00815799" w:rsidRPr="001F197D">
        <w:t xml:space="preserve">avigation </w:t>
      </w:r>
      <w:r>
        <w:t>Pane</w:t>
      </w:r>
      <w:r w:rsidR="003F0F6F" w:rsidRPr="001F197D">
        <w:t xml:space="preserve">. </w:t>
      </w:r>
      <w:r w:rsidR="00815799" w:rsidRPr="001F197D">
        <w:t xml:space="preserve">In the ribbon, </w:t>
      </w:r>
      <w:r>
        <w:t>c</w:t>
      </w:r>
      <w:r w:rsidR="003F0F6F" w:rsidRPr="001F197D">
        <w:t xml:space="preserve">lick </w:t>
      </w:r>
      <w:r w:rsidR="00815799" w:rsidRPr="001F197D">
        <w:rPr>
          <w:b/>
        </w:rPr>
        <w:t xml:space="preserve">New Column </w:t>
      </w:r>
      <w:r w:rsidRPr="001F197D">
        <w:rPr>
          <w:b/>
        </w:rPr>
        <w:t xml:space="preserve">» </w:t>
      </w:r>
      <w:r w:rsidR="00815799" w:rsidRPr="001F197D">
        <w:rPr>
          <w:b/>
        </w:rPr>
        <w:t>Choice</w:t>
      </w:r>
      <w:r w:rsidR="00815799" w:rsidRPr="001F197D">
        <w:t>.</w:t>
      </w:r>
    </w:p>
    <w:p w:rsidR="001F197D" w:rsidRDefault="001F197D" w:rsidP="001F197D">
      <w:pPr>
        <w:pStyle w:val="LabStepLevel2NoBullet"/>
      </w:pPr>
      <w:r w:rsidRPr="001F197D">
        <w:rPr>
          <w:b/>
        </w:rPr>
        <w:t>Name:</w:t>
      </w:r>
      <w:r>
        <w:t xml:space="preserve"> </w:t>
      </w:r>
      <w:r w:rsidR="00815799" w:rsidRPr="001F197D">
        <w:t>Ship Method</w:t>
      </w:r>
    </w:p>
    <w:p w:rsidR="001F197D" w:rsidRDefault="001F197D" w:rsidP="001F197D">
      <w:pPr>
        <w:pStyle w:val="LabStepLevel2NoBullet"/>
      </w:pPr>
      <w:r w:rsidRPr="001F197D">
        <w:rPr>
          <w:b/>
        </w:rPr>
        <w:t>New Group:</w:t>
      </w:r>
      <w:r>
        <w:t xml:space="preserve"> </w:t>
      </w:r>
      <w:r w:rsidR="00815799" w:rsidRPr="001F197D">
        <w:t xml:space="preserve">AW </w:t>
      </w:r>
    </w:p>
    <w:p w:rsidR="001F197D" w:rsidRDefault="00815799" w:rsidP="001F197D">
      <w:pPr>
        <w:pStyle w:val="LabStepNumbered"/>
      </w:pPr>
      <w:r w:rsidRPr="001F197D">
        <w:t xml:space="preserve">The next window </w:t>
      </w:r>
      <w:r w:rsidR="001F197D">
        <w:t xml:space="preserve">will prompt </w:t>
      </w:r>
      <w:r w:rsidRPr="001F197D">
        <w:t xml:space="preserve">you </w:t>
      </w:r>
      <w:r w:rsidR="001F197D">
        <w:t xml:space="preserve">for </w:t>
      </w:r>
      <w:r w:rsidRPr="001F197D">
        <w:t xml:space="preserve">the choices that you need to populate in this </w:t>
      </w:r>
      <w:r w:rsidR="001F197D">
        <w:t>c</w:t>
      </w:r>
      <w:r w:rsidRPr="001F197D">
        <w:t>hoice site column.</w:t>
      </w:r>
      <w:r w:rsidR="00C35ECD" w:rsidRPr="001F197D">
        <w:t xml:space="preserve"> </w:t>
      </w:r>
      <w:r w:rsidRPr="001F197D">
        <w:rPr>
          <w:b/>
        </w:rPr>
        <w:t>Delete</w:t>
      </w:r>
      <w:r w:rsidRPr="001F197D">
        <w:t xml:space="preserve"> the </w:t>
      </w:r>
      <w:r w:rsidR="00C35ECD" w:rsidRPr="001F197D">
        <w:t>existing choices</w:t>
      </w:r>
      <w:r w:rsidRPr="001F197D">
        <w:t xml:space="preserve"> </w:t>
      </w:r>
      <w:r w:rsidR="00C35ECD" w:rsidRPr="001F197D">
        <w:t xml:space="preserve">and </w:t>
      </w:r>
      <w:r w:rsidR="001F197D">
        <w:t xml:space="preserve">enter </w:t>
      </w:r>
      <w:proofErr w:type="spellStart"/>
      <w:r w:rsidR="001F197D" w:rsidRPr="001F197D">
        <w:rPr>
          <w:b/>
        </w:rPr>
        <w:t>Fabrikam</w:t>
      </w:r>
      <w:proofErr w:type="spellEnd"/>
      <w:r w:rsidR="001F197D">
        <w:t xml:space="preserve">, </w:t>
      </w:r>
      <w:proofErr w:type="spellStart"/>
      <w:r w:rsidR="001F197D" w:rsidRPr="001F197D">
        <w:rPr>
          <w:b/>
        </w:rPr>
        <w:t>Contoso</w:t>
      </w:r>
      <w:proofErr w:type="spellEnd"/>
      <w:r w:rsidR="001F197D">
        <w:t xml:space="preserve"> and </w:t>
      </w:r>
      <w:r w:rsidR="001F197D" w:rsidRPr="001F197D">
        <w:rPr>
          <w:b/>
        </w:rPr>
        <w:t>F &amp; M Stocks</w:t>
      </w:r>
      <w:r w:rsidR="001F197D">
        <w:t xml:space="preserve"> on separate lines. Set </w:t>
      </w:r>
      <w:proofErr w:type="spellStart"/>
      <w:r w:rsidR="001F197D" w:rsidRPr="001F197D">
        <w:rPr>
          <w:b/>
        </w:rPr>
        <w:t>Contoso</w:t>
      </w:r>
      <w:proofErr w:type="spellEnd"/>
      <w:r w:rsidR="001F197D">
        <w:t xml:space="preserve"> as the </w:t>
      </w:r>
      <w:r w:rsidR="001F197D" w:rsidRPr="001F197D">
        <w:rPr>
          <w:b/>
        </w:rPr>
        <w:t>Default</w:t>
      </w:r>
      <w:r w:rsidR="001F197D">
        <w:t xml:space="preserve"> option.</w:t>
      </w:r>
    </w:p>
    <w:p w:rsidR="00815799" w:rsidRPr="001F197D" w:rsidRDefault="00C35ECD" w:rsidP="001F197D">
      <w:pPr>
        <w:pStyle w:val="LabStepNumbered"/>
      </w:pPr>
      <w:r w:rsidRPr="001F197D">
        <w:t xml:space="preserve">Close the </w:t>
      </w:r>
      <w:r w:rsidRPr="00A30FDE">
        <w:rPr>
          <w:b/>
        </w:rPr>
        <w:t>Site Columns</w:t>
      </w:r>
      <w:r w:rsidRPr="001F197D">
        <w:t xml:space="preserve"> tab by clicking on the </w:t>
      </w:r>
      <w:r w:rsidR="00A30FDE" w:rsidRPr="00A30FDE">
        <w:rPr>
          <w:b/>
        </w:rPr>
        <w:t>[</w:t>
      </w:r>
      <w:r w:rsidRPr="00A30FDE">
        <w:rPr>
          <w:b/>
        </w:rPr>
        <w:t>X</w:t>
      </w:r>
      <w:r w:rsidR="00A30FDE" w:rsidRPr="00A30FDE">
        <w:rPr>
          <w:b/>
        </w:rPr>
        <w:t>]</w:t>
      </w:r>
      <w:r w:rsidRPr="001F197D">
        <w:t xml:space="preserve">. </w:t>
      </w:r>
      <w:r w:rsidR="00A30FDE">
        <w:t xml:space="preserve">In the </w:t>
      </w:r>
      <w:r w:rsidR="00815799" w:rsidRPr="001F197D">
        <w:t xml:space="preserve">pop-up </w:t>
      </w:r>
      <w:r w:rsidR="00A30FDE">
        <w:t xml:space="preserve">asking </w:t>
      </w:r>
      <w:r w:rsidR="00815799" w:rsidRPr="00A30FDE">
        <w:rPr>
          <w:b/>
        </w:rPr>
        <w:t xml:space="preserve">Do you want to save the change you just made? </w:t>
      </w:r>
      <w:r w:rsidR="00A30FDE">
        <w:t>c</w:t>
      </w:r>
      <w:r w:rsidR="003F0F6F" w:rsidRPr="001F197D">
        <w:t xml:space="preserve">lick </w:t>
      </w:r>
      <w:r w:rsidR="00815799" w:rsidRPr="00A30FDE">
        <w:rPr>
          <w:b/>
        </w:rPr>
        <w:t>Yes</w:t>
      </w:r>
      <w:r w:rsidR="003F0F6F" w:rsidRPr="001F197D">
        <w:t>.</w:t>
      </w:r>
    </w:p>
    <w:p w:rsidR="00A30FDE" w:rsidRDefault="00A30FDE" w:rsidP="001F197D">
      <w:pPr>
        <w:pStyle w:val="LabStepNumbered"/>
      </w:pPr>
      <w:r>
        <w:t>N</w:t>
      </w:r>
      <w:r w:rsidR="00815799" w:rsidRPr="001F197D">
        <w:t>ow create a new Content Type.</w:t>
      </w:r>
      <w:r w:rsidR="005B0C2E" w:rsidRPr="001F197D">
        <w:t xml:space="preserve"> </w:t>
      </w:r>
      <w:r w:rsidR="003F0F6F" w:rsidRPr="001F197D">
        <w:t xml:space="preserve">Click </w:t>
      </w:r>
      <w:r w:rsidR="00815799" w:rsidRPr="00A30FDE">
        <w:rPr>
          <w:b/>
        </w:rPr>
        <w:t>Content Types</w:t>
      </w:r>
      <w:r w:rsidR="00815799" w:rsidRPr="001F197D">
        <w:t xml:space="preserve"> in the </w:t>
      </w:r>
      <w:r>
        <w:t>N</w:t>
      </w:r>
      <w:r w:rsidR="00815799" w:rsidRPr="001F197D">
        <w:t>avigation</w:t>
      </w:r>
      <w:r>
        <w:t xml:space="preserve"> Pane.</w:t>
      </w:r>
      <w:r w:rsidR="00815799" w:rsidRPr="001F197D">
        <w:t xml:space="preserve"> </w:t>
      </w:r>
    </w:p>
    <w:p w:rsidR="00815799" w:rsidRDefault="003F0F6F" w:rsidP="001F197D">
      <w:pPr>
        <w:pStyle w:val="LabStepNumbered"/>
      </w:pPr>
      <w:r w:rsidRPr="001F197D">
        <w:t xml:space="preserve">Click </w:t>
      </w:r>
      <w:r w:rsidR="00815799" w:rsidRPr="001F197D">
        <w:t xml:space="preserve">the </w:t>
      </w:r>
      <w:r w:rsidR="00815799" w:rsidRPr="00A30FDE">
        <w:rPr>
          <w:b/>
        </w:rPr>
        <w:t>Content Type</w:t>
      </w:r>
      <w:r w:rsidR="00815799" w:rsidRPr="001F197D">
        <w:t xml:space="preserve"> </w:t>
      </w:r>
      <w:r w:rsidR="00A30FDE">
        <w:t>button in the ribbon:</w:t>
      </w:r>
    </w:p>
    <w:p w:rsidR="00A30FDE" w:rsidRDefault="00A30FDE" w:rsidP="00A30FDE">
      <w:pPr>
        <w:pStyle w:val="LabStepLevel2NoBullet"/>
      </w:pPr>
      <w:r w:rsidRPr="00A30FDE">
        <w:rPr>
          <w:b/>
        </w:rPr>
        <w:t>Name:</w:t>
      </w:r>
      <w:r>
        <w:t xml:space="preserve"> Sales Order</w:t>
      </w:r>
    </w:p>
    <w:p w:rsidR="00A30FDE" w:rsidRDefault="00A30FDE" w:rsidP="00A30FDE">
      <w:pPr>
        <w:pStyle w:val="LabStepLevel2NoBullet"/>
      </w:pPr>
      <w:r>
        <w:rPr>
          <w:b/>
        </w:rPr>
        <w:t>Parent content type:</w:t>
      </w:r>
      <w:r>
        <w:t xml:space="preserve"> Document Content Types / Document</w:t>
      </w:r>
    </w:p>
    <w:p w:rsidR="00A30FDE" w:rsidRPr="001F197D" w:rsidRDefault="00A30FDE" w:rsidP="00A30FDE">
      <w:pPr>
        <w:pStyle w:val="LabStepLevel2NoBullet"/>
      </w:pPr>
      <w:r>
        <w:rPr>
          <w:b/>
        </w:rPr>
        <w:t>New Group:</w:t>
      </w:r>
      <w:r>
        <w:t xml:space="preserve"> AW</w:t>
      </w:r>
    </w:p>
    <w:p w:rsidR="005B0C2E" w:rsidRDefault="005B0C2E" w:rsidP="00F872CF">
      <w:pPr>
        <w:pStyle w:val="LabStepScreenshot"/>
      </w:pPr>
      <w:r w:rsidRPr="00F872CF">
        <w:rPr>
          <w:rStyle w:val="LabStepScreenshotFrame"/>
        </w:rPr>
        <w:drawing>
          <wp:inline distT="0" distB="0" distL="0" distR="0" wp14:anchorId="6A553D4E" wp14:editId="631DC35C">
            <wp:extent cx="3682616" cy="3218019"/>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3684014" cy="3219241"/>
                    </a:xfrm>
                    <a:prstGeom prst="rect">
                      <a:avLst/>
                    </a:prstGeom>
                    <a:noFill/>
                    <a:ln w="9525">
                      <a:noFill/>
                      <a:miter lim="800000"/>
                      <a:headEnd/>
                      <a:tailEnd/>
                    </a:ln>
                  </pic:spPr>
                </pic:pic>
              </a:graphicData>
            </a:graphic>
          </wp:inline>
        </w:drawing>
      </w:r>
    </w:p>
    <w:p w:rsidR="00815799" w:rsidRPr="00A30FDE" w:rsidRDefault="003F0F6F" w:rsidP="00A30FDE">
      <w:pPr>
        <w:pStyle w:val="LabStepNumbered"/>
      </w:pPr>
      <w:r w:rsidRPr="00A30FDE">
        <w:t xml:space="preserve">Click </w:t>
      </w:r>
      <w:r w:rsidR="00815799" w:rsidRPr="00A30FDE">
        <w:t xml:space="preserve">the </w:t>
      </w:r>
      <w:r w:rsidR="00815799" w:rsidRPr="00A30FDE">
        <w:rPr>
          <w:b/>
        </w:rPr>
        <w:t>Sales Order</w:t>
      </w:r>
      <w:r w:rsidR="00815799" w:rsidRPr="00A30FDE">
        <w:t xml:space="preserve"> </w:t>
      </w:r>
      <w:r w:rsidR="00A30FDE">
        <w:t>content type in the list of all content types in the site to view the summary page for the newly created content type.</w:t>
      </w:r>
    </w:p>
    <w:p w:rsidR="00A30FDE" w:rsidRDefault="00815799" w:rsidP="00A30FDE">
      <w:pPr>
        <w:pStyle w:val="LabStepNumbered"/>
      </w:pPr>
      <w:r w:rsidRPr="00A30FDE">
        <w:t xml:space="preserve">In the </w:t>
      </w:r>
      <w:r w:rsidRPr="00A30FDE">
        <w:rPr>
          <w:b/>
        </w:rPr>
        <w:t>Customization</w:t>
      </w:r>
      <w:r w:rsidRPr="00A30FDE">
        <w:t xml:space="preserve"> section of the </w:t>
      </w:r>
      <w:r w:rsidR="00A30FDE">
        <w:t>S</w:t>
      </w:r>
      <w:r w:rsidRPr="00A30FDE">
        <w:t xml:space="preserve">ummary </w:t>
      </w:r>
      <w:r w:rsidR="00A30FDE">
        <w:t>P</w:t>
      </w:r>
      <w:r w:rsidRPr="00A30FDE">
        <w:t xml:space="preserve">age, </w:t>
      </w:r>
      <w:r w:rsidR="00A30FDE">
        <w:t>c</w:t>
      </w:r>
      <w:r w:rsidR="003F0F6F" w:rsidRPr="00A30FDE">
        <w:t xml:space="preserve">lick </w:t>
      </w:r>
      <w:r w:rsidRPr="00A30FDE">
        <w:rPr>
          <w:b/>
        </w:rPr>
        <w:t>Edit content type columns</w:t>
      </w:r>
      <w:r w:rsidR="00A30FDE">
        <w:t>.</w:t>
      </w:r>
    </w:p>
    <w:p w:rsidR="00815799" w:rsidRPr="00A30FDE" w:rsidRDefault="00A30FDE" w:rsidP="00A30FDE">
      <w:pPr>
        <w:pStyle w:val="LabStepNumbered"/>
      </w:pPr>
      <w:r>
        <w:t xml:space="preserve">In the ribbon select </w:t>
      </w:r>
      <w:r w:rsidR="00815799" w:rsidRPr="00A30FDE">
        <w:rPr>
          <w:b/>
        </w:rPr>
        <w:t xml:space="preserve">Add Existing Site Column </w:t>
      </w:r>
      <w:r w:rsidRPr="00A30FDE">
        <w:rPr>
          <w:b/>
        </w:rPr>
        <w:t xml:space="preserve">» </w:t>
      </w:r>
      <w:r w:rsidR="00815799" w:rsidRPr="00A30FDE">
        <w:rPr>
          <w:b/>
        </w:rPr>
        <w:t>Ship Method</w:t>
      </w:r>
      <w:r>
        <w:t xml:space="preserve"> (in the AW group)</w:t>
      </w:r>
      <w:r w:rsidR="003F0F6F" w:rsidRPr="00A30FDE">
        <w:t xml:space="preserve">. Click </w:t>
      </w:r>
      <w:r w:rsidR="00815799" w:rsidRPr="00A30FDE">
        <w:t xml:space="preserve">the </w:t>
      </w:r>
      <w:r w:rsidR="00815799" w:rsidRPr="00A30FDE">
        <w:rPr>
          <w:b/>
        </w:rPr>
        <w:t>Save</w:t>
      </w:r>
      <w:r w:rsidR="00815799" w:rsidRPr="00A30FDE">
        <w:t xml:space="preserve"> icon </w:t>
      </w:r>
      <w:r>
        <w:t>in the ribbon’s Quick Launch</w:t>
      </w:r>
      <w:r w:rsidR="003F0F6F" w:rsidRPr="00A30FDE">
        <w:t xml:space="preserve">. </w:t>
      </w:r>
      <w:r w:rsidR="00815799" w:rsidRPr="00A30FDE">
        <w:t>You have now saved the site column under the content type.</w:t>
      </w:r>
    </w:p>
    <w:p w:rsidR="00BB6250" w:rsidRDefault="00AB0F9C" w:rsidP="00F872CF">
      <w:pPr>
        <w:pStyle w:val="LabStepScreenshot"/>
      </w:pPr>
      <w:r w:rsidRPr="00F872CF">
        <w:rPr>
          <w:rStyle w:val="LabStepScreenshotFrame"/>
        </w:rPr>
        <w:lastRenderedPageBreak/>
        <w:drawing>
          <wp:inline distT="0" distB="0" distL="0" distR="0" wp14:anchorId="07DC9218" wp14:editId="33DD44E3">
            <wp:extent cx="4276725" cy="194006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77765" cy="1940533"/>
                    </a:xfrm>
                    <a:prstGeom prst="rect">
                      <a:avLst/>
                    </a:prstGeom>
                  </pic:spPr>
                </pic:pic>
              </a:graphicData>
            </a:graphic>
          </wp:inline>
        </w:drawing>
      </w:r>
    </w:p>
    <w:p w:rsidR="00815799" w:rsidRPr="005071D9" w:rsidRDefault="00815799" w:rsidP="005071D9">
      <w:pPr>
        <w:pStyle w:val="LabStepNumbered"/>
      </w:pPr>
      <w:r w:rsidRPr="005071D9">
        <w:t xml:space="preserve">You will now create a new </w:t>
      </w:r>
      <w:r w:rsidR="00BB6250" w:rsidRPr="005071D9">
        <w:t>d</w:t>
      </w:r>
      <w:r w:rsidRPr="005071D9">
        <w:t xml:space="preserve">ocument </w:t>
      </w:r>
      <w:r w:rsidR="00BB6250" w:rsidRPr="005071D9">
        <w:t>l</w:t>
      </w:r>
      <w:r w:rsidRPr="005071D9">
        <w:t>ibrary and then attach this content type to that library.</w:t>
      </w:r>
      <w:r w:rsidR="00BB6250" w:rsidRPr="005071D9">
        <w:t xml:space="preserve"> </w:t>
      </w:r>
      <w:r w:rsidR="003F0F6F" w:rsidRPr="005071D9">
        <w:t xml:space="preserve">Click </w:t>
      </w:r>
      <w:r w:rsidRPr="005071D9">
        <w:t xml:space="preserve">the </w:t>
      </w:r>
      <w:r w:rsidRPr="005071D9">
        <w:rPr>
          <w:b/>
        </w:rPr>
        <w:t>Lists and Libraries</w:t>
      </w:r>
      <w:r w:rsidRPr="005071D9">
        <w:t xml:space="preserve"> </w:t>
      </w:r>
      <w:r w:rsidR="006438F1" w:rsidRPr="005071D9">
        <w:t xml:space="preserve">section </w:t>
      </w:r>
      <w:r w:rsidR="005071D9">
        <w:t>in the N</w:t>
      </w:r>
      <w:r w:rsidR="006438F1" w:rsidRPr="005071D9">
        <w:t>avigation</w:t>
      </w:r>
      <w:r w:rsidR="005071D9">
        <w:t xml:space="preserve"> Pane</w:t>
      </w:r>
      <w:r w:rsidR="006438F1" w:rsidRPr="005071D9">
        <w:t xml:space="preserve">. </w:t>
      </w:r>
      <w:r w:rsidR="005071D9">
        <w:t>In the ribbon c</w:t>
      </w:r>
      <w:r w:rsidR="003F0F6F" w:rsidRPr="005071D9">
        <w:t xml:space="preserve">lick </w:t>
      </w:r>
      <w:r w:rsidRPr="005071D9">
        <w:rPr>
          <w:b/>
        </w:rPr>
        <w:t xml:space="preserve">Document Library </w:t>
      </w:r>
      <w:r w:rsidR="005071D9" w:rsidRPr="005071D9">
        <w:rPr>
          <w:b/>
        </w:rPr>
        <w:t xml:space="preserve">» </w:t>
      </w:r>
      <w:r w:rsidRPr="005071D9">
        <w:rPr>
          <w:b/>
        </w:rPr>
        <w:t>Document Library</w:t>
      </w:r>
      <w:r w:rsidRPr="005071D9">
        <w:t>.</w:t>
      </w:r>
    </w:p>
    <w:p w:rsidR="00815799" w:rsidRPr="005071D9" w:rsidRDefault="005071D9" w:rsidP="005071D9">
      <w:pPr>
        <w:pStyle w:val="LabStepLevel2NoBullet"/>
      </w:pPr>
      <w:r w:rsidRPr="005071D9">
        <w:rPr>
          <w:b/>
        </w:rPr>
        <w:t>N</w:t>
      </w:r>
      <w:r w:rsidR="00815799" w:rsidRPr="005071D9">
        <w:rPr>
          <w:b/>
        </w:rPr>
        <w:t>ame</w:t>
      </w:r>
      <w:r w:rsidRPr="005071D9">
        <w:rPr>
          <w:b/>
        </w:rPr>
        <w:t>:</w:t>
      </w:r>
      <w:r w:rsidR="00815799" w:rsidRPr="005071D9">
        <w:t xml:space="preserve"> Sales Order Forms</w:t>
      </w:r>
    </w:p>
    <w:p w:rsidR="00815799" w:rsidRPr="005071D9" w:rsidRDefault="00815799" w:rsidP="005071D9">
      <w:pPr>
        <w:pStyle w:val="LabStepNumbered"/>
      </w:pPr>
      <w:r w:rsidRPr="005071D9">
        <w:t>The Sales Order Forms Document library now ap</w:t>
      </w:r>
      <w:r w:rsidR="006438F1" w:rsidRPr="005071D9">
        <w:t xml:space="preserve">pears as the list of libraries. </w:t>
      </w:r>
      <w:r w:rsidR="003F0F6F" w:rsidRPr="005071D9">
        <w:t xml:space="preserve">Click </w:t>
      </w:r>
      <w:r w:rsidRPr="005071D9">
        <w:t xml:space="preserve">the link </w:t>
      </w:r>
      <w:r w:rsidRPr="005071D9">
        <w:rPr>
          <w:b/>
        </w:rPr>
        <w:t>Sales Order Forms</w:t>
      </w:r>
      <w:r w:rsidR="005071D9">
        <w:t xml:space="preserve"> to </w:t>
      </w:r>
      <w:r w:rsidRPr="005071D9">
        <w:t xml:space="preserve">see the </w:t>
      </w:r>
      <w:r w:rsidR="005071D9">
        <w:t>S</w:t>
      </w:r>
      <w:r w:rsidRPr="005071D9">
        <w:t xml:space="preserve">ummary </w:t>
      </w:r>
      <w:r w:rsidR="005071D9">
        <w:t>P</w:t>
      </w:r>
      <w:r w:rsidRPr="005071D9">
        <w:t>age for the Sales Order Forms.</w:t>
      </w:r>
    </w:p>
    <w:p w:rsidR="00815799" w:rsidRPr="005071D9" w:rsidRDefault="00815799" w:rsidP="005071D9">
      <w:pPr>
        <w:pStyle w:val="LabStepNumbered"/>
      </w:pPr>
      <w:r w:rsidRPr="005071D9">
        <w:t>To attach a content type to a library, you first need to allow the management of content types.</w:t>
      </w:r>
      <w:r w:rsidR="006438F1" w:rsidRPr="005071D9">
        <w:t xml:space="preserve"> </w:t>
      </w:r>
      <w:r w:rsidRPr="005071D9">
        <w:t xml:space="preserve">From the </w:t>
      </w:r>
      <w:r w:rsidRPr="005071D9">
        <w:rPr>
          <w:b/>
        </w:rPr>
        <w:t>Settings</w:t>
      </w:r>
      <w:r w:rsidRPr="005071D9">
        <w:t xml:space="preserve"> section of the </w:t>
      </w:r>
      <w:r w:rsidR="005071D9">
        <w:t>S</w:t>
      </w:r>
      <w:r w:rsidRPr="005071D9">
        <w:t xml:space="preserve">ummary </w:t>
      </w:r>
      <w:r w:rsidR="005071D9">
        <w:t>P</w:t>
      </w:r>
      <w:r w:rsidRPr="005071D9">
        <w:t xml:space="preserve">age, </w:t>
      </w:r>
      <w:r w:rsidR="005071D9">
        <w:t>c</w:t>
      </w:r>
      <w:r w:rsidR="003F0F6F" w:rsidRPr="005071D9">
        <w:t xml:space="preserve">lick </w:t>
      </w:r>
      <w:r w:rsidRPr="005071D9">
        <w:t xml:space="preserve">the check box for </w:t>
      </w:r>
      <w:r w:rsidRPr="005071D9">
        <w:rPr>
          <w:b/>
        </w:rPr>
        <w:t>Allow management of content types</w:t>
      </w:r>
      <w:r w:rsidRPr="005071D9">
        <w:t>.</w:t>
      </w:r>
    </w:p>
    <w:p w:rsidR="00815799" w:rsidRPr="005071D9" w:rsidRDefault="00956A32" w:rsidP="005071D9">
      <w:pPr>
        <w:pStyle w:val="LabStepNumbered"/>
      </w:pPr>
      <w:r>
        <w:t>I</w:t>
      </w:r>
      <w:r w:rsidR="00815799" w:rsidRPr="005071D9">
        <w:t xml:space="preserve">n the </w:t>
      </w:r>
      <w:r w:rsidRPr="00956A32">
        <w:rPr>
          <w:b/>
        </w:rPr>
        <w:t>C</w:t>
      </w:r>
      <w:r w:rsidR="00815799" w:rsidRPr="00956A32">
        <w:rPr>
          <w:b/>
        </w:rPr>
        <w:t xml:space="preserve">ontent </w:t>
      </w:r>
      <w:r w:rsidRPr="00956A32">
        <w:rPr>
          <w:b/>
        </w:rPr>
        <w:t>T</w:t>
      </w:r>
      <w:r w:rsidR="00815799" w:rsidRPr="00956A32">
        <w:rPr>
          <w:b/>
        </w:rPr>
        <w:t>ypes</w:t>
      </w:r>
      <w:r w:rsidR="00815799" w:rsidRPr="005071D9">
        <w:t xml:space="preserve"> </w:t>
      </w:r>
      <w:r>
        <w:t>section</w:t>
      </w:r>
      <w:r w:rsidR="00815799" w:rsidRPr="005071D9">
        <w:t xml:space="preserve">, </w:t>
      </w:r>
      <w:r>
        <w:t>c</w:t>
      </w:r>
      <w:r w:rsidR="003F0F6F" w:rsidRPr="005071D9">
        <w:t xml:space="preserve">lick </w:t>
      </w:r>
      <w:r w:rsidR="00815799" w:rsidRPr="005071D9">
        <w:t xml:space="preserve">the </w:t>
      </w:r>
      <w:r w:rsidR="00815799" w:rsidRPr="00956A32">
        <w:rPr>
          <w:b/>
        </w:rPr>
        <w:t>Add</w:t>
      </w:r>
      <w:r w:rsidR="00815799" w:rsidRPr="005071D9">
        <w:t xml:space="preserve"> button. Select the </w:t>
      </w:r>
      <w:r w:rsidR="00815799" w:rsidRPr="00956A32">
        <w:rPr>
          <w:b/>
        </w:rPr>
        <w:t>Sales Order</w:t>
      </w:r>
      <w:r w:rsidR="00815799" w:rsidRPr="005071D9">
        <w:t xml:space="preserve"> content type</w:t>
      </w:r>
      <w:r>
        <w:t xml:space="preserve"> and</w:t>
      </w:r>
      <w:r w:rsidR="00815799" w:rsidRPr="005071D9">
        <w:t xml:space="preserve"> </w:t>
      </w:r>
      <w:r>
        <w:t>c</w:t>
      </w:r>
      <w:r w:rsidR="003F0F6F" w:rsidRPr="005071D9">
        <w:t xml:space="preserve">lick </w:t>
      </w:r>
      <w:r w:rsidR="00815799" w:rsidRPr="00956A32">
        <w:rPr>
          <w:b/>
        </w:rPr>
        <w:t>OK</w:t>
      </w:r>
      <w:r w:rsidR="003F0F6F" w:rsidRPr="005071D9">
        <w:t xml:space="preserve">. </w:t>
      </w:r>
      <w:r w:rsidR="00815799" w:rsidRPr="005071D9">
        <w:t>Sales Order has become one of the content types available for this Document Library.</w:t>
      </w:r>
      <w:r w:rsidR="006438F1" w:rsidRPr="005071D9">
        <w:t xml:space="preserve"> </w:t>
      </w:r>
      <w:r w:rsidR="003F0F6F" w:rsidRPr="005071D9">
        <w:t xml:space="preserve">Click </w:t>
      </w:r>
      <w:r w:rsidR="00815799" w:rsidRPr="005071D9">
        <w:t xml:space="preserve">the </w:t>
      </w:r>
      <w:r w:rsidR="00815799" w:rsidRPr="00956A32">
        <w:rPr>
          <w:b/>
        </w:rPr>
        <w:t>Save</w:t>
      </w:r>
      <w:r w:rsidR="00815799" w:rsidRPr="005071D9">
        <w:t xml:space="preserve"> </w:t>
      </w:r>
      <w:r>
        <w:t>icon in the ribbon’s Quick Launch menu.</w:t>
      </w:r>
    </w:p>
    <w:p w:rsidR="006438F1" w:rsidRDefault="00647DA3" w:rsidP="00F872CF">
      <w:pPr>
        <w:pStyle w:val="LabStepScreenshot"/>
      </w:pPr>
      <w:r w:rsidRPr="00F872CF">
        <w:rPr>
          <w:rStyle w:val="LabStepScreenshotFrame"/>
        </w:rPr>
        <w:drawing>
          <wp:inline distT="0" distB="0" distL="0" distR="0" wp14:anchorId="4AA88BB6" wp14:editId="3F049764">
            <wp:extent cx="3743325" cy="1495425"/>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3743325" cy="1495425"/>
                    </a:xfrm>
                    <a:prstGeom prst="rect">
                      <a:avLst/>
                    </a:prstGeom>
                    <a:noFill/>
                    <a:ln w="9525">
                      <a:noFill/>
                      <a:miter lim="800000"/>
                      <a:headEnd/>
                      <a:tailEnd/>
                    </a:ln>
                  </pic:spPr>
                </pic:pic>
              </a:graphicData>
            </a:graphic>
          </wp:inline>
        </w:drawing>
      </w:r>
    </w:p>
    <w:p w:rsidR="00815799" w:rsidRPr="00D231EE" w:rsidRDefault="00815799" w:rsidP="00D231EE">
      <w:pPr>
        <w:pStyle w:val="LabStepNumbered"/>
      </w:pPr>
      <w:r w:rsidRPr="00D231EE">
        <w:t xml:space="preserve">To verify that the Sales Order Forms Document library exists and that this content type has been attached to this library, </w:t>
      </w:r>
      <w:r w:rsidR="00D231EE">
        <w:t xml:space="preserve">open </w:t>
      </w:r>
      <w:r w:rsidRPr="00D231EE">
        <w:t xml:space="preserve">to </w:t>
      </w:r>
      <w:r w:rsidR="00D231EE">
        <w:t xml:space="preserve">the </w:t>
      </w:r>
      <w:r w:rsidR="00D231EE" w:rsidRPr="007F6B47">
        <w:rPr>
          <w:b/>
        </w:rPr>
        <w:t>http://intranet.wingtip.com/</w:t>
      </w:r>
      <w:r w:rsidR="00AE2DC5">
        <w:rPr>
          <w:b/>
        </w:rPr>
        <w:t>sites/content/</w:t>
      </w:r>
      <w:r w:rsidR="00D231EE" w:rsidRPr="007F6B47">
        <w:rPr>
          <w:b/>
        </w:rPr>
        <w:t>sales</w:t>
      </w:r>
      <w:r w:rsidR="00D231EE">
        <w:t xml:space="preserve"> site in the browser</w:t>
      </w:r>
      <w:r w:rsidR="00647DA3" w:rsidRPr="00D231EE">
        <w:t xml:space="preserve">. </w:t>
      </w:r>
      <w:r w:rsidR="003F0F6F" w:rsidRPr="00D231EE">
        <w:t xml:space="preserve">Click </w:t>
      </w:r>
      <w:r w:rsidRPr="00D231EE">
        <w:t xml:space="preserve">the </w:t>
      </w:r>
      <w:r w:rsidRPr="00D231EE">
        <w:rPr>
          <w:b/>
        </w:rPr>
        <w:t>Documents</w:t>
      </w:r>
      <w:r w:rsidRPr="00D231EE">
        <w:t xml:space="preserve"> header link, you should now see the </w:t>
      </w:r>
      <w:r w:rsidRPr="00D231EE">
        <w:rPr>
          <w:b/>
        </w:rPr>
        <w:t>Sales Order Forms</w:t>
      </w:r>
      <w:r w:rsidRPr="00D231EE">
        <w:t xml:space="preserve"> library</w:t>
      </w:r>
      <w:r w:rsidR="00D231EE">
        <w:t>… select it.</w:t>
      </w:r>
    </w:p>
    <w:p w:rsidR="00815799" w:rsidRPr="00D231EE" w:rsidRDefault="00815799" w:rsidP="00D231EE">
      <w:pPr>
        <w:pStyle w:val="LabStepNumbered"/>
      </w:pPr>
      <w:r w:rsidRPr="00D231EE">
        <w:t xml:space="preserve">In the </w:t>
      </w:r>
      <w:r w:rsidR="00D231EE">
        <w:t xml:space="preserve">ribbon, from the </w:t>
      </w:r>
      <w:r w:rsidRPr="00D231EE">
        <w:rPr>
          <w:b/>
        </w:rPr>
        <w:t>Library Tools</w:t>
      </w:r>
      <w:r w:rsidRPr="00D231EE">
        <w:t xml:space="preserve"> </w:t>
      </w:r>
      <w:r w:rsidR="00647DA3" w:rsidRPr="00D231EE">
        <w:t xml:space="preserve">section </w:t>
      </w:r>
      <w:r w:rsidR="00D231EE">
        <w:t>cl</w:t>
      </w:r>
      <w:r w:rsidR="003F0F6F" w:rsidRPr="00D231EE">
        <w:t xml:space="preserve">ick </w:t>
      </w:r>
      <w:r w:rsidRPr="00D231EE">
        <w:rPr>
          <w:b/>
        </w:rPr>
        <w:t xml:space="preserve">Documents </w:t>
      </w:r>
      <w:r w:rsidR="00D231EE" w:rsidRPr="00D231EE">
        <w:rPr>
          <w:b/>
        </w:rPr>
        <w:t xml:space="preserve">» </w:t>
      </w:r>
      <w:r w:rsidRPr="00D231EE">
        <w:rPr>
          <w:b/>
        </w:rPr>
        <w:t>New Document</w:t>
      </w:r>
      <w:r w:rsidR="00D231EE">
        <w:t>. Y</w:t>
      </w:r>
      <w:r w:rsidR="00647DA3" w:rsidRPr="00D231EE">
        <w:t>ou should see two options:</w:t>
      </w:r>
    </w:p>
    <w:p w:rsidR="00815799" w:rsidRDefault="00815799" w:rsidP="00CB3AE2">
      <w:pPr>
        <w:pStyle w:val="LabStepLevel2Numbered"/>
        <w:numPr>
          <w:ilvl w:val="0"/>
          <w:numId w:val="17"/>
        </w:numPr>
      </w:pPr>
      <w:r w:rsidRPr="00667E0E">
        <w:rPr>
          <w:b/>
          <w:bCs/>
          <w:szCs w:val="16"/>
        </w:rPr>
        <w:t>Document</w:t>
      </w:r>
      <w:r w:rsidR="00D231EE">
        <w:t xml:space="preserve"> - </w:t>
      </w:r>
      <w:r>
        <w:t>which cr</w:t>
      </w:r>
      <w:r w:rsidR="00647DA3">
        <w:t>eates a new Word blank document.</w:t>
      </w:r>
    </w:p>
    <w:p w:rsidR="00815799" w:rsidRDefault="00815799" w:rsidP="00D231EE">
      <w:pPr>
        <w:pStyle w:val="LabStepLevel2Numbered"/>
      </w:pPr>
      <w:r w:rsidRPr="00D231EE">
        <w:rPr>
          <w:b/>
          <w:bCs/>
          <w:szCs w:val="16"/>
        </w:rPr>
        <w:t>Sales Order</w:t>
      </w:r>
      <w:r w:rsidR="00D231EE">
        <w:t xml:space="preserve"> - </w:t>
      </w:r>
      <w:r>
        <w:t>which creates a new Sales Order type of document.</w:t>
      </w:r>
    </w:p>
    <w:p w:rsidR="00815799" w:rsidRPr="00D231EE" w:rsidRDefault="00647DA3" w:rsidP="00D231EE">
      <w:pPr>
        <w:pStyle w:val="LabStepNumbered"/>
      </w:pPr>
      <w:r w:rsidRPr="00D231EE">
        <w:t>Go</w:t>
      </w:r>
      <w:r w:rsidR="00815799" w:rsidRPr="00D231EE">
        <w:t xml:space="preserve"> back to </w:t>
      </w:r>
      <w:r w:rsidR="00815799" w:rsidRPr="00D231EE">
        <w:rPr>
          <w:b/>
        </w:rPr>
        <w:t>SharePoint Designer</w:t>
      </w:r>
      <w:r w:rsidR="00D231EE" w:rsidRPr="00D231EE">
        <w:rPr>
          <w:b/>
        </w:rPr>
        <w:t xml:space="preserve"> 2010</w:t>
      </w:r>
      <w:r w:rsidR="003F0F6F" w:rsidRPr="00D231EE">
        <w:t xml:space="preserve">. </w:t>
      </w:r>
      <w:r w:rsidR="00815799" w:rsidRPr="00D231EE">
        <w:t xml:space="preserve">You want to </w:t>
      </w:r>
      <w:r w:rsidR="00D231EE">
        <w:t xml:space="preserve">remove </w:t>
      </w:r>
      <w:r w:rsidR="00815799" w:rsidRPr="00D231EE">
        <w:t xml:space="preserve">the </w:t>
      </w:r>
      <w:r w:rsidR="00815799" w:rsidRPr="000F19D8">
        <w:rPr>
          <w:b/>
        </w:rPr>
        <w:t>Document</w:t>
      </w:r>
      <w:r w:rsidR="00815799" w:rsidRPr="00D231EE">
        <w:t xml:space="preserve"> content type option</w:t>
      </w:r>
      <w:r w:rsidR="003F0F6F" w:rsidRPr="00D231EE">
        <w:t xml:space="preserve">. </w:t>
      </w:r>
      <w:r w:rsidR="00D231EE">
        <w:t>I</w:t>
      </w:r>
      <w:r w:rsidR="00815799" w:rsidRPr="00D231EE">
        <w:t xml:space="preserve">n the </w:t>
      </w:r>
      <w:r w:rsidR="00815799" w:rsidRPr="00D231EE">
        <w:rPr>
          <w:b/>
        </w:rPr>
        <w:t>Content Types</w:t>
      </w:r>
      <w:r w:rsidR="00815799" w:rsidRPr="00D231EE">
        <w:t xml:space="preserve"> section, </w:t>
      </w:r>
      <w:r w:rsidR="00D231EE">
        <w:t>c</w:t>
      </w:r>
      <w:r w:rsidR="003F0F6F" w:rsidRPr="00D231EE">
        <w:t xml:space="preserve">lick </w:t>
      </w:r>
      <w:r w:rsidR="00815799" w:rsidRPr="00D231EE">
        <w:rPr>
          <w:b/>
        </w:rPr>
        <w:t>Document</w:t>
      </w:r>
      <w:r w:rsidR="000F19D8" w:rsidRPr="000F19D8">
        <w:t xml:space="preserve"> which will select the entire row</w:t>
      </w:r>
      <w:r w:rsidR="003F0F6F" w:rsidRPr="00D231EE">
        <w:t xml:space="preserve">. </w:t>
      </w:r>
      <w:r w:rsidR="00815799" w:rsidRPr="00D231EE">
        <w:t xml:space="preserve">In the ribbon, </w:t>
      </w:r>
      <w:r w:rsidR="00D231EE">
        <w:t>c</w:t>
      </w:r>
      <w:r w:rsidR="003F0F6F" w:rsidRPr="00D231EE">
        <w:t xml:space="preserve">lick </w:t>
      </w:r>
      <w:r w:rsidR="00815799" w:rsidRPr="00D231EE">
        <w:rPr>
          <w:b/>
        </w:rPr>
        <w:t>Show on New Menu</w:t>
      </w:r>
      <w:r w:rsidR="00815799" w:rsidRPr="00D231EE">
        <w:t xml:space="preserve"> button to toggle it off.</w:t>
      </w:r>
    </w:p>
    <w:p w:rsidR="00815799" w:rsidRPr="00D231EE" w:rsidRDefault="00815799" w:rsidP="00D231EE">
      <w:pPr>
        <w:pStyle w:val="LabStepNumbered"/>
      </w:pPr>
      <w:r w:rsidRPr="00D231EE">
        <w:t xml:space="preserve">The </w:t>
      </w:r>
      <w:r w:rsidRPr="00D231EE">
        <w:rPr>
          <w:b/>
        </w:rPr>
        <w:t>Sales Order</w:t>
      </w:r>
      <w:r w:rsidRPr="00D231EE">
        <w:t xml:space="preserve"> should now automatically become the new </w:t>
      </w:r>
      <w:r w:rsidR="00647DA3" w:rsidRPr="00D231EE">
        <w:t xml:space="preserve">default </w:t>
      </w:r>
      <w:r w:rsidRPr="00D231EE">
        <w:t xml:space="preserve">option and the </w:t>
      </w:r>
      <w:r w:rsidRPr="00D231EE">
        <w:rPr>
          <w:b/>
        </w:rPr>
        <w:t>Show on New Menu</w:t>
      </w:r>
      <w:r w:rsidRPr="00D231EE">
        <w:t xml:space="preserve"> value should be </w:t>
      </w:r>
      <w:r w:rsidRPr="00D231EE">
        <w:rPr>
          <w:b/>
        </w:rPr>
        <w:t>Yes</w:t>
      </w:r>
      <w:r w:rsidRPr="00D231EE">
        <w:t>.</w:t>
      </w:r>
    </w:p>
    <w:p w:rsidR="00815799" w:rsidRPr="00D231EE" w:rsidRDefault="00647DA3" w:rsidP="00D231EE">
      <w:pPr>
        <w:pStyle w:val="LabStepNumbered"/>
      </w:pPr>
      <w:r w:rsidRPr="00D231EE">
        <w:t xml:space="preserve">Go </w:t>
      </w:r>
      <w:r w:rsidR="00815799" w:rsidRPr="00D231EE">
        <w:t>back to the browser</w:t>
      </w:r>
      <w:r w:rsidR="003F0F6F" w:rsidRPr="00D231EE">
        <w:t xml:space="preserve">. </w:t>
      </w:r>
      <w:r w:rsidR="00815799" w:rsidRPr="00D231EE">
        <w:rPr>
          <w:b/>
        </w:rPr>
        <w:t>Refresh</w:t>
      </w:r>
      <w:r w:rsidR="00815799" w:rsidRPr="00D231EE">
        <w:t xml:space="preserve"> the </w:t>
      </w:r>
      <w:r w:rsidR="00815799" w:rsidRPr="00D231EE">
        <w:rPr>
          <w:b/>
        </w:rPr>
        <w:t>Sales Order Forms</w:t>
      </w:r>
      <w:r w:rsidR="00815799" w:rsidRPr="00D231EE">
        <w:t xml:space="preserve"> </w:t>
      </w:r>
      <w:r w:rsidR="00D231EE">
        <w:t>d</w:t>
      </w:r>
      <w:r w:rsidR="00815799" w:rsidRPr="00D231EE">
        <w:t>ocument library page</w:t>
      </w:r>
      <w:r w:rsidRPr="00D231EE">
        <w:t>.</w:t>
      </w:r>
      <w:r w:rsidR="00815799" w:rsidRPr="00D231EE">
        <w:t xml:space="preserve"> </w:t>
      </w:r>
      <w:r w:rsidR="00D231EE">
        <w:t xml:space="preserve">In the ribbon select </w:t>
      </w:r>
      <w:r w:rsidR="00815799" w:rsidRPr="00D231EE">
        <w:rPr>
          <w:b/>
        </w:rPr>
        <w:t xml:space="preserve">Documents </w:t>
      </w:r>
      <w:r w:rsidR="00D231EE" w:rsidRPr="00D231EE">
        <w:rPr>
          <w:b/>
        </w:rPr>
        <w:t xml:space="preserve">» </w:t>
      </w:r>
      <w:r w:rsidR="00815799" w:rsidRPr="00D231EE">
        <w:rPr>
          <w:b/>
        </w:rPr>
        <w:t xml:space="preserve">New Document </w:t>
      </w:r>
      <w:r w:rsidR="00815799" w:rsidRPr="00D231EE">
        <w:t xml:space="preserve">and you should now see </w:t>
      </w:r>
      <w:r w:rsidRPr="00D231EE">
        <w:t xml:space="preserve">only </w:t>
      </w:r>
      <w:r w:rsidR="00815799" w:rsidRPr="00D231EE">
        <w:t>the Sales Order</w:t>
      </w:r>
      <w:r w:rsidR="00D231EE">
        <w:t xml:space="preserve"> option:</w:t>
      </w:r>
    </w:p>
    <w:p w:rsidR="00647DA3" w:rsidRDefault="00667E0E" w:rsidP="00F872CF">
      <w:pPr>
        <w:pStyle w:val="LabStepScreenshot"/>
      </w:pPr>
      <w:r w:rsidRPr="00F872CF">
        <w:rPr>
          <w:rStyle w:val="LabStepScreenshotFrame"/>
        </w:rPr>
        <w:lastRenderedPageBreak/>
        <w:drawing>
          <wp:inline distT="0" distB="0" distL="0" distR="0" wp14:anchorId="2E309BBD" wp14:editId="19D37548">
            <wp:extent cx="2000000" cy="1904762"/>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000000" cy="1904762"/>
                    </a:xfrm>
                    <a:prstGeom prst="rect">
                      <a:avLst/>
                    </a:prstGeom>
                  </pic:spPr>
                </pic:pic>
              </a:graphicData>
            </a:graphic>
          </wp:inline>
        </w:drawing>
      </w:r>
    </w:p>
    <w:p w:rsidR="00815799" w:rsidRPr="00D231EE" w:rsidRDefault="00815799" w:rsidP="00D231EE">
      <w:pPr>
        <w:pStyle w:val="LabStepNumbered"/>
      </w:pPr>
      <w:r w:rsidRPr="00D231EE">
        <w:t>You</w:t>
      </w:r>
      <w:r w:rsidR="00EF07EB" w:rsidRPr="00D231EE">
        <w:t xml:space="preserve"> will now associate a document t</w:t>
      </w:r>
      <w:r w:rsidRPr="00D231EE">
        <w:t>emplate to the Sales Order content type.</w:t>
      </w:r>
      <w:r w:rsidR="00EF07EB" w:rsidRPr="00D231EE">
        <w:t xml:space="preserve"> Go </w:t>
      </w:r>
      <w:r w:rsidR="00D231EE">
        <w:t xml:space="preserve">back </w:t>
      </w:r>
      <w:r w:rsidRPr="00D231EE">
        <w:t xml:space="preserve">to </w:t>
      </w:r>
      <w:r w:rsidRPr="00D231EE">
        <w:rPr>
          <w:b/>
        </w:rPr>
        <w:t xml:space="preserve">SharePoint Designer </w:t>
      </w:r>
      <w:r w:rsidR="00D231EE" w:rsidRPr="00D231EE">
        <w:rPr>
          <w:b/>
        </w:rPr>
        <w:t>2010</w:t>
      </w:r>
      <w:r w:rsidR="00EF07EB" w:rsidRPr="00D231EE">
        <w:t xml:space="preserve">. </w:t>
      </w:r>
      <w:r w:rsidR="003F0F6F" w:rsidRPr="00D231EE">
        <w:t xml:space="preserve">Click </w:t>
      </w:r>
      <w:r w:rsidRPr="00D231EE">
        <w:rPr>
          <w:b/>
        </w:rPr>
        <w:t>Content Types</w:t>
      </w:r>
      <w:r w:rsidRPr="00D231EE">
        <w:t xml:space="preserve"> </w:t>
      </w:r>
      <w:r w:rsidR="00D231EE">
        <w:t xml:space="preserve">in </w:t>
      </w:r>
      <w:r w:rsidRPr="00D231EE">
        <w:t xml:space="preserve">the </w:t>
      </w:r>
      <w:r w:rsidR="00D231EE">
        <w:t>N</w:t>
      </w:r>
      <w:r w:rsidRPr="00D231EE">
        <w:t>avigation</w:t>
      </w:r>
      <w:r w:rsidR="00D231EE">
        <w:t xml:space="preserve"> Pane and select the </w:t>
      </w:r>
      <w:r w:rsidRPr="00D231EE">
        <w:rPr>
          <w:b/>
        </w:rPr>
        <w:t>Sales Order</w:t>
      </w:r>
      <w:r w:rsidRPr="00D231EE">
        <w:t xml:space="preserve"> content type.</w:t>
      </w:r>
    </w:p>
    <w:p w:rsidR="00815799" w:rsidRPr="00D231EE" w:rsidRDefault="00815799" w:rsidP="00D231EE">
      <w:pPr>
        <w:pStyle w:val="LabStepNumbered"/>
      </w:pPr>
      <w:r w:rsidRPr="00D231EE">
        <w:t xml:space="preserve">To attach a Document Template to this content type, </w:t>
      </w:r>
      <w:r w:rsidR="00D231EE">
        <w:t>c</w:t>
      </w:r>
      <w:r w:rsidR="003F0F6F" w:rsidRPr="00D231EE">
        <w:t xml:space="preserve">lick </w:t>
      </w:r>
      <w:r w:rsidRPr="00D231EE">
        <w:t xml:space="preserve">the </w:t>
      </w:r>
      <w:r w:rsidRPr="00D231EE">
        <w:rPr>
          <w:b/>
        </w:rPr>
        <w:t>Administration Web Page</w:t>
      </w:r>
      <w:r w:rsidRPr="00D231EE">
        <w:t xml:space="preserve"> button in the ribbon.</w:t>
      </w:r>
      <w:r w:rsidR="00EF07EB" w:rsidRPr="00D231EE">
        <w:t xml:space="preserve"> </w:t>
      </w:r>
      <w:r w:rsidRPr="00D231EE">
        <w:t xml:space="preserve">You should now see the Sales Order Content Types settings page in </w:t>
      </w:r>
      <w:r w:rsidR="00EF07EB" w:rsidRPr="00D231EE">
        <w:t xml:space="preserve">the </w:t>
      </w:r>
      <w:r w:rsidRPr="00D231EE">
        <w:t>browser.</w:t>
      </w:r>
    </w:p>
    <w:p w:rsidR="00D25F60" w:rsidRPr="00D25F60" w:rsidRDefault="003F0F6F" w:rsidP="00CB3AE2">
      <w:pPr>
        <w:pStyle w:val="LabStepLevel2Numbered"/>
        <w:numPr>
          <w:ilvl w:val="0"/>
          <w:numId w:val="11"/>
        </w:numPr>
      </w:pPr>
      <w:r w:rsidRPr="00D25F60">
        <w:t xml:space="preserve">Click </w:t>
      </w:r>
      <w:r w:rsidR="00815799" w:rsidRPr="00D25F60">
        <w:t xml:space="preserve">the </w:t>
      </w:r>
      <w:r w:rsidR="00815799" w:rsidRPr="00D25F60">
        <w:rPr>
          <w:b/>
        </w:rPr>
        <w:t>Advanced Settings</w:t>
      </w:r>
      <w:r w:rsidR="00815799" w:rsidRPr="00D25F60">
        <w:t xml:space="preserve"> link under the </w:t>
      </w:r>
      <w:r w:rsidR="00815799" w:rsidRPr="00D25F60">
        <w:rPr>
          <w:b/>
        </w:rPr>
        <w:t>Settings</w:t>
      </w:r>
      <w:r w:rsidR="00815799" w:rsidRPr="00D25F60">
        <w:t xml:space="preserve"> section</w:t>
      </w:r>
      <w:r w:rsidR="00EF07EB" w:rsidRPr="00D25F60">
        <w:t>.</w:t>
      </w:r>
      <w:r w:rsidR="00815799" w:rsidRPr="00D25F60">
        <w:t xml:space="preserve"> </w:t>
      </w:r>
    </w:p>
    <w:p w:rsidR="00815799" w:rsidRPr="00D25F60" w:rsidRDefault="00D25F60" w:rsidP="00CB3AE2">
      <w:pPr>
        <w:pStyle w:val="LabStepLevel2Numbered"/>
        <w:numPr>
          <w:ilvl w:val="0"/>
          <w:numId w:val="11"/>
        </w:numPr>
      </w:pPr>
      <w:r w:rsidRPr="00D25F60">
        <w:t>Select the</w:t>
      </w:r>
      <w:r w:rsidR="003F0F6F" w:rsidRPr="00D25F60">
        <w:t xml:space="preserve"> </w:t>
      </w:r>
      <w:r w:rsidR="00815799" w:rsidRPr="00D25F60">
        <w:rPr>
          <w:b/>
        </w:rPr>
        <w:t>Upload a new template</w:t>
      </w:r>
      <w:r w:rsidR="00815799" w:rsidRPr="00D25F60">
        <w:t xml:space="preserve"> radio button and then </w:t>
      </w:r>
      <w:r w:rsidRPr="00D25F60">
        <w:t>c</w:t>
      </w:r>
      <w:r w:rsidR="003F0F6F" w:rsidRPr="00D25F60">
        <w:t>lick</w:t>
      </w:r>
      <w:r>
        <w:t xml:space="preserve"> the</w:t>
      </w:r>
      <w:r w:rsidR="003F0F6F" w:rsidRPr="00D25F60">
        <w:t xml:space="preserve"> </w:t>
      </w:r>
      <w:r w:rsidR="00815799" w:rsidRPr="00D25F60">
        <w:rPr>
          <w:b/>
        </w:rPr>
        <w:t>Browse</w:t>
      </w:r>
      <w:r w:rsidR="00815799" w:rsidRPr="00D25F60">
        <w:t xml:space="preserve"> button</w:t>
      </w:r>
      <w:r w:rsidR="003F0F6F" w:rsidRPr="00D25F60">
        <w:t xml:space="preserve">. </w:t>
      </w:r>
    </w:p>
    <w:p w:rsidR="00815799" w:rsidRPr="00D25F60" w:rsidRDefault="00D25F60" w:rsidP="00CB3AE2">
      <w:pPr>
        <w:pStyle w:val="LabStepLevel2Numbered"/>
        <w:numPr>
          <w:ilvl w:val="0"/>
          <w:numId w:val="11"/>
        </w:numPr>
      </w:pPr>
      <w:r w:rsidRPr="00D25F60">
        <w:t xml:space="preserve">Select the form </w:t>
      </w:r>
      <w:r w:rsidRPr="00D25F60">
        <w:rPr>
          <w:b/>
        </w:rPr>
        <w:t>[[LAB FILES]]\</w:t>
      </w:r>
      <w:proofErr w:type="spellStart"/>
      <w:r w:rsidR="006430D1">
        <w:rPr>
          <w:b/>
        </w:rPr>
        <w:t>StarterFiles</w:t>
      </w:r>
      <w:proofErr w:type="spellEnd"/>
      <w:r w:rsidR="006430D1">
        <w:rPr>
          <w:b/>
        </w:rPr>
        <w:t>\</w:t>
      </w:r>
      <w:r w:rsidR="00815799" w:rsidRPr="00D25F60">
        <w:rPr>
          <w:b/>
        </w:rPr>
        <w:t>sales-order-form.dotx</w:t>
      </w:r>
      <w:r w:rsidR="00815799" w:rsidRPr="00D25F60">
        <w:t xml:space="preserve"> which is the Sales Order Form document template</w:t>
      </w:r>
      <w:r w:rsidR="003F0F6F" w:rsidRPr="00D25F60">
        <w:t xml:space="preserve">. </w:t>
      </w:r>
      <w:r>
        <w:t>Upload this document to the library.</w:t>
      </w:r>
    </w:p>
    <w:p w:rsidR="00815799" w:rsidRPr="00D231EE" w:rsidRDefault="001C3498" w:rsidP="00D231EE">
      <w:pPr>
        <w:pStyle w:val="LabStepNumbered"/>
      </w:pPr>
      <w:r w:rsidRPr="00D231EE">
        <w:t>B</w:t>
      </w:r>
      <w:r w:rsidR="00815799" w:rsidRPr="00D231EE">
        <w:t xml:space="preserve">ack at the </w:t>
      </w:r>
      <w:r w:rsidR="00815799" w:rsidRPr="008D720B">
        <w:rPr>
          <w:b/>
        </w:rPr>
        <w:t>Advanced Settings</w:t>
      </w:r>
      <w:r w:rsidR="00815799" w:rsidRPr="00D231EE">
        <w:t xml:space="preserve"> page in the browser, </w:t>
      </w:r>
      <w:r w:rsidR="008D720B">
        <w:t>c</w:t>
      </w:r>
      <w:r w:rsidR="003F0F6F" w:rsidRPr="00D231EE">
        <w:t xml:space="preserve">lick </w:t>
      </w:r>
      <w:r w:rsidR="00815799" w:rsidRPr="00D231EE">
        <w:t xml:space="preserve">the </w:t>
      </w:r>
      <w:r w:rsidR="00815799" w:rsidRPr="008D720B">
        <w:rPr>
          <w:b/>
        </w:rPr>
        <w:t>OK</w:t>
      </w:r>
      <w:r w:rsidR="00815799" w:rsidRPr="00D231EE">
        <w:t xml:space="preserve"> </w:t>
      </w:r>
      <w:r w:rsidRPr="00D231EE">
        <w:t xml:space="preserve">button. </w:t>
      </w:r>
      <w:r w:rsidR="00815799" w:rsidRPr="00D231EE">
        <w:t>You should now be returned to the Sales Order Content Type settings page and the document template for Sales Orders has been associated with this content type.</w:t>
      </w:r>
    </w:p>
    <w:p w:rsidR="00815799" w:rsidRPr="00D231EE" w:rsidRDefault="003F0F6F" w:rsidP="00D231EE">
      <w:pPr>
        <w:pStyle w:val="LabStepNumbered"/>
      </w:pPr>
      <w:r w:rsidRPr="00D231EE">
        <w:t xml:space="preserve">Click </w:t>
      </w:r>
      <w:r w:rsidR="00815799" w:rsidRPr="00D231EE">
        <w:t xml:space="preserve">the </w:t>
      </w:r>
      <w:r w:rsidR="00815799" w:rsidRPr="008D720B">
        <w:rPr>
          <w:b/>
        </w:rPr>
        <w:t>Sales Order Forms</w:t>
      </w:r>
      <w:r w:rsidR="00815799" w:rsidRPr="00D231EE">
        <w:t xml:space="preserve"> under the </w:t>
      </w:r>
      <w:r w:rsidR="00815799" w:rsidRPr="008D720B">
        <w:rPr>
          <w:b/>
        </w:rPr>
        <w:t>Documents</w:t>
      </w:r>
      <w:r w:rsidR="00815799" w:rsidRPr="00D231EE">
        <w:t xml:space="preserve"> </w:t>
      </w:r>
      <w:r w:rsidR="001C3498" w:rsidRPr="00D231EE">
        <w:t xml:space="preserve">section in </w:t>
      </w:r>
      <w:r w:rsidR="001C3498" w:rsidRPr="008D720B">
        <w:rPr>
          <w:b/>
        </w:rPr>
        <w:t>Quick Launch</w:t>
      </w:r>
      <w:r w:rsidR="001C3498" w:rsidRPr="00D231EE">
        <w:t xml:space="preserve">. </w:t>
      </w:r>
      <w:r w:rsidR="008D720B">
        <w:t>In the ribbon c</w:t>
      </w:r>
      <w:r w:rsidRPr="00D231EE">
        <w:t xml:space="preserve">lick </w:t>
      </w:r>
      <w:r w:rsidR="00815799" w:rsidRPr="008D720B">
        <w:rPr>
          <w:b/>
        </w:rPr>
        <w:t xml:space="preserve">Documents </w:t>
      </w:r>
      <w:r w:rsidR="008D720B" w:rsidRPr="008D720B">
        <w:rPr>
          <w:b/>
        </w:rPr>
        <w:t xml:space="preserve">» </w:t>
      </w:r>
      <w:r w:rsidR="00815799" w:rsidRPr="008D720B">
        <w:rPr>
          <w:b/>
        </w:rPr>
        <w:t xml:space="preserve">New Document </w:t>
      </w:r>
      <w:r w:rsidR="008D720B" w:rsidRPr="008D720B">
        <w:rPr>
          <w:b/>
        </w:rPr>
        <w:t xml:space="preserve">» </w:t>
      </w:r>
      <w:r w:rsidR="00815799" w:rsidRPr="008D720B">
        <w:rPr>
          <w:b/>
        </w:rPr>
        <w:t>Sales Order</w:t>
      </w:r>
      <w:r w:rsidRPr="00D231EE">
        <w:t xml:space="preserve">. </w:t>
      </w:r>
      <w:r w:rsidR="00815799" w:rsidRPr="00D231EE">
        <w:t xml:space="preserve">A new </w:t>
      </w:r>
      <w:r w:rsidR="0060042B" w:rsidRPr="00D231EE">
        <w:t>dialog</w:t>
      </w:r>
      <w:r w:rsidR="00815799" w:rsidRPr="00D231EE">
        <w:t xml:space="preserve"> box should pop up to ask you if you want to open this document</w:t>
      </w:r>
      <w:r w:rsidR="008D720B">
        <w:t>.</w:t>
      </w:r>
      <w:r w:rsidR="00815799" w:rsidRPr="00D231EE">
        <w:t xml:space="preserve"> </w:t>
      </w:r>
      <w:r w:rsidRPr="00D231EE">
        <w:t xml:space="preserve">Click </w:t>
      </w:r>
      <w:r w:rsidR="00815799" w:rsidRPr="008D720B">
        <w:rPr>
          <w:b/>
        </w:rPr>
        <w:t>OK</w:t>
      </w:r>
      <w:r w:rsidRPr="00D231EE">
        <w:t xml:space="preserve">. </w:t>
      </w:r>
    </w:p>
    <w:p w:rsidR="00815799" w:rsidRPr="00D231EE" w:rsidRDefault="00815799" w:rsidP="00D231EE">
      <w:pPr>
        <w:pStyle w:val="LabStepNumbered"/>
      </w:pPr>
      <w:r w:rsidRPr="00CF7146">
        <w:rPr>
          <w:b/>
        </w:rPr>
        <w:t xml:space="preserve">Microsoft Word 2010 </w:t>
      </w:r>
      <w:r w:rsidR="00CF7146">
        <w:t xml:space="preserve">will </w:t>
      </w:r>
      <w:r w:rsidR="001C3498" w:rsidRPr="00D231EE">
        <w:t>start</w:t>
      </w:r>
      <w:r w:rsidRPr="00D231EE">
        <w:t xml:space="preserve"> </w:t>
      </w:r>
      <w:r w:rsidR="001C3498" w:rsidRPr="00D231EE">
        <w:t xml:space="preserve">and </w:t>
      </w:r>
      <w:r w:rsidR="00CF7146">
        <w:t xml:space="preserve">load </w:t>
      </w:r>
      <w:r w:rsidRPr="00D231EE">
        <w:t xml:space="preserve">the </w:t>
      </w:r>
      <w:r w:rsidR="001C3498" w:rsidRPr="00D231EE">
        <w:t xml:space="preserve">order form </w:t>
      </w:r>
      <w:r w:rsidRPr="00D231EE">
        <w:t>template.</w:t>
      </w:r>
    </w:p>
    <w:p w:rsidR="00815799" w:rsidRPr="00D231EE" w:rsidRDefault="00CF7146" w:rsidP="00D231EE">
      <w:pPr>
        <w:pStyle w:val="LabStepNumbered"/>
      </w:pPr>
      <w:r>
        <w:t>I</w:t>
      </w:r>
      <w:r w:rsidR="00815799" w:rsidRPr="00D231EE">
        <w:t xml:space="preserve">n the </w:t>
      </w:r>
      <w:r w:rsidR="00815799" w:rsidRPr="00CF7146">
        <w:rPr>
          <w:b/>
        </w:rPr>
        <w:t xml:space="preserve">Document Information </w:t>
      </w:r>
      <w:r w:rsidRPr="00CF7146">
        <w:rPr>
          <w:b/>
        </w:rPr>
        <w:t>P</w:t>
      </w:r>
      <w:r w:rsidR="00815799" w:rsidRPr="00CF7146">
        <w:rPr>
          <w:b/>
        </w:rPr>
        <w:t>anel</w:t>
      </w:r>
      <w:r w:rsidR="00815799" w:rsidRPr="00D231EE">
        <w:t>, you</w:t>
      </w:r>
      <w:r>
        <w:t xml:space="preserve">’ll notice </w:t>
      </w:r>
      <w:r w:rsidR="00815799" w:rsidRPr="00D231EE">
        <w:t xml:space="preserve">the </w:t>
      </w:r>
      <w:r w:rsidR="00815799" w:rsidRPr="00CF7146">
        <w:rPr>
          <w:b/>
        </w:rPr>
        <w:t>Ship Method</w:t>
      </w:r>
      <w:r w:rsidR="00815799" w:rsidRPr="00D231EE">
        <w:t xml:space="preserve"> site column</w:t>
      </w:r>
      <w:r>
        <w:t xml:space="preserve"> that </w:t>
      </w:r>
      <w:r w:rsidR="00815799" w:rsidRPr="00D231EE">
        <w:t xml:space="preserve">is associated with </w:t>
      </w:r>
      <w:r>
        <w:t xml:space="preserve">the </w:t>
      </w:r>
      <w:r w:rsidR="00815799" w:rsidRPr="00D231EE">
        <w:t>content type.</w:t>
      </w:r>
    </w:p>
    <w:p w:rsidR="001C3498" w:rsidRDefault="003E0488" w:rsidP="00F872CF">
      <w:pPr>
        <w:pStyle w:val="LabStepScreenshot"/>
      </w:pPr>
      <w:r w:rsidRPr="00F872CF">
        <w:rPr>
          <w:rStyle w:val="LabStepScreenshotFrame"/>
        </w:rPr>
        <w:drawing>
          <wp:inline distT="0" distB="0" distL="0" distR="0" wp14:anchorId="604719E7" wp14:editId="22B9AF73">
            <wp:extent cx="2885909" cy="249533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85549" cy="2495023"/>
                    </a:xfrm>
                    <a:prstGeom prst="rect">
                      <a:avLst/>
                    </a:prstGeom>
                  </pic:spPr>
                </pic:pic>
              </a:graphicData>
            </a:graphic>
          </wp:inline>
        </w:drawing>
      </w:r>
    </w:p>
    <w:p w:rsidR="005C528D" w:rsidRDefault="003E0488" w:rsidP="005C528D">
      <w:pPr>
        <w:pStyle w:val="LabExerciseText"/>
      </w:pPr>
      <w:r>
        <w:t>In this exercise you customized a document library by adding a content type and setting it’s document template all from SharePoint Designer 2010!</w:t>
      </w:r>
    </w:p>
    <w:p w:rsidR="00167CB6" w:rsidRDefault="00167CB6" w:rsidP="00E43449">
      <w:pPr>
        <w:pStyle w:val="Heading3"/>
      </w:pPr>
      <w:r>
        <w:lastRenderedPageBreak/>
        <w:t>Exercise 5</w:t>
      </w:r>
      <w:r w:rsidRPr="00FC79BD">
        <w:t xml:space="preserve">: </w:t>
      </w:r>
      <w:r>
        <w:t>Creating Standard Web Pages</w:t>
      </w:r>
    </w:p>
    <w:p w:rsidR="00167CB6" w:rsidRDefault="00167CB6" w:rsidP="00167CB6">
      <w:pPr>
        <w:pStyle w:val="LabExerciseCallout"/>
      </w:pPr>
      <w:r w:rsidRPr="00AB0146">
        <w:t>I</w:t>
      </w:r>
      <w:r>
        <w:t>n this exercise you will create standard web pages using SharePoint Designer</w:t>
      </w:r>
      <w:r w:rsidR="005C528D">
        <w:t xml:space="preserve"> 2010</w:t>
      </w:r>
      <w:r>
        <w:t>. These pages are created using SPD, but are not editable by end users.</w:t>
      </w:r>
    </w:p>
    <w:p w:rsidR="006508CE" w:rsidRDefault="00815799" w:rsidP="00CB3AE2">
      <w:pPr>
        <w:pStyle w:val="LabStepNumbered"/>
        <w:numPr>
          <w:ilvl w:val="0"/>
          <w:numId w:val="7"/>
        </w:numPr>
      </w:pPr>
      <w:r w:rsidRPr="006508CE">
        <w:t xml:space="preserve">From the browser, </w:t>
      </w:r>
      <w:r w:rsidR="006508CE">
        <w:t>c</w:t>
      </w:r>
      <w:r w:rsidR="003F0F6F" w:rsidRPr="006508CE">
        <w:t xml:space="preserve">lick </w:t>
      </w:r>
      <w:r w:rsidRPr="006508CE">
        <w:t xml:space="preserve">the </w:t>
      </w:r>
      <w:r w:rsidRPr="006508CE">
        <w:rPr>
          <w:b/>
        </w:rPr>
        <w:t>Site Pages</w:t>
      </w:r>
      <w:r w:rsidRPr="006508CE">
        <w:t xml:space="preserve"> link under </w:t>
      </w:r>
      <w:r w:rsidRPr="006508CE">
        <w:rPr>
          <w:b/>
        </w:rPr>
        <w:t>Documents</w:t>
      </w:r>
      <w:r w:rsidR="006508CE">
        <w:t xml:space="preserve"> in the </w:t>
      </w:r>
      <w:r w:rsidR="006508CE" w:rsidRPr="006508CE">
        <w:rPr>
          <w:b/>
        </w:rPr>
        <w:t>Quick Launch</w:t>
      </w:r>
      <w:r w:rsidR="006508CE">
        <w:t>.</w:t>
      </w:r>
    </w:p>
    <w:p w:rsidR="00815799" w:rsidRPr="006508CE" w:rsidRDefault="00910734" w:rsidP="00CB3AE2">
      <w:pPr>
        <w:pStyle w:val="LabStepNumbered"/>
        <w:numPr>
          <w:ilvl w:val="0"/>
          <w:numId w:val="7"/>
        </w:numPr>
      </w:pPr>
      <w:r w:rsidRPr="006508CE">
        <w:t xml:space="preserve">Go </w:t>
      </w:r>
      <w:r w:rsidR="00815799" w:rsidRPr="006508CE">
        <w:t xml:space="preserve">to </w:t>
      </w:r>
      <w:r w:rsidR="00815799" w:rsidRPr="006508CE">
        <w:rPr>
          <w:b/>
        </w:rPr>
        <w:t>SharePoint Designer</w:t>
      </w:r>
      <w:r w:rsidR="006508CE" w:rsidRPr="006508CE">
        <w:rPr>
          <w:b/>
        </w:rPr>
        <w:t xml:space="preserve"> 2010</w:t>
      </w:r>
      <w:r w:rsidR="006508CE">
        <w:t>.</w:t>
      </w:r>
      <w:r w:rsidR="00815799" w:rsidRPr="006508CE">
        <w:t xml:space="preserve"> </w:t>
      </w:r>
      <w:r w:rsidR="003F0F6F" w:rsidRPr="006508CE">
        <w:t xml:space="preserve">Click </w:t>
      </w:r>
      <w:r w:rsidR="00815799" w:rsidRPr="006508CE">
        <w:rPr>
          <w:b/>
        </w:rPr>
        <w:t>Site Pages</w:t>
      </w:r>
      <w:r w:rsidR="00815799" w:rsidRPr="006508CE">
        <w:t xml:space="preserve"> in the </w:t>
      </w:r>
      <w:r w:rsidR="006508CE">
        <w:t>N</w:t>
      </w:r>
      <w:r w:rsidR="00815799" w:rsidRPr="006508CE">
        <w:t>avigation</w:t>
      </w:r>
      <w:r w:rsidR="006508CE">
        <w:t xml:space="preserve"> Pane.</w:t>
      </w:r>
      <w:r w:rsidR="00815799" w:rsidRPr="006508CE">
        <w:t xml:space="preserve"> </w:t>
      </w:r>
      <w:r w:rsidR="006508CE">
        <w:t>Y</w:t>
      </w:r>
      <w:r w:rsidR="00815799" w:rsidRPr="006508CE">
        <w:t>ou will see the two Wiki pages which already exist in this library.</w:t>
      </w:r>
    </w:p>
    <w:p w:rsidR="00815799" w:rsidRPr="006508CE" w:rsidRDefault="003F0F6F" w:rsidP="006508CE">
      <w:pPr>
        <w:pStyle w:val="LabStepNumbered"/>
      </w:pPr>
      <w:r w:rsidRPr="006508CE">
        <w:t xml:space="preserve">Click </w:t>
      </w:r>
      <w:r w:rsidR="00815799" w:rsidRPr="006508CE">
        <w:rPr>
          <w:b/>
        </w:rPr>
        <w:t>Master Pages</w:t>
      </w:r>
      <w:r w:rsidR="00815799" w:rsidRPr="006508CE">
        <w:t xml:space="preserve"> </w:t>
      </w:r>
      <w:r w:rsidR="006508CE">
        <w:t xml:space="preserve">in </w:t>
      </w:r>
      <w:r w:rsidR="00815799" w:rsidRPr="006508CE">
        <w:t xml:space="preserve">the </w:t>
      </w:r>
      <w:r w:rsidR="006508CE">
        <w:t>N</w:t>
      </w:r>
      <w:r w:rsidR="00815799" w:rsidRPr="006508CE">
        <w:t>avigation</w:t>
      </w:r>
      <w:r w:rsidR="006508CE">
        <w:t xml:space="preserve"> Pane</w:t>
      </w:r>
      <w:r w:rsidRPr="006508CE">
        <w:t xml:space="preserve">. </w:t>
      </w:r>
      <w:r w:rsidR="00815799" w:rsidRPr="006508CE">
        <w:t xml:space="preserve">You will now create a new </w:t>
      </w:r>
      <w:r w:rsidR="008E683F" w:rsidRPr="006508CE">
        <w:t>page that is based up</w:t>
      </w:r>
      <w:r w:rsidR="00815799" w:rsidRPr="006508CE">
        <w:t>on a Master Page.</w:t>
      </w:r>
    </w:p>
    <w:p w:rsidR="00815799" w:rsidRDefault="00815799" w:rsidP="006508CE">
      <w:pPr>
        <w:pStyle w:val="LabStepNumbered"/>
      </w:pPr>
      <w:r w:rsidRPr="006508CE">
        <w:t xml:space="preserve">The Master Page to use is the v4.master. </w:t>
      </w:r>
      <w:r w:rsidR="003F0F6F" w:rsidRPr="006508CE">
        <w:t xml:space="preserve">Click </w:t>
      </w:r>
      <w:r w:rsidRPr="006508CE">
        <w:rPr>
          <w:b/>
        </w:rPr>
        <w:t>v4.master</w:t>
      </w:r>
      <w:r w:rsidRPr="006508CE">
        <w:t>.</w:t>
      </w:r>
      <w:r w:rsidR="00910734" w:rsidRPr="006508CE">
        <w:t xml:space="preserve"> </w:t>
      </w:r>
      <w:r w:rsidRPr="006508CE">
        <w:t xml:space="preserve">From the ribbon </w:t>
      </w:r>
      <w:r w:rsidR="006508CE" w:rsidRPr="006508CE">
        <w:t>c</w:t>
      </w:r>
      <w:r w:rsidR="003F0F6F" w:rsidRPr="006508CE">
        <w:t xml:space="preserve">lick </w:t>
      </w:r>
      <w:r w:rsidRPr="00860514">
        <w:rPr>
          <w:b/>
        </w:rPr>
        <w:t>Page from Master</w:t>
      </w:r>
      <w:r w:rsidRPr="006508CE">
        <w:t>.</w:t>
      </w:r>
    </w:p>
    <w:p w:rsidR="00207D27" w:rsidRPr="006508CE" w:rsidRDefault="00207D27" w:rsidP="00F872CF">
      <w:pPr>
        <w:pStyle w:val="LabStepScreenshot"/>
      </w:pPr>
      <w:r w:rsidRPr="00F872CF">
        <w:rPr>
          <w:rStyle w:val="LabStepScreenshotFrame"/>
        </w:rPr>
        <w:drawing>
          <wp:inline distT="0" distB="0" distL="0" distR="0" wp14:anchorId="488CA445" wp14:editId="5686CE92">
            <wp:extent cx="2817628" cy="2019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17276" cy="2019048"/>
                    </a:xfrm>
                    <a:prstGeom prst="rect">
                      <a:avLst/>
                    </a:prstGeom>
                  </pic:spPr>
                </pic:pic>
              </a:graphicData>
            </a:graphic>
          </wp:inline>
        </w:drawing>
      </w:r>
    </w:p>
    <w:p w:rsidR="00815799" w:rsidRPr="006508CE" w:rsidRDefault="00815799" w:rsidP="00CB3AE2">
      <w:pPr>
        <w:pStyle w:val="LabStepLevel2Numbered"/>
        <w:numPr>
          <w:ilvl w:val="0"/>
          <w:numId w:val="12"/>
        </w:numPr>
      </w:pPr>
      <w:r w:rsidRPr="006508CE">
        <w:t xml:space="preserve">The </w:t>
      </w:r>
      <w:r w:rsidRPr="00860514">
        <w:rPr>
          <w:b/>
        </w:rPr>
        <w:t>Select a Master Page</w:t>
      </w:r>
      <w:r w:rsidRPr="006508CE">
        <w:t xml:space="preserve"> </w:t>
      </w:r>
      <w:r w:rsidR="0060042B" w:rsidRPr="006508CE">
        <w:t>dialog</w:t>
      </w:r>
      <w:r w:rsidRPr="006508CE">
        <w:t xml:space="preserve"> box appears, choose the </w:t>
      </w:r>
      <w:r w:rsidRPr="00860514">
        <w:rPr>
          <w:b/>
        </w:rPr>
        <w:t>Default Master Page</w:t>
      </w:r>
      <w:r w:rsidRPr="006508CE">
        <w:t xml:space="preserve"> option, </w:t>
      </w:r>
      <w:r w:rsidR="008E683F" w:rsidRPr="006508CE">
        <w:t xml:space="preserve">and </w:t>
      </w:r>
      <w:r w:rsidR="00860514">
        <w:t>c</w:t>
      </w:r>
      <w:r w:rsidR="003F0F6F" w:rsidRPr="006508CE">
        <w:t xml:space="preserve">lick </w:t>
      </w:r>
      <w:r w:rsidRPr="00860514">
        <w:rPr>
          <w:b/>
        </w:rPr>
        <w:t>OK</w:t>
      </w:r>
      <w:r w:rsidR="003F0F6F" w:rsidRPr="006508CE">
        <w:t xml:space="preserve">. </w:t>
      </w:r>
    </w:p>
    <w:p w:rsidR="00860514" w:rsidRDefault="00815799" w:rsidP="00860514">
      <w:pPr>
        <w:pStyle w:val="LabStepLevel2Numbered"/>
      </w:pPr>
      <w:r w:rsidRPr="006508CE">
        <w:t xml:space="preserve">The </w:t>
      </w:r>
      <w:r w:rsidRPr="00860514">
        <w:rPr>
          <w:b/>
        </w:rPr>
        <w:t>New Web Part Page</w:t>
      </w:r>
      <w:r w:rsidRPr="006508CE">
        <w:t xml:space="preserve"> </w:t>
      </w:r>
      <w:r w:rsidR="0060042B" w:rsidRPr="006508CE">
        <w:t>dialog</w:t>
      </w:r>
      <w:r w:rsidRPr="006508CE">
        <w:t xml:space="preserve"> box appears</w:t>
      </w:r>
      <w:r w:rsidR="00860514">
        <w:t>:</w:t>
      </w:r>
    </w:p>
    <w:p w:rsidR="00860514" w:rsidRDefault="00860514" w:rsidP="00860514">
      <w:pPr>
        <w:pStyle w:val="LabStepLevel2NoBullet"/>
        <w:ind w:left="1080"/>
      </w:pPr>
      <w:r w:rsidRPr="00860514">
        <w:rPr>
          <w:b/>
        </w:rPr>
        <w:t>N</w:t>
      </w:r>
      <w:r w:rsidR="00815799" w:rsidRPr="00860514">
        <w:rPr>
          <w:b/>
        </w:rPr>
        <w:t>ame</w:t>
      </w:r>
      <w:r w:rsidRPr="00860514">
        <w:rPr>
          <w:b/>
        </w:rPr>
        <w:t>:</w:t>
      </w:r>
      <w:r>
        <w:t xml:space="preserve"> </w:t>
      </w:r>
      <w:proofErr w:type="spellStart"/>
      <w:r w:rsidR="00815799" w:rsidRPr="006508CE">
        <w:t>Dept</w:t>
      </w:r>
      <w:proofErr w:type="spellEnd"/>
      <w:r w:rsidR="00815799" w:rsidRPr="006508CE">
        <w:t xml:space="preserve"> Contacts</w:t>
      </w:r>
    </w:p>
    <w:p w:rsidR="00815799" w:rsidRPr="006508CE" w:rsidRDefault="00860514" w:rsidP="00860514">
      <w:pPr>
        <w:pStyle w:val="LabStepLevel2NoBullet"/>
        <w:ind w:left="1080"/>
      </w:pPr>
      <w:r w:rsidRPr="00860514">
        <w:rPr>
          <w:b/>
        </w:rPr>
        <w:t>Location:</w:t>
      </w:r>
      <w:r>
        <w:t xml:space="preserve"> </w:t>
      </w:r>
      <w:r w:rsidR="00815799" w:rsidRPr="006508CE">
        <w:t>Site Pages</w:t>
      </w:r>
    </w:p>
    <w:p w:rsidR="00815799" w:rsidRPr="006508CE" w:rsidRDefault="00815799" w:rsidP="00860514">
      <w:pPr>
        <w:pStyle w:val="LabStepLevel2Numbered"/>
      </w:pPr>
      <w:r w:rsidRPr="006508CE">
        <w:t xml:space="preserve">You should see a </w:t>
      </w:r>
      <w:r w:rsidR="0060042B" w:rsidRPr="006508CE">
        <w:t>dialog</w:t>
      </w:r>
      <w:r w:rsidRPr="006508CE">
        <w:t xml:space="preserve"> box </w:t>
      </w:r>
      <w:r w:rsidR="00860514">
        <w:t>saying</w:t>
      </w:r>
      <w:r w:rsidRPr="00860514">
        <w:t xml:space="preserve"> </w:t>
      </w:r>
      <w:r w:rsidRPr="00860514">
        <w:rPr>
          <w:b/>
        </w:rPr>
        <w:t>The page does not contain any regions that are editable in safe mode, do you want to open this page in advance mode?</w:t>
      </w:r>
      <w:r w:rsidR="008E683F" w:rsidRPr="006508CE">
        <w:t xml:space="preserve"> </w:t>
      </w:r>
      <w:r w:rsidR="003F0F6F" w:rsidRPr="006508CE">
        <w:t xml:space="preserve">Click </w:t>
      </w:r>
      <w:r w:rsidRPr="00860514">
        <w:rPr>
          <w:b/>
        </w:rPr>
        <w:t>Yes</w:t>
      </w:r>
      <w:r w:rsidRPr="006508CE">
        <w:t>.</w:t>
      </w:r>
    </w:p>
    <w:p w:rsidR="00815799" w:rsidRPr="006508CE" w:rsidRDefault="00815799" w:rsidP="00EC5A47">
      <w:pPr>
        <w:pStyle w:val="LabStepLevel2Numbered"/>
      </w:pPr>
      <w:r w:rsidRPr="006508CE">
        <w:t>The page should now appear</w:t>
      </w:r>
      <w:r w:rsidR="003F0F6F" w:rsidRPr="006508CE">
        <w:t xml:space="preserve">. </w:t>
      </w:r>
      <w:r w:rsidRPr="006508CE">
        <w:t xml:space="preserve">In the middle of the page, you should see a </w:t>
      </w:r>
      <w:proofErr w:type="spellStart"/>
      <w:r w:rsidRPr="00860514">
        <w:rPr>
          <w:b/>
        </w:rPr>
        <w:t>PlaceholderMain</w:t>
      </w:r>
      <w:proofErr w:type="spellEnd"/>
      <w:r w:rsidR="00860514">
        <w:t>.</w:t>
      </w:r>
      <w:r w:rsidRPr="006508CE">
        <w:t xml:space="preserve"> </w:t>
      </w:r>
      <w:r w:rsidR="00860514">
        <w:t xml:space="preserve">Select </w:t>
      </w:r>
      <w:r w:rsidRPr="006508CE">
        <w:t>it</w:t>
      </w:r>
      <w:r w:rsidR="00860514">
        <w:t xml:space="preserve"> and click the </w:t>
      </w:r>
      <w:r w:rsidR="008E683F" w:rsidRPr="00860514">
        <w:rPr>
          <w:b/>
        </w:rPr>
        <w:t>chevron (</w:t>
      </w:r>
      <w:r w:rsidRPr="00860514">
        <w:rPr>
          <w:b/>
        </w:rPr>
        <w:t>arrow</w:t>
      </w:r>
      <w:r w:rsidR="008E683F" w:rsidRPr="00860514">
        <w:rPr>
          <w:b/>
        </w:rPr>
        <w:t>)</w:t>
      </w:r>
      <w:r w:rsidRPr="006508CE">
        <w:t xml:space="preserve"> that appears to the right of the gray </w:t>
      </w:r>
      <w:r w:rsidR="0060042B" w:rsidRPr="006508CE">
        <w:t>dialog</w:t>
      </w:r>
      <w:r w:rsidRPr="006508CE">
        <w:t xml:space="preserve"> box.</w:t>
      </w:r>
      <w:r w:rsidR="008E683F" w:rsidRPr="006508CE">
        <w:t xml:space="preserve"> </w:t>
      </w:r>
      <w:r w:rsidRPr="006508CE">
        <w:t xml:space="preserve">From the Common Content Tasks menu, </w:t>
      </w:r>
      <w:r w:rsidR="00860514">
        <w:t>c</w:t>
      </w:r>
      <w:r w:rsidR="003F0F6F" w:rsidRPr="006508CE">
        <w:t xml:space="preserve">lick </w:t>
      </w:r>
      <w:r w:rsidRPr="00860514">
        <w:rPr>
          <w:b/>
        </w:rPr>
        <w:t>Create Custom Content</w:t>
      </w:r>
      <w:r w:rsidRPr="006508CE">
        <w:t>.</w:t>
      </w:r>
    </w:p>
    <w:p w:rsidR="008E683F" w:rsidRDefault="008E683F" w:rsidP="00F872CF">
      <w:pPr>
        <w:pStyle w:val="LabStepScreenshotLevel2"/>
      </w:pPr>
      <w:r w:rsidRPr="00F872CF">
        <w:rPr>
          <w:rStyle w:val="LabStepScreenshotFrame"/>
        </w:rPr>
        <w:drawing>
          <wp:inline distT="0" distB="0" distL="0" distR="0" wp14:anchorId="0CAF9946" wp14:editId="4797CAED">
            <wp:extent cx="3962400" cy="128429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973768" cy="1287981"/>
                    </a:xfrm>
                    <a:prstGeom prst="rect">
                      <a:avLst/>
                    </a:prstGeom>
                    <a:noFill/>
                    <a:ln w="9525">
                      <a:noFill/>
                      <a:miter lim="800000"/>
                      <a:headEnd/>
                      <a:tailEnd/>
                    </a:ln>
                  </pic:spPr>
                </pic:pic>
              </a:graphicData>
            </a:graphic>
          </wp:inline>
        </w:drawing>
      </w:r>
    </w:p>
    <w:p w:rsidR="00815799" w:rsidRPr="00860514" w:rsidRDefault="00860514" w:rsidP="00860514">
      <w:pPr>
        <w:pStyle w:val="LabStepNumbered"/>
      </w:pPr>
      <w:r>
        <w:t>C</w:t>
      </w:r>
      <w:r w:rsidR="00815799" w:rsidRPr="00860514">
        <w:t xml:space="preserve">lick inside </w:t>
      </w:r>
      <w:proofErr w:type="spellStart"/>
      <w:r w:rsidR="00815799" w:rsidRPr="00860514">
        <w:rPr>
          <w:b/>
        </w:rPr>
        <w:t>PlaceholderMain</w:t>
      </w:r>
      <w:proofErr w:type="spellEnd"/>
      <w:r w:rsidR="00815799" w:rsidRPr="00860514">
        <w:t>, you should now be able to put in text or tables or anything else you want to directly on to this page.</w:t>
      </w:r>
      <w:r w:rsidR="008E683F" w:rsidRPr="00860514">
        <w:t xml:space="preserve"> </w:t>
      </w:r>
      <w:r w:rsidR="00815799" w:rsidRPr="00860514">
        <w:t xml:space="preserve">While the cursor is blinking under the </w:t>
      </w:r>
      <w:proofErr w:type="spellStart"/>
      <w:r w:rsidR="00815799" w:rsidRPr="00860514">
        <w:rPr>
          <w:b/>
        </w:rPr>
        <w:t>PlaceholderMain</w:t>
      </w:r>
      <w:proofErr w:type="spellEnd"/>
      <w:r w:rsidR="00815799" w:rsidRPr="00860514">
        <w:t xml:space="preserve"> area, </w:t>
      </w:r>
      <w:r>
        <w:t xml:space="preserve">in the ribbon select </w:t>
      </w:r>
      <w:r w:rsidR="00815799" w:rsidRPr="00860514">
        <w:rPr>
          <w:b/>
        </w:rPr>
        <w:t xml:space="preserve">Insert </w:t>
      </w:r>
      <w:r w:rsidRPr="00860514">
        <w:rPr>
          <w:b/>
        </w:rPr>
        <w:t xml:space="preserve">» </w:t>
      </w:r>
      <w:r w:rsidR="00815799" w:rsidRPr="00860514">
        <w:rPr>
          <w:b/>
        </w:rPr>
        <w:t>Table</w:t>
      </w:r>
      <w:r w:rsidRPr="00860514">
        <w:rPr>
          <w:b/>
        </w:rPr>
        <w:t xml:space="preserve"> »</w:t>
      </w:r>
      <w:r w:rsidR="00815799" w:rsidRPr="00EC5A47">
        <w:rPr>
          <w:b/>
        </w:rPr>
        <w:t xml:space="preserve"> </w:t>
      </w:r>
      <w:r w:rsidRPr="00EC5A47">
        <w:rPr>
          <w:b/>
        </w:rPr>
        <w:t>(</w:t>
      </w:r>
      <w:r w:rsidR="00815799" w:rsidRPr="00EC5A47">
        <w:rPr>
          <w:b/>
        </w:rPr>
        <w:t>choose a 1x2</w:t>
      </w:r>
      <w:r w:rsidRPr="00EC5A47">
        <w:rPr>
          <w:b/>
        </w:rPr>
        <w:t xml:space="preserve"> t</w:t>
      </w:r>
      <w:r w:rsidR="00815799" w:rsidRPr="00EC5A47">
        <w:rPr>
          <w:b/>
        </w:rPr>
        <w:t>able</w:t>
      </w:r>
      <w:r w:rsidRPr="00EC5A47">
        <w:rPr>
          <w:b/>
        </w:rPr>
        <w:t>)</w:t>
      </w:r>
      <w:r w:rsidR="00815799" w:rsidRPr="00860514">
        <w:t>.</w:t>
      </w:r>
    </w:p>
    <w:p w:rsidR="00815799" w:rsidRPr="00860514" w:rsidRDefault="00815799" w:rsidP="00CB3AE2">
      <w:pPr>
        <w:pStyle w:val="LabStepLevel2Numbered"/>
        <w:numPr>
          <w:ilvl w:val="0"/>
          <w:numId w:val="13"/>
        </w:numPr>
      </w:pPr>
      <w:r w:rsidRPr="00860514">
        <w:t xml:space="preserve">In the first row, first column of the table, </w:t>
      </w:r>
      <w:r w:rsidR="00860514">
        <w:t xml:space="preserve">insert the following text: </w:t>
      </w:r>
      <w:r w:rsidR="00860514" w:rsidRPr="00860514">
        <w:rPr>
          <w:b/>
        </w:rPr>
        <w:t>T</w:t>
      </w:r>
      <w:r w:rsidRPr="00860514">
        <w:rPr>
          <w:b/>
        </w:rPr>
        <w:t xml:space="preserve">his page can contain text as well as lists and </w:t>
      </w:r>
      <w:r w:rsidR="00860514" w:rsidRPr="00860514">
        <w:rPr>
          <w:b/>
        </w:rPr>
        <w:t>W</w:t>
      </w:r>
      <w:r w:rsidRPr="00860514">
        <w:rPr>
          <w:b/>
        </w:rPr>
        <w:t xml:space="preserve">eb </w:t>
      </w:r>
      <w:r w:rsidR="00860514" w:rsidRPr="00860514">
        <w:rPr>
          <w:b/>
        </w:rPr>
        <w:t>P</w:t>
      </w:r>
      <w:r w:rsidRPr="00860514">
        <w:rPr>
          <w:b/>
        </w:rPr>
        <w:t>arts</w:t>
      </w:r>
      <w:r w:rsidRPr="00860514">
        <w:t>.</w:t>
      </w:r>
    </w:p>
    <w:p w:rsidR="00D944B1" w:rsidRDefault="00860514" w:rsidP="00D944B1">
      <w:pPr>
        <w:pStyle w:val="LabStepLevel2Numbered"/>
      </w:pPr>
      <w:r>
        <w:t>I</w:t>
      </w:r>
      <w:r w:rsidR="00815799" w:rsidRPr="00860514">
        <w:t>n to the second row, second column</w:t>
      </w:r>
      <w:r>
        <w:t xml:space="preserve">, use the ribbon to select </w:t>
      </w:r>
      <w:r w:rsidR="00815799" w:rsidRPr="00D944B1">
        <w:rPr>
          <w:b/>
        </w:rPr>
        <w:t xml:space="preserve">Insert </w:t>
      </w:r>
      <w:r w:rsidRPr="00D944B1">
        <w:rPr>
          <w:b/>
        </w:rPr>
        <w:t xml:space="preserve">» </w:t>
      </w:r>
      <w:r w:rsidR="00815799" w:rsidRPr="00D944B1">
        <w:rPr>
          <w:b/>
        </w:rPr>
        <w:t>Web Part Zone</w:t>
      </w:r>
      <w:r w:rsidR="00D944B1">
        <w:t>.</w:t>
      </w:r>
    </w:p>
    <w:p w:rsidR="00815799" w:rsidRPr="00860514" w:rsidRDefault="007332C3" w:rsidP="00D944B1">
      <w:pPr>
        <w:pStyle w:val="LabStepNumbered"/>
      </w:pPr>
      <w:r>
        <w:t>In the ribbon select</w:t>
      </w:r>
      <w:r w:rsidR="00815799" w:rsidRPr="00860514">
        <w:t xml:space="preserve"> </w:t>
      </w:r>
      <w:r w:rsidR="00815799" w:rsidRPr="007332C3">
        <w:rPr>
          <w:b/>
        </w:rPr>
        <w:t>Data View</w:t>
      </w:r>
      <w:r w:rsidRPr="007332C3">
        <w:rPr>
          <w:b/>
        </w:rPr>
        <w:t xml:space="preserve"> » </w:t>
      </w:r>
      <w:r w:rsidR="00815799" w:rsidRPr="007332C3">
        <w:rPr>
          <w:b/>
        </w:rPr>
        <w:t>Departmental Contacts</w:t>
      </w:r>
      <w:r w:rsidR="008E683F" w:rsidRPr="00860514">
        <w:t xml:space="preserve">. </w:t>
      </w:r>
      <w:r w:rsidR="00815799" w:rsidRPr="00860514">
        <w:t>The Departmental Contacts should now appear</w:t>
      </w:r>
      <w:r w:rsidR="003F0F6F" w:rsidRPr="00860514">
        <w:t xml:space="preserve">. Click </w:t>
      </w:r>
      <w:r w:rsidR="00815799" w:rsidRPr="00860514">
        <w:t xml:space="preserve">the </w:t>
      </w:r>
      <w:r w:rsidR="00815799" w:rsidRPr="0095208E">
        <w:rPr>
          <w:b/>
        </w:rPr>
        <w:t>Save</w:t>
      </w:r>
      <w:r w:rsidR="00815799" w:rsidRPr="00860514">
        <w:t xml:space="preserve"> icon</w:t>
      </w:r>
      <w:r w:rsidR="003F0F6F" w:rsidRPr="00860514">
        <w:t xml:space="preserve">. </w:t>
      </w:r>
    </w:p>
    <w:p w:rsidR="008E683F" w:rsidRDefault="008E683F" w:rsidP="00F872CF">
      <w:pPr>
        <w:pStyle w:val="LabStepScreenshot"/>
      </w:pPr>
      <w:r w:rsidRPr="00F872CF">
        <w:rPr>
          <w:rStyle w:val="LabStepScreenshotFrame"/>
        </w:rPr>
        <w:lastRenderedPageBreak/>
        <w:drawing>
          <wp:inline distT="0" distB="0" distL="0" distR="0" wp14:anchorId="2550BE4A" wp14:editId="25A0EEB5">
            <wp:extent cx="3086100" cy="1844589"/>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3088831" cy="1846221"/>
                    </a:xfrm>
                    <a:prstGeom prst="rect">
                      <a:avLst/>
                    </a:prstGeom>
                    <a:noFill/>
                    <a:ln w="9525">
                      <a:noFill/>
                      <a:miter lim="800000"/>
                      <a:headEnd/>
                      <a:tailEnd/>
                    </a:ln>
                  </pic:spPr>
                </pic:pic>
              </a:graphicData>
            </a:graphic>
          </wp:inline>
        </w:drawing>
      </w:r>
    </w:p>
    <w:p w:rsidR="00815799" w:rsidRDefault="00815799" w:rsidP="008E683F">
      <w:pPr>
        <w:pStyle w:val="LabStepNumbered"/>
        <w:numPr>
          <w:ilvl w:val="0"/>
          <w:numId w:val="0"/>
        </w:numPr>
        <w:ind w:left="432"/>
      </w:pPr>
      <w:r>
        <w:t>You should see that the pictures</w:t>
      </w:r>
      <w:r w:rsidR="008E683F">
        <w:t xml:space="preserve"> of the contacts</w:t>
      </w:r>
      <w:r>
        <w:t xml:space="preserve"> appear in their normal format, in their normal sizing</w:t>
      </w:r>
      <w:r w:rsidR="003F0F6F">
        <w:t xml:space="preserve">. </w:t>
      </w:r>
      <w:r>
        <w:t>You can go ahead an</w:t>
      </w:r>
      <w:r w:rsidR="007332C3">
        <w:t>d re</w:t>
      </w:r>
      <w:r>
        <w:t>size the pictures here if you wish.</w:t>
      </w:r>
    </w:p>
    <w:p w:rsidR="00815799" w:rsidRPr="007332C3" w:rsidRDefault="008E683F" w:rsidP="007332C3">
      <w:pPr>
        <w:pStyle w:val="LabStepNumbered"/>
      </w:pPr>
      <w:r w:rsidRPr="007332C3">
        <w:t>Go</w:t>
      </w:r>
      <w:r w:rsidR="00815799" w:rsidRPr="007332C3">
        <w:t xml:space="preserve"> </w:t>
      </w:r>
      <w:r w:rsidR="007332C3">
        <w:t xml:space="preserve">back </w:t>
      </w:r>
      <w:r w:rsidR="00815799" w:rsidRPr="007332C3">
        <w:t>to the browser</w:t>
      </w:r>
      <w:r w:rsidRPr="007332C3">
        <w:t xml:space="preserve">. </w:t>
      </w:r>
      <w:r w:rsidR="003F0F6F" w:rsidRPr="007332C3">
        <w:t xml:space="preserve">Click </w:t>
      </w:r>
      <w:r w:rsidR="00815799" w:rsidRPr="007332C3">
        <w:t xml:space="preserve">the </w:t>
      </w:r>
      <w:r w:rsidR="00815799" w:rsidRPr="007332C3">
        <w:rPr>
          <w:b/>
        </w:rPr>
        <w:t>Site Pages</w:t>
      </w:r>
      <w:r w:rsidR="00815799" w:rsidRPr="007332C3">
        <w:t xml:space="preserve"> link in the </w:t>
      </w:r>
      <w:r w:rsidR="00815799" w:rsidRPr="007332C3">
        <w:rPr>
          <w:b/>
        </w:rPr>
        <w:t>Documents</w:t>
      </w:r>
      <w:r w:rsidR="00815799" w:rsidRPr="007332C3">
        <w:t xml:space="preserve"> section </w:t>
      </w:r>
      <w:r w:rsidR="007332C3">
        <w:t xml:space="preserve">of </w:t>
      </w:r>
      <w:r w:rsidR="00815799" w:rsidRPr="007332C3">
        <w:t xml:space="preserve">the </w:t>
      </w:r>
      <w:r w:rsidR="00815799" w:rsidRPr="007332C3">
        <w:rPr>
          <w:b/>
        </w:rPr>
        <w:t>Quick Launch</w:t>
      </w:r>
      <w:r w:rsidR="00815799" w:rsidRPr="007332C3">
        <w:t xml:space="preserve">. </w:t>
      </w:r>
      <w:r w:rsidR="007332C3">
        <w:t xml:space="preserve">Select the </w:t>
      </w:r>
      <w:proofErr w:type="spellStart"/>
      <w:r w:rsidR="0095208E">
        <w:rPr>
          <w:b/>
        </w:rPr>
        <w:t>Dept</w:t>
      </w:r>
      <w:proofErr w:type="spellEnd"/>
      <w:r w:rsidR="00815799" w:rsidRPr="007332C3">
        <w:rPr>
          <w:b/>
        </w:rPr>
        <w:t xml:space="preserve"> Contacts</w:t>
      </w:r>
      <w:r w:rsidR="00815799" w:rsidRPr="007332C3">
        <w:t xml:space="preserve"> page</w:t>
      </w:r>
      <w:r w:rsidR="007332C3">
        <w:t>.</w:t>
      </w:r>
    </w:p>
    <w:p w:rsidR="00815799" w:rsidRPr="007332C3" w:rsidRDefault="00815799" w:rsidP="007332C3">
      <w:pPr>
        <w:pStyle w:val="LabStepNumbered"/>
      </w:pPr>
      <w:r w:rsidRPr="007332C3">
        <w:t>Now you should see the text that you had put in into the first row first column of that table and also the Departmental Contacts list that you have put in i</w:t>
      </w:r>
      <w:r w:rsidR="007332C3">
        <w:t>nto the second row of the table:</w:t>
      </w:r>
    </w:p>
    <w:p w:rsidR="008E683F" w:rsidRDefault="008E683F" w:rsidP="00F872CF">
      <w:pPr>
        <w:pStyle w:val="LabStepScreenshot"/>
      </w:pPr>
      <w:r w:rsidRPr="00F872CF">
        <w:rPr>
          <w:rStyle w:val="LabStepScreenshotFrame"/>
        </w:rPr>
        <w:drawing>
          <wp:inline distT="0" distB="0" distL="0" distR="0" wp14:anchorId="29F256B8" wp14:editId="50F596D3">
            <wp:extent cx="3257550" cy="1340700"/>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0" cstate="print"/>
                    <a:srcRect t="6633"/>
                    <a:stretch/>
                  </pic:blipFill>
                  <pic:spPr bwMode="auto">
                    <a:xfrm>
                      <a:off x="0" y="0"/>
                      <a:ext cx="3258353" cy="1341030"/>
                    </a:xfrm>
                    <a:prstGeom prst="rect">
                      <a:avLst/>
                    </a:prstGeom>
                    <a:noFill/>
                    <a:ln>
                      <a:noFill/>
                    </a:ln>
                    <a:extLst>
                      <a:ext uri="{53640926-AAD7-44D8-BBD7-CCE9431645EC}">
                        <a14:shadowObscured xmlns:a14="http://schemas.microsoft.com/office/drawing/2010/main"/>
                      </a:ext>
                    </a:extLst>
                  </pic:spPr>
                </pic:pic>
              </a:graphicData>
            </a:graphic>
          </wp:inline>
        </w:drawing>
      </w:r>
    </w:p>
    <w:p w:rsidR="00815799" w:rsidRDefault="00815799" w:rsidP="003B114F">
      <w:pPr>
        <w:pStyle w:val="LabStepNumbered"/>
        <w:numPr>
          <w:ilvl w:val="0"/>
          <w:numId w:val="0"/>
        </w:numPr>
        <w:ind w:left="432"/>
      </w:pPr>
      <w:r>
        <w:t xml:space="preserve">The content page that you just created can contain text, images, lists and </w:t>
      </w:r>
      <w:r w:rsidR="006C2AAC">
        <w:t>W</w:t>
      </w:r>
      <w:r>
        <w:t xml:space="preserve">eb </w:t>
      </w:r>
      <w:r w:rsidR="006C2AAC" w:rsidRPr="003B114F">
        <w:t>P</w:t>
      </w:r>
      <w:r w:rsidRPr="003B114F">
        <w:t>arts</w:t>
      </w:r>
      <w:r>
        <w:t>.</w:t>
      </w:r>
    </w:p>
    <w:p w:rsidR="008E683F" w:rsidRDefault="0095208E" w:rsidP="006508CE">
      <w:pPr>
        <w:pStyle w:val="LabExerciseText"/>
      </w:pPr>
      <w:r>
        <w:t xml:space="preserve">In this exercise you created a new </w:t>
      </w:r>
      <w:r w:rsidR="009709D2">
        <w:t>site page</w:t>
      </w:r>
      <w:r>
        <w:t xml:space="preserve"> based off the site master page using SharePoint Designer 2010.</w:t>
      </w:r>
    </w:p>
    <w:p w:rsidR="00167CB6" w:rsidRDefault="00167CB6" w:rsidP="00E43449">
      <w:pPr>
        <w:pStyle w:val="Heading3"/>
      </w:pPr>
      <w:r>
        <w:t>Exercise 6</w:t>
      </w:r>
      <w:r w:rsidRPr="00FC79BD">
        <w:t xml:space="preserve">: </w:t>
      </w:r>
      <w:r>
        <w:t>Creating a Web Part Page</w:t>
      </w:r>
    </w:p>
    <w:p w:rsidR="00167CB6" w:rsidRDefault="00167CB6" w:rsidP="006508CE">
      <w:pPr>
        <w:pStyle w:val="LabExerciseText"/>
      </w:pPr>
      <w:r w:rsidRPr="00AB0146">
        <w:t>I</w:t>
      </w:r>
      <w:r>
        <w:t xml:space="preserve">n this exercise you will create a </w:t>
      </w:r>
      <w:r w:rsidR="006508CE">
        <w:t>W</w:t>
      </w:r>
      <w:r>
        <w:t xml:space="preserve">eb </w:t>
      </w:r>
      <w:r w:rsidR="006508CE">
        <w:t>P</w:t>
      </w:r>
      <w:r>
        <w:t xml:space="preserve">art page containing </w:t>
      </w:r>
      <w:r w:rsidR="006508CE">
        <w:t>W</w:t>
      </w:r>
      <w:r>
        <w:t xml:space="preserve">eb </w:t>
      </w:r>
      <w:r w:rsidR="006508CE">
        <w:t>P</w:t>
      </w:r>
      <w:r>
        <w:t>art zones. This type of page can be edited by end users using the browser.</w:t>
      </w:r>
    </w:p>
    <w:p w:rsidR="00FE768C" w:rsidRDefault="00815799" w:rsidP="00CB3AE2">
      <w:pPr>
        <w:pStyle w:val="LabStepNumbered"/>
        <w:numPr>
          <w:ilvl w:val="0"/>
          <w:numId w:val="8"/>
        </w:numPr>
      </w:pPr>
      <w:r w:rsidRPr="00FE768C">
        <w:t>You will now create a Web Part page</w:t>
      </w:r>
      <w:r w:rsidR="003F0F6F" w:rsidRPr="00FE768C">
        <w:t xml:space="preserve">. </w:t>
      </w:r>
      <w:r w:rsidR="008E683F" w:rsidRPr="00FE768C">
        <w:t xml:space="preserve">From </w:t>
      </w:r>
      <w:r w:rsidR="008E683F" w:rsidRPr="00FE768C">
        <w:rPr>
          <w:b/>
        </w:rPr>
        <w:t>SharePoint Designer</w:t>
      </w:r>
      <w:r w:rsidR="00FE768C" w:rsidRPr="00FE768C">
        <w:rPr>
          <w:b/>
        </w:rPr>
        <w:t xml:space="preserve"> 2010</w:t>
      </w:r>
      <w:r w:rsidR="008E683F" w:rsidRPr="00FE768C">
        <w:t xml:space="preserve"> </w:t>
      </w:r>
      <w:r w:rsidR="00FE768C">
        <w:t>c</w:t>
      </w:r>
      <w:r w:rsidR="003F0F6F" w:rsidRPr="00FE768C">
        <w:t xml:space="preserve">lick </w:t>
      </w:r>
      <w:r w:rsidRPr="00FE768C">
        <w:rPr>
          <w:b/>
        </w:rPr>
        <w:t>Site Pages</w:t>
      </w:r>
      <w:r w:rsidRPr="00FE768C">
        <w:t xml:space="preserve"> in the </w:t>
      </w:r>
      <w:r w:rsidR="00FE768C">
        <w:t>N</w:t>
      </w:r>
      <w:r w:rsidRPr="00FE768C">
        <w:t>avigation</w:t>
      </w:r>
      <w:r w:rsidR="00FE768C">
        <w:t xml:space="preserve"> Pane.</w:t>
      </w:r>
      <w:r w:rsidRPr="00FE768C">
        <w:t xml:space="preserve"> </w:t>
      </w:r>
    </w:p>
    <w:p w:rsidR="00815799" w:rsidRPr="00FE768C" w:rsidRDefault="003F0F6F" w:rsidP="00CB3AE2">
      <w:pPr>
        <w:pStyle w:val="LabStepNumbered"/>
        <w:numPr>
          <w:ilvl w:val="0"/>
          <w:numId w:val="8"/>
        </w:numPr>
      </w:pPr>
      <w:r w:rsidRPr="00FE768C">
        <w:t>Click</w:t>
      </w:r>
      <w:r w:rsidR="0048762E">
        <w:t xml:space="preserve"> the</w:t>
      </w:r>
      <w:r w:rsidRPr="00FE768C">
        <w:t xml:space="preserve"> </w:t>
      </w:r>
      <w:r w:rsidR="00815799" w:rsidRPr="00FE768C">
        <w:rPr>
          <w:b/>
        </w:rPr>
        <w:t>Web Part Page</w:t>
      </w:r>
      <w:r w:rsidR="00815799" w:rsidRPr="00FE768C">
        <w:t xml:space="preserve"> </w:t>
      </w:r>
      <w:r w:rsidR="0048762E">
        <w:t xml:space="preserve">button </w:t>
      </w:r>
      <w:r w:rsidR="00815799" w:rsidRPr="00FE768C">
        <w:t>in the ribbon</w:t>
      </w:r>
      <w:r w:rsidR="0048762E">
        <w:t>, select the first template in the second row of options</w:t>
      </w:r>
      <w:r w:rsidR="00FE768C">
        <w:t xml:space="preserve"> and name </w:t>
      </w:r>
      <w:r w:rsidR="0048762E">
        <w:t xml:space="preserve">the file </w:t>
      </w:r>
      <w:r w:rsidR="00815799" w:rsidRPr="00FE768C">
        <w:rPr>
          <w:rStyle w:val="InlindeCode"/>
        </w:rPr>
        <w:t>News.aspx</w:t>
      </w:r>
      <w:r w:rsidR="00815799" w:rsidRPr="00FE768C">
        <w:t>.</w:t>
      </w:r>
    </w:p>
    <w:p w:rsidR="00815799" w:rsidRPr="00FE768C" w:rsidRDefault="003F0F6F" w:rsidP="00FE768C">
      <w:pPr>
        <w:pStyle w:val="LabStepNumbered"/>
      </w:pPr>
      <w:r w:rsidRPr="00FE768C">
        <w:t xml:space="preserve">Click </w:t>
      </w:r>
      <w:r w:rsidR="00815799" w:rsidRPr="00FE768C">
        <w:rPr>
          <w:rStyle w:val="InlindeCode"/>
        </w:rPr>
        <w:t>News.aspx</w:t>
      </w:r>
      <w:r w:rsidR="008E683F" w:rsidRPr="00FE768C">
        <w:t xml:space="preserve">. </w:t>
      </w:r>
      <w:r w:rsidR="00815799" w:rsidRPr="00FE768C">
        <w:t xml:space="preserve">You should now see the </w:t>
      </w:r>
      <w:r w:rsidR="00FE768C">
        <w:t>S</w:t>
      </w:r>
      <w:r w:rsidR="00815799" w:rsidRPr="00FE768C">
        <w:t xml:space="preserve">ummary </w:t>
      </w:r>
      <w:r w:rsidR="00FE768C">
        <w:t>P</w:t>
      </w:r>
      <w:r w:rsidR="00815799" w:rsidRPr="00FE768C">
        <w:t xml:space="preserve">age for </w:t>
      </w:r>
      <w:r w:rsidR="00815799" w:rsidRPr="00FE768C">
        <w:rPr>
          <w:rStyle w:val="InlindeCode"/>
        </w:rPr>
        <w:t>News.aspx</w:t>
      </w:r>
      <w:r w:rsidR="00815799" w:rsidRPr="00FE768C">
        <w:t>.</w:t>
      </w:r>
      <w:r w:rsidR="008E683F" w:rsidRPr="00FE768C">
        <w:t xml:space="preserve"> </w:t>
      </w:r>
      <w:r w:rsidR="00815799" w:rsidRPr="00FE768C">
        <w:t xml:space="preserve">In the </w:t>
      </w:r>
      <w:r w:rsidR="00815799" w:rsidRPr="00FE768C">
        <w:rPr>
          <w:b/>
        </w:rPr>
        <w:t>Customization</w:t>
      </w:r>
      <w:r w:rsidR="00815799" w:rsidRPr="00FE768C">
        <w:t xml:space="preserve"> section, </w:t>
      </w:r>
      <w:r w:rsidR="00FE768C">
        <w:t>c</w:t>
      </w:r>
      <w:r w:rsidRPr="00FE768C">
        <w:t xml:space="preserve">lick </w:t>
      </w:r>
      <w:r w:rsidR="00815799" w:rsidRPr="00FE768C">
        <w:t xml:space="preserve">the </w:t>
      </w:r>
      <w:r w:rsidR="00815799" w:rsidRPr="00FE768C">
        <w:rPr>
          <w:b/>
        </w:rPr>
        <w:t>Edit File</w:t>
      </w:r>
      <w:r w:rsidR="00815799" w:rsidRPr="00FE768C">
        <w:t xml:space="preserve"> </w:t>
      </w:r>
      <w:r w:rsidR="008E683F" w:rsidRPr="00FE768C">
        <w:t xml:space="preserve">link. </w:t>
      </w:r>
      <w:r w:rsidR="00815799" w:rsidRPr="00FE768C">
        <w:rPr>
          <w:rStyle w:val="InlindeCode"/>
        </w:rPr>
        <w:t>News.aspx</w:t>
      </w:r>
      <w:r w:rsidR="00815799" w:rsidRPr="00FE768C">
        <w:t xml:space="preserve"> should now appear in the </w:t>
      </w:r>
      <w:r w:rsidR="00815799" w:rsidRPr="00FE768C">
        <w:rPr>
          <w:b/>
        </w:rPr>
        <w:t>Design</w:t>
      </w:r>
      <w:r w:rsidR="00815799" w:rsidRPr="00FE768C">
        <w:t xml:space="preserve"> </w:t>
      </w:r>
      <w:r w:rsidR="00FE768C">
        <w:t>view</w:t>
      </w:r>
      <w:r w:rsidR="00815799" w:rsidRPr="00FE768C">
        <w:t>.</w:t>
      </w:r>
    </w:p>
    <w:p w:rsidR="00815799" w:rsidRPr="00FE768C" w:rsidRDefault="00815799" w:rsidP="00FE768C">
      <w:pPr>
        <w:pStyle w:val="LabStepNumbered"/>
      </w:pPr>
      <w:r w:rsidRPr="00FE768C">
        <w:t xml:space="preserve">Notice there are three </w:t>
      </w:r>
      <w:r w:rsidR="000D17F6">
        <w:t>W</w:t>
      </w:r>
      <w:r w:rsidRPr="00FE768C">
        <w:t xml:space="preserve">eb </w:t>
      </w:r>
      <w:r w:rsidR="000D17F6">
        <w:t>P</w:t>
      </w:r>
      <w:r w:rsidRPr="00FE768C">
        <w:t xml:space="preserve">art zones on the page – first one is </w:t>
      </w:r>
      <w:r w:rsidRPr="000D17F6">
        <w:rPr>
          <w:b/>
        </w:rPr>
        <w:t>Header</w:t>
      </w:r>
      <w:r w:rsidRPr="00FE768C">
        <w:t xml:space="preserve">, second one is the </w:t>
      </w:r>
      <w:r w:rsidRPr="000D17F6">
        <w:rPr>
          <w:b/>
        </w:rPr>
        <w:t>Body</w:t>
      </w:r>
      <w:r w:rsidRPr="00FE768C">
        <w:t xml:space="preserve"> and to the right of the </w:t>
      </w:r>
      <w:r w:rsidR="000D17F6" w:rsidRPr="000D17F6">
        <w:rPr>
          <w:b/>
        </w:rPr>
        <w:t>B</w:t>
      </w:r>
      <w:r w:rsidRPr="000D17F6">
        <w:rPr>
          <w:b/>
        </w:rPr>
        <w:t>ody</w:t>
      </w:r>
      <w:r w:rsidRPr="00FE768C">
        <w:t xml:space="preserve"> </w:t>
      </w:r>
      <w:r w:rsidR="000D17F6">
        <w:t>W</w:t>
      </w:r>
      <w:r w:rsidRPr="00FE768C">
        <w:t xml:space="preserve">eb </w:t>
      </w:r>
      <w:r w:rsidR="000D17F6">
        <w:t>P</w:t>
      </w:r>
      <w:r w:rsidRPr="00FE768C">
        <w:t xml:space="preserve">art zone is the </w:t>
      </w:r>
      <w:r w:rsidRPr="000D17F6">
        <w:rPr>
          <w:b/>
        </w:rPr>
        <w:t>Right</w:t>
      </w:r>
      <w:r w:rsidRPr="00FE768C">
        <w:t xml:space="preserve"> </w:t>
      </w:r>
      <w:r w:rsidR="000D17F6">
        <w:t>z</w:t>
      </w:r>
      <w:r w:rsidRPr="00FE768C">
        <w:t>one.</w:t>
      </w:r>
    </w:p>
    <w:p w:rsidR="008E683F" w:rsidRDefault="008E683F" w:rsidP="00F872CF">
      <w:pPr>
        <w:pStyle w:val="LabStepScreenshot"/>
      </w:pPr>
      <w:r w:rsidRPr="00F872CF">
        <w:rPr>
          <w:rStyle w:val="LabStepScreenshotFrame"/>
        </w:rPr>
        <w:lastRenderedPageBreak/>
        <w:drawing>
          <wp:inline distT="0" distB="0" distL="0" distR="0" wp14:anchorId="78A80F84" wp14:editId="62682640">
            <wp:extent cx="2990850" cy="1804100"/>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2995146" cy="1806691"/>
                    </a:xfrm>
                    <a:prstGeom prst="rect">
                      <a:avLst/>
                    </a:prstGeom>
                    <a:noFill/>
                    <a:ln w="9525">
                      <a:noFill/>
                      <a:miter lim="800000"/>
                      <a:headEnd/>
                      <a:tailEnd/>
                    </a:ln>
                  </pic:spPr>
                </pic:pic>
              </a:graphicData>
            </a:graphic>
          </wp:inline>
        </w:drawing>
      </w:r>
    </w:p>
    <w:p w:rsidR="00815799" w:rsidRPr="00FE768C" w:rsidRDefault="003F0F6F" w:rsidP="00FE768C">
      <w:pPr>
        <w:pStyle w:val="LabStepNumbered"/>
      </w:pPr>
      <w:r w:rsidRPr="00FE768C">
        <w:t xml:space="preserve">Click </w:t>
      </w:r>
      <w:r w:rsidR="00815799" w:rsidRPr="00FE768C">
        <w:t xml:space="preserve">the </w:t>
      </w:r>
      <w:r w:rsidR="00815799" w:rsidRPr="000D17F6">
        <w:rPr>
          <w:b/>
        </w:rPr>
        <w:t>Header</w:t>
      </w:r>
      <w:r w:rsidR="00815799" w:rsidRPr="00FE768C">
        <w:t xml:space="preserve"> zone</w:t>
      </w:r>
      <w:r w:rsidRPr="00FE768C">
        <w:t xml:space="preserve">. </w:t>
      </w:r>
      <w:r w:rsidR="00815799" w:rsidRPr="00FE768C">
        <w:t>You will insert a new Web Part that is going to be to insert items in the Announcements list</w:t>
      </w:r>
      <w:r w:rsidRPr="00FE768C">
        <w:t xml:space="preserve">. </w:t>
      </w:r>
      <w:r w:rsidR="00815799" w:rsidRPr="00FE768C">
        <w:t xml:space="preserve">Also you will add another </w:t>
      </w:r>
      <w:r w:rsidR="00637B5A">
        <w:t>W</w:t>
      </w:r>
      <w:r w:rsidR="00815799" w:rsidRPr="00FE768C">
        <w:t xml:space="preserve">eb </w:t>
      </w:r>
      <w:r w:rsidR="00637B5A">
        <w:t>P</w:t>
      </w:r>
      <w:r w:rsidR="00815799" w:rsidRPr="00FE768C">
        <w:t>art showing the current announcements in the Announcements list.</w:t>
      </w:r>
    </w:p>
    <w:p w:rsidR="00815799" w:rsidRPr="00FE768C" w:rsidRDefault="00637B5A" w:rsidP="00CB3AE2">
      <w:pPr>
        <w:pStyle w:val="LabStepLevel2Numbered"/>
        <w:numPr>
          <w:ilvl w:val="0"/>
          <w:numId w:val="14"/>
        </w:numPr>
      </w:pPr>
      <w:r>
        <w:t>I</w:t>
      </w:r>
      <w:r w:rsidR="00815799" w:rsidRPr="00FE768C">
        <w:t xml:space="preserve">n the </w:t>
      </w:r>
      <w:r w:rsidR="00815799" w:rsidRPr="00637B5A">
        <w:rPr>
          <w:b/>
        </w:rPr>
        <w:t>Header</w:t>
      </w:r>
      <w:r w:rsidR="00815799" w:rsidRPr="00FE768C">
        <w:t xml:space="preserve"> zone, </w:t>
      </w:r>
      <w:r>
        <w:t xml:space="preserve">in the ribbon select </w:t>
      </w:r>
      <w:r w:rsidR="00815799" w:rsidRPr="00637B5A">
        <w:rPr>
          <w:b/>
        </w:rPr>
        <w:t xml:space="preserve">Insert </w:t>
      </w:r>
      <w:r w:rsidRPr="00637B5A">
        <w:rPr>
          <w:b/>
        </w:rPr>
        <w:t xml:space="preserve">» </w:t>
      </w:r>
      <w:r w:rsidR="00815799" w:rsidRPr="00637B5A">
        <w:rPr>
          <w:b/>
        </w:rPr>
        <w:t>New Item</w:t>
      </w:r>
      <w:r w:rsidR="00981F46">
        <w:rPr>
          <w:b/>
        </w:rPr>
        <w:t xml:space="preserve"> Form</w:t>
      </w:r>
      <w:r w:rsidR="00815799" w:rsidRPr="00637B5A">
        <w:rPr>
          <w:b/>
        </w:rPr>
        <w:t xml:space="preserve"> </w:t>
      </w:r>
      <w:r w:rsidRPr="00637B5A">
        <w:rPr>
          <w:b/>
        </w:rPr>
        <w:t xml:space="preserve">» </w:t>
      </w:r>
      <w:r w:rsidR="00815799" w:rsidRPr="00637B5A">
        <w:rPr>
          <w:b/>
        </w:rPr>
        <w:t>Announcements</w:t>
      </w:r>
      <w:r w:rsidR="00815799" w:rsidRPr="00FE768C">
        <w:t xml:space="preserve"> list</w:t>
      </w:r>
      <w:r w:rsidR="003F0F6F" w:rsidRPr="00FE768C">
        <w:t xml:space="preserve">. </w:t>
      </w:r>
    </w:p>
    <w:p w:rsidR="00815799" w:rsidRPr="00FE768C" w:rsidRDefault="00815799" w:rsidP="00637B5A">
      <w:pPr>
        <w:pStyle w:val="LabStepLevel2Numbered"/>
      </w:pPr>
      <w:r w:rsidRPr="00FE768C">
        <w:t xml:space="preserve">You should now see a single item form for the </w:t>
      </w:r>
      <w:r w:rsidRPr="00637B5A">
        <w:rPr>
          <w:b/>
        </w:rPr>
        <w:t>Announcements</w:t>
      </w:r>
      <w:r w:rsidRPr="00FE768C">
        <w:t xml:space="preserve"> list appear here along with two buttons - one is for </w:t>
      </w:r>
      <w:r w:rsidRPr="00637B5A">
        <w:rPr>
          <w:b/>
        </w:rPr>
        <w:t>Save</w:t>
      </w:r>
      <w:r w:rsidRPr="00FE768C">
        <w:t xml:space="preserve"> and the second for </w:t>
      </w:r>
      <w:r w:rsidRPr="00637B5A">
        <w:rPr>
          <w:b/>
        </w:rPr>
        <w:t>Cancel</w:t>
      </w:r>
      <w:r w:rsidRPr="00FE768C">
        <w:t>.</w:t>
      </w:r>
    </w:p>
    <w:p w:rsidR="00815799" w:rsidRPr="00FE768C" w:rsidRDefault="00637B5A" w:rsidP="00FE768C">
      <w:pPr>
        <w:pStyle w:val="LabStepNumbered"/>
      </w:pPr>
      <w:r>
        <w:t xml:space="preserve">Use the ribbon to select </w:t>
      </w:r>
      <w:r w:rsidR="00815799" w:rsidRPr="00637B5A">
        <w:rPr>
          <w:b/>
        </w:rPr>
        <w:t xml:space="preserve">Data View Tools </w:t>
      </w:r>
      <w:r w:rsidRPr="00637B5A">
        <w:rPr>
          <w:b/>
        </w:rPr>
        <w:t xml:space="preserve">» </w:t>
      </w:r>
      <w:r w:rsidR="00815799" w:rsidRPr="00637B5A">
        <w:rPr>
          <w:b/>
        </w:rPr>
        <w:t xml:space="preserve">Options </w:t>
      </w:r>
      <w:r w:rsidRPr="00637B5A">
        <w:rPr>
          <w:b/>
        </w:rPr>
        <w:t xml:space="preserve">» </w:t>
      </w:r>
      <w:r w:rsidR="00815799" w:rsidRPr="00637B5A">
        <w:rPr>
          <w:b/>
        </w:rPr>
        <w:t>Add/Remove Columns</w:t>
      </w:r>
      <w:r w:rsidR="00815799" w:rsidRPr="00FE768C">
        <w:t>.</w:t>
      </w:r>
    </w:p>
    <w:p w:rsidR="00637B5A" w:rsidRDefault="00815799" w:rsidP="00CB3AE2">
      <w:pPr>
        <w:pStyle w:val="LabStepLevel2Numbered"/>
        <w:numPr>
          <w:ilvl w:val="0"/>
          <w:numId w:val="15"/>
        </w:numPr>
      </w:pPr>
      <w:r w:rsidRPr="00FE768C">
        <w:t xml:space="preserve">You need to remove the </w:t>
      </w:r>
      <w:r w:rsidRPr="00637B5A">
        <w:rPr>
          <w:b/>
        </w:rPr>
        <w:t>Modified</w:t>
      </w:r>
      <w:r w:rsidRPr="00FE768C">
        <w:t xml:space="preserve"> and </w:t>
      </w:r>
      <w:r w:rsidRPr="00637B5A">
        <w:rPr>
          <w:b/>
        </w:rPr>
        <w:t>Modified By</w:t>
      </w:r>
      <w:r w:rsidRPr="00FE768C">
        <w:t xml:space="preserve"> </w:t>
      </w:r>
      <w:r w:rsidR="00637B5A">
        <w:t>c</w:t>
      </w:r>
      <w:r w:rsidR="00FC6107" w:rsidRPr="00FE768C">
        <w:t>olumns s</w:t>
      </w:r>
      <w:r w:rsidRPr="00FE768C">
        <w:t xml:space="preserve">o </w:t>
      </w:r>
      <w:r w:rsidR="00637B5A">
        <w:t>c</w:t>
      </w:r>
      <w:r w:rsidR="003F0F6F" w:rsidRPr="00FE768C">
        <w:t xml:space="preserve">lick </w:t>
      </w:r>
      <w:r w:rsidRPr="00637B5A">
        <w:rPr>
          <w:b/>
        </w:rPr>
        <w:t>Modified By</w:t>
      </w:r>
      <w:r w:rsidRPr="00FE768C">
        <w:t xml:space="preserve"> </w:t>
      </w:r>
      <w:r w:rsidR="00637B5A">
        <w:t xml:space="preserve">column and then the </w:t>
      </w:r>
      <w:r w:rsidRPr="00637B5A">
        <w:rPr>
          <w:b/>
        </w:rPr>
        <w:t>Remove</w:t>
      </w:r>
      <w:r w:rsidRPr="00FE768C">
        <w:t xml:space="preserve"> </w:t>
      </w:r>
      <w:r w:rsidR="00FC6107" w:rsidRPr="00FE768C">
        <w:t>button</w:t>
      </w:r>
      <w:r w:rsidR="00637B5A">
        <w:t>.</w:t>
      </w:r>
    </w:p>
    <w:p w:rsidR="00637B5A" w:rsidRDefault="00637B5A" w:rsidP="00CB3AE2">
      <w:pPr>
        <w:pStyle w:val="LabStepLevel2Numbered"/>
        <w:numPr>
          <w:ilvl w:val="0"/>
          <w:numId w:val="15"/>
        </w:numPr>
      </w:pPr>
      <w:r>
        <w:t xml:space="preserve">Repeat the process for the </w:t>
      </w:r>
      <w:r w:rsidR="00815799" w:rsidRPr="00637B5A">
        <w:rPr>
          <w:b/>
        </w:rPr>
        <w:t>Modified</w:t>
      </w:r>
      <w:r w:rsidR="00815799" w:rsidRPr="00FE768C">
        <w:t xml:space="preserve"> column</w:t>
      </w:r>
      <w:r>
        <w:t>.</w:t>
      </w:r>
    </w:p>
    <w:p w:rsidR="00815799" w:rsidRPr="00FE768C" w:rsidRDefault="00FC6107" w:rsidP="00CB3AE2">
      <w:pPr>
        <w:pStyle w:val="LabStepLevel2Numbered"/>
        <w:numPr>
          <w:ilvl w:val="0"/>
          <w:numId w:val="15"/>
        </w:numPr>
      </w:pPr>
      <w:r w:rsidRPr="00FE768C">
        <w:t xml:space="preserve">Finally, </w:t>
      </w:r>
      <w:r w:rsidR="00637B5A">
        <w:t>c</w:t>
      </w:r>
      <w:r w:rsidR="003F0F6F" w:rsidRPr="00FE768C">
        <w:t xml:space="preserve">lick </w:t>
      </w:r>
      <w:r w:rsidR="00815799" w:rsidRPr="00637B5A">
        <w:rPr>
          <w:b/>
        </w:rPr>
        <w:t>OK</w:t>
      </w:r>
      <w:r w:rsidR="00815799" w:rsidRPr="00FE768C">
        <w:t>.</w:t>
      </w:r>
    </w:p>
    <w:p w:rsidR="00815799" w:rsidRDefault="00815799" w:rsidP="00FE768C">
      <w:pPr>
        <w:pStyle w:val="LabStepNumbered"/>
      </w:pPr>
      <w:r>
        <w:t xml:space="preserve">Now put your cursor in the </w:t>
      </w:r>
      <w:r>
        <w:rPr>
          <w:b/>
          <w:bCs/>
          <w:szCs w:val="16"/>
        </w:rPr>
        <w:t xml:space="preserve">Body </w:t>
      </w:r>
      <w:r w:rsidR="00A856C0">
        <w:t xml:space="preserve">zone and in the ribbon select </w:t>
      </w:r>
      <w:r w:rsidRPr="00A856C0">
        <w:rPr>
          <w:b/>
        </w:rPr>
        <w:t xml:space="preserve">Insert </w:t>
      </w:r>
      <w:r w:rsidR="00A856C0" w:rsidRPr="00A856C0">
        <w:rPr>
          <w:b/>
        </w:rPr>
        <w:t xml:space="preserve">» </w:t>
      </w:r>
      <w:r w:rsidRPr="00A856C0">
        <w:rPr>
          <w:b/>
        </w:rPr>
        <w:t xml:space="preserve">Data View </w:t>
      </w:r>
      <w:r w:rsidR="00A856C0" w:rsidRPr="00A856C0">
        <w:rPr>
          <w:b/>
        </w:rPr>
        <w:t xml:space="preserve">» </w:t>
      </w:r>
      <w:r w:rsidRPr="00A856C0">
        <w:rPr>
          <w:b/>
        </w:rPr>
        <w:t>Announcements</w:t>
      </w:r>
      <w:r>
        <w:t>.</w:t>
      </w:r>
    </w:p>
    <w:p w:rsidR="00815799" w:rsidRDefault="00815799" w:rsidP="00FE768C">
      <w:pPr>
        <w:pStyle w:val="LabStepNumbered"/>
      </w:pPr>
      <w:r>
        <w:t>The current announcements in the Announcements list should now appear.</w:t>
      </w:r>
      <w:r w:rsidR="00FC6107">
        <w:t xml:space="preserve"> </w:t>
      </w:r>
      <w:r w:rsidR="003F0F6F">
        <w:t xml:space="preserve">Click </w:t>
      </w:r>
      <w:r>
        <w:t xml:space="preserve">the </w:t>
      </w:r>
      <w:r w:rsidRPr="00FC6107">
        <w:rPr>
          <w:b/>
          <w:bCs/>
          <w:szCs w:val="16"/>
        </w:rPr>
        <w:t xml:space="preserve">Save </w:t>
      </w:r>
      <w:r>
        <w:t>button.</w:t>
      </w:r>
    </w:p>
    <w:p w:rsidR="00815799" w:rsidRPr="00A856C0" w:rsidRDefault="00815799" w:rsidP="00A856C0">
      <w:pPr>
        <w:pStyle w:val="LabStepNumbered"/>
      </w:pPr>
      <w:r w:rsidRPr="00A856C0">
        <w:t xml:space="preserve">Using the browser, navigate to the </w:t>
      </w:r>
      <w:r w:rsidRPr="00A856C0">
        <w:rPr>
          <w:b/>
        </w:rPr>
        <w:t>Site Pages</w:t>
      </w:r>
      <w:r w:rsidRPr="00A856C0">
        <w:t xml:space="preserve"> library, </w:t>
      </w:r>
      <w:r w:rsidR="00A856C0">
        <w:t>c</w:t>
      </w:r>
      <w:r w:rsidR="003F0F6F" w:rsidRPr="00A856C0">
        <w:t xml:space="preserve">lick </w:t>
      </w:r>
      <w:r w:rsidRPr="00A856C0">
        <w:t xml:space="preserve">the </w:t>
      </w:r>
      <w:r w:rsidRPr="00A856C0">
        <w:rPr>
          <w:b/>
        </w:rPr>
        <w:t>News</w:t>
      </w:r>
      <w:r w:rsidRPr="00A856C0">
        <w:t xml:space="preserve"> page</w:t>
      </w:r>
      <w:r w:rsidR="00A856C0">
        <w:t>. Y</w:t>
      </w:r>
      <w:r w:rsidRPr="00A856C0">
        <w:t>ou should now see two Announcements Web Parts</w:t>
      </w:r>
      <w:r w:rsidR="00A856C0">
        <w:t>:</w:t>
      </w:r>
      <w:r w:rsidRPr="00A856C0">
        <w:t xml:space="preserve"> first one is to insert announcement, second one displays the announcements.</w:t>
      </w:r>
    </w:p>
    <w:p w:rsidR="00815799" w:rsidRPr="00A856C0" w:rsidRDefault="00815799" w:rsidP="00A856C0">
      <w:pPr>
        <w:pStyle w:val="LabStepNumbered"/>
      </w:pPr>
      <w:r w:rsidRPr="00A856C0">
        <w:t xml:space="preserve">Click inside the text box with the </w:t>
      </w:r>
      <w:r w:rsidRPr="00A856C0">
        <w:rPr>
          <w:b/>
        </w:rPr>
        <w:t>Title</w:t>
      </w:r>
      <w:r w:rsidRPr="00A856C0">
        <w:t xml:space="preserve"> </w:t>
      </w:r>
      <w:r w:rsidR="00A856C0">
        <w:t xml:space="preserve">and </w:t>
      </w:r>
      <w:r w:rsidRPr="00A856C0">
        <w:t>type in the announcement</w:t>
      </w:r>
      <w:r w:rsidR="00A856C0">
        <w:t>:</w:t>
      </w:r>
      <w:r w:rsidRPr="00A856C0">
        <w:t xml:space="preserve"> </w:t>
      </w:r>
      <w:r w:rsidRPr="00A856C0">
        <w:rPr>
          <w:b/>
        </w:rPr>
        <w:t>New CIO has been selected</w:t>
      </w:r>
      <w:r w:rsidR="003F0F6F" w:rsidRPr="00A856C0">
        <w:t xml:space="preserve">. Click </w:t>
      </w:r>
      <w:r w:rsidRPr="00A856C0">
        <w:t xml:space="preserve">the </w:t>
      </w:r>
      <w:r w:rsidRPr="00A856C0">
        <w:rPr>
          <w:b/>
        </w:rPr>
        <w:t>Save</w:t>
      </w:r>
      <w:r w:rsidRPr="00A856C0">
        <w:t xml:space="preserve"> button</w:t>
      </w:r>
      <w:r w:rsidR="003F0F6F" w:rsidRPr="00A856C0">
        <w:t xml:space="preserve">. </w:t>
      </w:r>
      <w:r w:rsidRPr="00A856C0">
        <w:t>The new announcement should now a</w:t>
      </w:r>
      <w:r w:rsidR="00A856C0">
        <w:t>ppear in the Announcements list:</w:t>
      </w:r>
    </w:p>
    <w:p w:rsidR="00FC6107" w:rsidRDefault="00FC6107" w:rsidP="00F872CF">
      <w:pPr>
        <w:pStyle w:val="LabStepScreenshot"/>
      </w:pPr>
      <w:r w:rsidRPr="00F872CF">
        <w:rPr>
          <w:rStyle w:val="LabStepScreenshotFrame"/>
        </w:rPr>
        <w:drawing>
          <wp:inline distT="0" distB="0" distL="0" distR="0" wp14:anchorId="50904349" wp14:editId="49721FC9">
            <wp:extent cx="4347291" cy="1422008"/>
            <wp:effectExtent l="1905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4348363" cy="1422359"/>
                    </a:xfrm>
                    <a:prstGeom prst="rect">
                      <a:avLst/>
                    </a:prstGeom>
                    <a:noFill/>
                    <a:ln w="9525">
                      <a:noFill/>
                      <a:miter lim="800000"/>
                      <a:headEnd/>
                      <a:tailEnd/>
                    </a:ln>
                  </pic:spPr>
                </pic:pic>
              </a:graphicData>
            </a:graphic>
          </wp:inline>
        </w:drawing>
      </w:r>
    </w:p>
    <w:p w:rsidR="00815799" w:rsidRPr="00FE768C" w:rsidRDefault="00815799" w:rsidP="00A856C0">
      <w:pPr>
        <w:pStyle w:val="LabStepNumbered"/>
        <w:numPr>
          <w:ilvl w:val="0"/>
          <w:numId w:val="0"/>
        </w:numPr>
        <w:ind w:left="432"/>
      </w:pPr>
      <w:r w:rsidRPr="00FE768C">
        <w:t>There are also other type</w:t>
      </w:r>
      <w:r w:rsidR="00FC6107" w:rsidRPr="00FE768C">
        <w:t>s</w:t>
      </w:r>
      <w:r w:rsidRPr="00FE768C">
        <w:t xml:space="preserve"> of pages you can create in your Team Site.</w:t>
      </w:r>
    </w:p>
    <w:p w:rsidR="00815799" w:rsidRPr="00FE768C" w:rsidRDefault="00815799" w:rsidP="00FE768C">
      <w:pPr>
        <w:pStyle w:val="LabStepNumbered"/>
      </w:pPr>
      <w:r w:rsidRPr="00FE768C">
        <w:t xml:space="preserve">Go to </w:t>
      </w:r>
      <w:r w:rsidRPr="00A856C0">
        <w:rPr>
          <w:b/>
        </w:rPr>
        <w:t xml:space="preserve">SharePoint Designer </w:t>
      </w:r>
      <w:r w:rsidR="00A856C0" w:rsidRPr="00A856C0">
        <w:rPr>
          <w:b/>
        </w:rPr>
        <w:t>2010</w:t>
      </w:r>
      <w:r w:rsidR="003F0F6F" w:rsidRPr="00FE768C">
        <w:t xml:space="preserve">. Click </w:t>
      </w:r>
      <w:r w:rsidRPr="00FE768C">
        <w:t xml:space="preserve">the </w:t>
      </w:r>
      <w:r w:rsidRPr="00A856C0">
        <w:rPr>
          <w:b/>
        </w:rPr>
        <w:t>File</w:t>
      </w:r>
      <w:r w:rsidRPr="00FE768C">
        <w:t xml:space="preserve"> </w:t>
      </w:r>
      <w:r w:rsidR="00A856C0">
        <w:t xml:space="preserve">tab to get to the </w:t>
      </w:r>
      <w:r w:rsidRPr="00FE768C">
        <w:t xml:space="preserve">backstage </w:t>
      </w:r>
      <w:r w:rsidR="00A856C0">
        <w:t>page</w:t>
      </w:r>
      <w:r w:rsidRPr="00FE768C">
        <w:t>.</w:t>
      </w:r>
    </w:p>
    <w:p w:rsidR="00815799" w:rsidRPr="00FE768C" w:rsidRDefault="003F0F6F" w:rsidP="00CB3AE2">
      <w:pPr>
        <w:pStyle w:val="LabStepLevel2Numbered"/>
        <w:numPr>
          <w:ilvl w:val="0"/>
          <w:numId w:val="16"/>
        </w:numPr>
      </w:pPr>
      <w:r w:rsidRPr="00FE768C">
        <w:t xml:space="preserve">Click </w:t>
      </w:r>
      <w:r w:rsidR="00815799" w:rsidRPr="00FE768C">
        <w:t xml:space="preserve">the </w:t>
      </w:r>
      <w:r w:rsidR="00815799" w:rsidRPr="00FA3482">
        <w:rPr>
          <w:b/>
        </w:rPr>
        <w:t>Add Item</w:t>
      </w:r>
      <w:r w:rsidR="00815799" w:rsidRPr="00FE768C">
        <w:t xml:space="preserve"> </w:t>
      </w:r>
      <w:r w:rsidR="00FA3482">
        <w:t>option.</w:t>
      </w:r>
      <w:r w:rsidR="00815799" w:rsidRPr="00FE768C">
        <w:t xml:space="preserve"> </w:t>
      </w:r>
      <w:r w:rsidR="00FA3482">
        <w:t>Y</w:t>
      </w:r>
      <w:r w:rsidR="00815799" w:rsidRPr="00FE768C">
        <w:t>ou should see that there are</w:t>
      </w:r>
      <w:r w:rsidR="00FA3482">
        <w:t xml:space="preserve"> three options here for pages: </w:t>
      </w:r>
      <w:r w:rsidR="00815799" w:rsidRPr="00FE768C">
        <w:t>Web Part Page, New Page from Master, and More Pages.</w:t>
      </w:r>
    </w:p>
    <w:p w:rsidR="00815799" w:rsidRPr="00FE768C" w:rsidRDefault="003F0F6F" w:rsidP="00FA3482">
      <w:pPr>
        <w:pStyle w:val="LabStepLevel2Numbered"/>
      </w:pPr>
      <w:r w:rsidRPr="00FE768C">
        <w:t xml:space="preserve">Click </w:t>
      </w:r>
      <w:r w:rsidR="00815799" w:rsidRPr="00FA3482">
        <w:rPr>
          <w:b/>
        </w:rPr>
        <w:t>More Pages</w:t>
      </w:r>
      <w:r w:rsidRPr="00FE768C">
        <w:t xml:space="preserve">. </w:t>
      </w:r>
      <w:r w:rsidR="00815799" w:rsidRPr="00FE768C">
        <w:t>You should now see all the options that exist to create a page.</w:t>
      </w:r>
    </w:p>
    <w:p w:rsidR="00815799" w:rsidRPr="00FE768C" w:rsidRDefault="00815799" w:rsidP="00FA3482">
      <w:pPr>
        <w:pStyle w:val="LabStepLevel2Numbered"/>
      </w:pPr>
      <w:r w:rsidRPr="00FE768C">
        <w:t>You can create HTML, ASPX, CSS, Master Page, JavaScript, XML and Text File type of pages</w:t>
      </w:r>
      <w:bookmarkEnd w:id="0"/>
      <w:r w:rsidR="00FA3482">
        <w:t>:</w:t>
      </w:r>
    </w:p>
    <w:p w:rsidR="00FC6107" w:rsidRDefault="00FC6107" w:rsidP="00F872CF">
      <w:pPr>
        <w:pStyle w:val="LabStepScreenshot"/>
      </w:pPr>
      <w:r w:rsidRPr="00F872CF">
        <w:rPr>
          <w:rStyle w:val="LabStepScreenshotFrame"/>
        </w:rPr>
        <w:lastRenderedPageBreak/>
        <w:drawing>
          <wp:inline distT="0" distB="0" distL="0" distR="0" wp14:anchorId="3A3A3ACF" wp14:editId="66EEFA67">
            <wp:extent cx="3981444" cy="1797297"/>
            <wp:effectExtent l="19050" t="0" r="6"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cstate="print"/>
                    <a:srcRect/>
                    <a:stretch>
                      <a:fillRect/>
                    </a:stretch>
                  </pic:blipFill>
                  <pic:spPr bwMode="auto">
                    <a:xfrm>
                      <a:off x="0" y="0"/>
                      <a:ext cx="3981444" cy="1797297"/>
                    </a:xfrm>
                    <a:prstGeom prst="rect">
                      <a:avLst/>
                    </a:prstGeom>
                    <a:noFill/>
                    <a:ln w="9525">
                      <a:noFill/>
                      <a:miter lim="800000"/>
                      <a:headEnd/>
                      <a:tailEnd/>
                    </a:ln>
                  </pic:spPr>
                </pic:pic>
              </a:graphicData>
            </a:graphic>
          </wp:inline>
        </w:drawing>
      </w:r>
    </w:p>
    <w:p w:rsidR="00FE768C" w:rsidRDefault="001B745F" w:rsidP="00FE768C">
      <w:pPr>
        <w:pStyle w:val="LabExerciseText"/>
      </w:pPr>
      <w:r>
        <w:t xml:space="preserve">In this exercise </w:t>
      </w:r>
      <w:r w:rsidR="00103B5F">
        <w:t>you created a new Web Part Page using SharePoint Designer 2010.</w:t>
      </w:r>
    </w:p>
    <w:sectPr w:rsidR="00FE768C" w:rsidSect="005F00E8">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642" w:rsidRDefault="00537642" w:rsidP="002754DA">
      <w:pPr>
        <w:spacing w:before="0" w:after="0"/>
      </w:pPr>
      <w:r>
        <w:separator/>
      </w:r>
    </w:p>
  </w:endnote>
  <w:endnote w:type="continuationSeparator" w:id="0">
    <w:p w:rsidR="00537642" w:rsidRDefault="00537642"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642" w:rsidRDefault="00537642" w:rsidP="002754DA">
      <w:pPr>
        <w:spacing w:before="0" w:after="0"/>
      </w:pPr>
      <w:r>
        <w:separator/>
      </w:r>
    </w:p>
  </w:footnote>
  <w:footnote w:type="continuationSeparator" w:id="0">
    <w:p w:rsidR="00537642" w:rsidRDefault="00537642" w:rsidP="002754D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nsid w:val="00000003"/>
    <w:multiLevelType w:val="multilevel"/>
    <w:tmpl w:val="00000003"/>
    <w:name w:val="WW8Num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8">
    <w:nsid w:val="2946127D"/>
    <w:multiLevelType w:val="multilevel"/>
    <w:tmpl w:val="A70A9C82"/>
    <w:numStyleLink w:val="LabStepsTemplate"/>
  </w:abstractNum>
  <w:abstractNum w:abstractNumId="9">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14">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5">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4"/>
  </w:num>
  <w:num w:numId="3">
    <w:abstractNumId w:val="9"/>
  </w:num>
  <w:num w:numId="4">
    <w:abstractNumId w:val="7"/>
    <w:lvlOverride w:ilvl="0">
      <w:startOverride w:val="1"/>
    </w:lvlOverride>
  </w:num>
  <w:num w:numId="5">
    <w:abstractNumId w:val="7"/>
    <w:lvlOverride w:ilvl="0">
      <w:startOverride w:val="1"/>
    </w:lvlOverride>
  </w:num>
  <w:num w:numId="6">
    <w:abstractNumId w:val="7"/>
    <w:lvlOverride w:ilvl="0">
      <w:startOverride w:val="1"/>
    </w:lvlOverride>
  </w:num>
  <w:num w:numId="7">
    <w:abstractNumId w:val="7"/>
    <w:lvlOverride w:ilvl="0">
      <w:startOverride w:val="1"/>
    </w:lvlOverride>
  </w:num>
  <w:num w:numId="8">
    <w:abstractNumId w:val="7"/>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0"/>
  </w:num>
  <w:num w:numId="19">
    <w:abstractNumId w:val="11"/>
  </w:num>
  <w:num w:numId="20">
    <w:abstractNumId w:val="16"/>
  </w:num>
  <w:num w:numId="21">
    <w:abstractNumId w:val="13"/>
  </w:num>
  <w:num w:numId="22">
    <w:abstractNumId w:val="7"/>
  </w:num>
  <w:num w:numId="23">
    <w:abstractNumId w:val="15"/>
  </w:num>
  <w:num w:numId="24">
    <w:abstractNumId w:val="8"/>
  </w:num>
  <w:num w:numId="25">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2"/>
  </w:compat>
  <w:rsids>
    <w:rsidRoot w:val="000223D7"/>
    <w:rsid w:val="000000B2"/>
    <w:rsid w:val="00001BFF"/>
    <w:rsid w:val="000105FA"/>
    <w:rsid w:val="00012AC2"/>
    <w:rsid w:val="000223D7"/>
    <w:rsid w:val="00024303"/>
    <w:rsid w:val="000243F6"/>
    <w:rsid w:val="00026C8C"/>
    <w:rsid w:val="00030FBC"/>
    <w:rsid w:val="00031AC2"/>
    <w:rsid w:val="00051385"/>
    <w:rsid w:val="00075BE6"/>
    <w:rsid w:val="00082C8E"/>
    <w:rsid w:val="0008714D"/>
    <w:rsid w:val="0009020D"/>
    <w:rsid w:val="000A019A"/>
    <w:rsid w:val="000A0FB8"/>
    <w:rsid w:val="000A4592"/>
    <w:rsid w:val="000A4D31"/>
    <w:rsid w:val="000A6F17"/>
    <w:rsid w:val="000B4798"/>
    <w:rsid w:val="000C2EEC"/>
    <w:rsid w:val="000C54C2"/>
    <w:rsid w:val="000D17F6"/>
    <w:rsid w:val="000D1CE4"/>
    <w:rsid w:val="000D29AD"/>
    <w:rsid w:val="000D3D30"/>
    <w:rsid w:val="000E4786"/>
    <w:rsid w:val="000F19D8"/>
    <w:rsid w:val="000F23A7"/>
    <w:rsid w:val="00103B5F"/>
    <w:rsid w:val="00105C84"/>
    <w:rsid w:val="0011020C"/>
    <w:rsid w:val="00110EC0"/>
    <w:rsid w:val="001128F7"/>
    <w:rsid w:val="00123729"/>
    <w:rsid w:val="00123A37"/>
    <w:rsid w:val="001376C2"/>
    <w:rsid w:val="00140317"/>
    <w:rsid w:val="00141688"/>
    <w:rsid w:val="00151E41"/>
    <w:rsid w:val="001530E5"/>
    <w:rsid w:val="0015714F"/>
    <w:rsid w:val="00160ACD"/>
    <w:rsid w:val="00161143"/>
    <w:rsid w:val="00162568"/>
    <w:rsid w:val="0016348C"/>
    <w:rsid w:val="00164728"/>
    <w:rsid w:val="001657A8"/>
    <w:rsid w:val="0016603A"/>
    <w:rsid w:val="00166BA8"/>
    <w:rsid w:val="00167CB6"/>
    <w:rsid w:val="00174D3D"/>
    <w:rsid w:val="001754F8"/>
    <w:rsid w:val="001760F5"/>
    <w:rsid w:val="00190D86"/>
    <w:rsid w:val="0019249E"/>
    <w:rsid w:val="001969F7"/>
    <w:rsid w:val="001A254E"/>
    <w:rsid w:val="001A3C36"/>
    <w:rsid w:val="001B176D"/>
    <w:rsid w:val="001B60FC"/>
    <w:rsid w:val="001B745F"/>
    <w:rsid w:val="001C2975"/>
    <w:rsid w:val="001C3498"/>
    <w:rsid w:val="001C3C48"/>
    <w:rsid w:val="001D343A"/>
    <w:rsid w:val="001E5FC6"/>
    <w:rsid w:val="001E73CB"/>
    <w:rsid w:val="001F197D"/>
    <w:rsid w:val="00200993"/>
    <w:rsid w:val="00207D27"/>
    <w:rsid w:val="00207F56"/>
    <w:rsid w:val="00216298"/>
    <w:rsid w:val="00217E87"/>
    <w:rsid w:val="002243BC"/>
    <w:rsid w:val="00226C32"/>
    <w:rsid w:val="00227D69"/>
    <w:rsid w:val="00231D57"/>
    <w:rsid w:val="00234111"/>
    <w:rsid w:val="002356C4"/>
    <w:rsid w:val="002376C5"/>
    <w:rsid w:val="00243A3C"/>
    <w:rsid w:val="00261926"/>
    <w:rsid w:val="002646DD"/>
    <w:rsid w:val="00265968"/>
    <w:rsid w:val="00267C2B"/>
    <w:rsid w:val="00271EC4"/>
    <w:rsid w:val="00273F7D"/>
    <w:rsid w:val="002754DA"/>
    <w:rsid w:val="002820B9"/>
    <w:rsid w:val="002866DB"/>
    <w:rsid w:val="00287FF8"/>
    <w:rsid w:val="0029722D"/>
    <w:rsid w:val="002B14B4"/>
    <w:rsid w:val="002C5CBE"/>
    <w:rsid w:val="002E035E"/>
    <w:rsid w:val="002E259F"/>
    <w:rsid w:val="002E5AED"/>
    <w:rsid w:val="002E66B3"/>
    <w:rsid w:val="002F229A"/>
    <w:rsid w:val="002F2748"/>
    <w:rsid w:val="0030388D"/>
    <w:rsid w:val="003045F1"/>
    <w:rsid w:val="00307288"/>
    <w:rsid w:val="0031741B"/>
    <w:rsid w:val="00333042"/>
    <w:rsid w:val="003454BD"/>
    <w:rsid w:val="00361340"/>
    <w:rsid w:val="00364378"/>
    <w:rsid w:val="003654AA"/>
    <w:rsid w:val="00367C9B"/>
    <w:rsid w:val="003974BC"/>
    <w:rsid w:val="003A089E"/>
    <w:rsid w:val="003A6D85"/>
    <w:rsid w:val="003B114F"/>
    <w:rsid w:val="003B1609"/>
    <w:rsid w:val="003B509E"/>
    <w:rsid w:val="003B6B6E"/>
    <w:rsid w:val="003C5943"/>
    <w:rsid w:val="003C6F9B"/>
    <w:rsid w:val="003D4A36"/>
    <w:rsid w:val="003D513A"/>
    <w:rsid w:val="003E0488"/>
    <w:rsid w:val="003E3149"/>
    <w:rsid w:val="003E53A5"/>
    <w:rsid w:val="003E589D"/>
    <w:rsid w:val="003F0F6F"/>
    <w:rsid w:val="003F2EDC"/>
    <w:rsid w:val="004003D6"/>
    <w:rsid w:val="00406D5B"/>
    <w:rsid w:val="00414108"/>
    <w:rsid w:val="00420D38"/>
    <w:rsid w:val="00427A68"/>
    <w:rsid w:val="00434205"/>
    <w:rsid w:val="00445241"/>
    <w:rsid w:val="00445F5C"/>
    <w:rsid w:val="00446B8D"/>
    <w:rsid w:val="00452CAB"/>
    <w:rsid w:val="0047149F"/>
    <w:rsid w:val="00473267"/>
    <w:rsid w:val="00474799"/>
    <w:rsid w:val="00481358"/>
    <w:rsid w:val="004824AA"/>
    <w:rsid w:val="004838B2"/>
    <w:rsid w:val="00486866"/>
    <w:rsid w:val="0048762E"/>
    <w:rsid w:val="004A2AF7"/>
    <w:rsid w:val="004A340A"/>
    <w:rsid w:val="004A458A"/>
    <w:rsid w:val="004A51E1"/>
    <w:rsid w:val="004A5549"/>
    <w:rsid w:val="004A7C45"/>
    <w:rsid w:val="004B597B"/>
    <w:rsid w:val="004B75D9"/>
    <w:rsid w:val="004C7D6E"/>
    <w:rsid w:val="004D3A39"/>
    <w:rsid w:val="004E1CBF"/>
    <w:rsid w:val="004E3B42"/>
    <w:rsid w:val="004E45B9"/>
    <w:rsid w:val="004F1E4C"/>
    <w:rsid w:val="004F54BD"/>
    <w:rsid w:val="00504620"/>
    <w:rsid w:val="0050658A"/>
    <w:rsid w:val="005071D9"/>
    <w:rsid w:val="0050746C"/>
    <w:rsid w:val="005106D7"/>
    <w:rsid w:val="00513EAD"/>
    <w:rsid w:val="0051400B"/>
    <w:rsid w:val="00515C63"/>
    <w:rsid w:val="00536A2B"/>
    <w:rsid w:val="00536EA7"/>
    <w:rsid w:val="00537642"/>
    <w:rsid w:val="00537866"/>
    <w:rsid w:val="00540A9A"/>
    <w:rsid w:val="005439D3"/>
    <w:rsid w:val="00551DFA"/>
    <w:rsid w:val="00560F81"/>
    <w:rsid w:val="00570318"/>
    <w:rsid w:val="005707D2"/>
    <w:rsid w:val="005710D5"/>
    <w:rsid w:val="0057247C"/>
    <w:rsid w:val="00572EAF"/>
    <w:rsid w:val="00574574"/>
    <w:rsid w:val="00580480"/>
    <w:rsid w:val="00584616"/>
    <w:rsid w:val="00595540"/>
    <w:rsid w:val="005A0E17"/>
    <w:rsid w:val="005A3A17"/>
    <w:rsid w:val="005A3E02"/>
    <w:rsid w:val="005A4563"/>
    <w:rsid w:val="005A6D5F"/>
    <w:rsid w:val="005B0C2E"/>
    <w:rsid w:val="005B4977"/>
    <w:rsid w:val="005B6F90"/>
    <w:rsid w:val="005C03B9"/>
    <w:rsid w:val="005C1BF8"/>
    <w:rsid w:val="005C528D"/>
    <w:rsid w:val="005D380A"/>
    <w:rsid w:val="005D3854"/>
    <w:rsid w:val="005E054A"/>
    <w:rsid w:val="005E08AC"/>
    <w:rsid w:val="005E0D54"/>
    <w:rsid w:val="005E6D48"/>
    <w:rsid w:val="005E79AF"/>
    <w:rsid w:val="005F00E8"/>
    <w:rsid w:val="0060042B"/>
    <w:rsid w:val="0060792C"/>
    <w:rsid w:val="00617ED6"/>
    <w:rsid w:val="00620888"/>
    <w:rsid w:val="006246F5"/>
    <w:rsid w:val="00625F0D"/>
    <w:rsid w:val="00626932"/>
    <w:rsid w:val="00627DAF"/>
    <w:rsid w:val="006316FA"/>
    <w:rsid w:val="0063362B"/>
    <w:rsid w:val="00637B5A"/>
    <w:rsid w:val="006430D1"/>
    <w:rsid w:val="006438F1"/>
    <w:rsid w:val="00647DA3"/>
    <w:rsid w:val="006508CE"/>
    <w:rsid w:val="00650ACD"/>
    <w:rsid w:val="00654F8F"/>
    <w:rsid w:val="0066042A"/>
    <w:rsid w:val="006649DB"/>
    <w:rsid w:val="00667328"/>
    <w:rsid w:val="00667B58"/>
    <w:rsid w:val="00667E0E"/>
    <w:rsid w:val="00673345"/>
    <w:rsid w:val="006766F2"/>
    <w:rsid w:val="0067766A"/>
    <w:rsid w:val="00677EDE"/>
    <w:rsid w:val="00680DA2"/>
    <w:rsid w:val="00682EE1"/>
    <w:rsid w:val="0068555E"/>
    <w:rsid w:val="00690849"/>
    <w:rsid w:val="0069092F"/>
    <w:rsid w:val="0069598A"/>
    <w:rsid w:val="006A020F"/>
    <w:rsid w:val="006A105B"/>
    <w:rsid w:val="006B07C3"/>
    <w:rsid w:val="006B25FA"/>
    <w:rsid w:val="006B6F43"/>
    <w:rsid w:val="006C0157"/>
    <w:rsid w:val="006C2AAC"/>
    <w:rsid w:val="006C5C78"/>
    <w:rsid w:val="006E3E8D"/>
    <w:rsid w:val="006E5188"/>
    <w:rsid w:val="006F0CFC"/>
    <w:rsid w:val="006F13F6"/>
    <w:rsid w:val="006F4F5C"/>
    <w:rsid w:val="006F64F9"/>
    <w:rsid w:val="0070089C"/>
    <w:rsid w:val="007009BF"/>
    <w:rsid w:val="00711C05"/>
    <w:rsid w:val="0072738D"/>
    <w:rsid w:val="007332C3"/>
    <w:rsid w:val="00737FD5"/>
    <w:rsid w:val="00740261"/>
    <w:rsid w:val="00740358"/>
    <w:rsid w:val="007442CF"/>
    <w:rsid w:val="007447F8"/>
    <w:rsid w:val="00747129"/>
    <w:rsid w:val="007508E5"/>
    <w:rsid w:val="00754D76"/>
    <w:rsid w:val="00756C10"/>
    <w:rsid w:val="007600AD"/>
    <w:rsid w:val="0076162E"/>
    <w:rsid w:val="0076526D"/>
    <w:rsid w:val="00770735"/>
    <w:rsid w:val="00770ED2"/>
    <w:rsid w:val="00772301"/>
    <w:rsid w:val="007829BE"/>
    <w:rsid w:val="007A2E8C"/>
    <w:rsid w:val="007A3D0E"/>
    <w:rsid w:val="007A3D74"/>
    <w:rsid w:val="007A3FF9"/>
    <w:rsid w:val="007A6FDB"/>
    <w:rsid w:val="007A7B3A"/>
    <w:rsid w:val="007B63AE"/>
    <w:rsid w:val="007B648F"/>
    <w:rsid w:val="007C0811"/>
    <w:rsid w:val="007C30A2"/>
    <w:rsid w:val="007C45DA"/>
    <w:rsid w:val="007C5EF6"/>
    <w:rsid w:val="007E240B"/>
    <w:rsid w:val="007F1AC0"/>
    <w:rsid w:val="007F2CD4"/>
    <w:rsid w:val="007F6B47"/>
    <w:rsid w:val="0080252D"/>
    <w:rsid w:val="00807148"/>
    <w:rsid w:val="00811035"/>
    <w:rsid w:val="00812AF5"/>
    <w:rsid w:val="00815799"/>
    <w:rsid w:val="008240CC"/>
    <w:rsid w:val="00826FF7"/>
    <w:rsid w:val="0082729D"/>
    <w:rsid w:val="0083029D"/>
    <w:rsid w:val="00830A82"/>
    <w:rsid w:val="00841F3B"/>
    <w:rsid w:val="00845FAD"/>
    <w:rsid w:val="008530CC"/>
    <w:rsid w:val="00856645"/>
    <w:rsid w:val="00860514"/>
    <w:rsid w:val="00860938"/>
    <w:rsid w:val="00865AE4"/>
    <w:rsid w:val="0086681C"/>
    <w:rsid w:val="008743F8"/>
    <w:rsid w:val="00875E37"/>
    <w:rsid w:val="00880606"/>
    <w:rsid w:val="008835D4"/>
    <w:rsid w:val="00893598"/>
    <w:rsid w:val="00893C82"/>
    <w:rsid w:val="008943B0"/>
    <w:rsid w:val="0089695E"/>
    <w:rsid w:val="008A1B16"/>
    <w:rsid w:val="008A2BA0"/>
    <w:rsid w:val="008A4DF6"/>
    <w:rsid w:val="008A7318"/>
    <w:rsid w:val="008B697B"/>
    <w:rsid w:val="008C1C05"/>
    <w:rsid w:val="008C4557"/>
    <w:rsid w:val="008D054E"/>
    <w:rsid w:val="008D0899"/>
    <w:rsid w:val="008D261C"/>
    <w:rsid w:val="008D30B0"/>
    <w:rsid w:val="008D720B"/>
    <w:rsid w:val="008D7F27"/>
    <w:rsid w:val="008E1CE8"/>
    <w:rsid w:val="008E3F36"/>
    <w:rsid w:val="008E683F"/>
    <w:rsid w:val="008E7C18"/>
    <w:rsid w:val="00903B98"/>
    <w:rsid w:val="00910734"/>
    <w:rsid w:val="00914C4F"/>
    <w:rsid w:val="00915A59"/>
    <w:rsid w:val="00915D93"/>
    <w:rsid w:val="0091656E"/>
    <w:rsid w:val="009177CF"/>
    <w:rsid w:val="00917E0D"/>
    <w:rsid w:val="00920094"/>
    <w:rsid w:val="00925E86"/>
    <w:rsid w:val="009422EE"/>
    <w:rsid w:val="00943670"/>
    <w:rsid w:val="00944282"/>
    <w:rsid w:val="0095110D"/>
    <w:rsid w:val="009518AE"/>
    <w:rsid w:val="0095208E"/>
    <w:rsid w:val="009537AB"/>
    <w:rsid w:val="00956A32"/>
    <w:rsid w:val="0096384D"/>
    <w:rsid w:val="00964122"/>
    <w:rsid w:val="00964D6A"/>
    <w:rsid w:val="00964DF1"/>
    <w:rsid w:val="00965C23"/>
    <w:rsid w:val="009709D2"/>
    <w:rsid w:val="009753EF"/>
    <w:rsid w:val="009771EB"/>
    <w:rsid w:val="00981F46"/>
    <w:rsid w:val="0098233C"/>
    <w:rsid w:val="009836D8"/>
    <w:rsid w:val="00990EBF"/>
    <w:rsid w:val="00992EEE"/>
    <w:rsid w:val="009A5818"/>
    <w:rsid w:val="009C016D"/>
    <w:rsid w:val="009C6E7B"/>
    <w:rsid w:val="009D22E7"/>
    <w:rsid w:val="009E2AD2"/>
    <w:rsid w:val="009E5C7F"/>
    <w:rsid w:val="009F149B"/>
    <w:rsid w:val="00A05D85"/>
    <w:rsid w:val="00A070BA"/>
    <w:rsid w:val="00A10074"/>
    <w:rsid w:val="00A10BF8"/>
    <w:rsid w:val="00A136DF"/>
    <w:rsid w:val="00A15C8C"/>
    <w:rsid w:val="00A20D5A"/>
    <w:rsid w:val="00A2430F"/>
    <w:rsid w:val="00A24986"/>
    <w:rsid w:val="00A25FC5"/>
    <w:rsid w:val="00A27676"/>
    <w:rsid w:val="00A3093C"/>
    <w:rsid w:val="00A30C18"/>
    <w:rsid w:val="00A30FDE"/>
    <w:rsid w:val="00A36AE5"/>
    <w:rsid w:val="00A4394E"/>
    <w:rsid w:val="00A467DC"/>
    <w:rsid w:val="00A46E44"/>
    <w:rsid w:val="00A53017"/>
    <w:rsid w:val="00A5490F"/>
    <w:rsid w:val="00A55EA3"/>
    <w:rsid w:val="00A5647E"/>
    <w:rsid w:val="00A6472F"/>
    <w:rsid w:val="00A66755"/>
    <w:rsid w:val="00A67D06"/>
    <w:rsid w:val="00A71639"/>
    <w:rsid w:val="00A73931"/>
    <w:rsid w:val="00A811F8"/>
    <w:rsid w:val="00A847F6"/>
    <w:rsid w:val="00A84A74"/>
    <w:rsid w:val="00A856C0"/>
    <w:rsid w:val="00A92AD2"/>
    <w:rsid w:val="00AA007C"/>
    <w:rsid w:val="00AA081D"/>
    <w:rsid w:val="00AA1426"/>
    <w:rsid w:val="00AA1C5E"/>
    <w:rsid w:val="00AB0F9C"/>
    <w:rsid w:val="00AD3847"/>
    <w:rsid w:val="00AE23A5"/>
    <w:rsid w:val="00AE2DC5"/>
    <w:rsid w:val="00AE7952"/>
    <w:rsid w:val="00AF4F9B"/>
    <w:rsid w:val="00B04598"/>
    <w:rsid w:val="00B30F99"/>
    <w:rsid w:val="00B33DEB"/>
    <w:rsid w:val="00B40F8B"/>
    <w:rsid w:val="00B410F6"/>
    <w:rsid w:val="00B4507F"/>
    <w:rsid w:val="00B4563E"/>
    <w:rsid w:val="00B56241"/>
    <w:rsid w:val="00B56C9C"/>
    <w:rsid w:val="00B60011"/>
    <w:rsid w:val="00B7645C"/>
    <w:rsid w:val="00B80925"/>
    <w:rsid w:val="00B815CE"/>
    <w:rsid w:val="00B82ABB"/>
    <w:rsid w:val="00B838CD"/>
    <w:rsid w:val="00B84304"/>
    <w:rsid w:val="00B90F7C"/>
    <w:rsid w:val="00B93C23"/>
    <w:rsid w:val="00BA332D"/>
    <w:rsid w:val="00BB11EB"/>
    <w:rsid w:val="00BB42DB"/>
    <w:rsid w:val="00BB6250"/>
    <w:rsid w:val="00BC1206"/>
    <w:rsid w:val="00BC22EE"/>
    <w:rsid w:val="00BC2C68"/>
    <w:rsid w:val="00BC5779"/>
    <w:rsid w:val="00BE20E7"/>
    <w:rsid w:val="00BE5EE7"/>
    <w:rsid w:val="00BF4AAD"/>
    <w:rsid w:val="00C205F6"/>
    <w:rsid w:val="00C30E56"/>
    <w:rsid w:val="00C3211E"/>
    <w:rsid w:val="00C33D09"/>
    <w:rsid w:val="00C34D0A"/>
    <w:rsid w:val="00C35ECD"/>
    <w:rsid w:val="00C37A3E"/>
    <w:rsid w:val="00C44632"/>
    <w:rsid w:val="00C53882"/>
    <w:rsid w:val="00C62D6E"/>
    <w:rsid w:val="00C642C3"/>
    <w:rsid w:val="00C70683"/>
    <w:rsid w:val="00C80B2F"/>
    <w:rsid w:val="00C81CBC"/>
    <w:rsid w:val="00C847ED"/>
    <w:rsid w:val="00C9096A"/>
    <w:rsid w:val="00C92678"/>
    <w:rsid w:val="00C93A16"/>
    <w:rsid w:val="00C93E0C"/>
    <w:rsid w:val="00C97674"/>
    <w:rsid w:val="00CB3AE2"/>
    <w:rsid w:val="00CB7A9C"/>
    <w:rsid w:val="00CB7CC1"/>
    <w:rsid w:val="00CC2D54"/>
    <w:rsid w:val="00CC402B"/>
    <w:rsid w:val="00CD0AD0"/>
    <w:rsid w:val="00CD10A1"/>
    <w:rsid w:val="00CD3699"/>
    <w:rsid w:val="00CE155F"/>
    <w:rsid w:val="00CF0D9B"/>
    <w:rsid w:val="00CF7146"/>
    <w:rsid w:val="00D02315"/>
    <w:rsid w:val="00D041C3"/>
    <w:rsid w:val="00D057EA"/>
    <w:rsid w:val="00D12B10"/>
    <w:rsid w:val="00D1320B"/>
    <w:rsid w:val="00D15FEC"/>
    <w:rsid w:val="00D225E5"/>
    <w:rsid w:val="00D231EE"/>
    <w:rsid w:val="00D25F60"/>
    <w:rsid w:val="00D33840"/>
    <w:rsid w:val="00D3469C"/>
    <w:rsid w:val="00D34B43"/>
    <w:rsid w:val="00D4498B"/>
    <w:rsid w:val="00D50509"/>
    <w:rsid w:val="00D56B22"/>
    <w:rsid w:val="00D6413D"/>
    <w:rsid w:val="00D64974"/>
    <w:rsid w:val="00D66469"/>
    <w:rsid w:val="00D745BE"/>
    <w:rsid w:val="00D8031B"/>
    <w:rsid w:val="00D84676"/>
    <w:rsid w:val="00D84A2F"/>
    <w:rsid w:val="00D8754C"/>
    <w:rsid w:val="00D92006"/>
    <w:rsid w:val="00D944B1"/>
    <w:rsid w:val="00D950CC"/>
    <w:rsid w:val="00D97000"/>
    <w:rsid w:val="00DA1CEB"/>
    <w:rsid w:val="00DA442B"/>
    <w:rsid w:val="00DA6D71"/>
    <w:rsid w:val="00DA769A"/>
    <w:rsid w:val="00DB0A16"/>
    <w:rsid w:val="00DB150F"/>
    <w:rsid w:val="00DB1B99"/>
    <w:rsid w:val="00DC2A0F"/>
    <w:rsid w:val="00DC2AFF"/>
    <w:rsid w:val="00DC48D3"/>
    <w:rsid w:val="00DC7D16"/>
    <w:rsid w:val="00DD1790"/>
    <w:rsid w:val="00DD3D47"/>
    <w:rsid w:val="00DD40A9"/>
    <w:rsid w:val="00DD5F52"/>
    <w:rsid w:val="00DD7D6E"/>
    <w:rsid w:val="00DE5625"/>
    <w:rsid w:val="00DE58D9"/>
    <w:rsid w:val="00DF0141"/>
    <w:rsid w:val="00DF0DE7"/>
    <w:rsid w:val="00DF0E38"/>
    <w:rsid w:val="00DF4FF3"/>
    <w:rsid w:val="00DF6C80"/>
    <w:rsid w:val="00E04AAE"/>
    <w:rsid w:val="00E056FD"/>
    <w:rsid w:val="00E07AF0"/>
    <w:rsid w:val="00E12270"/>
    <w:rsid w:val="00E13222"/>
    <w:rsid w:val="00E132BC"/>
    <w:rsid w:val="00E15736"/>
    <w:rsid w:val="00E177CD"/>
    <w:rsid w:val="00E179EA"/>
    <w:rsid w:val="00E22745"/>
    <w:rsid w:val="00E22CFC"/>
    <w:rsid w:val="00E338DA"/>
    <w:rsid w:val="00E36698"/>
    <w:rsid w:val="00E42402"/>
    <w:rsid w:val="00E43449"/>
    <w:rsid w:val="00E45125"/>
    <w:rsid w:val="00E46AE8"/>
    <w:rsid w:val="00E5154B"/>
    <w:rsid w:val="00E51A44"/>
    <w:rsid w:val="00E52656"/>
    <w:rsid w:val="00E57901"/>
    <w:rsid w:val="00E60B87"/>
    <w:rsid w:val="00E60FB5"/>
    <w:rsid w:val="00E64AB8"/>
    <w:rsid w:val="00E816DC"/>
    <w:rsid w:val="00E90829"/>
    <w:rsid w:val="00E95F93"/>
    <w:rsid w:val="00E963EF"/>
    <w:rsid w:val="00EA0CC6"/>
    <w:rsid w:val="00EB0E93"/>
    <w:rsid w:val="00EB4690"/>
    <w:rsid w:val="00EC02AD"/>
    <w:rsid w:val="00EC15A4"/>
    <w:rsid w:val="00EC21F3"/>
    <w:rsid w:val="00EC5A47"/>
    <w:rsid w:val="00ED1A11"/>
    <w:rsid w:val="00ED3C60"/>
    <w:rsid w:val="00ED651E"/>
    <w:rsid w:val="00EE7A35"/>
    <w:rsid w:val="00EF07EB"/>
    <w:rsid w:val="00EF0B37"/>
    <w:rsid w:val="00F10C41"/>
    <w:rsid w:val="00F12B5D"/>
    <w:rsid w:val="00F218A1"/>
    <w:rsid w:val="00F21A30"/>
    <w:rsid w:val="00F22470"/>
    <w:rsid w:val="00F25C64"/>
    <w:rsid w:val="00F276BD"/>
    <w:rsid w:val="00F34FD2"/>
    <w:rsid w:val="00F43BFB"/>
    <w:rsid w:val="00F5138E"/>
    <w:rsid w:val="00F577F9"/>
    <w:rsid w:val="00F62C03"/>
    <w:rsid w:val="00F62F1C"/>
    <w:rsid w:val="00F64CF9"/>
    <w:rsid w:val="00F70CAA"/>
    <w:rsid w:val="00F72607"/>
    <w:rsid w:val="00F755A9"/>
    <w:rsid w:val="00F7581A"/>
    <w:rsid w:val="00F763A6"/>
    <w:rsid w:val="00F81057"/>
    <w:rsid w:val="00F84B8D"/>
    <w:rsid w:val="00F872CF"/>
    <w:rsid w:val="00F938D8"/>
    <w:rsid w:val="00FA3482"/>
    <w:rsid w:val="00FA3EB4"/>
    <w:rsid w:val="00FA5E15"/>
    <w:rsid w:val="00FB07B8"/>
    <w:rsid w:val="00FB3F0A"/>
    <w:rsid w:val="00FC00E1"/>
    <w:rsid w:val="00FC6107"/>
    <w:rsid w:val="00FC79BD"/>
    <w:rsid w:val="00FD1B1D"/>
    <w:rsid w:val="00FD1FA2"/>
    <w:rsid w:val="00FE0728"/>
    <w:rsid w:val="00FE768C"/>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5BE"/>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D745BE"/>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rPr>
  </w:style>
  <w:style w:type="paragraph" w:styleId="Heading2">
    <w:name w:val="heading 2"/>
    <w:basedOn w:val="Normal"/>
    <w:next w:val="Normal"/>
    <w:link w:val="Heading2Char"/>
    <w:uiPriority w:val="9"/>
    <w:qFormat/>
    <w:rsid w:val="00D745BE"/>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D745BE"/>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D745BE"/>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D745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5BE"/>
    <w:rPr>
      <w:rFonts w:ascii="Arial Black" w:hAnsi="Arial Black"/>
      <w:sz w:val="28"/>
      <w:shd w:val="clear" w:color="F2F2F2" w:themeColor="background1" w:themeShade="F2" w:fill="auto"/>
    </w:rPr>
  </w:style>
  <w:style w:type="character" w:customStyle="1" w:styleId="Heading2Char">
    <w:name w:val="Heading 2 Char"/>
    <w:basedOn w:val="DefaultParagraphFont"/>
    <w:link w:val="Heading2"/>
    <w:uiPriority w:val="9"/>
    <w:rsid w:val="00D745BE"/>
    <w:rPr>
      <w:rFonts w:ascii="Arial Black" w:hAnsi="Arial Black"/>
      <w:sz w:val="28"/>
    </w:rPr>
  </w:style>
  <w:style w:type="character" w:customStyle="1" w:styleId="Heading4Char">
    <w:name w:val="Heading 4 Char"/>
    <w:basedOn w:val="DefaultParagraphFont"/>
    <w:link w:val="Heading4"/>
    <w:uiPriority w:val="9"/>
    <w:rsid w:val="00D745BE"/>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D745BE"/>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D745B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5BE"/>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D745BE"/>
    <w:pPr>
      <w:tabs>
        <w:tab w:val="right" w:leader="dot" w:pos="10786"/>
      </w:tabs>
      <w:spacing w:before="80" w:after="0"/>
      <w:ind w:left="144"/>
    </w:pPr>
    <w:rPr>
      <w:b/>
    </w:rPr>
  </w:style>
  <w:style w:type="paragraph" w:styleId="TOC2">
    <w:name w:val="toc 2"/>
    <w:basedOn w:val="Normal"/>
    <w:next w:val="Normal"/>
    <w:autoRedefine/>
    <w:uiPriority w:val="39"/>
    <w:unhideWhenUsed/>
    <w:rsid w:val="00D745BE"/>
    <w:pPr>
      <w:tabs>
        <w:tab w:val="right" w:leader="dot" w:pos="10790"/>
      </w:tabs>
      <w:spacing w:before="40" w:after="40"/>
      <w:ind w:left="288"/>
    </w:pPr>
    <w:rPr>
      <w:sz w:val="18"/>
    </w:rPr>
  </w:style>
  <w:style w:type="character" w:styleId="Hyperlink">
    <w:name w:val="Hyperlink"/>
    <w:basedOn w:val="DefaultParagraphFont"/>
    <w:uiPriority w:val="99"/>
    <w:unhideWhenUsed/>
    <w:rsid w:val="00D745BE"/>
    <w:rPr>
      <w:color w:val="0000FF" w:themeColor="hyperlink"/>
      <w:u w:val="single"/>
    </w:rPr>
  </w:style>
  <w:style w:type="character" w:styleId="BookTitle">
    <w:name w:val="Book Title"/>
    <w:basedOn w:val="DefaultParagraphFont"/>
    <w:uiPriority w:val="33"/>
    <w:qFormat/>
    <w:rsid w:val="00D745BE"/>
    <w:rPr>
      <w:b/>
      <w:bCs/>
      <w:smallCaps/>
      <w:spacing w:val="5"/>
      <w:sz w:val="48"/>
    </w:rPr>
  </w:style>
  <w:style w:type="paragraph" w:styleId="Title">
    <w:name w:val="Title"/>
    <w:basedOn w:val="Normal"/>
    <w:next w:val="Normal"/>
    <w:link w:val="TitleChar"/>
    <w:uiPriority w:val="10"/>
    <w:unhideWhenUsed/>
    <w:qFormat/>
    <w:rsid w:val="00D745BE"/>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D745BE"/>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D745BE"/>
    <w:pPr>
      <w:spacing w:after="0" w:line="240" w:lineRule="auto"/>
    </w:pPr>
    <w:rPr>
      <w:rFonts w:eastAsiaTheme="minorEastAsia"/>
    </w:rPr>
  </w:style>
  <w:style w:type="character" w:customStyle="1" w:styleId="NoSpacingChar">
    <w:name w:val="No Spacing Char"/>
    <w:basedOn w:val="DefaultParagraphFont"/>
    <w:link w:val="NoSpacing"/>
    <w:uiPriority w:val="1"/>
    <w:rsid w:val="00D745BE"/>
    <w:rPr>
      <w:rFonts w:eastAsiaTheme="minorEastAsia"/>
    </w:rPr>
  </w:style>
  <w:style w:type="paragraph" w:styleId="Header">
    <w:name w:val="header"/>
    <w:basedOn w:val="Normal"/>
    <w:link w:val="HeaderChar"/>
    <w:uiPriority w:val="99"/>
    <w:unhideWhenUsed/>
    <w:rsid w:val="00D745BE"/>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D745BE"/>
    <w:rPr>
      <w:rFonts w:ascii="Arial" w:hAnsi="Arial"/>
      <w:color w:val="292929"/>
      <w:sz w:val="16"/>
    </w:rPr>
  </w:style>
  <w:style w:type="paragraph" w:styleId="Footer">
    <w:name w:val="footer"/>
    <w:basedOn w:val="Normal"/>
    <w:link w:val="FooterChar"/>
    <w:uiPriority w:val="99"/>
    <w:unhideWhenUsed/>
    <w:rsid w:val="00D745BE"/>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D745BE"/>
    <w:rPr>
      <w:rFonts w:ascii="Arial" w:hAnsi="Arial"/>
      <w:color w:val="292929"/>
      <w:sz w:val="16"/>
    </w:rPr>
  </w:style>
  <w:style w:type="paragraph" w:customStyle="1" w:styleId="LabExercise">
    <w:name w:val="Lab Exercise"/>
    <w:basedOn w:val="Normal"/>
    <w:next w:val="Normal"/>
    <w:qFormat/>
    <w:rsid w:val="00D745BE"/>
    <w:pPr>
      <w:spacing w:before="0" w:after="200" w:line="276" w:lineRule="auto"/>
    </w:pPr>
    <w:rPr>
      <w:b/>
    </w:rPr>
  </w:style>
  <w:style w:type="paragraph" w:styleId="ListParagraph">
    <w:name w:val="List Paragraph"/>
    <w:basedOn w:val="Normal"/>
    <w:next w:val="Normal"/>
    <w:uiPriority w:val="34"/>
    <w:qFormat/>
    <w:rsid w:val="00D745BE"/>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D745BE"/>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D745BE"/>
    <w:rPr>
      <w:rFonts w:ascii="Lucida Console" w:hAnsi="Lucida Console" w:cs="Courier New"/>
      <w:b/>
      <w:spacing w:val="-6"/>
      <w:sz w:val="18"/>
    </w:rPr>
  </w:style>
  <w:style w:type="paragraph" w:customStyle="1" w:styleId="NumberedBullet">
    <w:name w:val="Numbered Bullet"/>
    <w:basedOn w:val="ListParagraph"/>
    <w:unhideWhenUsed/>
    <w:qFormat/>
    <w:rsid w:val="00D745BE"/>
    <w:pPr>
      <w:tabs>
        <w:tab w:val="left" w:pos="144"/>
      </w:tabs>
      <w:spacing w:before="80" w:after="40" w:line="240" w:lineRule="auto"/>
      <w:ind w:hanging="360"/>
      <w:contextualSpacing w:val="0"/>
    </w:pPr>
  </w:style>
  <w:style w:type="paragraph" w:customStyle="1" w:styleId="LabStepScreenshot">
    <w:name w:val="Lab Step Screenshot"/>
    <w:basedOn w:val="Normal"/>
    <w:qFormat/>
    <w:rsid w:val="00D745BE"/>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D745BE"/>
    <w:pPr>
      <w:spacing w:before="0" w:after="0"/>
    </w:pPr>
    <w:rPr>
      <w:szCs w:val="20"/>
    </w:rPr>
  </w:style>
  <w:style w:type="character" w:customStyle="1" w:styleId="FootnoteTextChar">
    <w:name w:val="Footnote Text Char"/>
    <w:basedOn w:val="DefaultParagraphFont"/>
    <w:link w:val="FootnoteText"/>
    <w:uiPriority w:val="99"/>
    <w:semiHidden/>
    <w:rsid w:val="00D745BE"/>
    <w:rPr>
      <w:rFonts w:ascii="Arial" w:hAnsi="Arial"/>
      <w:color w:val="262626" w:themeColor="text1" w:themeTint="D9"/>
      <w:sz w:val="20"/>
      <w:szCs w:val="20"/>
    </w:rPr>
  </w:style>
  <w:style w:type="table" w:styleId="LightShading-Accent4">
    <w:name w:val="Light Shading Accent 4"/>
    <w:basedOn w:val="TableNormal"/>
    <w:uiPriority w:val="60"/>
    <w:rsid w:val="00D745B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D745BE"/>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D745B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D745B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D745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D745B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D745BE"/>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D745BE"/>
    <w:pPr>
      <w:tabs>
        <w:tab w:val="num" w:pos="360"/>
      </w:tabs>
      <w:ind w:left="360" w:hanging="360"/>
      <w:contextualSpacing/>
    </w:pPr>
  </w:style>
  <w:style w:type="character" w:customStyle="1" w:styleId="InLineUrl">
    <w:name w:val="InLineUrl"/>
    <w:basedOn w:val="DefaultParagraphFont"/>
    <w:uiPriority w:val="1"/>
    <w:qFormat/>
    <w:rsid w:val="00D745BE"/>
    <w:rPr>
      <w:rFonts w:ascii="Arial" w:hAnsi="Arial"/>
      <w:b/>
      <w:sz w:val="16"/>
    </w:rPr>
  </w:style>
  <w:style w:type="paragraph" w:customStyle="1" w:styleId="LabStepNumbered">
    <w:name w:val="Lab Step Numbered"/>
    <w:link w:val="LabStepNumberedChar"/>
    <w:qFormat/>
    <w:rsid w:val="00D745BE"/>
    <w:pPr>
      <w:numPr>
        <w:numId w:val="20"/>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D745BE"/>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D745BE"/>
    <w:pPr>
      <w:numPr>
        <w:ilvl w:val="1"/>
      </w:numPr>
    </w:pPr>
    <w:rPr>
      <w:sz w:val="16"/>
    </w:rPr>
  </w:style>
  <w:style w:type="paragraph" w:customStyle="1" w:styleId="LabStepLevel2NoBullet">
    <w:name w:val="Lab Step Level 2 No Bullet"/>
    <w:basedOn w:val="LabStepLevel2Numbered"/>
    <w:qFormat/>
    <w:rsid w:val="00D745BE"/>
    <w:pPr>
      <w:numPr>
        <w:numId w:val="0"/>
      </w:numPr>
      <w:spacing w:before="40"/>
      <w:ind w:left="720"/>
    </w:pPr>
  </w:style>
  <w:style w:type="character" w:customStyle="1" w:styleId="LabStepScreenshotFrame">
    <w:name w:val="Lab Step Screenshot Frame"/>
    <w:basedOn w:val="DefaultParagraphFont"/>
    <w:uiPriority w:val="1"/>
    <w:qFormat/>
    <w:rsid w:val="00D745BE"/>
    <w:rPr>
      <w:noProof/>
      <w:bdr w:val="single" w:sz="2" w:space="0" w:color="DDDDDD"/>
    </w:rPr>
  </w:style>
  <w:style w:type="paragraph" w:customStyle="1" w:styleId="LabExerciseCallout">
    <w:name w:val="Lab Exercise Callout"/>
    <w:basedOn w:val="LabExerciseText"/>
    <w:qFormat/>
    <w:rsid w:val="00D745BE"/>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D745BE"/>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D745BE"/>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D745BE"/>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D745BE"/>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745BE"/>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D745BE"/>
    <w:rPr>
      <w:rFonts w:ascii="Arial" w:hAnsi="Arial"/>
      <w:b/>
      <w:iCs/>
      <w:sz w:val="16"/>
    </w:rPr>
  </w:style>
  <w:style w:type="character" w:customStyle="1" w:styleId="InlindeCode">
    <w:name w:val="InlindeCode"/>
    <w:basedOn w:val="DefaultParagraphFont"/>
    <w:uiPriority w:val="1"/>
    <w:qFormat/>
    <w:rsid w:val="00D745BE"/>
    <w:rPr>
      <w:rFonts w:ascii="Lucida Console" w:hAnsi="Lucida Console"/>
      <w:b/>
      <w:sz w:val="16"/>
    </w:rPr>
  </w:style>
  <w:style w:type="table" w:customStyle="1" w:styleId="LabStepTable">
    <w:name w:val="Lab Step Table"/>
    <w:basedOn w:val="TableGrid"/>
    <w:uiPriority w:val="99"/>
    <w:rsid w:val="00D745BE"/>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D745BE"/>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D745BE"/>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D745BE"/>
    <w:pPr>
      <w:ind w:left="1152"/>
    </w:pPr>
  </w:style>
  <w:style w:type="paragraph" w:customStyle="1" w:styleId="LabStepScreenshotLevel2">
    <w:name w:val="Lab Step Screenshot Level 2"/>
    <w:basedOn w:val="LabStepScreenshot"/>
    <w:qFormat/>
    <w:rsid w:val="00D745BE"/>
    <w:pPr>
      <w:ind w:left="1152"/>
    </w:pPr>
    <w:rPr>
      <w:noProof/>
    </w:rPr>
  </w:style>
  <w:style w:type="paragraph" w:customStyle="1" w:styleId="LabStepTableTextHeader">
    <w:name w:val="Lab Step Table Text Header"/>
    <w:basedOn w:val="LabStepTableText"/>
    <w:next w:val="LabStepTableText"/>
    <w:qFormat/>
    <w:rsid w:val="00D745BE"/>
    <w:rPr>
      <w:b/>
    </w:rPr>
  </w:style>
  <w:style w:type="paragraph" w:customStyle="1" w:styleId="LabStepTableParagraph">
    <w:name w:val="Lab Step Table Paragraph"/>
    <w:basedOn w:val="LabStepNumbered"/>
    <w:qFormat/>
    <w:rsid w:val="00D745BE"/>
    <w:pPr>
      <w:numPr>
        <w:numId w:val="0"/>
      </w:numPr>
    </w:pPr>
  </w:style>
  <w:style w:type="paragraph" w:styleId="TOCHeading">
    <w:name w:val="TOC Heading"/>
    <w:basedOn w:val="Heading1"/>
    <w:next w:val="Normal"/>
    <w:uiPriority w:val="39"/>
    <w:semiHidden/>
    <w:unhideWhenUsed/>
    <w:qFormat/>
    <w:rsid w:val="00D745BE"/>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D745BE"/>
    <w:pPr>
      <w:numPr>
        <w:numId w:val="3"/>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D745BE"/>
    <w:rPr>
      <w:sz w:val="16"/>
      <w:szCs w:val="16"/>
    </w:rPr>
  </w:style>
  <w:style w:type="paragraph" w:styleId="CommentText">
    <w:name w:val="annotation text"/>
    <w:basedOn w:val="Normal"/>
    <w:link w:val="CommentTextChar"/>
    <w:uiPriority w:val="99"/>
    <w:semiHidden/>
    <w:unhideWhenUsed/>
    <w:rsid w:val="00D745BE"/>
    <w:rPr>
      <w:szCs w:val="20"/>
    </w:rPr>
  </w:style>
  <w:style w:type="character" w:customStyle="1" w:styleId="CommentTextChar">
    <w:name w:val="Comment Text Char"/>
    <w:basedOn w:val="DefaultParagraphFont"/>
    <w:link w:val="CommentText"/>
    <w:uiPriority w:val="99"/>
    <w:semiHidden/>
    <w:rsid w:val="00D745BE"/>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D745BE"/>
    <w:rPr>
      <w:b/>
      <w:bCs/>
    </w:rPr>
  </w:style>
  <w:style w:type="character" w:customStyle="1" w:styleId="CommentSubjectChar">
    <w:name w:val="Comment Subject Char"/>
    <w:basedOn w:val="CommentTextChar"/>
    <w:link w:val="CommentSubject"/>
    <w:uiPriority w:val="99"/>
    <w:semiHidden/>
    <w:rsid w:val="00D745BE"/>
    <w:rPr>
      <w:rFonts w:ascii="Arial" w:hAnsi="Arial"/>
      <w:b/>
      <w:bCs/>
      <w:color w:val="262626" w:themeColor="text1" w:themeTint="D9"/>
      <w:sz w:val="20"/>
      <w:szCs w:val="20"/>
    </w:rPr>
  </w:style>
  <w:style w:type="character" w:styleId="Strong">
    <w:name w:val="Strong"/>
    <w:basedOn w:val="DefaultParagraphFont"/>
    <w:uiPriority w:val="22"/>
    <w:qFormat/>
    <w:rsid w:val="00D745BE"/>
    <w:rPr>
      <w:b/>
      <w:bCs/>
    </w:rPr>
  </w:style>
  <w:style w:type="paragraph" w:styleId="NormalWeb">
    <w:name w:val="Normal (Web)"/>
    <w:basedOn w:val="Normal"/>
    <w:uiPriority w:val="99"/>
    <w:semiHidden/>
    <w:unhideWhenUsed/>
    <w:rsid w:val="00D745BE"/>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D745BE"/>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D745BE"/>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D745BE"/>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D745BE"/>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D745BE"/>
    <w:pPr>
      <w:spacing w:before="240"/>
      <w:ind w:left="720" w:right="720"/>
    </w:pPr>
    <w:rPr>
      <w:color w:val="1C1C1C"/>
    </w:rPr>
  </w:style>
  <w:style w:type="paragraph" w:customStyle="1" w:styleId="SlidesNotes">
    <w:name w:val="Slides Notes"/>
    <w:basedOn w:val="Normal"/>
    <w:qFormat/>
    <w:rsid w:val="00D745BE"/>
    <w:pPr>
      <w:spacing w:before="240"/>
    </w:pPr>
  </w:style>
  <w:style w:type="paragraph" w:customStyle="1" w:styleId="LegalHeader">
    <w:name w:val="Legal Header"/>
    <w:basedOn w:val="Normal"/>
    <w:qFormat/>
    <w:rsid w:val="00D745BE"/>
    <w:pPr>
      <w:spacing w:before="600"/>
    </w:pPr>
    <w:rPr>
      <w:b/>
      <w:color w:val="auto"/>
      <w:u w:val="single"/>
    </w:rPr>
  </w:style>
  <w:style w:type="paragraph" w:customStyle="1" w:styleId="LegalBody">
    <w:name w:val="Legal Body"/>
    <w:basedOn w:val="Normal"/>
    <w:qFormat/>
    <w:rsid w:val="00D745BE"/>
    <w:rPr>
      <w:sz w:val="18"/>
    </w:rPr>
  </w:style>
  <w:style w:type="paragraph" w:customStyle="1" w:styleId="CourseInfo">
    <w:name w:val="Course Info"/>
    <w:basedOn w:val="Normal"/>
    <w:qFormat/>
    <w:rsid w:val="00D745BE"/>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D745BE"/>
    <w:rPr>
      <w:rFonts w:ascii="Arial" w:hAnsi="Arial"/>
      <w:color w:val="262626" w:themeColor="text1" w:themeTint="D9"/>
      <w:sz w:val="18"/>
    </w:rPr>
  </w:style>
  <w:style w:type="paragraph" w:customStyle="1" w:styleId="Strong1">
    <w:name w:val="Strong1"/>
    <w:basedOn w:val="LabStepNumbered"/>
    <w:link w:val="strongChar"/>
    <w:qFormat/>
    <w:rsid w:val="00D745BE"/>
    <w:pPr>
      <w:numPr>
        <w:numId w:val="0"/>
      </w:numPr>
      <w:ind w:left="757" w:hanging="360"/>
    </w:pPr>
    <w:rPr>
      <w:b/>
    </w:rPr>
  </w:style>
  <w:style w:type="character" w:customStyle="1" w:styleId="strongChar">
    <w:name w:val="strong Char"/>
    <w:basedOn w:val="LabStepNumberedChar"/>
    <w:link w:val="Strong1"/>
    <w:rsid w:val="00D745BE"/>
    <w:rPr>
      <w:rFonts w:ascii="Arial" w:hAnsi="Arial"/>
      <w:b/>
      <w:color w:val="262626" w:themeColor="text1" w:themeTint="D9"/>
      <w:sz w:val="18"/>
    </w:rPr>
  </w:style>
  <w:style w:type="paragraph" w:customStyle="1" w:styleId="CourseCode">
    <w:name w:val="Course Code"/>
    <w:basedOn w:val="Normal"/>
    <w:qFormat/>
    <w:rsid w:val="00D745BE"/>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D745BE"/>
    <w:pPr>
      <w:tabs>
        <w:tab w:val="right" w:leader="dot" w:pos="10790"/>
      </w:tabs>
      <w:spacing w:before="40" w:after="0"/>
      <w:ind w:left="432"/>
    </w:pPr>
    <w:rPr>
      <w:sz w:val="16"/>
    </w:rPr>
  </w:style>
  <w:style w:type="numbering" w:customStyle="1" w:styleId="LabStepsTemplate">
    <w:name w:val="LabStepsTemplate"/>
    <w:uiPriority w:val="99"/>
    <w:rsid w:val="00D745BE"/>
    <w:pPr>
      <w:numPr>
        <w:numId w:val="18"/>
      </w:numPr>
    </w:pPr>
  </w:style>
  <w:style w:type="paragraph" w:customStyle="1" w:styleId="ModuleDescription">
    <w:name w:val="Module Description"/>
    <w:basedOn w:val="Normal"/>
    <w:qFormat/>
    <w:rsid w:val="00D745BE"/>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D745BE"/>
    <w:pPr>
      <w:jc w:val="center"/>
    </w:pPr>
  </w:style>
  <w:style w:type="paragraph" w:customStyle="1" w:styleId="TopicsCoveredItem">
    <w:name w:val="Topics Covered Item"/>
    <w:basedOn w:val="Normal"/>
    <w:qFormat/>
    <w:rsid w:val="00D745BE"/>
    <w:pPr>
      <w:numPr>
        <w:numId w:val="19"/>
      </w:numPr>
      <w:spacing w:before="0" w:after="0"/>
      <w:contextualSpacing/>
    </w:pPr>
  </w:style>
  <w:style w:type="paragraph" w:customStyle="1" w:styleId="ModuleIntroHeader">
    <w:name w:val="Module Intro Header"/>
    <w:basedOn w:val="Normal"/>
    <w:qFormat/>
    <w:rsid w:val="00D745BE"/>
    <w:pPr>
      <w:pBdr>
        <w:bottom w:val="single" w:sz="8" w:space="1" w:color="auto"/>
      </w:pBdr>
      <w:spacing w:before="360"/>
      <w:ind w:left="288"/>
    </w:pPr>
    <w:rPr>
      <w:b/>
      <w:sz w:val="24"/>
    </w:rPr>
  </w:style>
  <w:style w:type="paragraph" w:customStyle="1" w:styleId="ModuleAgendaItem">
    <w:name w:val="Module Agenda Item"/>
    <w:basedOn w:val="Normal"/>
    <w:qFormat/>
    <w:rsid w:val="00D745BE"/>
    <w:pPr>
      <w:spacing w:before="0" w:after="0"/>
      <w:ind w:left="360" w:hanging="360"/>
      <w:contextualSpacing/>
    </w:pPr>
    <w:rPr>
      <w:sz w:val="24"/>
    </w:rPr>
  </w:style>
  <w:style w:type="paragraph" w:customStyle="1" w:styleId="LabExerciseItem">
    <w:name w:val="Lab Exercise Item"/>
    <w:basedOn w:val="Normal"/>
    <w:next w:val="Normal"/>
    <w:qFormat/>
    <w:rsid w:val="00D745BE"/>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LabStepsTemplate"/>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settings" Target="settings.xml"/><Relationship Id="rId19" Type="http://schemas.openxmlformats.org/officeDocument/2006/relationships/image" Target="media/image6.png"/><Relationship Id="rId31" Type="http://schemas.openxmlformats.org/officeDocument/2006/relationships/image" Target="media/image18.png"/><Relationship Id="rId35" Type="http://schemas.openxmlformats.org/officeDocument/2006/relationships/theme" Target="theme/theme1.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34F371A5D7D7DE4A8979C003A11B1BB6" ma:contentTypeVersion="0" ma:contentTypeDescription="Create a new document." ma:contentTypeScope="" ma:versionID="b1c18d612d2d1f0016585f32229c1ae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E11BDE-7E31-4B78-8494-AC3EF47CDCC3}"/>
</file>

<file path=customXml/itemProps2.xml><?xml version="1.0" encoding="utf-8"?>
<ds:datastoreItem xmlns:ds="http://schemas.openxmlformats.org/officeDocument/2006/customXml" ds:itemID="{EC15569B-5A1D-4801-99FA-FD7EA02DC6E5}"/>
</file>

<file path=customXml/itemProps3.xml><?xml version="1.0" encoding="utf-8"?>
<ds:datastoreItem xmlns:ds="http://schemas.openxmlformats.org/officeDocument/2006/customXml" ds:itemID="{39316EDB-49BA-4480-A4CC-06A2F75E0759}"/>
</file>

<file path=customXml/itemProps4.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5.xml><?xml version="1.0" encoding="utf-8"?>
<ds:datastoreItem xmlns:ds="http://schemas.openxmlformats.org/officeDocument/2006/customXml" ds:itemID="{9DDC23F6-4F3F-4A47-808B-E06C7FD48F16}"/>
</file>

<file path=customXml/itemProps6.xml><?xml version="1.0" encoding="utf-8"?>
<ds:datastoreItem xmlns:ds="http://schemas.openxmlformats.org/officeDocument/2006/customXml" ds:itemID="{4AB4F019-59F6-4F32-9A99-4D00AA33EAC5}"/>
</file>

<file path=docProps/app.xml><?xml version="1.0" encoding="utf-8"?>
<Properties xmlns="http://schemas.openxmlformats.org/officeDocument/2006/extended-properties" xmlns:vt="http://schemas.openxmlformats.org/officeDocument/2006/docPropsVTypes">
  <Template>CptCourseManual.dotx</Template>
  <TotalTime>1136</TotalTime>
  <Pages>12</Pages>
  <Words>2712</Words>
  <Characters>15462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18138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dc:creator>
  <cp:lastModifiedBy>Windows User</cp:lastModifiedBy>
  <cp:revision>136</cp:revision>
  <cp:lastPrinted>2010-03-29T15:34:00Z</cp:lastPrinted>
  <dcterms:created xsi:type="dcterms:W3CDTF">2009-11-30T18:50:00Z</dcterms:created>
  <dcterms:modified xsi:type="dcterms:W3CDTF">2012-04-13T10:16:00Z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0x01010034F371A5D7D7DE4A8979C003A11B1BB6</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4ae03041-7e89-4481-ae80-1b086a8f9489</vt:lpwstr>
  </property>
</Properties>
</file>