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3C2DEE" w:rsidP="00F05B95">
      <w:pPr>
        <w:pStyle w:val="Heading2"/>
      </w:pPr>
      <w:bookmarkStart w:id="0" w:name="_Toc225684689"/>
      <w:bookmarkStart w:id="1" w:name="_GoBack"/>
      <w:bookmarkEnd w:id="1"/>
      <w:r w:rsidRPr="003C2DEE">
        <w:t>Creating Workflows with SharePoint Designer 2010</w:t>
      </w:r>
    </w:p>
    <w:p w:rsidR="00FD1B1D" w:rsidRDefault="00FD1B1D" w:rsidP="00FD1B1D">
      <w:pPr>
        <w:pStyle w:val="LabExerciseText"/>
        <w:rPr>
          <w:b/>
        </w:rPr>
      </w:pPr>
      <w:r w:rsidRPr="00E056FD">
        <w:rPr>
          <w:b/>
        </w:rPr>
        <w:t>Lab Time</w:t>
      </w:r>
      <w:r w:rsidRPr="00E056FD">
        <w:t xml:space="preserve">: </w:t>
      </w:r>
      <w:r w:rsidR="00A23316">
        <w:t>90</w:t>
      </w:r>
      <w:r w:rsidR="00A23316" w:rsidRPr="00E056FD">
        <w:t xml:space="preserve"> </w:t>
      </w:r>
      <w:r w:rsidRPr="00E056FD">
        <w:t>minutes</w:t>
      </w:r>
    </w:p>
    <w:p w:rsidR="00FD1B1D" w:rsidRDefault="00FD1B1D" w:rsidP="00FD1B1D">
      <w:pPr>
        <w:pStyle w:val="LabExerciseText"/>
        <w:rPr>
          <w:b/>
        </w:rPr>
      </w:pPr>
      <w:r w:rsidRPr="00E056FD">
        <w:rPr>
          <w:b/>
        </w:rPr>
        <w:t>Lab Folder</w:t>
      </w:r>
      <w:r w:rsidR="00C82877">
        <w:t>: C:\Student\Labs\</w:t>
      </w:r>
      <w:r w:rsidR="00B17AF2">
        <w:t>Workflow</w:t>
      </w:r>
    </w:p>
    <w:p w:rsidR="00A71639" w:rsidRDefault="00FD1B1D" w:rsidP="003654AA">
      <w:pPr>
        <w:pStyle w:val="LabExerciseText"/>
      </w:pPr>
      <w:r w:rsidRPr="00AB0B53">
        <w:rPr>
          <w:b/>
        </w:rPr>
        <w:t>Lab Overview:</w:t>
      </w:r>
      <w:r>
        <w:t xml:space="preserve"> In this lab you will </w:t>
      </w:r>
      <w:bookmarkStart w:id="2" w:name="_Toc225684685"/>
      <w:bookmarkStart w:id="3" w:name="_Toc236505646"/>
      <w:r w:rsidR="00AB3A6F">
        <w:t>work with the three types of workflows that can be created with SharePoint Designer: List, Reusable and Site. You will get firsthand experience working with the workflow designer and all that it has to offer. In addition, you will see how workflows can be created easily in Visio and brought into SharePoint Designer. Also, you will enhance the user experience of working with the workflow by modifying the form that the user sees when initializing that workflow.</w:t>
      </w:r>
    </w:p>
    <w:p w:rsidR="00B53D09" w:rsidRDefault="00B53D09" w:rsidP="00B53D09">
      <w:pPr>
        <w:pStyle w:val="LabSetup"/>
      </w:pPr>
      <w:r>
        <w:t>Lab Setup Requirements</w:t>
      </w:r>
    </w:p>
    <w:p w:rsidR="00B53D09" w:rsidRPr="002376C5" w:rsidRDefault="00B53D09" w:rsidP="00B53D09">
      <w:pPr>
        <w:pStyle w:val="LabSetupStep"/>
      </w:pPr>
      <w:r>
        <w:t xml:space="preserve">Before you begin this lab, you must run the batch file named </w:t>
      </w:r>
      <w:r w:rsidRPr="00B04B85">
        <w:rPr>
          <w:b/>
        </w:rPr>
        <w:t>SetupLab.bat</w:t>
      </w:r>
      <w:r>
        <w:t xml:space="preserve">. This batch file creates a new </w:t>
      </w:r>
      <w:r w:rsidR="008928A2">
        <w:t>Team</w:t>
      </w:r>
      <w:r>
        <w:t xml:space="preserve"> </w:t>
      </w:r>
      <w:r w:rsidR="008928A2">
        <w:t>S</w:t>
      </w:r>
      <w:r>
        <w:t xml:space="preserve">ite collection at the location </w:t>
      </w:r>
      <w:r w:rsidRPr="0036531B">
        <w:rPr>
          <w:b/>
        </w:rPr>
        <w:t>http://intranet.wingtip.com/sites/</w:t>
      </w:r>
      <w:r>
        <w:rPr>
          <w:b/>
        </w:rPr>
        <w:t>Workflow</w:t>
      </w:r>
      <w:r>
        <w:t>.</w:t>
      </w:r>
    </w:p>
    <w:p w:rsidR="00FD1B1D" w:rsidRDefault="00FD1B1D" w:rsidP="00F05B95">
      <w:pPr>
        <w:pStyle w:val="Heading3"/>
      </w:pPr>
      <w:r w:rsidRPr="00FC79BD">
        <w:t xml:space="preserve">Exercise 1: </w:t>
      </w:r>
      <w:bookmarkEnd w:id="2"/>
      <w:bookmarkEnd w:id="3"/>
      <w:r w:rsidR="009B0999">
        <w:t>Creating a List Workflow</w:t>
      </w:r>
    </w:p>
    <w:p w:rsidR="00FD1B1D" w:rsidRDefault="00FD1B1D" w:rsidP="002334D8">
      <w:pPr>
        <w:pStyle w:val="LabExerciseText"/>
      </w:pPr>
      <w:r w:rsidRPr="00AB0146">
        <w:t>I</w:t>
      </w:r>
      <w:r w:rsidR="00267C2B">
        <w:t>n this exer</w:t>
      </w:r>
      <w:r w:rsidR="00943670">
        <w:t xml:space="preserve">cise you will </w:t>
      </w:r>
      <w:r w:rsidR="00A841E4">
        <w:t>create a workflow directly on a list. While creating the workflow, you will experience the variety of options available in the workflow designer interface.</w:t>
      </w:r>
    </w:p>
    <w:p w:rsidR="003C2DEE" w:rsidRDefault="003C2DEE" w:rsidP="00450A1D">
      <w:pPr>
        <w:pStyle w:val="LabStepNumbered"/>
        <w:rPr>
          <w:szCs w:val="18"/>
        </w:rPr>
      </w:pPr>
      <w:r>
        <w:rPr>
          <w:szCs w:val="18"/>
        </w:rPr>
        <w:t>Start SharePoint Designer</w:t>
      </w:r>
      <w:r w:rsidR="00450A1D">
        <w:rPr>
          <w:szCs w:val="18"/>
        </w:rPr>
        <w:t xml:space="preserve"> 2010: </w:t>
      </w:r>
      <w:r w:rsidR="009B0999" w:rsidRPr="00450A1D">
        <w:rPr>
          <w:b/>
        </w:rPr>
        <w:t>Start</w:t>
      </w:r>
      <w:r w:rsidR="00450A1D" w:rsidRPr="00450A1D">
        <w:rPr>
          <w:b/>
        </w:rPr>
        <w:t xml:space="preserve"> »</w:t>
      </w:r>
      <w:r w:rsidR="00450A1D">
        <w:t xml:space="preserve"> </w:t>
      </w:r>
      <w:r w:rsidRPr="00450A1D">
        <w:rPr>
          <w:b/>
        </w:rPr>
        <w:t>All Programs</w:t>
      </w:r>
      <w:r w:rsidR="00450A1D" w:rsidRPr="00450A1D">
        <w:rPr>
          <w:b/>
        </w:rPr>
        <w:t xml:space="preserve"> » SharePoint » </w:t>
      </w:r>
      <w:r w:rsidRPr="00450A1D">
        <w:rPr>
          <w:b/>
        </w:rPr>
        <w:t>Microsoft SharePoint Designer 2010</w:t>
      </w:r>
      <w:r>
        <w:rPr>
          <w:szCs w:val="18"/>
        </w:rPr>
        <w:t>.</w:t>
      </w:r>
    </w:p>
    <w:p w:rsidR="003C2DEE" w:rsidRDefault="003C2DEE" w:rsidP="00450A1D">
      <w:pPr>
        <w:pStyle w:val="LabStepNumbered"/>
        <w:rPr>
          <w:szCs w:val="18"/>
        </w:rPr>
      </w:pPr>
      <w:r>
        <w:rPr>
          <w:szCs w:val="18"/>
        </w:rPr>
        <w:t xml:space="preserve">Open </w:t>
      </w:r>
      <w:r w:rsidR="009B0999">
        <w:rPr>
          <w:szCs w:val="18"/>
        </w:rPr>
        <w:t>the</w:t>
      </w:r>
      <w:r>
        <w:rPr>
          <w:szCs w:val="18"/>
        </w:rPr>
        <w:t xml:space="preserve"> site </w:t>
      </w:r>
      <w:r w:rsidR="007D382B" w:rsidRPr="007D382B">
        <w:rPr>
          <w:b/>
        </w:rPr>
        <w:t>http://intranet.wingtip.com/sites/workflow</w:t>
      </w:r>
      <w:r w:rsidR="007D382B" w:rsidRPr="007D382B">
        <w:t xml:space="preserve"> in SharePoint Designer 2010</w:t>
      </w:r>
      <w:r>
        <w:rPr>
          <w:szCs w:val="18"/>
        </w:rPr>
        <w:t>.</w:t>
      </w:r>
    </w:p>
    <w:p w:rsidR="00C90E16" w:rsidRDefault="00C90E16" w:rsidP="00450A1D">
      <w:pPr>
        <w:pStyle w:val="LabStepNumbered"/>
        <w:rPr>
          <w:szCs w:val="18"/>
        </w:rPr>
      </w:pPr>
      <w:r>
        <w:rPr>
          <w:szCs w:val="18"/>
        </w:rPr>
        <w:t>First create a new group for people to contribute to the site:</w:t>
      </w:r>
    </w:p>
    <w:p w:rsidR="007D382B" w:rsidRDefault="007D382B" w:rsidP="00C90E16">
      <w:pPr>
        <w:pStyle w:val="LabStepLevel2Numbered"/>
      </w:pPr>
      <w:r>
        <w:t xml:space="preserve">In the browser, navigate to </w:t>
      </w:r>
      <w:r w:rsidRPr="00B53D09">
        <w:rPr>
          <w:b/>
        </w:rPr>
        <w:t>http://intranet.wingtip.com/</w:t>
      </w:r>
      <w:r>
        <w:rPr>
          <w:b/>
        </w:rPr>
        <w:t>sites/workflow</w:t>
      </w:r>
      <w:r w:rsidRPr="007D382B">
        <w:t>.</w:t>
      </w:r>
    </w:p>
    <w:p w:rsidR="00C90E16" w:rsidRDefault="00C90E16" w:rsidP="00C90E16">
      <w:pPr>
        <w:pStyle w:val="LabStepLevel2Numbered"/>
      </w:pPr>
      <w:r>
        <w:t xml:space="preserve">Using the ribbon select </w:t>
      </w:r>
      <w:r w:rsidRPr="00C90E16">
        <w:rPr>
          <w:b/>
        </w:rPr>
        <w:t>Site Actions » Site Settings</w:t>
      </w:r>
      <w:r>
        <w:t>.</w:t>
      </w:r>
    </w:p>
    <w:p w:rsidR="00C90E16" w:rsidRDefault="00C90E16" w:rsidP="00C90E16">
      <w:pPr>
        <w:pStyle w:val="LabStepLevel2Numbered"/>
      </w:pPr>
      <w:r>
        <w:t xml:space="preserve">From the </w:t>
      </w:r>
      <w:r w:rsidRPr="002A4A12">
        <w:rPr>
          <w:b/>
        </w:rPr>
        <w:t>Site Settings</w:t>
      </w:r>
      <w:r>
        <w:t xml:space="preserve"> page select </w:t>
      </w:r>
      <w:r w:rsidRPr="00C90E16">
        <w:rPr>
          <w:b/>
        </w:rPr>
        <w:t>Users and Permissions » People and Groups</w:t>
      </w:r>
      <w:r>
        <w:t>.</w:t>
      </w:r>
    </w:p>
    <w:p w:rsidR="00C90E16" w:rsidRDefault="00C90E16" w:rsidP="00C90E16">
      <w:pPr>
        <w:pStyle w:val="LabStepLevel2Numbered"/>
      </w:pPr>
      <w:r>
        <w:t xml:space="preserve">In the Quick Launch, select </w:t>
      </w:r>
      <w:r w:rsidRPr="00C90E16">
        <w:rPr>
          <w:b/>
        </w:rPr>
        <w:t>Groups</w:t>
      </w:r>
      <w:r>
        <w:t>.</w:t>
      </w:r>
    </w:p>
    <w:p w:rsidR="00C90E16" w:rsidRDefault="00C90E16" w:rsidP="00C90E16">
      <w:pPr>
        <w:pStyle w:val="LabStepLevel2Numbered"/>
      </w:pPr>
      <w:r>
        <w:t xml:space="preserve">Select the </w:t>
      </w:r>
      <w:r w:rsidRPr="00C90E16">
        <w:rPr>
          <w:b/>
        </w:rPr>
        <w:t>New</w:t>
      </w:r>
      <w:r>
        <w:t xml:space="preserve"> button in the toolbar and use the following information to create a new group</w:t>
      </w:r>
      <w:r w:rsidR="00280B27">
        <w:t xml:space="preserve"> and click </w:t>
      </w:r>
      <w:r w:rsidR="00280B27" w:rsidRPr="00280B27">
        <w:rPr>
          <w:b/>
        </w:rPr>
        <w:t>OK</w:t>
      </w:r>
      <w:r>
        <w:t>:</w:t>
      </w:r>
    </w:p>
    <w:p w:rsidR="00C90E16" w:rsidRDefault="00C90E16" w:rsidP="00C90E16">
      <w:pPr>
        <w:pStyle w:val="LabStepLevel2NoBullet"/>
        <w:ind w:left="1080"/>
      </w:pPr>
      <w:r w:rsidRPr="00C90E16">
        <w:rPr>
          <w:b/>
        </w:rPr>
        <w:t>Name</w:t>
      </w:r>
      <w:r>
        <w:t>: Members</w:t>
      </w:r>
    </w:p>
    <w:p w:rsidR="00C90E16" w:rsidRDefault="00C90E16" w:rsidP="00C90E16">
      <w:pPr>
        <w:pStyle w:val="LabStepLevel2NoBullet"/>
        <w:ind w:left="1080"/>
      </w:pPr>
      <w:r w:rsidRPr="00C90E16">
        <w:rPr>
          <w:b/>
        </w:rPr>
        <w:t>Group Owner</w:t>
      </w:r>
      <w:r>
        <w:t>: WINGTIP\Administrator</w:t>
      </w:r>
    </w:p>
    <w:p w:rsidR="00C90E16" w:rsidRDefault="00C90E16" w:rsidP="00C90E16">
      <w:pPr>
        <w:pStyle w:val="LabStepLevel2NoBullet"/>
        <w:ind w:left="1080"/>
      </w:pPr>
      <w:r w:rsidRPr="00C90E16">
        <w:rPr>
          <w:b/>
        </w:rPr>
        <w:t>Who can view the membership of the group?</w:t>
      </w:r>
      <w:r>
        <w:t xml:space="preserve"> Group Members</w:t>
      </w:r>
    </w:p>
    <w:p w:rsidR="00C90E16" w:rsidRDefault="00C90E16" w:rsidP="00C90E16">
      <w:pPr>
        <w:pStyle w:val="LabStepLevel2NoBullet"/>
        <w:ind w:left="1080"/>
      </w:pPr>
      <w:r w:rsidRPr="00C90E16">
        <w:rPr>
          <w:b/>
        </w:rPr>
        <w:t>Who can edit the membership of the group?</w:t>
      </w:r>
      <w:r>
        <w:t xml:space="preserve"> Group Owner</w:t>
      </w:r>
    </w:p>
    <w:p w:rsidR="00C90E16" w:rsidRDefault="00C90E16" w:rsidP="00C90E16">
      <w:pPr>
        <w:pStyle w:val="LabStepLevel2NoBullet"/>
        <w:ind w:left="1080"/>
      </w:pPr>
      <w:r w:rsidRPr="00C90E16">
        <w:rPr>
          <w:b/>
        </w:rPr>
        <w:t>Give Group Permissions to this Site</w:t>
      </w:r>
      <w:r>
        <w:t>: Contribute</w:t>
      </w:r>
    </w:p>
    <w:p w:rsidR="009B0482" w:rsidRPr="009B0482" w:rsidRDefault="009B0482" w:rsidP="009B0482">
      <w:pPr>
        <w:pStyle w:val="LabExerciseCallout"/>
      </w:pPr>
      <w:r>
        <w:rPr>
          <w:b/>
        </w:rPr>
        <w:t xml:space="preserve">Note: </w:t>
      </w:r>
      <w:r w:rsidRPr="009B0482">
        <w:t xml:space="preserve">If this group </w:t>
      </w:r>
      <w:r>
        <w:t>already exists, ignore this step.</w:t>
      </w:r>
    </w:p>
    <w:p w:rsidR="002A4A12" w:rsidRDefault="002A4A12" w:rsidP="00450A1D">
      <w:pPr>
        <w:pStyle w:val="LabStepNumbered"/>
        <w:rPr>
          <w:szCs w:val="18"/>
        </w:rPr>
      </w:pPr>
      <w:r>
        <w:rPr>
          <w:szCs w:val="18"/>
        </w:rPr>
        <w:t>Next, grant the necessary users access to this site:</w:t>
      </w:r>
    </w:p>
    <w:p w:rsidR="002A4A12" w:rsidRDefault="002A4A12" w:rsidP="005D789D">
      <w:pPr>
        <w:pStyle w:val="LabStepLevel2Numbered"/>
        <w:numPr>
          <w:ilvl w:val="0"/>
          <w:numId w:val="14"/>
        </w:numPr>
      </w:pPr>
      <w:r>
        <w:t xml:space="preserve">Using the ribbon select </w:t>
      </w:r>
      <w:r w:rsidRPr="002A4A12">
        <w:rPr>
          <w:b/>
        </w:rPr>
        <w:t>Site Actions » Site Settings</w:t>
      </w:r>
      <w:r>
        <w:t>.</w:t>
      </w:r>
    </w:p>
    <w:p w:rsidR="002A4A12" w:rsidRDefault="002A4A12" w:rsidP="005D789D">
      <w:pPr>
        <w:pStyle w:val="LabStepLevel2Numbered"/>
        <w:numPr>
          <w:ilvl w:val="0"/>
          <w:numId w:val="14"/>
        </w:numPr>
      </w:pPr>
      <w:r>
        <w:t xml:space="preserve">From the </w:t>
      </w:r>
      <w:r w:rsidRPr="002A4A12">
        <w:rPr>
          <w:b/>
        </w:rPr>
        <w:t>Site Settings</w:t>
      </w:r>
      <w:r>
        <w:t xml:space="preserve"> page select </w:t>
      </w:r>
      <w:r w:rsidRPr="002A4A12">
        <w:rPr>
          <w:b/>
        </w:rPr>
        <w:t>Users and Permissions » People and Groups</w:t>
      </w:r>
      <w:r>
        <w:t>.</w:t>
      </w:r>
    </w:p>
    <w:p w:rsidR="002A4A12" w:rsidRDefault="002A4A12" w:rsidP="005D789D">
      <w:pPr>
        <w:pStyle w:val="LabStepLevel2Numbered"/>
        <w:numPr>
          <w:ilvl w:val="0"/>
          <w:numId w:val="14"/>
        </w:numPr>
      </w:pPr>
      <w:r>
        <w:t xml:space="preserve">In the Quick Launch select </w:t>
      </w:r>
      <w:r w:rsidRPr="002A4A12">
        <w:rPr>
          <w:b/>
        </w:rPr>
        <w:t>Members</w:t>
      </w:r>
      <w:r>
        <w:t xml:space="preserve"> under the </w:t>
      </w:r>
      <w:r w:rsidRPr="002A4A12">
        <w:rPr>
          <w:b/>
        </w:rPr>
        <w:t>Groups</w:t>
      </w:r>
      <w:r>
        <w:t xml:space="preserve"> section.</w:t>
      </w:r>
    </w:p>
    <w:p w:rsidR="002A4A12" w:rsidRDefault="002A4A12" w:rsidP="005D789D">
      <w:pPr>
        <w:pStyle w:val="LabStepLevel2Numbered"/>
        <w:numPr>
          <w:ilvl w:val="0"/>
          <w:numId w:val="14"/>
        </w:numPr>
      </w:pPr>
      <w:r>
        <w:t xml:space="preserve">Enter the following users into the Select Users field, pressing enter after each name to resolve it and click </w:t>
      </w:r>
      <w:r w:rsidRPr="002A4A12">
        <w:rPr>
          <w:b/>
        </w:rPr>
        <w:t>OK</w:t>
      </w:r>
      <w:r>
        <w:t>:</w:t>
      </w:r>
    </w:p>
    <w:p w:rsidR="002A4A12" w:rsidRPr="00631979" w:rsidRDefault="002A4A12" w:rsidP="002A4A12">
      <w:pPr>
        <w:pStyle w:val="LabStepLevel2NoBullet"/>
        <w:ind w:left="1080"/>
        <w:rPr>
          <w:b/>
        </w:rPr>
      </w:pPr>
      <w:r w:rsidRPr="00631979">
        <w:rPr>
          <w:b/>
        </w:rPr>
        <w:t>Ken</w:t>
      </w:r>
    </w:p>
    <w:p w:rsidR="002A4A12" w:rsidRPr="00631979" w:rsidRDefault="002A4A12" w:rsidP="002A4A12">
      <w:pPr>
        <w:pStyle w:val="LabStepLevel2NoBullet"/>
        <w:ind w:left="1080"/>
        <w:rPr>
          <w:b/>
        </w:rPr>
      </w:pPr>
      <w:r w:rsidRPr="00631979">
        <w:rPr>
          <w:b/>
        </w:rPr>
        <w:t>Janice</w:t>
      </w:r>
    </w:p>
    <w:p w:rsidR="00631979" w:rsidRDefault="00631979" w:rsidP="002A4A12">
      <w:pPr>
        <w:pStyle w:val="LabStepLevel2NoBullet"/>
        <w:ind w:left="1080"/>
        <w:rPr>
          <w:b/>
        </w:rPr>
      </w:pPr>
      <w:r w:rsidRPr="00631979">
        <w:rPr>
          <w:b/>
        </w:rPr>
        <w:t>Rob</w:t>
      </w:r>
    </w:p>
    <w:p w:rsidR="003435B6" w:rsidRPr="00631979" w:rsidRDefault="003435B6" w:rsidP="002A4A12">
      <w:pPr>
        <w:pStyle w:val="LabStepLevel2NoBullet"/>
        <w:ind w:left="1080"/>
        <w:rPr>
          <w:b/>
        </w:rPr>
      </w:pPr>
      <w:r>
        <w:rPr>
          <w:b/>
        </w:rPr>
        <w:t>Michael</w:t>
      </w:r>
    </w:p>
    <w:p w:rsidR="002A4A12" w:rsidRDefault="002A4A12" w:rsidP="002A4A12">
      <w:pPr>
        <w:pStyle w:val="LabStepScreenshotLevel2"/>
      </w:pPr>
      <w:r>
        <w:drawing>
          <wp:inline distT="0" distB="0" distL="0" distR="0" wp14:anchorId="72E76C65" wp14:editId="33365095">
            <wp:extent cx="2943225" cy="11219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2857" cy="1121782"/>
                    </a:xfrm>
                    <a:prstGeom prst="rect">
                      <a:avLst/>
                    </a:prstGeom>
                  </pic:spPr>
                </pic:pic>
              </a:graphicData>
            </a:graphic>
          </wp:inline>
        </w:drawing>
      </w:r>
    </w:p>
    <w:p w:rsidR="00631979" w:rsidRDefault="00631979" w:rsidP="00450A1D">
      <w:pPr>
        <w:pStyle w:val="LabStepNumbered"/>
        <w:rPr>
          <w:szCs w:val="18"/>
        </w:rPr>
      </w:pPr>
      <w:r>
        <w:rPr>
          <w:szCs w:val="18"/>
        </w:rPr>
        <w:lastRenderedPageBreak/>
        <w:t>Now create a new document library that will be restricted to specific users:</w:t>
      </w:r>
    </w:p>
    <w:p w:rsidR="00631979" w:rsidRDefault="00941BEA" w:rsidP="005D789D">
      <w:pPr>
        <w:pStyle w:val="LabStepLevel2Numbered"/>
        <w:numPr>
          <w:ilvl w:val="0"/>
          <w:numId w:val="15"/>
        </w:numPr>
      </w:pPr>
      <w:r>
        <w:t xml:space="preserve">Select </w:t>
      </w:r>
      <w:r w:rsidRPr="00941BEA">
        <w:rPr>
          <w:b/>
        </w:rPr>
        <w:t>Site Actions » New Document Library</w:t>
      </w:r>
      <w:r>
        <w:t>.</w:t>
      </w:r>
    </w:p>
    <w:p w:rsidR="00941BEA" w:rsidRDefault="00941BEA" w:rsidP="005D789D">
      <w:pPr>
        <w:pStyle w:val="LabStepLevel2Numbered"/>
        <w:numPr>
          <w:ilvl w:val="0"/>
          <w:numId w:val="15"/>
        </w:numPr>
      </w:pPr>
      <w:r>
        <w:t xml:space="preserve">Set the </w:t>
      </w:r>
      <w:r w:rsidRPr="00941BEA">
        <w:rPr>
          <w:b/>
        </w:rPr>
        <w:t>Name</w:t>
      </w:r>
      <w:r>
        <w:t xml:space="preserve"> to </w:t>
      </w:r>
      <w:r w:rsidRPr="00941BEA">
        <w:rPr>
          <w:b/>
        </w:rPr>
        <w:t>Client Documents</w:t>
      </w:r>
      <w:r>
        <w:t>.</w:t>
      </w:r>
    </w:p>
    <w:p w:rsidR="00941BEA" w:rsidRDefault="00941BEA" w:rsidP="005D789D">
      <w:pPr>
        <w:pStyle w:val="LabStepLevel2Numbered"/>
        <w:numPr>
          <w:ilvl w:val="0"/>
          <w:numId w:val="15"/>
        </w:numPr>
      </w:pPr>
      <w:r>
        <w:t xml:space="preserve">Click </w:t>
      </w:r>
      <w:r w:rsidRPr="00941BEA">
        <w:rPr>
          <w:b/>
        </w:rPr>
        <w:t>OK</w:t>
      </w:r>
      <w:r>
        <w:t>.</w:t>
      </w:r>
    </w:p>
    <w:p w:rsidR="00941BEA" w:rsidRDefault="00941BEA" w:rsidP="00941BEA">
      <w:pPr>
        <w:pStyle w:val="LabStepLevel2Numbered"/>
        <w:numPr>
          <w:ilvl w:val="0"/>
          <w:numId w:val="0"/>
        </w:numPr>
        <w:ind w:left="1080"/>
      </w:pPr>
      <w:r>
        <w:t>With the list created you now need to modify the permissions.</w:t>
      </w:r>
    </w:p>
    <w:p w:rsidR="00941BEA" w:rsidRDefault="00941BEA" w:rsidP="005D789D">
      <w:pPr>
        <w:pStyle w:val="LabStepLevel2Numbered"/>
        <w:numPr>
          <w:ilvl w:val="0"/>
          <w:numId w:val="15"/>
        </w:numPr>
      </w:pPr>
      <w:r>
        <w:t xml:space="preserve">Using the </w:t>
      </w:r>
      <w:r w:rsidRPr="00941BEA">
        <w:rPr>
          <w:b/>
        </w:rPr>
        <w:t>Quick Launch</w:t>
      </w:r>
      <w:r>
        <w:t xml:space="preserve">, select </w:t>
      </w:r>
      <w:r w:rsidRPr="00941BEA">
        <w:rPr>
          <w:b/>
        </w:rPr>
        <w:t>Client Documents</w:t>
      </w:r>
      <w:r>
        <w:t>.</w:t>
      </w:r>
    </w:p>
    <w:p w:rsidR="00941BEA" w:rsidRDefault="00941BEA" w:rsidP="005D789D">
      <w:pPr>
        <w:pStyle w:val="LabStepLevel2Numbered"/>
        <w:numPr>
          <w:ilvl w:val="0"/>
          <w:numId w:val="15"/>
        </w:numPr>
      </w:pPr>
      <w:r>
        <w:t xml:space="preserve">Using the ribbon select </w:t>
      </w:r>
      <w:r w:rsidRPr="00941BEA">
        <w:rPr>
          <w:b/>
        </w:rPr>
        <w:t>Library Tools » Library » Library Settings</w:t>
      </w:r>
      <w:r>
        <w:t>.</w:t>
      </w:r>
    </w:p>
    <w:p w:rsidR="00941BEA" w:rsidRDefault="00941BEA" w:rsidP="005D789D">
      <w:pPr>
        <w:pStyle w:val="LabStepLevel2Numbered"/>
        <w:numPr>
          <w:ilvl w:val="0"/>
          <w:numId w:val="15"/>
        </w:numPr>
      </w:pPr>
      <w:r>
        <w:t xml:space="preserve">Under </w:t>
      </w:r>
      <w:r w:rsidRPr="00941BEA">
        <w:rPr>
          <w:b/>
        </w:rPr>
        <w:t>Permissions and Management</w:t>
      </w:r>
      <w:r>
        <w:t xml:space="preserve">, select </w:t>
      </w:r>
      <w:r w:rsidRPr="00941BEA">
        <w:rPr>
          <w:b/>
        </w:rPr>
        <w:t>Permissions for this document library</w:t>
      </w:r>
      <w:r>
        <w:t>.</w:t>
      </w:r>
    </w:p>
    <w:p w:rsidR="00941BEA" w:rsidRDefault="00941BEA" w:rsidP="005D789D">
      <w:pPr>
        <w:pStyle w:val="LabStepLevel2Numbered"/>
        <w:numPr>
          <w:ilvl w:val="0"/>
          <w:numId w:val="15"/>
        </w:numPr>
      </w:pPr>
      <w:r>
        <w:t xml:space="preserve">In the ribbon select </w:t>
      </w:r>
      <w:r w:rsidRPr="00941BEA">
        <w:rPr>
          <w:b/>
        </w:rPr>
        <w:t>Permission Tools</w:t>
      </w:r>
      <w:r w:rsidR="002E0407">
        <w:rPr>
          <w:b/>
        </w:rPr>
        <w:t xml:space="preserve"> » Edit</w:t>
      </w:r>
      <w:r w:rsidRPr="00941BEA">
        <w:rPr>
          <w:b/>
        </w:rPr>
        <w:t xml:space="preserve"> » Stop Inheriting Permissions</w:t>
      </w:r>
      <w:r>
        <w:t xml:space="preserve"> and click </w:t>
      </w:r>
      <w:r w:rsidRPr="00941BEA">
        <w:rPr>
          <w:b/>
        </w:rPr>
        <w:t>OK</w:t>
      </w:r>
      <w:r>
        <w:t xml:space="preserve"> when prompted.</w:t>
      </w:r>
    </w:p>
    <w:p w:rsidR="002E0407" w:rsidRDefault="002E0407" w:rsidP="005D789D">
      <w:pPr>
        <w:pStyle w:val="LabStepLevel2Numbered"/>
        <w:numPr>
          <w:ilvl w:val="0"/>
          <w:numId w:val="15"/>
        </w:numPr>
      </w:pPr>
      <w:r>
        <w:t xml:space="preserve">Check the </w:t>
      </w:r>
      <w:r w:rsidRPr="002E0407">
        <w:rPr>
          <w:b/>
        </w:rPr>
        <w:t>Members</w:t>
      </w:r>
      <w:r>
        <w:t xml:space="preserve"> group and select </w:t>
      </w:r>
      <w:r w:rsidRPr="002E0407">
        <w:rPr>
          <w:b/>
        </w:rPr>
        <w:t>Permission Tools » Edit » Remove User Permission</w:t>
      </w:r>
      <w:r>
        <w:t xml:space="preserve"> and click </w:t>
      </w:r>
      <w:r w:rsidRPr="002E0407">
        <w:rPr>
          <w:b/>
        </w:rPr>
        <w:t>OK</w:t>
      </w:r>
      <w:r>
        <w:t xml:space="preserve"> when prompted.</w:t>
      </w:r>
    </w:p>
    <w:p w:rsidR="00450A1D" w:rsidRDefault="00450A1D" w:rsidP="00450A1D">
      <w:pPr>
        <w:pStyle w:val="LabStepNumbered"/>
        <w:rPr>
          <w:szCs w:val="18"/>
        </w:rPr>
      </w:pPr>
      <w:r>
        <w:rPr>
          <w:szCs w:val="18"/>
        </w:rPr>
        <w:t xml:space="preserve">Click </w:t>
      </w:r>
      <w:r w:rsidR="003C2DEE" w:rsidRPr="00450A1D">
        <w:rPr>
          <w:b/>
        </w:rPr>
        <w:t>Workflows</w:t>
      </w:r>
      <w:r w:rsidR="003C2DEE" w:rsidRPr="009B0999">
        <w:rPr>
          <w:szCs w:val="18"/>
        </w:rPr>
        <w:t xml:space="preserve"> in the </w:t>
      </w:r>
      <w:r w:rsidRPr="00450A1D">
        <w:rPr>
          <w:b/>
          <w:szCs w:val="18"/>
        </w:rPr>
        <w:t>N</w:t>
      </w:r>
      <w:r w:rsidR="003C2DEE" w:rsidRPr="00450A1D">
        <w:rPr>
          <w:b/>
          <w:szCs w:val="18"/>
        </w:rPr>
        <w:t xml:space="preserve">avigation </w:t>
      </w:r>
      <w:r w:rsidRPr="00450A1D">
        <w:rPr>
          <w:b/>
          <w:szCs w:val="18"/>
        </w:rPr>
        <w:t>P</w:t>
      </w:r>
      <w:r w:rsidR="003C2DEE" w:rsidRPr="00450A1D">
        <w:rPr>
          <w:b/>
          <w:szCs w:val="18"/>
        </w:rPr>
        <w:t>ane</w:t>
      </w:r>
      <w:r w:rsidR="003C2DEE" w:rsidRPr="009B0999">
        <w:rPr>
          <w:szCs w:val="18"/>
        </w:rPr>
        <w:t xml:space="preserve">. You will start by creating a List Workflow. </w:t>
      </w:r>
    </w:p>
    <w:p w:rsidR="003C2DEE" w:rsidRPr="009B0999" w:rsidRDefault="00450A1D" w:rsidP="00450A1D">
      <w:pPr>
        <w:pStyle w:val="LabStepNumbered"/>
        <w:rPr>
          <w:szCs w:val="18"/>
        </w:rPr>
      </w:pPr>
      <w:r>
        <w:rPr>
          <w:szCs w:val="18"/>
        </w:rPr>
        <w:t>In the ribbon c</w:t>
      </w:r>
      <w:r w:rsidR="003C2DEE" w:rsidRPr="009B0999">
        <w:rPr>
          <w:szCs w:val="18"/>
        </w:rPr>
        <w:t xml:space="preserve">lick </w:t>
      </w:r>
      <w:r w:rsidR="003C2DEE" w:rsidRPr="00450A1D">
        <w:rPr>
          <w:b/>
        </w:rPr>
        <w:t>List Workflow</w:t>
      </w:r>
      <w:r w:rsidR="003C2DEE" w:rsidRPr="009B0999">
        <w:t xml:space="preserve"> </w:t>
      </w:r>
      <w:r>
        <w:rPr>
          <w:szCs w:val="18"/>
        </w:rPr>
        <w:t xml:space="preserve">and when prompted, select the </w:t>
      </w:r>
      <w:r w:rsidR="003C2DEE" w:rsidRPr="00450A1D">
        <w:rPr>
          <w:b/>
        </w:rPr>
        <w:t>Calendar</w:t>
      </w:r>
      <w:r w:rsidR="003C2DEE" w:rsidRPr="009B0999">
        <w:t xml:space="preserve"> </w:t>
      </w:r>
      <w:r>
        <w:t>list</w:t>
      </w:r>
      <w:r w:rsidR="003C2DEE" w:rsidRPr="009B0999">
        <w:rPr>
          <w:szCs w:val="18"/>
        </w:rPr>
        <w:t>.</w:t>
      </w:r>
    </w:p>
    <w:p w:rsidR="003C2DEE" w:rsidRDefault="003C2DEE" w:rsidP="00450A1D">
      <w:pPr>
        <w:pStyle w:val="LabStepNumbered"/>
        <w:rPr>
          <w:szCs w:val="18"/>
        </w:rPr>
      </w:pPr>
      <w:r>
        <w:rPr>
          <w:szCs w:val="18"/>
        </w:rPr>
        <w:t xml:space="preserve">In the </w:t>
      </w:r>
      <w:r w:rsidRPr="00040641">
        <w:rPr>
          <w:b/>
        </w:rPr>
        <w:t>Create List Workflow</w:t>
      </w:r>
      <w:r>
        <w:t xml:space="preserve"> </w:t>
      </w:r>
      <w:r w:rsidR="009B0999">
        <w:rPr>
          <w:szCs w:val="18"/>
        </w:rPr>
        <w:t>dialog</w:t>
      </w:r>
      <w:r>
        <w:rPr>
          <w:szCs w:val="18"/>
        </w:rPr>
        <w:t xml:space="preserve"> box that appears, type the new name of the Workflow to </w:t>
      </w:r>
      <w:r w:rsidRPr="00040641">
        <w:rPr>
          <w:b/>
        </w:rPr>
        <w:t>Create Event Tasks</w:t>
      </w:r>
      <w:r w:rsidR="00875729" w:rsidRPr="00875729">
        <w:t xml:space="preserve"> and click </w:t>
      </w:r>
      <w:r w:rsidR="00875729">
        <w:rPr>
          <w:b/>
        </w:rPr>
        <w:t>OK</w:t>
      </w:r>
      <w:r>
        <w:rPr>
          <w:szCs w:val="18"/>
        </w:rPr>
        <w:t>.</w:t>
      </w:r>
    </w:p>
    <w:p w:rsidR="009B0999" w:rsidRDefault="009B0999" w:rsidP="001712EE">
      <w:pPr>
        <w:pStyle w:val="LabStepScreenshot"/>
        <w:rPr>
          <w:rFonts w:eastAsia="Calibri" w:cs="Times New Roman"/>
          <w:szCs w:val="18"/>
        </w:rPr>
      </w:pPr>
      <w:r w:rsidRPr="001712EE">
        <w:rPr>
          <w:rStyle w:val="LabStepScreenshotFrame"/>
        </w:rPr>
        <w:drawing>
          <wp:inline distT="0" distB="0" distL="0" distR="0" wp14:anchorId="45BE4191" wp14:editId="2EE61E8F">
            <wp:extent cx="2771775" cy="14573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srcRect l="28994" t="38380" r="6103" b="7746"/>
                    <a:stretch/>
                  </pic:blipFill>
                  <pic:spPr bwMode="auto">
                    <a:xfrm>
                      <a:off x="0" y="0"/>
                      <a:ext cx="2777461" cy="1460315"/>
                    </a:xfrm>
                    <a:prstGeom prst="rect">
                      <a:avLst/>
                    </a:prstGeom>
                    <a:noFill/>
                    <a:ln>
                      <a:noFill/>
                    </a:ln>
                    <a:extLst>
                      <a:ext uri="{53640926-AAD7-44D8-BBD7-CCE9431645EC}">
                        <a14:shadowObscured xmlns:a14="http://schemas.microsoft.com/office/drawing/2010/main"/>
                      </a:ext>
                    </a:extLst>
                  </pic:spPr>
                </pic:pic>
              </a:graphicData>
            </a:graphic>
          </wp:inline>
        </w:drawing>
      </w:r>
    </w:p>
    <w:p w:rsidR="003C2DEE" w:rsidRPr="001712EE" w:rsidRDefault="003C2DEE" w:rsidP="001712EE">
      <w:pPr>
        <w:pStyle w:val="LabStepNumbered"/>
      </w:pPr>
      <w:r w:rsidRPr="001712EE">
        <w:t xml:space="preserve">The </w:t>
      </w:r>
      <w:r w:rsidRPr="001712EE">
        <w:rPr>
          <w:b/>
        </w:rPr>
        <w:t>Workflow Editor</w:t>
      </w:r>
      <w:r w:rsidRPr="001712EE">
        <w:t xml:space="preserve"> window appears. Click on the text </w:t>
      </w:r>
      <w:r w:rsidRPr="001712EE">
        <w:rPr>
          <w:b/>
        </w:rPr>
        <w:t>Step 1</w:t>
      </w:r>
      <w:r w:rsidRPr="001712EE">
        <w:t xml:space="preserve">, </w:t>
      </w:r>
      <w:r w:rsidR="009B0999" w:rsidRPr="001712EE">
        <w:t>and then</w:t>
      </w:r>
      <w:r w:rsidRPr="001712EE">
        <w:t xml:space="preserve"> change that to say </w:t>
      </w:r>
      <w:r w:rsidRPr="001712EE">
        <w:rPr>
          <w:b/>
        </w:rPr>
        <w:t>Inform site members of the new event</w:t>
      </w:r>
      <w:r w:rsidRPr="001712EE">
        <w:t>.</w:t>
      </w:r>
    </w:p>
    <w:p w:rsidR="003C2DEE" w:rsidRPr="001712EE" w:rsidRDefault="00040641" w:rsidP="001712EE">
      <w:pPr>
        <w:pStyle w:val="LabStepNumbered"/>
      </w:pPr>
      <w:r w:rsidRPr="001712EE">
        <w:t xml:space="preserve">Click the </w:t>
      </w:r>
      <w:r w:rsidR="003C2DEE" w:rsidRPr="001712EE">
        <w:t xml:space="preserve">body of the step. </w:t>
      </w:r>
      <w:r w:rsidR="009F720A">
        <w:t>Using the ribbon</w:t>
      </w:r>
      <w:r w:rsidR="003C2DEE" w:rsidRPr="001712EE">
        <w:t>,</w:t>
      </w:r>
      <w:r w:rsidR="009F720A">
        <w:t xml:space="preserve"> select </w:t>
      </w:r>
      <w:r w:rsidR="003C2DEE" w:rsidRPr="009F720A">
        <w:rPr>
          <w:b/>
        </w:rPr>
        <w:t xml:space="preserve">Action </w:t>
      </w:r>
      <w:r w:rsidR="009F720A" w:rsidRPr="009F720A">
        <w:rPr>
          <w:b/>
        </w:rPr>
        <w:t xml:space="preserve">» </w:t>
      </w:r>
      <w:r w:rsidR="003C2DEE" w:rsidRPr="009F720A">
        <w:rPr>
          <w:b/>
        </w:rPr>
        <w:t>Send an Email</w:t>
      </w:r>
      <w:r w:rsidR="009F720A">
        <w:t xml:space="preserve"> and then select the link </w:t>
      </w:r>
      <w:r w:rsidR="003C2DEE" w:rsidRPr="009F720A">
        <w:rPr>
          <w:b/>
        </w:rPr>
        <w:t>these users</w:t>
      </w:r>
      <w:r w:rsidR="003C2DEE" w:rsidRPr="001712EE">
        <w:t>.</w:t>
      </w:r>
      <w:r w:rsidR="009F720A" w:rsidRPr="009F720A">
        <w:t xml:space="preserve"> </w:t>
      </w:r>
      <w:r w:rsidR="00875729">
        <w:t>In the</w:t>
      </w:r>
      <w:r w:rsidR="009F720A" w:rsidRPr="001712EE">
        <w:t xml:space="preserve"> </w:t>
      </w:r>
      <w:r w:rsidR="009F720A" w:rsidRPr="009F720A">
        <w:rPr>
          <w:b/>
        </w:rPr>
        <w:t>Define E</w:t>
      </w:r>
      <w:r w:rsidR="007A709F">
        <w:rPr>
          <w:b/>
        </w:rPr>
        <w:t>-</w:t>
      </w:r>
      <w:r w:rsidR="009F720A" w:rsidRPr="009F720A">
        <w:rPr>
          <w:b/>
        </w:rPr>
        <w:t>mail Message</w:t>
      </w:r>
      <w:r w:rsidR="009F720A" w:rsidRPr="001712EE">
        <w:t xml:space="preserve"> dialog</w:t>
      </w:r>
      <w:r w:rsidR="00875729">
        <w:t xml:space="preserve"> box that appears, do the following steps:</w:t>
      </w:r>
    </w:p>
    <w:p w:rsidR="003C2DEE" w:rsidRPr="001712EE" w:rsidRDefault="003C2DEE" w:rsidP="005D789D">
      <w:pPr>
        <w:pStyle w:val="LabStepLevel2Numbered"/>
        <w:numPr>
          <w:ilvl w:val="0"/>
          <w:numId w:val="13"/>
        </w:numPr>
      </w:pPr>
      <w:r w:rsidRPr="00A21008">
        <w:rPr>
          <w:b/>
        </w:rPr>
        <w:t>To</w:t>
      </w:r>
      <w:r w:rsidR="00875729">
        <w:t xml:space="preserve">: </w:t>
      </w:r>
      <w:r w:rsidR="00040641" w:rsidRPr="001712EE">
        <w:t xml:space="preserve">Click the </w:t>
      </w:r>
      <w:r w:rsidRPr="00A21008">
        <w:rPr>
          <w:b/>
        </w:rPr>
        <w:t>Address book</w:t>
      </w:r>
      <w:r w:rsidRPr="001712EE">
        <w:t xml:space="preserve"> icon. Click </w:t>
      </w:r>
      <w:r w:rsidRPr="00A21008">
        <w:rPr>
          <w:b/>
        </w:rPr>
        <w:t>People/Groups from SharePoint site</w:t>
      </w:r>
      <w:r w:rsidR="009F720A">
        <w:t xml:space="preserve"> and then the </w:t>
      </w:r>
      <w:r w:rsidRPr="00A21008">
        <w:rPr>
          <w:b/>
        </w:rPr>
        <w:t>Add</w:t>
      </w:r>
      <w:r w:rsidRPr="001712EE">
        <w:t xml:space="preserve"> button</w:t>
      </w:r>
      <w:r w:rsidR="009F720A">
        <w:t xml:space="preserve">. </w:t>
      </w:r>
      <w:r w:rsidRPr="001712EE">
        <w:t xml:space="preserve">In the </w:t>
      </w:r>
      <w:r w:rsidR="009F720A" w:rsidRPr="00A21008">
        <w:rPr>
          <w:b/>
        </w:rPr>
        <w:t>S</w:t>
      </w:r>
      <w:r w:rsidRPr="00A21008">
        <w:rPr>
          <w:b/>
        </w:rPr>
        <w:t>earch</w:t>
      </w:r>
      <w:r w:rsidRPr="001712EE">
        <w:t xml:space="preserve"> text box, type </w:t>
      </w:r>
      <w:r w:rsidRPr="00A21008">
        <w:rPr>
          <w:b/>
        </w:rPr>
        <w:t>Members</w:t>
      </w:r>
      <w:r w:rsidRPr="001712EE">
        <w:t xml:space="preserve"> and then click the </w:t>
      </w:r>
      <w:r w:rsidRPr="00A21008">
        <w:rPr>
          <w:b/>
        </w:rPr>
        <w:t>search</w:t>
      </w:r>
      <w:r w:rsidRPr="001712EE">
        <w:t xml:space="preserve"> icon.</w:t>
      </w:r>
      <w:r w:rsidR="00A21008">
        <w:t xml:space="preserve"> </w:t>
      </w:r>
      <w:r w:rsidRPr="001712EE">
        <w:t xml:space="preserve">Select the resulting value and then click the </w:t>
      </w:r>
      <w:r w:rsidRPr="00A21008">
        <w:rPr>
          <w:b/>
        </w:rPr>
        <w:t>Add</w:t>
      </w:r>
      <w:r w:rsidRPr="001712EE">
        <w:t xml:space="preserve"> button </w:t>
      </w:r>
      <w:r w:rsidR="009F720A">
        <w:t xml:space="preserve">followed by </w:t>
      </w:r>
      <w:r w:rsidRPr="00A21008">
        <w:rPr>
          <w:b/>
        </w:rPr>
        <w:t>OK</w:t>
      </w:r>
      <w:r w:rsidRPr="001712EE">
        <w:t xml:space="preserve">. </w:t>
      </w:r>
      <w:r w:rsidR="009F720A">
        <w:t>C</w:t>
      </w:r>
      <w:r w:rsidRPr="001712EE">
        <w:t xml:space="preserve">lick </w:t>
      </w:r>
      <w:r w:rsidRPr="00A21008">
        <w:rPr>
          <w:b/>
        </w:rPr>
        <w:t>OK</w:t>
      </w:r>
      <w:r w:rsidRPr="001712EE">
        <w:t xml:space="preserve"> in the </w:t>
      </w:r>
      <w:r w:rsidRPr="00A21008">
        <w:rPr>
          <w:b/>
        </w:rPr>
        <w:t>Select users</w:t>
      </w:r>
      <w:r w:rsidRPr="001712EE">
        <w:t xml:space="preserve"> </w:t>
      </w:r>
      <w:r w:rsidR="009B0999" w:rsidRPr="001712EE">
        <w:t>dialog</w:t>
      </w:r>
      <w:r w:rsidRPr="001712EE">
        <w:t xml:space="preserve"> box.</w:t>
      </w:r>
    </w:p>
    <w:p w:rsidR="003C2DEE" w:rsidRPr="001712EE" w:rsidRDefault="009F720A" w:rsidP="009F720A">
      <w:pPr>
        <w:pStyle w:val="LabStepLevel2Numbered"/>
      </w:pPr>
      <w:r>
        <w:t>F</w:t>
      </w:r>
      <w:r w:rsidR="003C2DEE" w:rsidRPr="001712EE">
        <w:t xml:space="preserve">or the </w:t>
      </w:r>
      <w:r w:rsidRPr="009F720A">
        <w:rPr>
          <w:b/>
        </w:rPr>
        <w:t>S</w:t>
      </w:r>
      <w:r w:rsidR="003C2DEE" w:rsidRPr="009F720A">
        <w:rPr>
          <w:b/>
        </w:rPr>
        <w:t>ubject</w:t>
      </w:r>
      <w:r w:rsidR="003C2DEE" w:rsidRPr="001712EE">
        <w:t xml:space="preserve">, </w:t>
      </w:r>
      <w:r>
        <w:t xml:space="preserve">click the </w:t>
      </w:r>
      <w:r w:rsidR="003C2DEE" w:rsidRPr="009F720A">
        <w:rPr>
          <w:b/>
        </w:rPr>
        <w:t>ellipses (...)</w:t>
      </w:r>
      <w:r w:rsidR="003C2DEE" w:rsidRPr="001712EE">
        <w:t xml:space="preserve"> button</w:t>
      </w:r>
      <w:r>
        <w:t>. T</w:t>
      </w:r>
      <w:r w:rsidR="003C2DEE" w:rsidRPr="001712EE">
        <w:t xml:space="preserve">he </w:t>
      </w:r>
      <w:r w:rsidR="003C2DEE" w:rsidRPr="009F720A">
        <w:rPr>
          <w:b/>
        </w:rPr>
        <w:t>String Builder</w:t>
      </w:r>
      <w:r w:rsidR="003C2DEE" w:rsidRPr="001712EE">
        <w:t xml:space="preserve"> </w:t>
      </w:r>
      <w:r w:rsidR="009B0999" w:rsidRPr="001712EE">
        <w:t>dialog</w:t>
      </w:r>
      <w:r w:rsidR="003C2DEE" w:rsidRPr="001712EE">
        <w:t xml:space="preserve"> box </w:t>
      </w:r>
      <w:r>
        <w:t>will</w:t>
      </w:r>
      <w:r w:rsidR="003C2DEE" w:rsidRPr="001712EE">
        <w:t xml:space="preserve"> appear. Type </w:t>
      </w:r>
      <w:r>
        <w:rPr>
          <w:b/>
        </w:rPr>
        <w:t>New event in calendar -</w:t>
      </w:r>
      <w:r>
        <w:t xml:space="preserve"> and</w:t>
      </w:r>
      <w:r w:rsidR="003C2DEE" w:rsidRPr="001712EE">
        <w:t xml:space="preserve"> click </w:t>
      </w:r>
      <w:r>
        <w:t xml:space="preserve">the </w:t>
      </w:r>
      <w:r w:rsidR="003C2DEE" w:rsidRPr="009F720A">
        <w:rPr>
          <w:b/>
        </w:rPr>
        <w:t>Add or Change Lookup</w:t>
      </w:r>
      <w:r w:rsidR="003C2DEE" w:rsidRPr="001712EE">
        <w:t xml:space="preserve"> </w:t>
      </w:r>
      <w:r w:rsidR="007A709F">
        <w:t xml:space="preserve">button which will launch the </w:t>
      </w:r>
      <w:r w:rsidR="007A709F" w:rsidRPr="007A709F">
        <w:rPr>
          <w:b/>
        </w:rPr>
        <w:t>Lookup for String</w:t>
      </w:r>
      <w:r w:rsidR="007A709F">
        <w:t xml:space="preserve"> dialog. Use the following information to complete the dialog:</w:t>
      </w:r>
    </w:p>
    <w:p w:rsidR="007A709F" w:rsidRPr="00A21008" w:rsidRDefault="003C2DEE" w:rsidP="00A21008">
      <w:pPr>
        <w:pStyle w:val="LabStepLevel2NoBullet"/>
        <w:ind w:left="1080"/>
      </w:pPr>
      <w:r w:rsidRPr="00A21008">
        <w:rPr>
          <w:b/>
        </w:rPr>
        <w:t>Data Source</w:t>
      </w:r>
      <w:r w:rsidR="007A709F" w:rsidRPr="00A21008">
        <w:t xml:space="preserve">: </w:t>
      </w:r>
      <w:r w:rsidRPr="00A21008">
        <w:t>Current Item</w:t>
      </w:r>
    </w:p>
    <w:p w:rsidR="003C2DEE" w:rsidRPr="00A21008" w:rsidRDefault="003C2DEE" w:rsidP="00A21008">
      <w:pPr>
        <w:pStyle w:val="LabStepLevel2NoBullet"/>
        <w:ind w:left="1080"/>
      </w:pPr>
      <w:r w:rsidRPr="00A21008">
        <w:rPr>
          <w:b/>
        </w:rPr>
        <w:t xml:space="preserve">For the </w:t>
      </w:r>
      <w:r w:rsidR="007A709F" w:rsidRPr="00A21008">
        <w:rPr>
          <w:b/>
        </w:rPr>
        <w:t>Field from Source</w:t>
      </w:r>
      <w:r w:rsidR="007A709F" w:rsidRPr="00A21008">
        <w:t xml:space="preserve">: </w:t>
      </w:r>
      <w:r w:rsidRPr="00A21008">
        <w:t>Title</w:t>
      </w:r>
    </w:p>
    <w:p w:rsidR="003C2DEE" w:rsidRPr="001712EE" w:rsidRDefault="003C2DEE" w:rsidP="007A709F">
      <w:pPr>
        <w:pStyle w:val="LabStepLevel2Numbered"/>
      </w:pPr>
      <w:r w:rsidRPr="001712EE">
        <w:t xml:space="preserve">Click </w:t>
      </w:r>
      <w:r w:rsidRPr="007A709F">
        <w:rPr>
          <w:b/>
        </w:rPr>
        <w:t>OK</w:t>
      </w:r>
      <w:r w:rsidRPr="001712EE">
        <w:t xml:space="preserve"> </w:t>
      </w:r>
      <w:r w:rsidR="007A709F">
        <w:t xml:space="preserve">to get back to the </w:t>
      </w:r>
      <w:r w:rsidR="007A709F" w:rsidRPr="007A709F">
        <w:rPr>
          <w:b/>
        </w:rPr>
        <w:t>Define E</w:t>
      </w:r>
      <w:r w:rsidR="007A709F">
        <w:rPr>
          <w:b/>
        </w:rPr>
        <w:t>-</w:t>
      </w:r>
      <w:r w:rsidR="007A709F" w:rsidRPr="007A709F">
        <w:rPr>
          <w:b/>
        </w:rPr>
        <w:t>mail Message</w:t>
      </w:r>
      <w:r w:rsidR="007A709F">
        <w:t xml:space="preserve"> dialog box.</w:t>
      </w:r>
    </w:p>
    <w:p w:rsidR="003C2DEE" w:rsidRPr="001712EE" w:rsidRDefault="00A8039F" w:rsidP="007A709F">
      <w:pPr>
        <w:pStyle w:val="LabStepLevel2Numbered"/>
      </w:pPr>
      <w:r>
        <w:t xml:space="preserve">For </w:t>
      </w:r>
      <w:r w:rsidR="003C2DEE" w:rsidRPr="001712EE">
        <w:t xml:space="preserve">the body of the email, type </w:t>
      </w:r>
      <w:r w:rsidR="003C2DEE" w:rsidRPr="00A8039F">
        <w:rPr>
          <w:b/>
        </w:rPr>
        <w:t xml:space="preserve">The following new event has just been added to the calendar. Please take note. </w:t>
      </w:r>
      <w:r>
        <w:t>D</w:t>
      </w:r>
      <w:r w:rsidR="003C2DEE" w:rsidRPr="001712EE">
        <w:t xml:space="preserve">ouble </w:t>
      </w:r>
      <w:r w:rsidR="009F720A">
        <w:t xml:space="preserve">click the </w:t>
      </w:r>
      <w:r w:rsidR="003C2DEE" w:rsidRPr="001712EE">
        <w:t xml:space="preserve">word </w:t>
      </w:r>
      <w:r w:rsidR="003C2DEE" w:rsidRPr="00A8039F">
        <w:rPr>
          <w:b/>
        </w:rPr>
        <w:t>calendar</w:t>
      </w:r>
      <w:r w:rsidR="003C2DEE" w:rsidRPr="001712EE">
        <w:t xml:space="preserve"> and make it </w:t>
      </w:r>
      <w:r w:rsidR="003C2DEE" w:rsidRPr="00A8039F">
        <w:rPr>
          <w:b/>
        </w:rPr>
        <w:t>bold</w:t>
      </w:r>
      <w:r w:rsidR="003C2DEE" w:rsidRPr="001712EE">
        <w:t xml:space="preserve">. </w:t>
      </w:r>
    </w:p>
    <w:p w:rsidR="00A8039F" w:rsidRDefault="003C2DEE" w:rsidP="007A709F">
      <w:pPr>
        <w:pStyle w:val="LabStepLevel2Numbered"/>
      </w:pPr>
      <w:r w:rsidRPr="001712EE">
        <w:t>On the next line in the body of this email, insert the description of this new event</w:t>
      </w:r>
      <w:r w:rsidR="00A8039F">
        <w:t xml:space="preserve"> by</w:t>
      </w:r>
      <w:r w:rsidRPr="001712EE">
        <w:t xml:space="preserve"> </w:t>
      </w:r>
      <w:r w:rsidR="00A8039F">
        <w:t>c</w:t>
      </w:r>
      <w:r w:rsidR="00040641" w:rsidRPr="001712EE">
        <w:t>lick</w:t>
      </w:r>
      <w:r w:rsidR="00A8039F">
        <w:t>ing</w:t>
      </w:r>
      <w:r w:rsidR="00040641" w:rsidRPr="001712EE">
        <w:t xml:space="preserve"> the </w:t>
      </w:r>
      <w:r w:rsidRPr="005C4D6F">
        <w:rPr>
          <w:b/>
        </w:rPr>
        <w:t>Add or Change Lookup</w:t>
      </w:r>
      <w:r w:rsidRPr="001712EE">
        <w:t xml:space="preserve"> button</w:t>
      </w:r>
      <w:r w:rsidR="00A8039F">
        <w:t xml:space="preserve"> at the bottom of the dialog</w:t>
      </w:r>
      <w:r w:rsidRPr="001712EE">
        <w:t xml:space="preserve">. </w:t>
      </w:r>
      <w:r w:rsidR="005C4D6F">
        <w:t>T</w:t>
      </w:r>
      <w:r w:rsidRPr="001712EE">
        <w:t xml:space="preserve">he </w:t>
      </w:r>
      <w:r w:rsidRPr="005C4D6F">
        <w:rPr>
          <w:b/>
        </w:rPr>
        <w:t>Lookup for String</w:t>
      </w:r>
      <w:r w:rsidRPr="001712EE">
        <w:t xml:space="preserve"> </w:t>
      </w:r>
      <w:r w:rsidR="009B0999" w:rsidRPr="001712EE">
        <w:t>dialog</w:t>
      </w:r>
      <w:r w:rsidRPr="001712EE">
        <w:t xml:space="preserve"> box that appears, </w:t>
      </w:r>
      <w:r w:rsidR="00A8039F">
        <w:t>use the following information:</w:t>
      </w:r>
    </w:p>
    <w:p w:rsidR="00A8039F" w:rsidRPr="008C67C7" w:rsidRDefault="00A8039F" w:rsidP="008C67C7">
      <w:pPr>
        <w:pStyle w:val="LabStepLevel2NoBullet"/>
        <w:ind w:left="1080"/>
      </w:pPr>
      <w:r w:rsidRPr="008C67C7">
        <w:rPr>
          <w:b/>
        </w:rPr>
        <w:t>Data Source</w:t>
      </w:r>
      <w:r w:rsidRPr="008C67C7">
        <w:t xml:space="preserve">: </w:t>
      </w:r>
      <w:r w:rsidR="003C2DEE" w:rsidRPr="008C67C7">
        <w:t>Current Item</w:t>
      </w:r>
    </w:p>
    <w:p w:rsidR="003C2DEE" w:rsidRPr="008C67C7" w:rsidRDefault="003C2DEE" w:rsidP="008C67C7">
      <w:pPr>
        <w:pStyle w:val="LabStepLevel2NoBullet"/>
        <w:ind w:left="1080"/>
      </w:pPr>
      <w:r w:rsidRPr="008C67C7">
        <w:rPr>
          <w:b/>
        </w:rPr>
        <w:t>Field from Source</w:t>
      </w:r>
      <w:r w:rsidR="00A8039F" w:rsidRPr="008C67C7">
        <w:t xml:space="preserve">: </w:t>
      </w:r>
      <w:r w:rsidRPr="008C67C7">
        <w:t>Description</w:t>
      </w:r>
    </w:p>
    <w:p w:rsidR="00A8039F" w:rsidRPr="008C67C7" w:rsidRDefault="00A8039F" w:rsidP="008C67C7">
      <w:pPr>
        <w:pStyle w:val="LabStepLevel2NoBullet"/>
        <w:ind w:left="1080"/>
      </w:pPr>
      <w:r w:rsidRPr="008C67C7">
        <w:rPr>
          <w:b/>
        </w:rPr>
        <w:t>Return field as</w:t>
      </w:r>
      <w:r w:rsidRPr="008C67C7">
        <w:t>: String</w:t>
      </w:r>
    </w:p>
    <w:p w:rsidR="003C2DEE" w:rsidRPr="005C4D6F" w:rsidRDefault="003C2DEE" w:rsidP="005C4D6F">
      <w:pPr>
        <w:pStyle w:val="LabStepLevel2Numbered"/>
      </w:pPr>
      <w:r w:rsidRPr="005C4D6F">
        <w:t xml:space="preserve">Click the </w:t>
      </w:r>
      <w:r w:rsidRPr="005C4D6F">
        <w:rPr>
          <w:b/>
        </w:rPr>
        <w:t>OK</w:t>
      </w:r>
      <w:r w:rsidRPr="005C4D6F">
        <w:t xml:space="preserve"> button in the </w:t>
      </w:r>
      <w:r w:rsidRPr="005C4D6F">
        <w:rPr>
          <w:b/>
        </w:rPr>
        <w:t>Define E</w:t>
      </w:r>
      <w:r w:rsidR="005C4D6F" w:rsidRPr="005C4D6F">
        <w:rPr>
          <w:b/>
        </w:rPr>
        <w:t>-</w:t>
      </w:r>
      <w:r w:rsidRPr="005C4D6F">
        <w:rPr>
          <w:b/>
        </w:rPr>
        <w:t>mail Message</w:t>
      </w:r>
      <w:r w:rsidRPr="005C4D6F">
        <w:t xml:space="preserve"> </w:t>
      </w:r>
      <w:r w:rsidR="009B0999" w:rsidRPr="005C4D6F">
        <w:t>dialog</w:t>
      </w:r>
      <w:r w:rsidRPr="005C4D6F">
        <w:t xml:space="preserve"> box.</w:t>
      </w:r>
    </w:p>
    <w:p w:rsidR="009B0999" w:rsidRDefault="008C67C7" w:rsidP="00755B02">
      <w:pPr>
        <w:pStyle w:val="LabStepScreenshotLevel2"/>
      </w:pPr>
      <w:r>
        <w:lastRenderedPageBreak/>
        <w:drawing>
          <wp:inline distT="0" distB="0" distL="0" distR="0" wp14:anchorId="4D2F2758" wp14:editId="25053B2E">
            <wp:extent cx="3250592"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0186" cy="2971429"/>
                    </a:xfrm>
                    <a:prstGeom prst="rect">
                      <a:avLst/>
                    </a:prstGeom>
                  </pic:spPr>
                </pic:pic>
              </a:graphicData>
            </a:graphic>
          </wp:inline>
        </w:drawing>
      </w:r>
    </w:p>
    <w:p w:rsidR="00AC450A" w:rsidRDefault="003C2DEE" w:rsidP="001A7149">
      <w:pPr>
        <w:pStyle w:val="LabStepNumbered"/>
      </w:pPr>
      <w:r w:rsidRPr="001A7149">
        <w:t xml:space="preserve">Put </w:t>
      </w:r>
      <w:r w:rsidR="00AC450A">
        <w:t xml:space="preserve">the </w:t>
      </w:r>
      <w:r w:rsidRPr="001A7149">
        <w:t xml:space="preserve">cursor below the </w:t>
      </w:r>
      <w:r w:rsidRPr="00AC450A">
        <w:rPr>
          <w:b/>
        </w:rPr>
        <w:t>E</w:t>
      </w:r>
      <w:r w:rsidR="00AC450A" w:rsidRPr="00AC450A">
        <w:rPr>
          <w:b/>
        </w:rPr>
        <w:t>-</w:t>
      </w:r>
      <w:r w:rsidRPr="00AC450A">
        <w:rPr>
          <w:b/>
        </w:rPr>
        <w:t>mail</w:t>
      </w:r>
      <w:r w:rsidRPr="001A7149">
        <w:t xml:space="preserve"> action that was just created. </w:t>
      </w:r>
    </w:p>
    <w:p w:rsidR="003C2DEE" w:rsidRPr="001A7149" w:rsidRDefault="003C2DEE" w:rsidP="001A7149">
      <w:pPr>
        <w:pStyle w:val="LabStepNumbered"/>
      </w:pPr>
      <w:r w:rsidRPr="001A7149">
        <w:t xml:space="preserve">Start typing </w:t>
      </w:r>
      <w:proofErr w:type="spellStart"/>
      <w:r w:rsidRPr="00AC450A">
        <w:rPr>
          <w:b/>
        </w:rPr>
        <w:t>crea</w:t>
      </w:r>
      <w:proofErr w:type="spellEnd"/>
      <w:r w:rsidRPr="001A7149">
        <w:t xml:space="preserve">. You </w:t>
      </w:r>
      <w:r w:rsidR="00AC450A">
        <w:t xml:space="preserve">notice an IntelliSense-like effect that shows </w:t>
      </w:r>
      <w:r w:rsidRPr="001A7149">
        <w:t xml:space="preserve">3 </w:t>
      </w:r>
      <w:r w:rsidR="00AC450A">
        <w:t xml:space="preserve">possible </w:t>
      </w:r>
      <w:r w:rsidRPr="001A7149">
        <w:t xml:space="preserve">results for these letters. Press </w:t>
      </w:r>
      <w:r w:rsidR="00BD0A80">
        <w:rPr>
          <w:b/>
        </w:rPr>
        <w:t>[</w:t>
      </w:r>
      <w:r w:rsidRPr="00AC450A">
        <w:rPr>
          <w:b/>
        </w:rPr>
        <w:t>Enter</w:t>
      </w:r>
      <w:r w:rsidR="00BD0A80">
        <w:rPr>
          <w:b/>
        </w:rPr>
        <w:t>]</w:t>
      </w:r>
      <w:r w:rsidRPr="001A7149">
        <w:t xml:space="preserve"> on your keyboard </w:t>
      </w:r>
      <w:r w:rsidR="00AC450A">
        <w:t>to see those 3 actions:</w:t>
      </w:r>
    </w:p>
    <w:p w:rsidR="009B0999" w:rsidRDefault="00BD0A80" w:rsidP="001712EE">
      <w:pPr>
        <w:pStyle w:val="LabStepScreenshot"/>
        <w:rPr>
          <w:rFonts w:eastAsia="Calibri" w:cs="Times New Roman"/>
          <w:szCs w:val="18"/>
        </w:rPr>
      </w:pPr>
      <w:r>
        <w:rPr>
          <w:noProof/>
        </w:rPr>
        <w:drawing>
          <wp:inline distT="0" distB="0" distL="0" distR="0" wp14:anchorId="54BC0FE1" wp14:editId="4DB9FF1B">
            <wp:extent cx="4286250" cy="12948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5716" cy="1294716"/>
                    </a:xfrm>
                    <a:prstGeom prst="rect">
                      <a:avLst/>
                    </a:prstGeom>
                  </pic:spPr>
                </pic:pic>
              </a:graphicData>
            </a:graphic>
          </wp:inline>
        </w:drawing>
      </w:r>
    </w:p>
    <w:p w:rsidR="003C2DEE" w:rsidRPr="00F74EB8" w:rsidRDefault="00040641" w:rsidP="00F74EB8">
      <w:pPr>
        <w:pStyle w:val="LabStepNumbered"/>
      </w:pPr>
      <w:r w:rsidRPr="00F74EB8">
        <w:t xml:space="preserve">Click the </w:t>
      </w:r>
      <w:r w:rsidR="003C2DEE" w:rsidRPr="00F74EB8">
        <w:t xml:space="preserve">first action </w:t>
      </w:r>
      <w:r w:rsidR="003C2DEE" w:rsidRPr="00F74EB8">
        <w:rPr>
          <w:b/>
        </w:rPr>
        <w:t>Create List Item</w:t>
      </w:r>
      <w:r w:rsidR="00F74EB8">
        <w:t>.</w:t>
      </w:r>
    </w:p>
    <w:p w:rsidR="00F74EB8" w:rsidRDefault="00040641" w:rsidP="005D789D">
      <w:pPr>
        <w:pStyle w:val="LabStepLevel2Numbered"/>
        <w:numPr>
          <w:ilvl w:val="0"/>
          <w:numId w:val="4"/>
        </w:numPr>
      </w:pPr>
      <w:r w:rsidRPr="00F74EB8">
        <w:t xml:space="preserve">Click the </w:t>
      </w:r>
      <w:r w:rsidR="003C2DEE" w:rsidRPr="00F74EB8">
        <w:rPr>
          <w:b/>
        </w:rPr>
        <w:t>this list</w:t>
      </w:r>
      <w:r w:rsidR="003C2DEE" w:rsidRPr="00F74EB8">
        <w:t xml:space="preserve"> link. </w:t>
      </w:r>
    </w:p>
    <w:p w:rsidR="00F74EB8" w:rsidRDefault="003C2DEE" w:rsidP="005D789D">
      <w:pPr>
        <w:pStyle w:val="LabStepLevel2Numbered"/>
        <w:numPr>
          <w:ilvl w:val="0"/>
          <w:numId w:val="4"/>
        </w:numPr>
      </w:pPr>
      <w:r w:rsidRPr="00F74EB8">
        <w:t xml:space="preserve">From the </w:t>
      </w:r>
      <w:r w:rsidRPr="00F74EB8">
        <w:rPr>
          <w:b/>
        </w:rPr>
        <w:t>Create New List Item</w:t>
      </w:r>
      <w:r w:rsidRPr="00F74EB8">
        <w:t xml:space="preserve"> </w:t>
      </w:r>
      <w:r w:rsidR="009B0999" w:rsidRPr="00F74EB8">
        <w:t>dialog</w:t>
      </w:r>
      <w:r w:rsidRPr="00F74EB8">
        <w:t xml:space="preserve"> box that appears, select the list </w:t>
      </w:r>
      <w:r w:rsidRPr="00F74EB8">
        <w:rPr>
          <w:b/>
        </w:rPr>
        <w:t>Announcements</w:t>
      </w:r>
      <w:r w:rsidR="00F74EB8">
        <w:t>.</w:t>
      </w:r>
    </w:p>
    <w:p w:rsidR="00F74EB8" w:rsidRDefault="00F74EB8" w:rsidP="005D789D">
      <w:pPr>
        <w:pStyle w:val="LabStepLevel2Numbered"/>
        <w:numPr>
          <w:ilvl w:val="0"/>
          <w:numId w:val="4"/>
        </w:numPr>
      </w:pPr>
      <w:r>
        <w:t xml:space="preserve">Select the </w:t>
      </w:r>
      <w:r w:rsidR="003C2DEE" w:rsidRPr="00F74EB8">
        <w:rPr>
          <w:b/>
        </w:rPr>
        <w:t>Title</w:t>
      </w:r>
      <w:r w:rsidR="003C2DEE" w:rsidRPr="00F74EB8">
        <w:t xml:space="preserve"> field and then </w:t>
      </w:r>
      <w:r w:rsidR="009F720A" w:rsidRPr="00F74EB8">
        <w:t xml:space="preserve">click the </w:t>
      </w:r>
      <w:r w:rsidR="003C2DEE" w:rsidRPr="00F74EB8">
        <w:rPr>
          <w:b/>
        </w:rPr>
        <w:t>Modify</w:t>
      </w:r>
      <w:r w:rsidR="003C2DEE" w:rsidRPr="00F74EB8">
        <w:t xml:space="preserve"> button.</w:t>
      </w:r>
      <w:r w:rsidR="001D167A" w:rsidRPr="00F74EB8">
        <w:t xml:space="preserve"> </w:t>
      </w:r>
      <w:r w:rsidR="003C2DEE" w:rsidRPr="00F74EB8">
        <w:t xml:space="preserve">From the </w:t>
      </w:r>
      <w:r w:rsidR="003C2DEE" w:rsidRPr="00F74EB8">
        <w:rPr>
          <w:b/>
        </w:rPr>
        <w:t>Value Assignment</w:t>
      </w:r>
      <w:r w:rsidR="003C2DEE" w:rsidRPr="00F74EB8">
        <w:t xml:space="preserve"> that appears, </w:t>
      </w:r>
      <w:r w:rsidR="009F720A" w:rsidRPr="00F74EB8">
        <w:t xml:space="preserve">click the </w:t>
      </w:r>
      <w:r w:rsidRPr="00F74EB8">
        <w:rPr>
          <w:b/>
        </w:rPr>
        <w:t>[</w:t>
      </w:r>
      <w:proofErr w:type="spellStart"/>
      <w:r w:rsidR="003C2DEE" w:rsidRPr="00F74EB8">
        <w:rPr>
          <w:b/>
        </w:rPr>
        <w:t>fx</w:t>
      </w:r>
      <w:proofErr w:type="spellEnd"/>
      <w:r w:rsidRPr="00F74EB8">
        <w:rPr>
          <w:b/>
        </w:rPr>
        <w:t>]</w:t>
      </w:r>
      <w:r w:rsidR="003C2DEE" w:rsidRPr="00F74EB8">
        <w:t xml:space="preserve"> button. </w:t>
      </w:r>
      <w:r>
        <w:t>In the dialog that appears, use the following information:</w:t>
      </w:r>
    </w:p>
    <w:p w:rsidR="00F74EB8" w:rsidRDefault="00F74EB8" w:rsidP="00F74EB8">
      <w:pPr>
        <w:pStyle w:val="LabStepLevel2NoBullet"/>
        <w:ind w:left="1080"/>
      </w:pPr>
      <w:r w:rsidRPr="00F74EB8">
        <w:rPr>
          <w:b/>
        </w:rPr>
        <w:t>Data Source:</w:t>
      </w:r>
      <w:r>
        <w:t xml:space="preserve"> </w:t>
      </w:r>
      <w:r w:rsidR="003C2DEE" w:rsidRPr="00F74EB8">
        <w:t>Current Item</w:t>
      </w:r>
    </w:p>
    <w:p w:rsidR="00F74EB8" w:rsidRDefault="00F74EB8" w:rsidP="00F74EB8">
      <w:pPr>
        <w:pStyle w:val="LabStepLevel2NoBullet"/>
        <w:ind w:left="1080"/>
      </w:pPr>
      <w:r w:rsidRPr="00F74EB8">
        <w:rPr>
          <w:b/>
        </w:rPr>
        <w:t>Field from Source:</w:t>
      </w:r>
      <w:r>
        <w:t xml:space="preserve"> </w:t>
      </w:r>
      <w:r w:rsidR="003C2DEE" w:rsidRPr="00F74EB8">
        <w:t>Title</w:t>
      </w:r>
    </w:p>
    <w:p w:rsidR="00F74EB8" w:rsidRDefault="003C2DEE" w:rsidP="005D789D">
      <w:pPr>
        <w:pStyle w:val="LabStepLevel2Numbered"/>
        <w:numPr>
          <w:ilvl w:val="0"/>
          <w:numId w:val="4"/>
        </w:numPr>
      </w:pPr>
      <w:r w:rsidRPr="00F74EB8">
        <w:t xml:space="preserve">In the </w:t>
      </w:r>
      <w:r w:rsidRPr="00F74EB8">
        <w:rPr>
          <w:b/>
        </w:rPr>
        <w:t>Create New List Item</w:t>
      </w:r>
      <w:r w:rsidRPr="00F74EB8">
        <w:t xml:space="preserve"> </w:t>
      </w:r>
      <w:r w:rsidR="009B0999" w:rsidRPr="00F74EB8">
        <w:t>dialog</w:t>
      </w:r>
      <w:r w:rsidRPr="00F74EB8">
        <w:t xml:space="preserve"> box, </w:t>
      </w:r>
      <w:r w:rsidR="009F720A" w:rsidRPr="00F74EB8">
        <w:t xml:space="preserve">click the </w:t>
      </w:r>
      <w:r w:rsidRPr="00F74EB8">
        <w:rPr>
          <w:b/>
        </w:rPr>
        <w:t>Add</w:t>
      </w:r>
      <w:r w:rsidRPr="00F74EB8">
        <w:t xml:space="preserve"> button. </w:t>
      </w:r>
    </w:p>
    <w:p w:rsidR="00F74EB8" w:rsidRDefault="00F74EB8" w:rsidP="005D789D">
      <w:pPr>
        <w:pStyle w:val="LabStepLevel2Numbered"/>
        <w:numPr>
          <w:ilvl w:val="0"/>
          <w:numId w:val="4"/>
        </w:numPr>
      </w:pPr>
      <w:r>
        <w:t>F</w:t>
      </w:r>
      <w:r w:rsidR="003C2DEE" w:rsidRPr="00F74EB8">
        <w:t xml:space="preserve">or </w:t>
      </w:r>
      <w:r w:rsidR="003C2DEE" w:rsidRPr="00F74EB8">
        <w:rPr>
          <w:b/>
        </w:rPr>
        <w:t>Set this Field</w:t>
      </w:r>
      <w:r w:rsidR="003C2DEE" w:rsidRPr="00F74EB8">
        <w:t xml:space="preserve">, </w:t>
      </w:r>
      <w:r>
        <w:t xml:space="preserve">select </w:t>
      </w:r>
      <w:r w:rsidR="003C2DEE" w:rsidRPr="00F74EB8">
        <w:rPr>
          <w:b/>
        </w:rPr>
        <w:t>Body</w:t>
      </w:r>
      <w:r w:rsidR="001D167A" w:rsidRPr="00F74EB8">
        <w:t xml:space="preserve">. </w:t>
      </w:r>
    </w:p>
    <w:p w:rsidR="00E2698B" w:rsidRDefault="00F74EB8" w:rsidP="005D789D">
      <w:pPr>
        <w:pStyle w:val="LabStepLevel2Numbered"/>
        <w:numPr>
          <w:ilvl w:val="0"/>
          <w:numId w:val="4"/>
        </w:numPr>
      </w:pPr>
      <w:r>
        <w:t xml:space="preserve">For </w:t>
      </w:r>
      <w:r w:rsidR="003C2DEE" w:rsidRPr="00F74EB8">
        <w:rPr>
          <w:b/>
        </w:rPr>
        <w:t>To</w:t>
      </w:r>
      <w:r>
        <w:t xml:space="preserve">, </w:t>
      </w:r>
      <w:r w:rsidR="009F720A" w:rsidRPr="00F74EB8">
        <w:t xml:space="preserve">click the </w:t>
      </w:r>
      <w:r w:rsidR="00E2698B" w:rsidRPr="00E2698B">
        <w:rPr>
          <w:b/>
        </w:rPr>
        <w:t>[</w:t>
      </w:r>
      <w:proofErr w:type="spellStart"/>
      <w:r w:rsidR="003C2DEE" w:rsidRPr="00E2698B">
        <w:rPr>
          <w:b/>
        </w:rPr>
        <w:t>fx</w:t>
      </w:r>
      <w:proofErr w:type="spellEnd"/>
      <w:r w:rsidR="00E2698B" w:rsidRPr="00E2698B">
        <w:rPr>
          <w:b/>
        </w:rPr>
        <w:t>]</w:t>
      </w:r>
      <w:r w:rsidR="003C2DEE" w:rsidRPr="00F74EB8">
        <w:t xml:space="preserve"> button and from the </w:t>
      </w:r>
      <w:r w:rsidR="003C2DEE" w:rsidRPr="00E2698B">
        <w:rPr>
          <w:b/>
        </w:rPr>
        <w:t>Lookup</w:t>
      </w:r>
      <w:r w:rsidR="003C2DEE" w:rsidRPr="00F74EB8">
        <w:t xml:space="preserve"> </w:t>
      </w:r>
      <w:r w:rsidR="009B0999" w:rsidRPr="00F74EB8">
        <w:t>dialog</w:t>
      </w:r>
      <w:r w:rsidR="003C2DEE" w:rsidRPr="00F74EB8">
        <w:t xml:space="preserve"> box</w:t>
      </w:r>
      <w:r w:rsidR="00E2698B">
        <w:t>:</w:t>
      </w:r>
    </w:p>
    <w:p w:rsidR="00E2698B" w:rsidRDefault="00E2698B" w:rsidP="00E2698B">
      <w:pPr>
        <w:pStyle w:val="LabStepLevel2NoBullet"/>
        <w:ind w:left="1080"/>
      </w:pPr>
      <w:r w:rsidRPr="00E2698B">
        <w:rPr>
          <w:b/>
        </w:rPr>
        <w:t>Data Source:</w:t>
      </w:r>
      <w:r>
        <w:t xml:space="preserve"> </w:t>
      </w:r>
      <w:r w:rsidR="003C2DEE" w:rsidRPr="00F74EB8">
        <w:t>Current Item</w:t>
      </w:r>
    </w:p>
    <w:p w:rsidR="001D167A" w:rsidRPr="00F74EB8" w:rsidRDefault="00E2698B" w:rsidP="00E2698B">
      <w:pPr>
        <w:pStyle w:val="LabStepLevel2NoBullet"/>
        <w:ind w:left="1080"/>
      </w:pPr>
      <w:r w:rsidRPr="00E2698B">
        <w:rPr>
          <w:b/>
        </w:rPr>
        <w:t>Field from Source:</w:t>
      </w:r>
      <w:r>
        <w:t xml:space="preserve"> </w:t>
      </w:r>
      <w:r w:rsidR="003C2DEE" w:rsidRPr="00F74EB8">
        <w:t xml:space="preserve">Description </w:t>
      </w:r>
    </w:p>
    <w:p w:rsidR="001D167A" w:rsidRDefault="001D167A" w:rsidP="00E2698B">
      <w:pPr>
        <w:pStyle w:val="LabStepScreenshotLevel2"/>
      </w:pPr>
      <w:r>
        <w:lastRenderedPageBreak/>
        <w:drawing>
          <wp:inline distT="0" distB="0" distL="0" distR="0" wp14:anchorId="737C9CE0" wp14:editId="0E9B3710">
            <wp:extent cx="2603144" cy="2924175"/>
            <wp:effectExtent l="19050" t="0" r="670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603144" cy="2924175"/>
                    </a:xfrm>
                    <a:prstGeom prst="rect">
                      <a:avLst/>
                    </a:prstGeom>
                    <a:noFill/>
                    <a:ln w="9525">
                      <a:noFill/>
                      <a:miter lim="800000"/>
                      <a:headEnd/>
                      <a:tailEnd/>
                    </a:ln>
                  </pic:spPr>
                </pic:pic>
              </a:graphicData>
            </a:graphic>
          </wp:inline>
        </w:drawing>
      </w:r>
    </w:p>
    <w:p w:rsidR="003C2DEE" w:rsidRPr="00FE5BAA" w:rsidRDefault="001D167A" w:rsidP="00C028E4">
      <w:pPr>
        <w:pStyle w:val="LabStepLevel2Numbered"/>
      </w:pPr>
      <w:r w:rsidRPr="00FE5BAA">
        <w:t>C</w:t>
      </w:r>
      <w:r w:rsidR="003C2DEE" w:rsidRPr="00FE5BAA">
        <w:t xml:space="preserve">lick </w:t>
      </w:r>
      <w:r w:rsidR="003C2DEE" w:rsidRPr="00FE5BAA">
        <w:rPr>
          <w:b/>
        </w:rPr>
        <w:t>OK</w:t>
      </w:r>
      <w:r w:rsidR="003C2DEE" w:rsidRPr="00FE5BAA">
        <w:t xml:space="preserve"> </w:t>
      </w:r>
      <w:r w:rsidR="00FE5BAA">
        <w:t xml:space="preserve">to complete the </w:t>
      </w:r>
      <w:r w:rsidR="003C2DEE" w:rsidRPr="00FE5BAA">
        <w:rPr>
          <w:b/>
        </w:rPr>
        <w:t>Create New List Item</w:t>
      </w:r>
      <w:r w:rsidR="003C2DEE" w:rsidRPr="00FE5BAA">
        <w:t xml:space="preserve"> </w:t>
      </w:r>
      <w:r w:rsidR="009B0999" w:rsidRPr="00FE5BAA">
        <w:t>dialog</w:t>
      </w:r>
      <w:r w:rsidR="003C2DEE" w:rsidRPr="00FE5BAA">
        <w:t xml:space="preserve"> box.</w:t>
      </w:r>
    </w:p>
    <w:p w:rsidR="00193E89" w:rsidRDefault="003C2DEE" w:rsidP="00193E89">
      <w:pPr>
        <w:pStyle w:val="LabStepNumbered"/>
        <w:numPr>
          <w:ilvl w:val="0"/>
          <w:numId w:val="0"/>
        </w:numPr>
        <w:ind w:left="432"/>
      </w:pPr>
      <w:r w:rsidRPr="00FE5BAA">
        <w:t xml:space="preserve">You will now set to implement both of the actions in parallel. </w:t>
      </w:r>
    </w:p>
    <w:p w:rsidR="00193E89" w:rsidRDefault="003C2DEE" w:rsidP="00FE5BAA">
      <w:pPr>
        <w:pStyle w:val="LabStepNumbered"/>
      </w:pPr>
      <w:r w:rsidRPr="00FE5BAA">
        <w:t xml:space="preserve">Click </w:t>
      </w:r>
      <w:r w:rsidR="00193E89">
        <w:t>immediately</w:t>
      </w:r>
      <w:r w:rsidRPr="00FE5BAA">
        <w:t xml:space="preserve"> above the </w:t>
      </w:r>
      <w:r w:rsidRPr="00193E89">
        <w:rPr>
          <w:b/>
        </w:rPr>
        <w:t>E</w:t>
      </w:r>
      <w:r w:rsidR="00193E89" w:rsidRPr="00193E89">
        <w:rPr>
          <w:b/>
        </w:rPr>
        <w:t>-</w:t>
      </w:r>
      <w:r w:rsidRPr="00193E89">
        <w:rPr>
          <w:b/>
        </w:rPr>
        <w:t>mail</w:t>
      </w:r>
      <w:r w:rsidR="00193E89">
        <w:t xml:space="preserve"> action.</w:t>
      </w:r>
      <w:r w:rsidRPr="00FE5BAA">
        <w:t xml:space="preserve"> </w:t>
      </w:r>
    </w:p>
    <w:p w:rsidR="003C2DEE" w:rsidRPr="00FE5BAA" w:rsidRDefault="00193E89" w:rsidP="00FE5BAA">
      <w:pPr>
        <w:pStyle w:val="LabStepNumbered"/>
      </w:pPr>
      <w:r>
        <w:t>C</w:t>
      </w:r>
      <w:r w:rsidR="009F720A" w:rsidRPr="00FE5BAA">
        <w:t xml:space="preserve">lick the </w:t>
      </w:r>
      <w:r w:rsidR="003C2DEE" w:rsidRPr="00193E89">
        <w:rPr>
          <w:b/>
        </w:rPr>
        <w:t>Parallel Block</w:t>
      </w:r>
      <w:r w:rsidR="003C2DEE" w:rsidRPr="00FE5BAA">
        <w:t xml:space="preserve"> button in the ribbon. A parallel block appears. Anything you insert in the Parallel Block will execute in parallel.</w:t>
      </w:r>
    </w:p>
    <w:p w:rsidR="003C2DEE" w:rsidRPr="00FE5BAA" w:rsidRDefault="003C2DEE" w:rsidP="00FE5BAA">
      <w:pPr>
        <w:pStyle w:val="LabStepNumbered"/>
      </w:pPr>
      <w:r w:rsidRPr="00FE5BAA">
        <w:t xml:space="preserve">To move the two actions that are executed earlier, </w:t>
      </w:r>
      <w:r w:rsidR="00193E89">
        <w:t>select</w:t>
      </w:r>
      <w:r w:rsidR="009F720A" w:rsidRPr="00FE5BAA">
        <w:t xml:space="preserve"> the </w:t>
      </w:r>
      <w:r w:rsidRPr="00FE5BAA">
        <w:t xml:space="preserve">first action and </w:t>
      </w:r>
      <w:r w:rsidR="009F720A" w:rsidRPr="00FE5BAA">
        <w:t xml:space="preserve">click the </w:t>
      </w:r>
      <w:r w:rsidRPr="00193E89">
        <w:rPr>
          <w:b/>
        </w:rPr>
        <w:t>Move Up</w:t>
      </w:r>
      <w:r w:rsidRPr="00FE5BAA">
        <w:t xml:space="preserve"> button in the ribbon.</w:t>
      </w:r>
    </w:p>
    <w:p w:rsidR="003C2DEE" w:rsidRPr="00FE5BAA" w:rsidRDefault="003C2DEE" w:rsidP="00FE5BAA">
      <w:pPr>
        <w:pStyle w:val="LabStepNumbered"/>
      </w:pPr>
      <w:r w:rsidRPr="00FE5BAA">
        <w:t xml:space="preserve">Now </w:t>
      </w:r>
      <w:r w:rsidR="00193E89">
        <w:t>select</w:t>
      </w:r>
      <w:r w:rsidR="009F720A" w:rsidRPr="00FE5BAA">
        <w:t xml:space="preserve"> the </w:t>
      </w:r>
      <w:r w:rsidRPr="00193E89">
        <w:rPr>
          <w:b/>
        </w:rPr>
        <w:t>Create Item</w:t>
      </w:r>
      <w:r w:rsidRPr="00FE5BAA">
        <w:t xml:space="preserve"> action and </w:t>
      </w:r>
      <w:r w:rsidR="009F720A" w:rsidRPr="00FE5BAA">
        <w:t xml:space="preserve">click the </w:t>
      </w:r>
      <w:r w:rsidRPr="00193E89">
        <w:rPr>
          <w:b/>
        </w:rPr>
        <w:t>Move Up</w:t>
      </w:r>
      <w:r w:rsidRPr="00FE5BAA">
        <w:t xml:space="preserve"> button in the ribbon. Both of the actions should now be in the parallel block.</w:t>
      </w:r>
    </w:p>
    <w:p w:rsidR="001D167A" w:rsidRDefault="00BD0A80" w:rsidP="001712EE">
      <w:pPr>
        <w:pStyle w:val="LabStepScreenshot"/>
      </w:pPr>
      <w:r>
        <w:rPr>
          <w:noProof/>
        </w:rPr>
        <w:drawing>
          <wp:inline distT="0" distB="0" distL="0" distR="0" wp14:anchorId="739C13B0" wp14:editId="45AC2D97">
            <wp:extent cx="4229100" cy="11082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8572" cy="1108131"/>
                    </a:xfrm>
                    <a:prstGeom prst="rect">
                      <a:avLst/>
                    </a:prstGeom>
                  </pic:spPr>
                </pic:pic>
              </a:graphicData>
            </a:graphic>
          </wp:inline>
        </w:drawing>
      </w:r>
    </w:p>
    <w:p w:rsidR="003C2DEE" w:rsidRPr="00095004" w:rsidRDefault="003C2DEE" w:rsidP="00095004">
      <w:pPr>
        <w:pStyle w:val="LabStepNumbered"/>
      </w:pPr>
      <w:r w:rsidRPr="00095004">
        <w:t xml:space="preserve">Click </w:t>
      </w:r>
      <w:r w:rsidR="00095004">
        <w:t>immediately</w:t>
      </w:r>
      <w:r w:rsidRPr="00095004">
        <w:t xml:space="preserve"> below the step</w:t>
      </w:r>
      <w:r w:rsidR="00095004">
        <w:t xml:space="preserve"> and then click </w:t>
      </w:r>
      <w:r w:rsidR="009F720A" w:rsidRPr="00095004">
        <w:t xml:space="preserve">the </w:t>
      </w:r>
      <w:r w:rsidRPr="00095004">
        <w:rPr>
          <w:b/>
        </w:rPr>
        <w:t>Step</w:t>
      </w:r>
      <w:r w:rsidRPr="00095004">
        <w:t xml:space="preserve"> button in the ribbon</w:t>
      </w:r>
      <w:r w:rsidR="00095004">
        <w:t>.</w:t>
      </w:r>
      <w:r w:rsidRPr="00095004">
        <w:t xml:space="preserve"> Step 2 should appear.</w:t>
      </w:r>
    </w:p>
    <w:p w:rsidR="003C2DEE" w:rsidRPr="00095004" w:rsidRDefault="00040641" w:rsidP="00095004">
      <w:pPr>
        <w:pStyle w:val="LabStepNumbered"/>
      </w:pPr>
      <w:r w:rsidRPr="00095004">
        <w:t xml:space="preserve">Click the </w:t>
      </w:r>
      <w:r w:rsidR="003C2DEE" w:rsidRPr="00095004">
        <w:rPr>
          <w:b/>
        </w:rPr>
        <w:t>Step 2</w:t>
      </w:r>
      <w:r w:rsidR="003C2DEE" w:rsidRPr="00095004">
        <w:t xml:space="preserve"> and </w:t>
      </w:r>
      <w:r w:rsidR="00095004">
        <w:t>change the name to</w:t>
      </w:r>
      <w:r w:rsidR="003C2DEE" w:rsidRPr="00095004">
        <w:t xml:space="preserve"> </w:t>
      </w:r>
      <w:r w:rsidR="003C2DEE" w:rsidRPr="00095004">
        <w:rPr>
          <w:b/>
        </w:rPr>
        <w:t>Assign Tasks</w:t>
      </w:r>
      <w:r w:rsidR="003C2DEE" w:rsidRPr="00095004">
        <w:t>.</w:t>
      </w:r>
    </w:p>
    <w:p w:rsidR="003C2DEE" w:rsidRPr="00095004" w:rsidRDefault="006059D7" w:rsidP="00095004">
      <w:pPr>
        <w:pStyle w:val="LabStepNumbered"/>
      </w:pPr>
      <w:r>
        <w:t>Create a conditional statement w</w:t>
      </w:r>
      <w:r w:rsidR="003C2DEE" w:rsidRPr="00095004">
        <w:t>ithin the body of the step</w:t>
      </w:r>
      <w:r>
        <w:t xml:space="preserve"> Assign Tasks</w:t>
      </w:r>
      <w:r w:rsidR="003C2DEE" w:rsidRPr="00095004">
        <w:t xml:space="preserve">. </w:t>
      </w:r>
      <w:r w:rsidR="00040641" w:rsidRPr="00095004">
        <w:t xml:space="preserve">Click the </w:t>
      </w:r>
      <w:r w:rsidR="003C2DEE" w:rsidRPr="006059D7">
        <w:rPr>
          <w:b/>
        </w:rPr>
        <w:t>Condition button</w:t>
      </w:r>
      <w:r w:rsidR="003C2DEE" w:rsidRPr="00095004">
        <w:t xml:space="preserve"> in the ribbon and select </w:t>
      </w:r>
      <w:r w:rsidR="003C2DEE" w:rsidRPr="006059D7">
        <w:rPr>
          <w:b/>
        </w:rPr>
        <w:t>If current item field equals value</w:t>
      </w:r>
      <w:r w:rsidR="003C2DEE" w:rsidRPr="00095004">
        <w:t xml:space="preserve"> condition.</w:t>
      </w:r>
    </w:p>
    <w:p w:rsidR="006059D7" w:rsidRDefault="00040641" w:rsidP="005D789D">
      <w:pPr>
        <w:pStyle w:val="LabStepLevel2Numbered"/>
        <w:numPr>
          <w:ilvl w:val="0"/>
          <w:numId w:val="5"/>
        </w:numPr>
      </w:pPr>
      <w:r w:rsidRPr="00095004">
        <w:t xml:space="preserve">Click the </w:t>
      </w:r>
      <w:r w:rsidR="003C2DEE" w:rsidRPr="006059D7">
        <w:rPr>
          <w:b/>
        </w:rPr>
        <w:t>Field</w:t>
      </w:r>
      <w:r w:rsidR="003C2DEE" w:rsidRPr="00095004">
        <w:t xml:space="preserve"> link, select the </w:t>
      </w:r>
      <w:r w:rsidR="003C2DEE" w:rsidRPr="006059D7">
        <w:rPr>
          <w:b/>
        </w:rPr>
        <w:t>Category</w:t>
      </w:r>
      <w:r w:rsidR="003C2DEE" w:rsidRPr="00095004">
        <w:t xml:space="preserve"> option. </w:t>
      </w:r>
    </w:p>
    <w:p w:rsidR="003C2DEE" w:rsidRPr="00095004" w:rsidRDefault="00040641" w:rsidP="005D789D">
      <w:pPr>
        <w:pStyle w:val="LabStepLevel2Numbered"/>
        <w:numPr>
          <w:ilvl w:val="0"/>
          <w:numId w:val="5"/>
        </w:numPr>
      </w:pPr>
      <w:r w:rsidRPr="00095004">
        <w:t xml:space="preserve">Click the </w:t>
      </w:r>
      <w:r w:rsidR="006059D7" w:rsidRPr="006059D7">
        <w:rPr>
          <w:b/>
        </w:rPr>
        <w:t>V</w:t>
      </w:r>
      <w:r w:rsidR="003C2DEE" w:rsidRPr="006059D7">
        <w:rPr>
          <w:b/>
        </w:rPr>
        <w:t>alue</w:t>
      </w:r>
      <w:r w:rsidR="003C2DEE" w:rsidRPr="00095004">
        <w:t xml:space="preserve"> link and select </w:t>
      </w:r>
      <w:r w:rsidR="003C2DEE" w:rsidRPr="006059D7">
        <w:rPr>
          <w:b/>
        </w:rPr>
        <w:t>Birthday</w:t>
      </w:r>
      <w:r w:rsidR="003C2DEE" w:rsidRPr="00095004">
        <w:t>.</w:t>
      </w:r>
    </w:p>
    <w:p w:rsidR="003C2DEE" w:rsidRPr="00095004" w:rsidRDefault="003C2DEE" w:rsidP="005D789D">
      <w:pPr>
        <w:pStyle w:val="LabStepLevel2Numbered"/>
        <w:numPr>
          <w:ilvl w:val="0"/>
          <w:numId w:val="5"/>
        </w:numPr>
      </w:pPr>
      <w:r w:rsidRPr="00095004">
        <w:t xml:space="preserve">Click inside the </w:t>
      </w:r>
      <w:r w:rsidRPr="006059D7">
        <w:rPr>
          <w:b/>
        </w:rPr>
        <w:t>If</w:t>
      </w:r>
      <w:r w:rsidRPr="00095004">
        <w:t xml:space="preserve"> conditional branch, </w:t>
      </w:r>
      <w:r w:rsidR="006059D7">
        <w:t xml:space="preserve">and from the ribbon select </w:t>
      </w:r>
      <w:r w:rsidRPr="006059D7">
        <w:rPr>
          <w:b/>
        </w:rPr>
        <w:t xml:space="preserve">Action </w:t>
      </w:r>
      <w:r w:rsidR="006059D7" w:rsidRPr="006059D7">
        <w:rPr>
          <w:b/>
        </w:rPr>
        <w:t xml:space="preserve">» </w:t>
      </w:r>
      <w:r w:rsidRPr="006059D7">
        <w:rPr>
          <w:b/>
        </w:rPr>
        <w:t>Assign a To-do Item</w:t>
      </w:r>
      <w:r w:rsidRPr="00095004">
        <w:t xml:space="preserve"> action under the </w:t>
      </w:r>
      <w:r w:rsidRPr="006059D7">
        <w:rPr>
          <w:b/>
        </w:rPr>
        <w:t>Task Actions</w:t>
      </w:r>
      <w:r w:rsidRPr="00095004">
        <w:t xml:space="preserve"> category.</w:t>
      </w:r>
    </w:p>
    <w:p w:rsidR="00D37EE8" w:rsidRDefault="003C2DEE" w:rsidP="005D789D">
      <w:pPr>
        <w:pStyle w:val="LabStepLevel2Numbered"/>
        <w:numPr>
          <w:ilvl w:val="0"/>
          <w:numId w:val="5"/>
        </w:numPr>
      </w:pPr>
      <w:r w:rsidRPr="00095004">
        <w:t xml:space="preserve">Click on </w:t>
      </w:r>
      <w:r w:rsidRPr="00203053">
        <w:rPr>
          <w:b/>
        </w:rPr>
        <w:t>a to-do item</w:t>
      </w:r>
      <w:r w:rsidRPr="00095004">
        <w:t xml:space="preserve"> link</w:t>
      </w:r>
      <w:r w:rsidR="00D37EE8">
        <w:t xml:space="preserve"> to open the </w:t>
      </w:r>
      <w:r w:rsidRPr="00D37EE8">
        <w:rPr>
          <w:b/>
        </w:rPr>
        <w:t>Custom Task Wizard</w:t>
      </w:r>
      <w:r w:rsidRPr="00095004">
        <w:t xml:space="preserve">. Click </w:t>
      </w:r>
      <w:r w:rsidRPr="00203053">
        <w:rPr>
          <w:b/>
        </w:rPr>
        <w:t>Next</w:t>
      </w:r>
      <w:r w:rsidRPr="00095004">
        <w:t xml:space="preserve">. </w:t>
      </w:r>
      <w:r w:rsidR="00D37EE8">
        <w:t>Use the following to complete the dialog:</w:t>
      </w:r>
    </w:p>
    <w:p w:rsidR="00D37EE8" w:rsidRDefault="003C2DEE" w:rsidP="00D37EE8">
      <w:pPr>
        <w:pStyle w:val="LabStepLevel2NoBullet"/>
        <w:ind w:left="1080"/>
      </w:pPr>
      <w:r w:rsidRPr="00D37EE8">
        <w:rPr>
          <w:b/>
        </w:rPr>
        <w:t>Task Title</w:t>
      </w:r>
      <w:r w:rsidR="00D37EE8">
        <w:t xml:space="preserve">: </w:t>
      </w:r>
      <w:r w:rsidRPr="00095004">
        <w:t>Get Cake</w:t>
      </w:r>
    </w:p>
    <w:p w:rsidR="003C2DEE" w:rsidRPr="00095004" w:rsidRDefault="00D37EE8" w:rsidP="005D789D">
      <w:pPr>
        <w:pStyle w:val="LabStepLevel2Numbered"/>
        <w:numPr>
          <w:ilvl w:val="0"/>
          <w:numId w:val="5"/>
        </w:numPr>
      </w:pPr>
      <w:r>
        <w:t>C</w:t>
      </w:r>
      <w:r w:rsidR="003C2DEE" w:rsidRPr="00095004">
        <w:t xml:space="preserve">lick the </w:t>
      </w:r>
      <w:r w:rsidR="003C2DEE" w:rsidRPr="00D37EE8">
        <w:rPr>
          <w:b/>
        </w:rPr>
        <w:t>Finish</w:t>
      </w:r>
      <w:r w:rsidR="003C2DEE" w:rsidRPr="00095004">
        <w:t xml:space="preserve"> </w:t>
      </w:r>
      <w:r>
        <w:t>button.</w:t>
      </w:r>
    </w:p>
    <w:p w:rsidR="003C2DEE" w:rsidRPr="00095004" w:rsidRDefault="003C2DEE" w:rsidP="005D789D">
      <w:pPr>
        <w:pStyle w:val="LabStepLevel2Numbered"/>
        <w:numPr>
          <w:ilvl w:val="0"/>
          <w:numId w:val="5"/>
        </w:numPr>
      </w:pPr>
      <w:r w:rsidRPr="00095004">
        <w:t xml:space="preserve">Click </w:t>
      </w:r>
      <w:r w:rsidR="00D37EE8">
        <w:t xml:space="preserve">the </w:t>
      </w:r>
      <w:r w:rsidRPr="00D37EE8">
        <w:rPr>
          <w:b/>
        </w:rPr>
        <w:t>these users</w:t>
      </w:r>
      <w:r w:rsidRPr="00095004">
        <w:t xml:space="preserve"> link. Select </w:t>
      </w:r>
      <w:r w:rsidRPr="00D37EE8">
        <w:rPr>
          <w:b/>
        </w:rPr>
        <w:t>People/Groups</w:t>
      </w:r>
      <w:r w:rsidRPr="00095004">
        <w:t xml:space="preserve"> </w:t>
      </w:r>
      <w:r w:rsidRPr="007E402B">
        <w:rPr>
          <w:b/>
        </w:rPr>
        <w:t>from the SharePoint site</w:t>
      </w:r>
      <w:r w:rsidRPr="00095004">
        <w:t xml:space="preserve"> option and click on </w:t>
      </w:r>
      <w:r w:rsidRPr="00D37EE8">
        <w:rPr>
          <w:b/>
        </w:rPr>
        <w:t>Add</w:t>
      </w:r>
      <w:r w:rsidRPr="00095004">
        <w:t xml:space="preserve"> button.</w:t>
      </w:r>
    </w:p>
    <w:p w:rsidR="003C2DEE" w:rsidRPr="00095004" w:rsidRDefault="003C2DEE" w:rsidP="005D789D">
      <w:pPr>
        <w:pStyle w:val="LabStepLevel2Numbered"/>
        <w:numPr>
          <w:ilvl w:val="0"/>
          <w:numId w:val="5"/>
        </w:numPr>
      </w:pPr>
      <w:r w:rsidRPr="00095004">
        <w:t xml:space="preserve">In the </w:t>
      </w:r>
      <w:r w:rsidRPr="00D37EE8">
        <w:rPr>
          <w:b/>
        </w:rPr>
        <w:t>Select People and Groups</w:t>
      </w:r>
      <w:r w:rsidRPr="00095004">
        <w:t xml:space="preserve"> </w:t>
      </w:r>
      <w:r w:rsidR="009B0999" w:rsidRPr="00095004">
        <w:t>dialog</w:t>
      </w:r>
      <w:r w:rsidRPr="00095004">
        <w:t xml:space="preserve"> box that appears, type in </w:t>
      </w:r>
      <w:r w:rsidRPr="00D37EE8">
        <w:rPr>
          <w:b/>
        </w:rPr>
        <w:t>Ken</w:t>
      </w:r>
      <w:r w:rsidRPr="00095004">
        <w:t xml:space="preserve"> and </w:t>
      </w:r>
      <w:r w:rsidR="009F720A" w:rsidRPr="00095004">
        <w:t xml:space="preserve">click the </w:t>
      </w:r>
      <w:r w:rsidRPr="00D37EE8">
        <w:rPr>
          <w:b/>
        </w:rPr>
        <w:t>search</w:t>
      </w:r>
      <w:r w:rsidRPr="00095004">
        <w:t xml:space="preserve"> icon. Select </w:t>
      </w:r>
      <w:r w:rsidRPr="00D37EE8">
        <w:rPr>
          <w:b/>
        </w:rPr>
        <w:t>Ken Sanchez</w:t>
      </w:r>
      <w:r w:rsidRPr="00095004">
        <w:t xml:space="preserve">, click on </w:t>
      </w:r>
      <w:r w:rsidRPr="00D37EE8">
        <w:rPr>
          <w:b/>
        </w:rPr>
        <w:t>Add</w:t>
      </w:r>
      <w:r w:rsidRPr="00095004">
        <w:t xml:space="preserve"> button, click on </w:t>
      </w:r>
      <w:r w:rsidRPr="00D37EE8">
        <w:rPr>
          <w:b/>
        </w:rPr>
        <w:t>OK</w:t>
      </w:r>
      <w:r w:rsidRPr="00095004">
        <w:t xml:space="preserve"> and then click on </w:t>
      </w:r>
      <w:r w:rsidRPr="00D37EE8">
        <w:rPr>
          <w:b/>
        </w:rPr>
        <w:t>OK</w:t>
      </w:r>
      <w:r w:rsidRPr="00095004">
        <w:t xml:space="preserve"> at the </w:t>
      </w:r>
      <w:r w:rsidRPr="00D37EE8">
        <w:rPr>
          <w:b/>
        </w:rPr>
        <w:t>Select Users</w:t>
      </w:r>
      <w:r w:rsidRPr="00095004">
        <w:t xml:space="preserve"> </w:t>
      </w:r>
      <w:r w:rsidR="009B0999" w:rsidRPr="00095004">
        <w:t>dialog</w:t>
      </w:r>
      <w:r w:rsidRPr="00095004">
        <w:t xml:space="preserve"> box.</w:t>
      </w:r>
    </w:p>
    <w:p w:rsidR="001D167A" w:rsidRDefault="001D167A" w:rsidP="00D37EE8">
      <w:pPr>
        <w:pStyle w:val="LabStepScreenshotLevel2"/>
      </w:pPr>
      <w:r>
        <w:lastRenderedPageBreak/>
        <w:drawing>
          <wp:inline distT="0" distB="0" distL="0" distR="0" wp14:anchorId="795DCDD9" wp14:editId="1EAEEF6D">
            <wp:extent cx="4633306" cy="1190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cstate="print"/>
                    <a:srcRect t="48347"/>
                    <a:stretch/>
                  </pic:blipFill>
                  <pic:spPr bwMode="auto">
                    <a:xfrm>
                      <a:off x="0" y="0"/>
                      <a:ext cx="4638675" cy="1192005"/>
                    </a:xfrm>
                    <a:prstGeom prst="rect">
                      <a:avLst/>
                    </a:prstGeom>
                    <a:noFill/>
                    <a:ln>
                      <a:noFill/>
                    </a:ln>
                    <a:extLst>
                      <a:ext uri="{53640926-AAD7-44D8-BBD7-CCE9431645EC}">
                        <a14:shadowObscured xmlns:a14="http://schemas.microsoft.com/office/drawing/2010/main"/>
                      </a:ext>
                    </a:extLst>
                  </pic:spPr>
                </pic:pic>
              </a:graphicData>
            </a:graphic>
          </wp:inline>
        </w:drawing>
      </w:r>
    </w:p>
    <w:p w:rsidR="003C2DEE" w:rsidRDefault="003C2DEE" w:rsidP="00D37EE8">
      <w:pPr>
        <w:pStyle w:val="LabStepNumbered"/>
        <w:rPr>
          <w:szCs w:val="18"/>
        </w:rPr>
      </w:pPr>
      <w:r>
        <w:t xml:space="preserve">Click below the </w:t>
      </w:r>
      <w:r w:rsidRPr="00D37EE8">
        <w:rPr>
          <w:b/>
        </w:rPr>
        <w:t>Assign</w:t>
      </w:r>
      <w:r>
        <w:t xml:space="preserve"> action</w:t>
      </w:r>
      <w:r w:rsidR="00D37EE8">
        <w:rPr>
          <w:szCs w:val="18"/>
        </w:rPr>
        <w:t xml:space="preserve"> then using the ribbon select</w:t>
      </w:r>
      <w:r w:rsidRPr="00D37EE8">
        <w:rPr>
          <w:b/>
          <w:szCs w:val="18"/>
        </w:rPr>
        <w:t xml:space="preserve"> </w:t>
      </w:r>
      <w:r w:rsidRPr="00D37EE8">
        <w:rPr>
          <w:b/>
        </w:rPr>
        <w:t>Else-If Branch</w:t>
      </w:r>
      <w:r w:rsidR="00D37EE8">
        <w:rPr>
          <w:szCs w:val="18"/>
        </w:rPr>
        <w:t>.</w:t>
      </w:r>
      <w:r>
        <w:rPr>
          <w:szCs w:val="18"/>
        </w:rPr>
        <w:t xml:space="preserve"> </w:t>
      </w:r>
      <w:r w:rsidR="00D37EE8">
        <w:rPr>
          <w:szCs w:val="18"/>
        </w:rPr>
        <w:t>C</w:t>
      </w:r>
      <w:r>
        <w:rPr>
          <w:szCs w:val="18"/>
        </w:rPr>
        <w:t xml:space="preserve">lick </w:t>
      </w:r>
      <w:r w:rsidRPr="00D37EE8">
        <w:rPr>
          <w:b/>
        </w:rPr>
        <w:t>Condition</w:t>
      </w:r>
      <w:r>
        <w:t xml:space="preserve"> </w:t>
      </w:r>
      <w:r>
        <w:rPr>
          <w:szCs w:val="18"/>
        </w:rPr>
        <w:t xml:space="preserve">and </w:t>
      </w:r>
      <w:r w:rsidR="00D37EE8">
        <w:rPr>
          <w:szCs w:val="18"/>
        </w:rPr>
        <w:t xml:space="preserve">select </w:t>
      </w:r>
      <w:r w:rsidRPr="00D37EE8">
        <w:rPr>
          <w:b/>
        </w:rPr>
        <w:t xml:space="preserve">If current item field equals value </w:t>
      </w:r>
      <w:r>
        <w:rPr>
          <w:szCs w:val="18"/>
        </w:rPr>
        <w:t>condition.</w:t>
      </w:r>
    </w:p>
    <w:p w:rsidR="00D37EE8" w:rsidRDefault="00040641" w:rsidP="005D789D">
      <w:pPr>
        <w:pStyle w:val="LabStepLevel2Numbered"/>
        <w:numPr>
          <w:ilvl w:val="0"/>
          <w:numId w:val="6"/>
        </w:numPr>
        <w:rPr>
          <w:szCs w:val="18"/>
        </w:rPr>
      </w:pPr>
      <w:r w:rsidRPr="00D37EE8">
        <w:rPr>
          <w:szCs w:val="18"/>
        </w:rPr>
        <w:t xml:space="preserve">Click the </w:t>
      </w:r>
      <w:r w:rsidR="00D37EE8" w:rsidRPr="00D37EE8">
        <w:rPr>
          <w:b/>
        </w:rPr>
        <w:t>F</w:t>
      </w:r>
      <w:r w:rsidR="003C2DEE" w:rsidRPr="00D37EE8">
        <w:rPr>
          <w:b/>
        </w:rPr>
        <w:t>ield</w:t>
      </w:r>
      <w:r w:rsidR="003C2DEE">
        <w:t xml:space="preserve"> </w:t>
      </w:r>
      <w:r w:rsidR="003C2DEE" w:rsidRPr="00D37EE8">
        <w:rPr>
          <w:szCs w:val="18"/>
        </w:rPr>
        <w:t xml:space="preserve">hyperlink and select </w:t>
      </w:r>
      <w:r w:rsidR="003C2DEE" w:rsidRPr="00D37EE8">
        <w:rPr>
          <w:b/>
        </w:rPr>
        <w:t>Category</w:t>
      </w:r>
      <w:r w:rsidR="003C2DEE" w:rsidRPr="00D37EE8">
        <w:rPr>
          <w:szCs w:val="18"/>
        </w:rPr>
        <w:t xml:space="preserve">. </w:t>
      </w:r>
    </w:p>
    <w:p w:rsidR="003C2DEE" w:rsidRPr="00D37EE8" w:rsidRDefault="00D37EE8" w:rsidP="005D789D">
      <w:pPr>
        <w:pStyle w:val="LabStepLevel2Numbered"/>
        <w:numPr>
          <w:ilvl w:val="0"/>
          <w:numId w:val="6"/>
        </w:numPr>
        <w:rPr>
          <w:szCs w:val="18"/>
        </w:rPr>
      </w:pPr>
      <w:r w:rsidRPr="00D37EE8">
        <w:rPr>
          <w:szCs w:val="18"/>
        </w:rPr>
        <w:t xml:space="preserve">Click </w:t>
      </w:r>
      <w:r w:rsidRPr="00D37EE8">
        <w:rPr>
          <w:b/>
        </w:rPr>
        <w:t>V</w:t>
      </w:r>
      <w:r w:rsidR="003C2DEE" w:rsidRPr="00D37EE8">
        <w:rPr>
          <w:b/>
        </w:rPr>
        <w:t>alue</w:t>
      </w:r>
      <w:r w:rsidR="003C2DEE">
        <w:t xml:space="preserve"> </w:t>
      </w:r>
      <w:r w:rsidR="003C2DEE" w:rsidRPr="00D37EE8">
        <w:rPr>
          <w:szCs w:val="18"/>
        </w:rPr>
        <w:t xml:space="preserve">hyperlink and select </w:t>
      </w:r>
      <w:r w:rsidR="003C2DEE" w:rsidRPr="00D37EE8">
        <w:rPr>
          <w:b/>
        </w:rPr>
        <w:t>Meeting</w:t>
      </w:r>
      <w:r w:rsidR="003C2DEE" w:rsidRPr="00D37EE8">
        <w:rPr>
          <w:szCs w:val="18"/>
        </w:rPr>
        <w:t>.</w:t>
      </w:r>
    </w:p>
    <w:p w:rsidR="003C2DEE" w:rsidRPr="00D37EE8" w:rsidRDefault="003C2DEE" w:rsidP="005D789D">
      <w:pPr>
        <w:pStyle w:val="LabStepLevel2Numbered"/>
        <w:numPr>
          <w:ilvl w:val="0"/>
          <w:numId w:val="6"/>
        </w:numPr>
        <w:rPr>
          <w:szCs w:val="18"/>
        </w:rPr>
      </w:pPr>
      <w:r>
        <w:t xml:space="preserve">Create </w:t>
      </w:r>
      <w:r w:rsidRPr="00D37EE8">
        <w:rPr>
          <w:b/>
        </w:rPr>
        <w:t>Assign</w:t>
      </w:r>
      <w:r w:rsidR="007E402B">
        <w:rPr>
          <w:b/>
        </w:rPr>
        <w:t xml:space="preserve"> a To-Do</w:t>
      </w:r>
      <w:r w:rsidRPr="00D37EE8">
        <w:rPr>
          <w:b/>
        </w:rPr>
        <w:t xml:space="preserve"> </w:t>
      </w:r>
      <w:r w:rsidR="007E402B">
        <w:rPr>
          <w:b/>
        </w:rPr>
        <w:t>Item</w:t>
      </w:r>
      <w:r>
        <w:t xml:space="preserve"> within the </w:t>
      </w:r>
      <w:r w:rsidRPr="00D37EE8">
        <w:rPr>
          <w:b/>
        </w:rPr>
        <w:t>Else-If</w:t>
      </w:r>
      <w:r>
        <w:t xml:space="preserve"> branch</w:t>
      </w:r>
      <w:r w:rsidRPr="00D37EE8">
        <w:rPr>
          <w:szCs w:val="18"/>
        </w:rPr>
        <w:t xml:space="preserve">. The task assignment should be </w:t>
      </w:r>
      <w:r w:rsidRPr="00D37EE8">
        <w:rPr>
          <w:b/>
        </w:rPr>
        <w:t>Book meeting room</w:t>
      </w:r>
      <w:r w:rsidRPr="00D37EE8">
        <w:rPr>
          <w:szCs w:val="18"/>
        </w:rPr>
        <w:t xml:space="preserve">. The assignment should be made to </w:t>
      </w:r>
      <w:r w:rsidRPr="00D37EE8">
        <w:rPr>
          <w:b/>
        </w:rPr>
        <w:t>Janice</w:t>
      </w:r>
      <w:r w:rsidRPr="00D37EE8">
        <w:rPr>
          <w:szCs w:val="18"/>
        </w:rPr>
        <w:t>.</w:t>
      </w:r>
    </w:p>
    <w:p w:rsidR="003C2DEE" w:rsidRPr="00D37EE8" w:rsidRDefault="003C2DEE" w:rsidP="00D37EE8">
      <w:pPr>
        <w:pStyle w:val="LabStepNumbered"/>
        <w:rPr>
          <w:szCs w:val="18"/>
        </w:rPr>
      </w:pPr>
      <w:r>
        <w:t xml:space="preserve">Click </w:t>
      </w:r>
      <w:r w:rsidR="00D37EE8">
        <w:t>immediately</w:t>
      </w:r>
      <w:r>
        <w:t xml:space="preserve"> after the </w:t>
      </w:r>
      <w:r w:rsidRPr="00D37EE8">
        <w:rPr>
          <w:b/>
        </w:rPr>
        <w:t>Assign</w:t>
      </w:r>
      <w:r>
        <w:t xml:space="preserve"> action</w:t>
      </w:r>
      <w:r w:rsidRPr="00D37EE8">
        <w:rPr>
          <w:szCs w:val="18"/>
        </w:rPr>
        <w:t xml:space="preserve">. </w:t>
      </w:r>
      <w:r w:rsidR="00040641" w:rsidRPr="00D37EE8">
        <w:rPr>
          <w:szCs w:val="18"/>
        </w:rPr>
        <w:t xml:space="preserve">Click the </w:t>
      </w:r>
      <w:r w:rsidRPr="00D37EE8">
        <w:rPr>
          <w:b/>
        </w:rPr>
        <w:t>Condition</w:t>
      </w:r>
      <w:r>
        <w:t xml:space="preserve"> </w:t>
      </w:r>
      <w:r w:rsidRPr="00D37EE8">
        <w:rPr>
          <w:szCs w:val="18"/>
        </w:rPr>
        <w:t xml:space="preserve">button in the ribbon and select the </w:t>
      </w:r>
      <w:r w:rsidRPr="00D37EE8">
        <w:rPr>
          <w:b/>
        </w:rPr>
        <w:t>If current item field equals value</w:t>
      </w:r>
      <w:r>
        <w:t xml:space="preserve"> </w:t>
      </w:r>
      <w:r w:rsidRPr="00D37EE8">
        <w:rPr>
          <w:szCs w:val="18"/>
        </w:rPr>
        <w:t>condition.</w:t>
      </w:r>
    </w:p>
    <w:p w:rsidR="00D37EE8" w:rsidRDefault="00040641" w:rsidP="005D789D">
      <w:pPr>
        <w:pStyle w:val="LabStepLevel2Numbered"/>
        <w:numPr>
          <w:ilvl w:val="0"/>
          <w:numId w:val="7"/>
        </w:numPr>
        <w:rPr>
          <w:szCs w:val="18"/>
        </w:rPr>
      </w:pPr>
      <w:r w:rsidRPr="00D37EE8">
        <w:rPr>
          <w:szCs w:val="18"/>
        </w:rPr>
        <w:t xml:space="preserve">Click the </w:t>
      </w:r>
      <w:r w:rsidR="00D37EE8" w:rsidRPr="00D37EE8">
        <w:rPr>
          <w:b/>
        </w:rPr>
        <w:t>F</w:t>
      </w:r>
      <w:r w:rsidR="003C2DEE" w:rsidRPr="00D37EE8">
        <w:rPr>
          <w:b/>
        </w:rPr>
        <w:t>ield</w:t>
      </w:r>
      <w:r w:rsidR="003C2DEE">
        <w:t xml:space="preserve"> </w:t>
      </w:r>
      <w:r w:rsidR="003C2DEE" w:rsidRPr="00D37EE8">
        <w:rPr>
          <w:szCs w:val="18"/>
        </w:rPr>
        <w:t xml:space="preserve">hyperlink and select </w:t>
      </w:r>
      <w:r w:rsidR="003C2DEE" w:rsidRPr="00D37EE8">
        <w:rPr>
          <w:b/>
        </w:rPr>
        <w:t>Description</w:t>
      </w:r>
      <w:r w:rsidR="00D37EE8">
        <w:rPr>
          <w:szCs w:val="18"/>
        </w:rPr>
        <w:t>.</w:t>
      </w:r>
    </w:p>
    <w:p w:rsidR="003C2DEE" w:rsidRPr="00D37EE8" w:rsidRDefault="00D37EE8" w:rsidP="005D789D">
      <w:pPr>
        <w:pStyle w:val="LabStepLevel2Numbered"/>
        <w:numPr>
          <w:ilvl w:val="0"/>
          <w:numId w:val="7"/>
        </w:numPr>
        <w:rPr>
          <w:szCs w:val="18"/>
        </w:rPr>
      </w:pPr>
      <w:r w:rsidRPr="00D37EE8">
        <w:rPr>
          <w:szCs w:val="18"/>
        </w:rPr>
        <w:t xml:space="preserve">Click </w:t>
      </w:r>
      <w:r w:rsidRPr="00D37EE8">
        <w:rPr>
          <w:b/>
        </w:rPr>
        <w:t>E</w:t>
      </w:r>
      <w:r w:rsidR="003C2DEE" w:rsidRPr="00D37EE8">
        <w:rPr>
          <w:b/>
        </w:rPr>
        <w:t>quals</w:t>
      </w:r>
      <w:r w:rsidR="003C2DEE">
        <w:t xml:space="preserve"> </w:t>
      </w:r>
      <w:r w:rsidR="003C2DEE" w:rsidRPr="00D37EE8">
        <w:rPr>
          <w:szCs w:val="18"/>
        </w:rPr>
        <w:t xml:space="preserve">and select </w:t>
      </w:r>
      <w:r w:rsidR="003C2DEE" w:rsidRPr="00D37EE8">
        <w:rPr>
          <w:b/>
        </w:rPr>
        <w:t>contains (ignoring case)</w:t>
      </w:r>
      <w:r w:rsidR="001D167A" w:rsidRPr="00D37EE8">
        <w:rPr>
          <w:b/>
        </w:rPr>
        <w:t xml:space="preserve"> </w:t>
      </w:r>
      <w:r w:rsidR="001D167A">
        <w:t>from the list</w:t>
      </w:r>
      <w:r w:rsidR="003C2DEE" w:rsidRPr="00D37EE8">
        <w:rPr>
          <w:szCs w:val="18"/>
        </w:rPr>
        <w:t xml:space="preserve">. </w:t>
      </w:r>
    </w:p>
    <w:p w:rsidR="003C2DEE" w:rsidRPr="00D37EE8" w:rsidRDefault="00040641" w:rsidP="005D789D">
      <w:pPr>
        <w:pStyle w:val="LabStepLevel2Numbered"/>
        <w:numPr>
          <w:ilvl w:val="0"/>
          <w:numId w:val="7"/>
        </w:numPr>
        <w:rPr>
          <w:szCs w:val="18"/>
        </w:rPr>
      </w:pPr>
      <w:r w:rsidRPr="00D37EE8">
        <w:rPr>
          <w:szCs w:val="18"/>
        </w:rPr>
        <w:t xml:space="preserve">Click the </w:t>
      </w:r>
      <w:r w:rsidR="00D37EE8" w:rsidRPr="00D37EE8">
        <w:rPr>
          <w:b/>
        </w:rPr>
        <w:t>V</w:t>
      </w:r>
      <w:r w:rsidR="003C2DEE" w:rsidRPr="00D37EE8">
        <w:rPr>
          <w:b/>
        </w:rPr>
        <w:t>alue</w:t>
      </w:r>
      <w:r w:rsidR="003C2DEE">
        <w:t xml:space="preserve"> </w:t>
      </w:r>
      <w:r w:rsidR="003C2DEE" w:rsidRPr="00D37EE8">
        <w:rPr>
          <w:szCs w:val="18"/>
        </w:rPr>
        <w:t xml:space="preserve">hyperlink and </w:t>
      </w:r>
      <w:r w:rsidR="00D37EE8">
        <w:rPr>
          <w:szCs w:val="18"/>
        </w:rPr>
        <w:t>enter</w:t>
      </w:r>
      <w:r w:rsidR="003C2DEE" w:rsidRPr="00D37EE8">
        <w:rPr>
          <w:szCs w:val="18"/>
        </w:rPr>
        <w:t xml:space="preserve"> </w:t>
      </w:r>
      <w:r w:rsidR="003C2DEE" w:rsidRPr="00D37EE8">
        <w:rPr>
          <w:b/>
        </w:rPr>
        <w:t>food</w:t>
      </w:r>
      <w:r w:rsidR="003C2DEE" w:rsidRPr="00D37EE8">
        <w:rPr>
          <w:szCs w:val="18"/>
        </w:rPr>
        <w:t>.</w:t>
      </w:r>
    </w:p>
    <w:p w:rsidR="003C2DEE" w:rsidRPr="00D37EE8" w:rsidRDefault="003C2DEE" w:rsidP="005D789D">
      <w:pPr>
        <w:pStyle w:val="LabStepLevel2Numbered"/>
        <w:numPr>
          <w:ilvl w:val="0"/>
          <w:numId w:val="7"/>
        </w:numPr>
        <w:rPr>
          <w:szCs w:val="18"/>
        </w:rPr>
      </w:pPr>
      <w:r w:rsidRPr="00D37EE8">
        <w:rPr>
          <w:szCs w:val="18"/>
        </w:rPr>
        <w:t xml:space="preserve">Within the </w:t>
      </w:r>
      <w:r w:rsidRPr="00D37EE8">
        <w:rPr>
          <w:b/>
          <w:szCs w:val="18"/>
        </w:rPr>
        <w:t>If</w:t>
      </w:r>
      <w:r w:rsidRPr="00D37EE8">
        <w:rPr>
          <w:szCs w:val="18"/>
        </w:rPr>
        <w:t xml:space="preserve"> conditional branch, </w:t>
      </w:r>
      <w:r w:rsidR="007E402B">
        <w:rPr>
          <w:szCs w:val="18"/>
        </w:rPr>
        <w:t xml:space="preserve">create an </w:t>
      </w:r>
      <w:r w:rsidR="007E402B" w:rsidRPr="007E402B">
        <w:rPr>
          <w:b/>
          <w:szCs w:val="18"/>
        </w:rPr>
        <w:t>A</w:t>
      </w:r>
      <w:r w:rsidRPr="007E402B">
        <w:rPr>
          <w:b/>
          <w:szCs w:val="18"/>
        </w:rPr>
        <w:t xml:space="preserve">ssign a </w:t>
      </w:r>
      <w:r w:rsidR="007E402B" w:rsidRPr="007E402B">
        <w:rPr>
          <w:b/>
          <w:szCs w:val="18"/>
        </w:rPr>
        <w:t>T</w:t>
      </w:r>
      <w:r w:rsidRPr="007E402B">
        <w:rPr>
          <w:b/>
          <w:szCs w:val="18"/>
        </w:rPr>
        <w:t>o-</w:t>
      </w:r>
      <w:r w:rsidR="007E402B" w:rsidRPr="007E402B">
        <w:rPr>
          <w:b/>
          <w:szCs w:val="18"/>
        </w:rPr>
        <w:t>D</w:t>
      </w:r>
      <w:r w:rsidRPr="007E402B">
        <w:rPr>
          <w:b/>
          <w:szCs w:val="18"/>
        </w:rPr>
        <w:t xml:space="preserve">o </w:t>
      </w:r>
      <w:r w:rsidR="007E402B" w:rsidRPr="007E402B">
        <w:rPr>
          <w:b/>
          <w:szCs w:val="18"/>
        </w:rPr>
        <w:t>I</w:t>
      </w:r>
      <w:r w:rsidRPr="007E402B">
        <w:rPr>
          <w:b/>
          <w:szCs w:val="18"/>
        </w:rPr>
        <w:t>tem</w:t>
      </w:r>
      <w:r w:rsidRPr="00D37EE8">
        <w:rPr>
          <w:szCs w:val="18"/>
        </w:rPr>
        <w:t xml:space="preserve"> to </w:t>
      </w:r>
      <w:r w:rsidRPr="00D37EE8">
        <w:rPr>
          <w:b/>
          <w:szCs w:val="18"/>
        </w:rPr>
        <w:t>Arrange for refreshments</w:t>
      </w:r>
      <w:r w:rsidRPr="00D37EE8">
        <w:rPr>
          <w:szCs w:val="18"/>
        </w:rPr>
        <w:t xml:space="preserve">. Assign this task to </w:t>
      </w:r>
      <w:r w:rsidRPr="00D37EE8">
        <w:rPr>
          <w:b/>
          <w:szCs w:val="18"/>
        </w:rPr>
        <w:t>Ken</w:t>
      </w:r>
      <w:r w:rsidRPr="00D37EE8">
        <w:rPr>
          <w:szCs w:val="18"/>
        </w:rPr>
        <w:t>.</w:t>
      </w:r>
    </w:p>
    <w:p w:rsidR="001D167A" w:rsidRDefault="001D167A" w:rsidP="00D37EE8">
      <w:pPr>
        <w:pStyle w:val="LabStepScreenshotLevel2"/>
      </w:pPr>
      <w:r>
        <w:drawing>
          <wp:inline distT="0" distB="0" distL="0" distR="0" wp14:anchorId="3823EA29" wp14:editId="54DAFE43">
            <wp:extent cx="3950569" cy="2152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cstate="print"/>
                    <a:srcRect t="31515"/>
                    <a:stretch/>
                  </pic:blipFill>
                  <pic:spPr bwMode="auto">
                    <a:xfrm>
                      <a:off x="0" y="0"/>
                      <a:ext cx="3952875" cy="2153907"/>
                    </a:xfrm>
                    <a:prstGeom prst="rect">
                      <a:avLst/>
                    </a:prstGeom>
                    <a:noFill/>
                    <a:ln>
                      <a:noFill/>
                    </a:ln>
                    <a:extLst>
                      <a:ext uri="{53640926-AAD7-44D8-BBD7-CCE9431645EC}">
                        <a14:shadowObscured xmlns:a14="http://schemas.microsoft.com/office/drawing/2010/main"/>
                      </a:ext>
                    </a:extLst>
                  </pic:spPr>
                </pic:pic>
              </a:graphicData>
            </a:graphic>
          </wp:inline>
        </w:drawing>
      </w:r>
    </w:p>
    <w:p w:rsidR="003C2DEE" w:rsidRPr="00D37EE8" w:rsidRDefault="003C2DEE" w:rsidP="00D37EE8">
      <w:pPr>
        <w:pStyle w:val="LabStepNumbered"/>
      </w:pPr>
      <w:r w:rsidRPr="00D37EE8">
        <w:t>You</w:t>
      </w:r>
      <w:r w:rsidR="00D37EE8">
        <w:t xml:space="preserve"> are finished with the workflow</w:t>
      </w:r>
      <w:r w:rsidRPr="00D37EE8">
        <w:t xml:space="preserve"> but before you save it, you will check it for errors. </w:t>
      </w:r>
      <w:r w:rsidR="00040641" w:rsidRPr="00D37EE8">
        <w:t xml:space="preserve">Click the </w:t>
      </w:r>
      <w:r w:rsidRPr="00D37EE8">
        <w:rPr>
          <w:b/>
        </w:rPr>
        <w:t>Check for Errors</w:t>
      </w:r>
      <w:r w:rsidRPr="00D37EE8">
        <w:t xml:space="preserve"> button. You should get a </w:t>
      </w:r>
      <w:r w:rsidR="009B0999" w:rsidRPr="00D37EE8">
        <w:t>dialog</w:t>
      </w:r>
      <w:r w:rsidRPr="00D37EE8">
        <w:t xml:space="preserve"> box saying </w:t>
      </w:r>
      <w:r w:rsidRPr="00D37EE8">
        <w:rPr>
          <w:b/>
        </w:rPr>
        <w:t>The workflow contains no errors</w:t>
      </w:r>
      <w:r w:rsidRPr="00D37EE8">
        <w:t xml:space="preserve">. </w:t>
      </w:r>
      <w:r w:rsidR="00040641" w:rsidRPr="00D37EE8">
        <w:t xml:space="preserve">Click the </w:t>
      </w:r>
      <w:r w:rsidRPr="00D37EE8">
        <w:rPr>
          <w:b/>
        </w:rPr>
        <w:t>OK</w:t>
      </w:r>
      <w:r w:rsidRPr="00D37EE8">
        <w:t xml:space="preserve"> button to acknowledge that. </w:t>
      </w:r>
      <w:r w:rsidR="00040641" w:rsidRPr="00D37EE8">
        <w:t xml:space="preserve">Click the </w:t>
      </w:r>
      <w:r w:rsidRPr="00D37EE8">
        <w:rPr>
          <w:b/>
        </w:rPr>
        <w:t>Save</w:t>
      </w:r>
      <w:r w:rsidRPr="00D37EE8">
        <w:t xml:space="preserve"> button </w:t>
      </w:r>
      <w:r w:rsidR="00836A6B" w:rsidRPr="00D37EE8">
        <w:t xml:space="preserve">in </w:t>
      </w:r>
      <w:r w:rsidR="00D37EE8">
        <w:t xml:space="preserve">ribbon’s </w:t>
      </w:r>
      <w:r w:rsidR="00D37EE8" w:rsidRPr="004436A9">
        <w:rPr>
          <w:b/>
        </w:rPr>
        <w:t>Quick Launch</w:t>
      </w:r>
      <w:r w:rsidR="00D37EE8">
        <w:t>.</w:t>
      </w:r>
    </w:p>
    <w:p w:rsidR="00836A6B" w:rsidRPr="00D37EE8" w:rsidRDefault="00836A6B" w:rsidP="00D37EE8">
      <w:pPr>
        <w:pStyle w:val="LabStepNumbered"/>
      </w:pPr>
      <w:r w:rsidRPr="00D37EE8">
        <w:t xml:space="preserve">You want this workflow to start automatically when a new item is created in the </w:t>
      </w:r>
      <w:r w:rsidR="00426D3C">
        <w:t>C</w:t>
      </w:r>
      <w:r w:rsidRPr="00D37EE8">
        <w:t xml:space="preserve">alendar. </w:t>
      </w:r>
      <w:r w:rsidR="00040641" w:rsidRPr="00D37EE8">
        <w:t xml:space="preserve">Click the </w:t>
      </w:r>
      <w:r w:rsidR="003C2DEE" w:rsidRPr="004436A9">
        <w:rPr>
          <w:b/>
        </w:rPr>
        <w:t>Workflow Settings</w:t>
      </w:r>
      <w:r w:rsidR="003C2DEE" w:rsidRPr="00D37EE8">
        <w:t xml:space="preserve"> button in the ribbon.</w:t>
      </w:r>
      <w:r w:rsidRPr="00D37EE8">
        <w:t xml:space="preserve"> </w:t>
      </w:r>
      <w:r w:rsidR="003C2DEE" w:rsidRPr="00D37EE8">
        <w:t xml:space="preserve">Click the </w:t>
      </w:r>
      <w:r w:rsidR="003C2DEE" w:rsidRPr="004436A9">
        <w:rPr>
          <w:b/>
        </w:rPr>
        <w:t>Start workflow automatically when a new item is created</w:t>
      </w:r>
      <w:r w:rsidR="003C2DEE" w:rsidRPr="00D37EE8">
        <w:t xml:space="preserve"> check box under the </w:t>
      </w:r>
      <w:r w:rsidR="003C2DEE" w:rsidRPr="004436A9">
        <w:rPr>
          <w:b/>
        </w:rPr>
        <w:t>Start Options</w:t>
      </w:r>
      <w:r w:rsidR="003C2DEE" w:rsidRPr="00D37EE8">
        <w:t xml:space="preserve"> section</w:t>
      </w:r>
      <w:r w:rsidR="004436A9">
        <w:t xml:space="preserve"> of the Summary Page</w:t>
      </w:r>
      <w:r w:rsidR="003C2DEE" w:rsidRPr="00D37EE8">
        <w:t>.</w:t>
      </w:r>
    </w:p>
    <w:p w:rsidR="00836A6B" w:rsidRDefault="00836A6B" w:rsidP="001712EE">
      <w:pPr>
        <w:pStyle w:val="LabStepScreenshot"/>
      </w:pPr>
      <w:r>
        <w:rPr>
          <w:noProof/>
        </w:rPr>
        <w:lastRenderedPageBreak/>
        <w:drawing>
          <wp:inline distT="0" distB="0" distL="0" distR="0" wp14:anchorId="7059223C" wp14:editId="26834618">
            <wp:extent cx="4029029" cy="20955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029029" cy="2095500"/>
                    </a:xfrm>
                    <a:prstGeom prst="rect">
                      <a:avLst/>
                    </a:prstGeom>
                    <a:noFill/>
                    <a:ln w="9525">
                      <a:noFill/>
                      <a:miter lim="800000"/>
                      <a:headEnd/>
                      <a:tailEnd/>
                    </a:ln>
                  </pic:spPr>
                </pic:pic>
              </a:graphicData>
            </a:graphic>
          </wp:inline>
        </w:drawing>
      </w:r>
    </w:p>
    <w:p w:rsidR="003C2DEE" w:rsidRPr="00426D3C" w:rsidRDefault="003C2DEE" w:rsidP="00426D3C">
      <w:pPr>
        <w:pStyle w:val="LabStepNumbered"/>
      </w:pPr>
      <w:r w:rsidRPr="00426D3C">
        <w:t xml:space="preserve">Now you are ready to publish this workflow to the Calendar list. </w:t>
      </w:r>
      <w:r w:rsidR="00426D3C">
        <w:t>C</w:t>
      </w:r>
      <w:r w:rsidR="009F720A" w:rsidRPr="00426D3C">
        <w:t xml:space="preserve">lick the </w:t>
      </w:r>
      <w:r w:rsidRPr="00426D3C">
        <w:rPr>
          <w:b/>
        </w:rPr>
        <w:t>Publish</w:t>
      </w:r>
      <w:r w:rsidRPr="00426D3C">
        <w:t xml:space="preserve"> button in the ribbon. The workflow should now be published to the Calendar list.</w:t>
      </w:r>
    </w:p>
    <w:p w:rsidR="003C2DEE" w:rsidRPr="00426D3C" w:rsidRDefault="003C2DEE" w:rsidP="00426D3C">
      <w:pPr>
        <w:pStyle w:val="LabStepNumbered"/>
      </w:pPr>
      <w:r w:rsidRPr="00426D3C">
        <w:t xml:space="preserve">To test out this workflow, go to the </w:t>
      </w:r>
      <w:r w:rsidR="008F444F" w:rsidRPr="00B53D09">
        <w:rPr>
          <w:b/>
        </w:rPr>
        <w:t>http://intranet.wingtip.com/</w:t>
      </w:r>
      <w:r w:rsidR="00B65DEC">
        <w:rPr>
          <w:b/>
        </w:rPr>
        <w:t>sites/workflow</w:t>
      </w:r>
      <w:r w:rsidRPr="00426D3C">
        <w:t xml:space="preserve"> site in the browser, go to the Calendar list, add a ne</w:t>
      </w:r>
      <w:r w:rsidR="008F444F">
        <w:t>w calendar item to today's date</w:t>
      </w:r>
      <w:r w:rsidR="002A4A12">
        <w:t xml:space="preserve"> using the ribbon: </w:t>
      </w:r>
      <w:r w:rsidR="002A4A12" w:rsidRPr="002A4A12">
        <w:rPr>
          <w:b/>
        </w:rPr>
        <w:t>Calendar Tools » Events » New Event</w:t>
      </w:r>
      <w:r w:rsidR="008F444F">
        <w:t>:</w:t>
      </w:r>
    </w:p>
    <w:p w:rsidR="005E4E6F" w:rsidRDefault="003C2DEE" w:rsidP="005E4E6F">
      <w:pPr>
        <w:pStyle w:val="LabStepLevel2NoBullet"/>
      </w:pPr>
      <w:r w:rsidRPr="005E4E6F">
        <w:rPr>
          <w:b/>
        </w:rPr>
        <w:t>Title</w:t>
      </w:r>
      <w:r w:rsidR="005E4E6F" w:rsidRPr="005E4E6F">
        <w:rPr>
          <w:b/>
        </w:rPr>
        <w:t>:</w:t>
      </w:r>
      <w:r w:rsidRPr="005E4E6F">
        <w:rPr>
          <w:b/>
        </w:rPr>
        <w:t xml:space="preserve"> </w:t>
      </w:r>
      <w:r w:rsidRPr="00426D3C">
        <w:t>Picnic in the park for Mark</w:t>
      </w:r>
    </w:p>
    <w:p w:rsidR="005E4E6F" w:rsidRDefault="003C2DEE" w:rsidP="005E4E6F">
      <w:pPr>
        <w:pStyle w:val="LabStepLevel2NoBullet"/>
      </w:pPr>
      <w:r w:rsidRPr="005E4E6F">
        <w:rPr>
          <w:b/>
        </w:rPr>
        <w:t>Category</w:t>
      </w:r>
      <w:r w:rsidR="005E4E6F" w:rsidRPr="005E4E6F">
        <w:rPr>
          <w:b/>
        </w:rPr>
        <w:t>:</w:t>
      </w:r>
      <w:r w:rsidRPr="00426D3C">
        <w:t xml:space="preserve"> Birthday</w:t>
      </w:r>
      <w:r w:rsidR="005E4E6F">
        <w:t>.</w:t>
      </w:r>
    </w:p>
    <w:p w:rsidR="00836A6B" w:rsidRDefault="00836A6B" w:rsidP="001542E2">
      <w:pPr>
        <w:pStyle w:val="LabStepScreenshot"/>
      </w:pPr>
      <w:r w:rsidRPr="001542E2">
        <w:rPr>
          <w:rStyle w:val="LabStepScreenshotFrame"/>
        </w:rPr>
        <w:drawing>
          <wp:inline distT="0" distB="0" distL="0" distR="0" wp14:anchorId="1524C895" wp14:editId="3F2FC901">
            <wp:extent cx="4029075" cy="3727898"/>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4029075" cy="3727898"/>
                    </a:xfrm>
                    <a:prstGeom prst="rect">
                      <a:avLst/>
                    </a:prstGeom>
                    <a:noFill/>
                    <a:ln w="9525">
                      <a:noFill/>
                      <a:miter lim="800000"/>
                      <a:headEnd/>
                      <a:tailEnd/>
                    </a:ln>
                  </pic:spPr>
                </pic:pic>
              </a:graphicData>
            </a:graphic>
          </wp:inline>
        </w:drawing>
      </w:r>
    </w:p>
    <w:p w:rsidR="001542E2" w:rsidRDefault="003C2DEE" w:rsidP="001542E2">
      <w:pPr>
        <w:pStyle w:val="LabStepNumbered"/>
      </w:pPr>
      <w:r w:rsidRPr="001542E2">
        <w:t xml:space="preserve">From the </w:t>
      </w:r>
      <w:r w:rsidR="001542E2">
        <w:t>Q</w:t>
      </w:r>
      <w:r w:rsidRPr="001542E2">
        <w:t xml:space="preserve">uick </w:t>
      </w:r>
      <w:r w:rsidR="001542E2">
        <w:t>L</w:t>
      </w:r>
      <w:r w:rsidRPr="001542E2">
        <w:t xml:space="preserve">aunch, click </w:t>
      </w:r>
      <w:r w:rsidRPr="001542E2">
        <w:rPr>
          <w:b/>
        </w:rPr>
        <w:t>All Site Content</w:t>
      </w:r>
      <w:r w:rsidR="001542E2">
        <w:t>.</w:t>
      </w:r>
      <w:r w:rsidRPr="001542E2">
        <w:t xml:space="preserve"> </w:t>
      </w:r>
    </w:p>
    <w:p w:rsidR="003C2DEE" w:rsidRPr="001542E2" w:rsidRDefault="005E1B0D" w:rsidP="001542E2">
      <w:pPr>
        <w:pStyle w:val="LabStepNumbered"/>
      </w:pPr>
      <w:r>
        <w:t xml:space="preserve">Go to </w:t>
      </w:r>
      <w:r w:rsidR="009F720A" w:rsidRPr="001542E2">
        <w:t xml:space="preserve">the </w:t>
      </w:r>
      <w:r w:rsidR="003C2DEE" w:rsidRPr="001542E2">
        <w:rPr>
          <w:b/>
        </w:rPr>
        <w:t>Announcements</w:t>
      </w:r>
      <w:r w:rsidR="003C2DEE" w:rsidRPr="001542E2">
        <w:t xml:space="preserve"> list</w:t>
      </w:r>
      <w:r>
        <w:t xml:space="preserve"> (</w:t>
      </w:r>
      <w:r w:rsidRPr="005E1B0D">
        <w:rPr>
          <w:b/>
        </w:rPr>
        <w:t>Site Actions » View All Site Content » Announcements</w:t>
      </w:r>
      <w:r>
        <w:t>)</w:t>
      </w:r>
      <w:r w:rsidR="001542E2">
        <w:t>.</w:t>
      </w:r>
      <w:r w:rsidR="003C2DEE" w:rsidRPr="001542E2">
        <w:t xml:space="preserve"> </w:t>
      </w:r>
      <w:r w:rsidR="001542E2">
        <w:t>Y</w:t>
      </w:r>
      <w:r w:rsidR="003C2DEE" w:rsidRPr="001542E2">
        <w:t>ou should see the new announcement</w:t>
      </w:r>
      <w:r w:rsidR="001542E2">
        <w:t>:</w:t>
      </w:r>
      <w:r w:rsidR="003C2DEE" w:rsidRPr="001542E2">
        <w:t xml:space="preserve"> </w:t>
      </w:r>
      <w:r w:rsidR="003C2DEE" w:rsidRPr="001542E2">
        <w:rPr>
          <w:i/>
        </w:rPr>
        <w:t>Picnic in the park for Mark</w:t>
      </w:r>
      <w:r w:rsidR="003C2DEE" w:rsidRPr="001542E2">
        <w:t>.</w:t>
      </w:r>
    </w:p>
    <w:p w:rsidR="003C2DEE" w:rsidRPr="001542E2" w:rsidRDefault="00040641" w:rsidP="001542E2">
      <w:pPr>
        <w:pStyle w:val="LabStepNumbered"/>
      </w:pPr>
      <w:r w:rsidRPr="001542E2">
        <w:t xml:space="preserve">Click the </w:t>
      </w:r>
      <w:r w:rsidR="003C2DEE" w:rsidRPr="001542E2">
        <w:rPr>
          <w:b/>
        </w:rPr>
        <w:t>Tasks</w:t>
      </w:r>
      <w:r w:rsidR="003C2DEE" w:rsidRPr="001542E2">
        <w:t xml:space="preserve"> </w:t>
      </w:r>
      <w:r w:rsidR="001542E2">
        <w:t>list in the Q</w:t>
      </w:r>
      <w:r w:rsidR="003C2DEE" w:rsidRPr="001542E2">
        <w:t xml:space="preserve">uick </w:t>
      </w:r>
      <w:r w:rsidR="001542E2">
        <w:t>L</w:t>
      </w:r>
      <w:r w:rsidR="003C2DEE" w:rsidRPr="001542E2">
        <w:t xml:space="preserve">aunch. There should be a new task assigned to </w:t>
      </w:r>
      <w:r w:rsidR="003C2DEE" w:rsidRPr="001542E2">
        <w:rPr>
          <w:b/>
        </w:rPr>
        <w:t>Ken Sanchez</w:t>
      </w:r>
      <w:r w:rsidR="003C2DEE" w:rsidRPr="001542E2">
        <w:t xml:space="preserve"> to </w:t>
      </w:r>
      <w:r w:rsidR="001542E2" w:rsidRPr="001542E2">
        <w:rPr>
          <w:b/>
        </w:rPr>
        <w:t>G</w:t>
      </w:r>
      <w:r w:rsidR="003C2DEE" w:rsidRPr="001542E2">
        <w:rPr>
          <w:b/>
        </w:rPr>
        <w:t xml:space="preserve">et </w:t>
      </w:r>
      <w:r w:rsidR="001542E2" w:rsidRPr="001542E2">
        <w:rPr>
          <w:b/>
        </w:rPr>
        <w:t>C</w:t>
      </w:r>
      <w:r w:rsidR="003C2DEE" w:rsidRPr="001542E2">
        <w:rPr>
          <w:b/>
        </w:rPr>
        <w:t>ake</w:t>
      </w:r>
      <w:r w:rsidR="003C2DEE" w:rsidRPr="001542E2">
        <w:t>.</w:t>
      </w:r>
    </w:p>
    <w:p w:rsidR="00836A6B" w:rsidRDefault="002A4A12" w:rsidP="001712EE">
      <w:pPr>
        <w:pStyle w:val="LabStepScreenshot"/>
        <w:rPr>
          <w:rFonts w:eastAsia="Calibri" w:cs="Times New Roman"/>
          <w:szCs w:val="18"/>
        </w:rPr>
      </w:pPr>
      <w:r>
        <w:rPr>
          <w:noProof/>
        </w:rPr>
        <w:lastRenderedPageBreak/>
        <w:drawing>
          <wp:inline distT="0" distB="0" distL="0" distR="0" wp14:anchorId="273F1324" wp14:editId="39CE1582">
            <wp:extent cx="5000625" cy="10701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00625" cy="1070112"/>
                    </a:xfrm>
                    <a:prstGeom prst="rect">
                      <a:avLst/>
                    </a:prstGeom>
                  </pic:spPr>
                </pic:pic>
              </a:graphicData>
            </a:graphic>
          </wp:inline>
        </w:drawing>
      </w:r>
    </w:p>
    <w:p w:rsidR="001542E2" w:rsidRDefault="00040641" w:rsidP="001542E2">
      <w:pPr>
        <w:pStyle w:val="LabStepNumbered"/>
        <w:rPr>
          <w:szCs w:val="18"/>
        </w:rPr>
      </w:pPr>
      <w:r>
        <w:rPr>
          <w:szCs w:val="18"/>
        </w:rPr>
        <w:t xml:space="preserve">Click the </w:t>
      </w:r>
      <w:r w:rsidR="003C2DEE" w:rsidRPr="001542E2">
        <w:rPr>
          <w:b/>
        </w:rPr>
        <w:t>Calendar</w:t>
      </w:r>
      <w:r w:rsidR="003C2DEE">
        <w:t xml:space="preserve"> </w:t>
      </w:r>
      <w:r w:rsidR="001542E2">
        <w:t>l</w:t>
      </w:r>
      <w:r w:rsidR="003C2DEE">
        <w:t xml:space="preserve">ist </w:t>
      </w:r>
      <w:r w:rsidR="003C2DEE">
        <w:rPr>
          <w:szCs w:val="18"/>
        </w:rPr>
        <w:t xml:space="preserve">once again. </w:t>
      </w:r>
    </w:p>
    <w:p w:rsidR="001542E2" w:rsidRDefault="003C2DEE" w:rsidP="005D789D">
      <w:pPr>
        <w:pStyle w:val="LabStepLevel2Numbered"/>
        <w:numPr>
          <w:ilvl w:val="0"/>
          <w:numId w:val="8"/>
        </w:numPr>
        <w:rPr>
          <w:szCs w:val="18"/>
        </w:rPr>
      </w:pPr>
      <w:r>
        <w:t>Add a new event for tomorrow</w:t>
      </w:r>
      <w:r w:rsidRPr="001542E2">
        <w:rPr>
          <w:szCs w:val="18"/>
        </w:rPr>
        <w:t xml:space="preserve">. </w:t>
      </w:r>
    </w:p>
    <w:p w:rsidR="001542E2" w:rsidRPr="001542E2" w:rsidRDefault="001542E2" w:rsidP="001542E2">
      <w:pPr>
        <w:pStyle w:val="LabStepLevel2NoBullet"/>
        <w:ind w:left="1080"/>
        <w:rPr>
          <w:szCs w:val="18"/>
        </w:rPr>
      </w:pPr>
      <w:r w:rsidRPr="001542E2">
        <w:rPr>
          <w:b/>
          <w:szCs w:val="18"/>
        </w:rPr>
        <w:t>T</w:t>
      </w:r>
      <w:r w:rsidRPr="001542E2">
        <w:rPr>
          <w:b/>
        </w:rPr>
        <w:t>itle:</w:t>
      </w:r>
      <w:r>
        <w:t xml:space="preserve"> </w:t>
      </w:r>
      <w:r w:rsidR="003C2DEE">
        <w:t>Board Meeting</w:t>
      </w:r>
    </w:p>
    <w:p w:rsidR="001542E2" w:rsidRDefault="001542E2" w:rsidP="001542E2">
      <w:pPr>
        <w:pStyle w:val="LabStepLevel2NoBullet"/>
        <w:ind w:left="1080"/>
        <w:rPr>
          <w:szCs w:val="18"/>
        </w:rPr>
      </w:pPr>
      <w:r w:rsidRPr="001542E2">
        <w:rPr>
          <w:b/>
        </w:rPr>
        <w:t>Description:</w:t>
      </w:r>
      <w:r>
        <w:t xml:space="preserve"> </w:t>
      </w:r>
      <w:r w:rsidR="003C2DEE">
        <w:t>food will be served at the meeting</w:t>
      </w:r>
    </w:p>
    <w:p w:rsidR="001542E2" w:rsidRDefault="003C2DEE" w:rsidP="001542E2">
      <w:pPr>
        <w:pStyle w:val="LabStepLevel2NoBullet"/>
        <w:ind w:left="1080"/>
        <w:rPr>
          <w:szCs w:val="18"/>
        </w:rPr>
      </w:pPr>
      <w:r w:rsidRPr="001542E2">
        <w:rPr>
          <w:b/>
        </w:rPr>
        <w:t>Category</w:t>
      </w:r>
      <w:r w:rsidR="001542E2" w:rsidRPr="001542E2">
        <w:rPr>
          <w:b/>
        </w:rPr>
        <w:t>:</w:t>
      </w:r>
      <w:r w:rsidR="001542E2">
        <w:t xml:space="preserve"> </w:t>
      </w:r>
      <w:r>
        <w:t>Meeting</w:t>
      </w:r>
    </w:p>
    <w:p w:rsidR="003C2DEE" w:rsidRPr="001542E2" w:rsidRDefault="00040641" w:rsidP="005D789D">
      <w:pPr>
        <w:pStyle w:val="LabStepLevel2Numbered"/>
        <w:numPr>
          <w:ilvl w:val="0"/>
          <w:numId w:val="8"/>
        </w:numPr>
        <w:rPr>
          <w:szCs w:val="18"/>
        </w:rPr>
      </w:pPr>
      <w:r w:rsidRPr="001542E2">
        <w:rPr>
          <w:szCs w:val="18"/>
        </w:rPr>
        <w:t xml:space="preserve">Click the </w:t>
      </w:r>
      <w:r w:rsidR="003C2DEE" w:rsidRPr="002A4A12">
        <w:rPr>
          <w:b/>
        </w:rPr>
        <w:t>Save</w:t>
      </w:r>
      <w:r w:rsidR="003C2DEE">
        <w:t xml:space="preserve"> </w:t>
      </w:r>
      <w:r w:rsidR="001542E2">
        <w:rPr>
          <w:szCs w:val="18"/>
        </w:rPr>
        <w:t>button</w:t>
      </w:r>
    </w:p>
    <w:p w:rsidR="003C2DEE" w:rsidRDefault="00040641" w:rsidP="001542E2">
      <w:pPr>
        <w:pStyle w:val="LabStepNumbered"/>
        <w:rPr>
          <w:szCs w:val="18"/>
        </w:rPr>
      </w:pPr>
      <w:r>
        <w:rPr>
          <w:szCs w:val="18"/>
        </w:rPr>
        <w:t xml:space="preserve">Click the </w:t>
      </w:r>
      <w:r w:rsidR="003C2DEE" w:rsidRPr="001542E2">
        <w:rPr>
          <w:b/>
        </w:rPr>
        <w:t>Tasks</w:t>
      </w:r>
      <w:r w:rsidR="003C2DEE">
        <w:t xml:space="preserve"> </w:t>
      </w:r>
      <w:r w:rsidR="003C2DEE">
        <w:rPr>
          <w:szCs w:val="18"/>
        </w:rPr>
        <w:t xml:space="preserve">list. You should see </w:t>
      </w:r>
      <w:r w:rsidR="003C2DEE">
        <w:t xml:space="preserve">a task assigned to </w:t>
      </w:r>
      <w:r w:rsidR="003C2DEE" w:rsidRPr="001542E2">
        <w:rPr>
          <w:b/>
        </w:rPr>
        <w:t>Janice</w:t>
      </w:r>
      <w:r w:rsidR="003C2DEE">
        <w:t xml:space="preserve"> to </w:t>
      </w:r>
      <w:r w:rsidR="002A4A12">
        <w:rPr>
          <w:b/>
        </w:rPr>
        <w:t>B</w:t>
      </w:r>
      <w:r w:rsidR="003C2DEE" w:rsidRPr="001542E2">
        <w:rPr>
          <w:b/>
        </w:rPr>
        <w:t>ook a meeting room</w:t>
      </w:r>
      <w:r w:rsidR="003C2DEE">
        <w:rPr>
          <w:szCs w:val="18"/>
        </w:rPr>
        <w:t>.</w:t>
      </w:r>
    </w:p>
    <w:p w:rsidR="003C2DEE" w:rsidRDefault="003C2DEE" w:rsidP="001542E2">
      <w:pPr>
        <w:pStyle w:val="LabStepNumbered"/>
        <w:rPr>
          <w:szCs w:val="18"/>
        </w:rPr>
      </w:pPr>
      <w:r>
        <w:rPr>
          <w:szCs w:val="18"/>
        </w:rPr>
        <w:t xml:space="preserve">On the top right hand side of the browser, you should see that </w:t>
      </w:r>
      <w:r>
        <w:t xml:space="preserve">Administrator is currently signed in. Change the user to be Janice </w:t>
      </w:r>
      <w:r>
        <w:rPr>
          <w:szCs w:val="18"/>
        </w:rPr>
        <w:t xml:space="preserve">by clicking on the </w:t>
      </w:r>
      <w:r w:rsidRPr="001542E2">
        <w:rPr>
          <w:b/>
          <w:szCs w:val="18"/>
        </w:rPr>
        <w:t>Administrator</w:t>
      </w:r>
      <w:r>
        <w:rPr>
          <w:szCs w:val="18"/>
        </w:rPr>
        <w:t xml:space="preserve"> drop down and by selecting the </w:t>
      </w:r>
      <w:r w:rsidRPr="001542E2">
        <w:rPr>
          <w:b/>
        </w:rPr>
        <w:t>Sign in as Different User</w:t>
      </w:r>
      <w:r>
        <w:t xml:space="preserve"> </w:t>
      </w:r>
      <w:r>
        <w:rPr>
          <w:szCs w:val="18"/>
        </w:rPr>
        <w:t>link.</w:t>
      </w:r>
    </w:p>
    <w:p w:rsidR="003C2DEE" w:rsidRDefault="003C2DEE" w:rsidP="001542E2">
      <w:pPr>
        <w:pStyle w:val="LabStepNumbered"/>
        <w:rPr>
          <w:szCs w:val="18"/>
        </w:rPr>
      </w:pPr>
      <w:r>
        <w:rPr>
          <w:szCs w:val="18"/>
        </w:rPr>
        <w:t xml:space="preserve">From the </w:t>
      </w:r>
      <w:r>
        <w:t xml:space="preserve">Windows Security </w:t>
      </w:r>
      <w:r w:rsidR="009B0999">
        <w:rPr>
          <w:szCs w:val="18"/>
        </w:rPr>
        <w:t>dialog</w:t>
      </w:r>
      <w:r>
        <w:rPr>
          <w:szCs w:val="18"/>
        </w:rPr>
        <w:t xml:space="preserve"> box that appears, click on </w:t>
      </w:r>
      <w:r w:rsidRPr="001542E2">
        <w:rPr>
          <w:b/>
        </w:rPr>
        <w:t>Use another account</w:t>
      </w:r>
      <w:r>
        <w:t xml:space="preserve">. </w:t>
      </w:r>
      <w:r w:rsidR="001542E2">
        <w:t xml:space="preserve">Login as </w:t>
      </w:r>
      <w:r w:rsidR="001542E2" w:rsidRPr="001542E2">
        <w:rPr>
          <w:b/>
        </w:rPr>
        <w:t>Janice</w:t>
      </w:r>
      <w:r w:rsidR="002A4A12">
        <w:rPr>
          <w:szCs w:val="18"/>
        </w:rPr>
        <w:t>.</w:t>
      </w:r>
    </w:p>
    <w:p w:rsidR="003C2DEE" w:rsidRPr="00673FB5" w:rsidRDefault="003C2DEE" w:rsidP="00673FB5">
      <w:pPr>
        <w:pStyle w:val="LabStepNumbered"/>
      </w:pPr>
      <w:r w:rsidRPr="00673FB5">
        <w:t xml:space="preserve">When you are logged in as Janice, </w:t>
      </w:r>
      <w:r w:rsidR="009F720A" w:rsidRPr="00673FB5">
        <w:t xml:space="preserve">click the </w:t>
      </w:r>
      <w:r w:rsidRPr="00673FB5">
        <w:rPr>
          <w:b/>
        </w:rPr>
        <w:t xml:space="preserve">Book meeting room </w:t>
      </w:r>
      <w:r w:rsidRPr="00673FB5">
        <w:t xml:space="preserve">task and from the </w:t>
      </w:r>
      <w:r w:rsidR="00673FB5">
        <w:t>W</w:t>
      </w:r>
      <w:r w:rsidRPr="00673FB5">
        <w:t xml:space="preserve">orkflow </w:t>
      </w:r>
      <w:r w:rsidR="009B0999" w:rsidRPr="00673FB5">
        <w:t>dialog</w:t>
      </w:r>
      <w:r w:rsidRPr="00673FB5">
        <w:t xml:space="preserve"> box that appears, </w:t>
      </w:r>
      <w:r w:rsidR="009F720A" w:rsidRPr="00673FB5">
        <w:t xml:space="preserve">click the </w:t>
      </w:r>
      <w:r w:rsidRPr="00673FB5">
        <w:rPr>
          <w:b/>
        </w:rPr>
        <w:t>Complete</w:t>
      </w:r>
      <w:r w:rsidRPr="00673FB5">
        <w:t xml:space="preserve"> </w:t>
      </w:r>
      <w:r w:rsidRPr="002A4A12">
        <w:rPr>
          <w:b/>
        </w:rPr>
        <w:t>task</w:t>
      </w:r>
      <w:r w:rsidRPr="00673FB5">
        <w:t xml:space="preserve"> button.</w:t>
      </w:r>
    </w:p>
    <w:p w:rsidR="003C2DEE" w:rsidRPr="00673FB5" w:rsidRDefault="003C2DEE" w:rsidP="00673FB5">
      <w:pPr>
        <w:pStyle w:val="LabStepNumbered"/>
      </w:pPr>
      <w:r w:rsidRPr="00673FB5">
        <w:t>Now that the Book meeting room task is completed, a new task appears for arranging for refreshments assigned to Ken Sanchez.</w:t>
      </w:r>
    </w:p>
    <w:p w:rsidR="00444C53" w:rsidRDefault="002A4A12" w:rsidP="002A4A12">
      <w:pPr>
        <w:pStyle w:val="LabStepScreenshot"/>
        <w:rPr>
          <w:rFonts w:eastAsia="Calibri" w:cs="Times New Roman"/>
          <w:szCs w:val="18"/>
        </w:rPr>
      </w:pPr>
      <w:r w:rsidRPr="00936D97">
        <w:rPr>
          <w:rStyle w:val="LabStepScreenshotFrame"/>
        </w:rPr>
        <w:drawing>
          <wp:inline distT="0" distB="0" distL="0" distR="0" wp14:anchorId="321BF65E" wp14:editId="75C73B54">
            <wp:extent cx="3867150" cy="18105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66668" cy="1810332"/>
                    </a:xfrm>
                    <a:prstGeom prst="rect">
                      <a:avLst/>
                    </a:prstGeom>
                  </pic:spPr>
                </pic:pic>
              </a:graphicData>
            </a:graphic>
          </wp:inline>
        </w:drawing>
      </w:r>
    </w:p>
    <w:p w:rsidR="00673FB5" w:rsidRDefault="00444C53" w:rsidP="00444C53">
      <w:pPr>
        <w:widowControl w:val="0"/>
        <w:suppressAutoHyphens/>
        <w:spacing w:before="80" w:after="40"/>
        <w:ind w:left="432"/>
        <w:rPr>
          <w:rFonts w:eastAsia="Calibri" w:cs="Times New Roman"/>
          <w:szCs w:val="18"/>
        </w:rPr>
      </w:pPr>
      <w:r>
        <w:rPr>
          <w:rFonts w:eastAsia="Calibri" w:cs="Times New Roman"/>
          <w:szCs w:val="18"/>
        </w:rPr>
        <w:t>The workflow is working as expected.</w:t>
      </w:r>
      <w:r w:rsidR="00376BB1">
        <w:rPr>
          <w:rFonts w:eastAsia="Calibri" w:cs="Times New Roman"/>
          <w:szCs w:val="18"/>
        </w:rPr>
        <w:t xml:space="preserve"> </w:t>
      </w:r>
    </w:p>
    <w:p w:rsidR="00444C53" w:rsidRDefault="00376BB1" w:rsidP="00673FB5">
      <w:pPr>
        <w:pStyle w:val="LabStepNumbered"/>
      </w:pPr>
      <w:r>
        <w:t xml:space="preserve">Log back into the site as </w:t>
      </w:r>
      <w:r w:rsidRPr="00673FB5">
        <w:rPr>
          <w:b/>
        </w:rPr>
        <w:t>Administrator</w:t>
      </w:r>
      <w:r>
        <w:t>.</w:t>
      </w:r>
    </w:p>
    <w:p w:rsidR="00673FB5" w:rsidRDefault="00B56389" w:rsidP="00673FB5">
      <w:pPr>
        <w:pStyle w:val="LabExerciseText"/>
      </w:pPr>
      <w:r>
        <w:t>In this exercise you created a new list workflow using SharePoint Designer and tested its functionality.</w:t>
      </w:r>
    </w:p>
    <w:p w:rsidR="003247B3" w:rsidRDefault="00A841E4" w:rsidP="00F05B95">
      <w:pPr>
        <w:pStyle w:val="Heading3"/>
      </w:pPr>
      <w:r>
        <w:t>Exercise 2</w:t>
      </w:r>
      <w:r w:rsidRPr="00FC79BD">
        <w:t xml:space="preserve">: </w:t>
      </w:r>
      <w:r w:rsidR="00605A14">
        <w:t>Building W</w:t>
      </w:r>
      <w:r w:rsidR="003247B3">
        <w:t>orkflows with Visio 2010</w:t>
      </w:r>
      <w:r w:rsidR="00605A14">
        <w:t xml:space="preserve"> &amp; SharePoint Designer 2010</w:t>
      </w:r>
    </w:p>
    <w:p w:rsidR="003247B3" w:rsidRDefault="003247B3" w:rsidP="003247B3">
      <w:pPr>
        <w:pStyle w:val="LabExerciseText"/>
      </w:pPr>
      <w:r>
        <w:t xml:space="preserve">In this first exercise you will create a simple process in Visio 2010 and export it to SharePoint Designer 2010. </w:t>
      </w:r>
    </w:p>
    <w:p w:rsidR="003247B3" w:rsidRDefault="003247B3" w:rsidP="005D789D">
      <w:pPr>
        <w:pStyle w:val="LabStepNumbered"/>
        <w:numPr>
          <w:ilvl w:val="0"/>
          <w:numId w:val="16"/>
        </w:numPr>
      </w:pPr>
      <w:r>
        <w:t xml:space="preserve">Launch </w:t>
      </w:r>
      <w:r w:rsidRPr="003247B3">
        <w:rPr>
          <w:b/>
        </w:rPr>
        <w:t>Visio 2010</w:t>
      </w:r>
      <w:r>
        <w:t xml:space="preserve"> and select the</w:t>
      </w:r>
      <w:r w:rsidRPr="003247B3">
        <w:rPr>
          <w:b/>
        </w:rPr>
        <w:t xml:space="preserve"> </w:t>
      </w:r>
      <w:proofErr w:type="spellStart"/>
      <w:r w:rsidRPr="003247B3">
        <w:rPr>
          <w:b/>
        </w:rPr>
        <w:t>FlowChart</w:t>
      </w:r>
      <w:proofErr w:type="spellEnd"/>
      <w:r w:rsidRPr="003247B3">
        <w:rPr>
          <w:b/>
        </w:rPr>
        <w:t xml:space="preserve"> </w:t>
      </w:r>
      <w:r>
        <w:t xml:space="preserve">folder. </w:t>
      </w:r>
    </w:p>
    <w:p w:rsidR="003247B3" w:rsidRDefault="003247B3" w:rsidP="003247B3">
      <w:pPr>
        <w:pStyle w:val="LabStepNumbered"/>
        <w:numPr>
          <w:ilvl w:val="0"/>
          <w:numId w:val="0"/>
        </w:numPr>
        <w:ind w:left="432"/>
      </w:pPr>
      <w:r w:rsidRPr="00802A04">
        <w:rPr>
          <w:rStyle w:val="LabStepScreenshotFrame"/>
        </w:rPr>
        <w:lastRenderedPageBreak/>
        <w:drawing>
          <wp:inline distT="0" distB="0" distL="0" distR="0" wp14:anchorId="773BF4C8" wp14:editId="522A92D1">
            <wp:extent cx="2490717" cy="1208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1222" cy="121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247B3" w:rsidRDefault="003247B3" w:rsidP="003247B3">
      <w:pPr>
        <w:pStyle w:val="LabStepNumbered"/>
      </w:pPr>
      <w:r>
        <w:t>Within the</w:t>
      </w:r>
      <w:r w:rsidRPr="00802A04">
        <w:rPr>
          <w:b/>
        </w:rPr>
        <w:t xml:space="preserve"> </w:t>
      </w:r>
      <w:proofErr w:type="spellStart"/>
      <w:r w:rsidRPr="00802A04">
        <w:rPr>
          <w:b/>
        </w:rPr>
        <w:t>FlowChart</w:t>
      </w:r>
      <w:proofErr w:type="spellEnd"/>
      <w:r w:rsidRPr="00802A04">
        <w:rPr>
          <w:b/>
        </w:rPr>
        <w:t xml:space="preserve"> </w:t>
      </w:r>
      <w:r>
        <w:t xml:space="preserve">folder create a new file using the </w:t>
      </w:r>
      <w:r w:rsidRPr="00802A04">
        <w:rPr>
          <w:b/>
        </w:rPr>
        <w:t>Microsoft SharePoint Workflow</w:t>
      </w:r>
      <w:r>
        <w:t xml:space="preserve"> template.</w:t>
      </w:r>
    </w:p>
    <w:p w:rsidR="003247B3" w:rsidRDefault="003247B3" w:rsidP="003247B3">
      <w:pPr>
        <w:pStyle w:val="LabStepScreenshot"/>
        <w:pBdr>
          <w:bottom w:val="single" w:sz="4" w:space="6" w:color="FFFFFF" w:themeColor="background1"/>
        </w:pBdr>
      </w:pPr>
      <w:r w:rsidRPr="00802A04">
        <w:rPr>
          <w:rStyle w:val="LabStepScreenshotFrame"/>
        </w:rPr>
        <w:drawing>
          <wp:inline distT="0" distB="0" distL="0" distR="0" wp14:anchorId="464F4700" wp14:editId="6A639421">
            <wp:extent cx="2422477" cy="17777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7225" cy="1788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247B3" w:rsidRDefault="003247B3" w:rsidP="003247B3">
      <w:pPr>
        <w:pStyle w:val="LabStepNumbered"/>
      </w:pPr>
      <w:r>
        <w:t>Click the</w:t>
      </w:r>
      <w:r w:rsidRPr="00802A04">
        <w:rPr>
          <w:b/>
        </w:rPr>
        <w:t xml:space="preserve"> Create </w:t>
      </w:r>
      <w:r>
        <w:t>button in the right pane.</w:t>
      </w:r>
    </w:p>
    <w:p w:rsidR="003247B3" w:rsidRDefault="003247B3" w:rsidP="003247B3">
      <w:pPr>
        <w:pStyle w:val="LabStepNumbered"/>
      </w:pPr>
      <w:r>
        <w:t xml:space="preserve">Using the toolbox on the left hand side of the window, locate the </w:t>
      </w:r>
      <w:r w:rsidRPr="00802A04">
        <w:rPr>
          <w:b/>
        </w:rPr>
        <w:t>SharePoint Workflow Terminators</w:t>
      </w:r>
      <w:r>
        <w:t xml:space="preserve"> section and add a </w:t>
      </w:r>
      <w:r w:rsidRPr="00802A04">
        <w:rPr>
          <w:b/>
        </w:rPr>
        <w:t>Start</w:t>
      </w:r>
      <w:r>
        <w:t xml:space="preserve"> and </w:t>
      </w:r>
      <w:r w:rsidRPr="00802A04">
        <w:rPr>
          <w:b/>
        </w:rPr>
        <w:t>Terminate</w:t>
      </w:r>
      <w:r>
        <w:t xml:space="preserve"> shape to the diagram.</w:t>
      </w:r>
    </w:p>
    <w:p w:rsidR="003247B3" w:rsidRDefault="003247B3" w:rsidP="003247B3">
      <w:pPr>
        <w:pStyle w:val="LabStepNumbered"/>
        <w:numPr>
          <w:ilvl w:val="0"/>
          <w:numId w:val="0"/>
        </w:numPr>
        <w:ind w:left="432"/>
      </w:pPr>
      <w:r w:rsidRPr="00802A04">
        <w:rPr>
          <w:rStyle w:val="LabStepScreenshotFrame"/>
        </w:rPr>
        <w:drawing>
          <wp:inline distT="0" distB="0" distL="0" distR="0" wp14:anchorId="09369A9F" wp14:editId="0ED67711">
            <wp:extent cx="1838325" cy="2779725"/>
            <wp:effectExtent l="38100" t="38100" r="28575" b="206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38325" cy="277972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3247B3" w:rsidRDefault="003247B3" w:rsidP="003247B3">
      <w:pPr>
        <w:pStyle w:val="LabStepNumbered"/>
      </w:pPr>
      <w:r>
        <w:t xml:space="preserve">Open the </w:t>
      </w:r>
      <w:r w:rsidRPr="00802A04">
        <w:rPr>
          <w:b/>
        </w:rPr>
        <w:t>SharePoint Workflow Conditions</w:t>
      </w:r>
      <w:r>
        <w:t xml:space="preserve"> section and add a </w:t>
      </w:r>
      <w:r w:rsidRPr="00802A04">
        <w:rPr>
          <w:b/>
        </w:rPr>
        <w:t>Compare Data Source</w:t>
      </w:r>
      <w:r>
        <w:t xml:space="preserve"> shape to the diagram.</w:t>
      </w:r>
    </w:p>
    <w:p w:rsidR="003247B3" w:rsidRPr="00802A04" w:rsidRDefault="003247B3" w:rsidP="005D789D">
      <w:pPr>
        <w:pStyle w:val="LabStepLevel2Numbered"/>
        <w:numPr>
          <w:ilvl w:val="0"/>
          <w:numId w:val="17"/>
        </w:numPr>
      </w:pPr>
      <w:r w:rsidRPr="00802A04">
        <w:t xml:space="preserve">Double click and change its name to </w:t>
      </w:r>
      <w:r w:rsidRPr="003247B3">
        <w:rPr>
          <w:b/>
        </w:rPr>
        <w:t>Check if manager approval is needed</w:t>
      </w:r>
      <w:r w:rsidRPr="00802A04">
        <w:t>.</w:t>
      </w:r>
    </w:p>
    <w:p w:rsidR="003247B3" w:rsidRDefault="003247B3" w:rsidP="003247B3">
      <w:pPr>
        <w:pStyle w:val="LabStepNumbered"/>
      </w:pPr>
      <w:r>
        <w:t xml:space="preserve">Open the </w:t>
      </w:r>
      <w:r w:rsidRPr="00802A04">
        <w:rPr>
          <w:b/>
        </w:rPr>
        <w:t>SharePoint Workflow Actions</w:t>
      </w:r>
      <w:r>
        <w:t xml:space="preserve"> section and add three </w:t>
      </w:r>
      <w:r w:rsidRPr="00802A04">
        <w:rPr>
          <w:b/>
        </w:rPr>
        <w:t>Log to History List</w:t>
      </w:r>
      <w:r>
        <w:t xml:space="preserve"> shapes to the diagram.</w:t>
      </w:r>
    </w:p>
    <w:p w:rsidR="003247B3" w:rsidRPr="00802A04" w:rsidRDefault="003247B3" w:rsidP="005D789D">
      <w:pPr>
        <w:pStyle w:val="LabStepLevel2Numbered"/>
        <w:numPr>
          <w:ilvl w:val="0"/>
          <w:numId w:val="18"/>
        </w:numPr>
      </w:pPr>
      <w:r w:rsidRPr="00802A04">
        <w:t xml:space="preserve">Double click the first and change its name to </w:t>
      </w:r>
      <w:r w:rsidRPr="003247B3">
        <w:rPr>
          <w:b/>
        </w:rPr>
        <w:t>Log Manager approval required</w:t>
      </w:r>
      <w:r w:rsidRPr="00802A04">
        <w:t>.</w:t>
      </w:r>
    </w:p>
    <w:p w:rsidR="003247B3" w:rsidRPr="00802A04" w:rsidRDefault="003247B3" w:rsidP="003247B3">
      <w:pPr>
        <w:pStyle w:val="LabStepLevel2Numbered"/>
      </w:pPr>
      <w:r w:rsidRPr="00802A04">
        <w:t xml:space="preserve">Double click the next and change its name to </w:t>
      </w:r>
      <w:r w:rsidRPr="00802A04">
        <w:rPr>
          <w:b/>
        </w:rPr>
        <w:t>Log automatically approved</w:t>
      </w:r>
      <w:r w:rsidRPr="00802A04">
        <w:t>.</w:t>
      </w:r>
    </w:p>
    <w:p w:rsidR="003247B3" w:rsidRPr="00802A04" w:rsidRDefault="003247B3" w:rsidP="003247B3">
      <w:pPr>
        <w:pStyle w:val="LabStepLevel2Numbered"/>
      </w:pPr>
      <w:r w:rsidRPr="00802A04">
        <w:t xml:space="preserve">Double click the last and change its name to </w:t>
      </w:r>
      <w:r w:rsidRPr="00802A04">
        <w:rPr>
          <w:b/>
        </w:rPr>
        <w:t>Log submission to HR</w:t>
      </w:r>
      <w:r w:rsidRPr="00802A04">
        <w:t>.</w:t>
      </w:r>
    </w:p>
    <w:p w:rsidR="003247B3" w:rsidRDefault="003247B3" w:rsidP="003247B3">
      <w:pPr>
        <w:pStyle w:val="LabStepNumbered"/>
      </w:pPr>
      <w:r>
        <w:t>Add the process flow connections between the shapes. Use the image below as an example.</w:t>
      </w:r>
    </w:p>
    <w:p w:rsidR="003247B3" w:rsidRDefault="003247B3" w:rsidP="005D789D">
      <w:pPr>
        <w:pStyle w:val="LabStepLevel2Numbered"/>
        <w:numPr>
          <w:ilvl w:val="0"/>
          <w:numId w:val="19"/>
        </w:numPr>
      </w:pPr>
      <w:r>
        <w:lastRenderedPageBreak/>
        <w:t>Add connections by hovering over the source shape, clicking and dragging one of the arrows to the target shape.</w:t>
      </w:r>
    </w:p>
    <w:p w:rsidR="003247B3" w:rsidRDefault="003247B3" w:rsidP="003247B3">
      <w:pPr>
        <w:pStyle w:val="LabStepScreenshot"/>
      </w:pPr>
      <w:r w:rsidRPr="005B4D93">
        <w:rPr>
          <w:noProof/>
        </w:rPr>
        <w:t xml:space="preserve"> </w:t>
      </w:r>
      <w:r w:rsidRPr="00802A04">
        <w:rPr>
          <w:rStyle w:val="LabStepScreenshotFrame"/>
        </w:rPr>
        <w:drawing>
          <wp:inline distT="0" distB="0" distL="0" distR="0" wp14:anchorId="54A28E95" wp14:editId="7B44C7F0">
            <wp:extent cx="4114800" cy="1631413"/>
            <wp:effectExtent l="38100" t="38100" r="19050" b="25937"/>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4114800" cy="1631413"/>
                    </a:xfrm>
                    <a:prstGeom prst="rect">
                      <a:avLst/>
                    </a:prstGeom>
                  </pic:spPr>
                </pic:pic>
              </a:graphicData>
            </a:graphic>
          </wp:inline>
        </w:drawing>
      </w:r>
    </w:p>
    <w:p w:rsidR="003247B3" w:rsidRDefault="003247B3" w:rsidP="003247B3">
      <w:pPr>
        <w:pStyle w:val="LabStepNumbered"/>
      </w:pPr>
      <w:r>
        <w:t>Label the connections flowing from the condition yes or no depending on the process flow.</w:t>
      </w:r>
    </w:p>
    <w:p w:rsidR="003247B3" w:rsidRDefault="003247B3" w:rsidP="005D789D">
      <w:pPr>
        <w:pStyle w:val="LabStepLevel2Numbered"/>
        <w:numPr>
          <w:ilvl w:val="0"/>
          <w:numId w:val="20"/>
        </w:numPr>
      </w:pPr>
      <w:r>
        <w:t xml:space="preserve">Right click the connection from </w:t>
      </w:r>
      <w:r w:rsidRPr="003247B3">
        <w:rPr>
          <w:b/>
        </w:rPr>
        <w:t>Check if manager approval is needed</w:t>
      </w:r>
      <w:r>
        <w:t xml:space="preserve"> to </w:t>
      </w:r>
      <w:r w:rsidRPr="003247B3">
        <w:rPr>
          <w:b/>
        </w:rPr>
        <w:t>Log Manager approval required</w:t>
      </w:r>
      <w:r>
        <w:t xml:space="preserve"> and select </w:t>
      </w:r>
      <w:r w:rsidRPr="003247B3">
        <w:rPr>
          <w:b/>
        </w:rPr>
        <w:t>Yes</w:t>
      </w:r>
      <w:r>
        <w:t>.</w:t>
      </w:r>
    </w:p>
    <w:p w:rsidR="003247B3" w:rsidRDefault="003247B3" w:rsidP="005D789D">
      <w:pPr>
        <w:pStyle w:val="LabStepLevel2Numbered"/>
        <w:numPr>
          <w:ilvl w:val="0"/>
          <w:numId w:val="4"/>
        </w:numPr>
      </w:pPr>
      <w:r>
        <w:t xml:space="preserve">Right click the connection from </w:t>
      </w:r>
      <w:r w:rsidRPr="00802A04">
        <w:rPr>
          <w:b/>
        </w:rPr>
        <w:t>Check if manager approval is needed</w:t>
      </w:r>
      <w:r>
        <w:t xml:space="preserve"> to </w:t>
      </w:r>
      <w:r w:rsidRPr="00802A04">
        <w:rPr>
          <w:b/>
        </w:rPr>
        <w:t>Log automatically approved</w:t>
      </w:r>
      <w:r>
        <w:t xml:space="preserve"> and select </w:t>
      </w:r>
      <w:r w:rsidRPr="00802A04">
        <w:rPr>
          <w:b/>
        </w:rPr>
        <w:t>No</w:t>
      </w:r>
      <w:r>
        <w:t>.</w:t>
      </w:r>
    </w:p>
    <w:p w:rsidR="003247B3" w:rsidRDefault="003247B3" w:rsidP="003247B3">
      <w:pPr>
        <w:pStyle w:val="LabStepScreenshotLevel2"/>
      </w:pPr>
      <w:r w:rsidRPr="00802A04">
        <w:rPr>
          <w:rStyle w:val="LabStepScreenshotFrame"/>
        </w:rPr>
        <w:drawing>
          <wp:inline distT="0" distB="0" distL="0" distR="0" wp14:anchorId="18B72BEA" wp14:editId="461C6EDF">
            <wp:extent cx="2116988" cy="1554391"/>
            <wp:effectExtent l="19050" t="0" r="0" b="0"/>
            <wp:docPr id="26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cstate="print"/>
                    <a:srcRect/>
                    <a:stretch>
                      <a:fillRect/>
                    </a:stretch>
                  </pic:blipFill>
                  <pic:spPr bwMode="auto">
                    <a:xfrm>
                      <a:off x="0" y="0"/>
                      <a:ext cx="2117731" cy="1554936"/>
                    </a:xfrm>
                    <a:prstGeom prst="rect">
                      <a:avLst/>
                    </a:prstGeom>
                    <a:noFill/>
                    <a:ln w="9525">
                      <a:noFill/>
                      <a:miter lim="800000"/>
                      <a:headEnd/>
                      <a:tailEnd/>
                    </a:ln>
                  </pic:spPr>
                </pic:pic>
              </a:graphicData>
            </a:graphic>
          </wp:inline>
        </w:drawing>
      </w:r>
    </w:p>
    <w:p w:rsidR="003247B3" w:rsidRDefault="003247B3" w:rsidP="003247B3">
      <w:pPr>
        <w:pStyle w:val="LabStepNumbered"/>
      </w:pPr>
      <w:r>
        <w:t xml:space="preserve">Save the process diagram to </w:t>
      </w:r>
      <w:r w:rsidRPr="002F7E0F">
        <w:rPr>
          <w:rStyle w:val="InlindeCode"/>
        </w:rPr>
        <w:t>[[LAB FILES]]\Solution</w:t>
      </w:r>
      <w:r>
        <w:t xml:space="preserve"> with a name of </w:t>
      </w:r>
      <w:proofErr w:type="spellStart"/>
      <w:r w:rsidRPr="00857BD8">
        <w:rPr>
          <w:rStyle w:val="InlindeCode"/>
        </w:rPr>
        <w:t>TimeSheet</w:t>
      </w:r>
      <w:proofErr w:type="spellEnd"/>
      <w:r w:rsidRPr="00857BD8">
        <w:rPr>
          <w:rStyle w:val="InlindeCode"/>
        </w:rPr>
        <w:t xml:space="preserve"> Submission Workflow.vsd</w:t>
      </w:r>
      <w:r>
        <w:t>.</w:t>
      </w:r>
    </w:p>
    <w:p w:rsidR="003247B3" w:rsidRDefault="003247B3" w:rsidP="003247B3">
      <w:pPr>
        <w:pStyle w:val="LabStepNumbered"/>
      </w:pPr>
      <w:r>
        <w:t xml:space="preserve">Export the process by selecting the </w:t>
      </w:r>
      <w:r w:rsidRPr="00802A04">
        <w:rPr>
          <w:b/>
        </w:rPr>
        <w:t>Process</w:t>
      </w:r>
      <w:r>
        <w:t xml:space="preserve"> ribbon in </w:t>
      </w:r>
      <w:r w:rsidRPr="00E13292">
        <w:t>Visio 2010</w:t>
      </w:r>
      <w:r>
        <w:t xml:space="preserve"> and clicking the </w:t>
      </w:r>
      <w:r w:rsidRPr="00802A04">
        <w:rPr>
          <w:b/>
        </w:rPr>
        <w:t>Export</w:t>
      </w:r>
      <w:r>
        <w:t xml:space="preserve"> button.</w:t>
      </w:r>
    </w:p>
    <w:p w:rsidR="003247B3" w:rsidRDefault="003247B3" w:rsidP="003247B3">
      <w:pPr>
        <w:pStyle w:val="LabStepNumbered"/>
        <w:numPr>
          <w:ilvl w:val="0"/>
          <w:numId w:val="0"/>
        </w:numPr>
        <w:ind w:left="432"/>
      </w:pPr>
      <w:r w:rsidRPr="00802A04">
        <w:rPr>
          <w:rStyle w:val="LabStepScreenshotFrame"/>
        </w:rPr>
        <w:drawing>
          <wp:inline distT="0" distB="0" distL="0" distR="0" wp14:anchorId="4BD64A10" wp14:editId="76E4149C">
            <wp:extent cx="3981450" cy="920710"/>
            <wp:effectExtent l="38100" t="38100" r="19050" b="1274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81450" cy="92071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3247B3" w:rsidRDefault="003247B3" w:rsidP="005D789D">
      <w:pPr>
        <w:pStyle w:val="LabStepLevel2Numbered"/>
        <w:numPr>
          <w:ilvl w:val="0"/>
          <w:numId w:val="33"/>
        </w:numPr>
      </w:pPr>
      <w:r>
        <w:t xml:space="preserve">Save the exported workflow to </w:t>
      </w:r>
      <w:r>
        <w:rPr>
          <w:rStyle w:val="InlindeCode"/>
        </w:rPr>
        <w:t>[[LAB FILES]]</w:t>
      </w:r>
      <w:r w:rsidRPr="00857BD8">
        <w:rPr>
          <w:rStyle w:val="InlindeCode"/>
        </w:rPr>
        <w:t>\</w:t>
      </w:r>
      <w:r>
        <w:rPr>
          <w:rStyle w:val="InlindeCode"/>
        </w:rPr>
        <w:t>Solution</w:t>
      </w:r>
      <w:r>
        <w:t xml:space="preserve"> with a name of </w:t>
      </w:r>
      <w:proofErr w:type="spellStart"/>
      <w:r w:rsidRPr="00857BD8">
        <w:rPr>
          <w:rStyle w:val="InlindeCode"/>
        </w:rPr>
        <w:t>TimeSheet</w:t>
      </w:r>
      <w:proofErr w:type="spellEnd"/>
      <w:r w:rsidRPr="00857BD8">
        <w:rPr>
          <w:rStyle w:val="InlindeCode"/>
        </w:rPr>
        <w:t xml:space="preserve"> Submission </w:t>
      </w:r>
      <w:proofErr w:type="spellStart"/>
      <w:r w:rsidRPr="00857BD8">
        <w:rPr>
          <w:rStyle w:val="InlindeCode"/>
        </w:rPr>
        <w:t>Workflow.vwi</w:t>
      </w:r>
      <w:proofErr w:type="spellEnd"/>
      <w:r>
        <w:t>.</w:t>
      </w:r>
    </w:p>
    <w:p w:rsidR="003247B3" w:rsidRDefault="003247B3" w:rsidP="003247B3">
      <w:pPr>
        <w:pStyle w:val="LabStepNumbered"/>
      </w:pPr>
      <w:r>
        <w:t xml:space="preserve">Launch </w:t>
      </w:r>
      <w:r w:rsidRPr="00802A04">
        <w:t xml:space="preserve">Microsoft Office </w:t>
      </w:r>
      <w:r w:rsidRPr="001C10B3">
        <w:rPr>
          <w:b/>
        </w:rPr>
        <w:t>SharePoint Designer 2010</w:t>
      </w:r>
      <w:r>
        <w:t xml:space="preserve"> and open the lab site at </w:t>
      </w:r>
      <w:r w:rsidRPr="001C10B3">
        <w:rPr>
          <w:b/>
        </w:rPr>
        <w:t>http://intranet.wingtip.com/sites/Workflow</w:t>
      </w:r>
      <w:r w:rsidRPr="003247B3">
        <w:t xml:space="preserve"> </w:t>
      </w:r>
      <w:r w:rsidRPr="008E2502">
        <w:t>using</w:t>
      </w:r>
      <w:r>
        <w:t xml:space="preserve"> the </w:t>
      </w:r>
      <w:r w:rsidRPr="00802A04">
        <w:t>Open Site</w:t>
      </w:r>
      <w:r>
        <w:t xml:space="preserve"> button on the main page.</w:t>
      </w:r>
    </w:p>
    <w:p w:rsidR="003247B3" w:rsidRDefault="003247B3" w:rsidP="003247B3">
      <w:pPr>
        <w:pStyle w:val="LabStepNumbered"/>
      </w:pPr>
      <w:r>
        <w:t xml:space="preserve">Click the </w:t>
      </w:r>
      <w:r w:rsidRPr="00802A04">
        <w:rPr>
          <w:b/>
        </w:rPr>
        <w:t>Workflows</w:t>
      </w:r>
      <w:r>
        <w:t xml:space="preserve"> item on the </w:t>
      </w:r>
      <w:r w:rsidRPr="00802A04">
        <w:rPr>
          <w:b/>
        </w:rPr>
        <w:t>Navigation</w:t>
      </w:r>
      <w:r>
        <w:t xml:space="preserve"> links on the left hand side of the window to display the current Workflows.</w:t>
      </w:r>
    </w:p>
    <w:p w:rsidR="003247B3" w:rsidRDefault="003247B3" w:rsidP="003247B3">
      <w:pPr>
        <w:pStyle w:val="LabStepScreenshot"/>
      </w:pPr>
      <w:r w:rsidRPr="00F573D5">
        <w:rPr>
          <w:noProof/>
        </w:rPr>
        <w:lastRenderedPageBreak/>
        <w:t xml:space="preserve"> </w:t>
      </w:r>
      <w:r>
        <w:rPr>
          <w:noProof/>
        </w:rPr>
        <w:drawing>
          <wp:inline distT="0" distB="0" distL="0" distR="0" wp14:anchorId="26F7ABD8" wp14:editId="06884B06">
            <wp:extent cx="4114800" cy="22262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14800" cy="2226212"/>
                    </a:xfrm>
                    <a:prstGeom prst="rect">
                      <a:avLst/>
                    </a:prstGeom>
                  </pic:spPr>
                </pic:pic>
              </a:graphicData>
            </a:graphic>
          </wp:inline>
        </w:drawing>
      </w:r>
    </w:p>
    <w:p w:rsidR="003247B3" w:rsidRDefault="003247B3" w:rsidP="003247B3">
      <w:pPr>
        <w:pStyle w:val="LabStepNumbered"/>
      </w:pPr>
      <w:r>
        <w:t xml:space="preserve">Click the </w:t>
      </w:r>
      <w:r w:rsidRPr="00802A04">
        <w:rPr>
          <w:b/>
        </w:rPr>
        <w:t>Import from Visio</w:t>
      </w:r>
      <w:r>
        <w:t xml:space="preserve"> button in the ribbon and select the </w:t>
      </w:r>
      <w:r>
        <w:rPr>
          <w:rStyle w:val="InlindeCode"/>
        </w:rPr>
        <w:t>*.</w:t>
      </w:r>
      <w:proofErr w:type="spellStart"/>
      <w:r w:rsidRPr="00857BD8">
        <w:rPr>
          <w:rStyle w:val="InlindeCode"/>
        </w:rPr>
        <w:t>vwi</w:t>
      </w:r>
      <w:proofErr w:type="spellEnd"/>
      <w:r>
        <w:t xml:space="preserve"> file at </w:t>
      </w:r>
      <w:r>
        <w:rPr>
          <w:rStyle w:val="InlindeCode"/>
        </w:rPr>
        <w:t>[[LAB FILES]]\Solution</w:t>
      </w:r>
      <w:r w:rsidRPr="00857BD8">
        <w:rPr>
          <w:rStyle w:val="InlindeCode"/>
        </w:rPr>
        <w:t>\</w:t>
      </w:r>
      <w:proofErr w:type="spellStart"/>
      <w:r w:rsidRPr="00857BD8">
        <w:rPr>
          <w:rStyle w:val="InlindeCode"/>
        </w:rPr>
        <w:t>TimeSheet</w:t>
      </w:r>
      <w:proofErr w:type="spellEnd"/>
      <w:r w:rsidRPr="00857BD8">
        <w:rPr>
          <w:rStyle w:val="InlindeCode"/>
        </w:rPr>
        <w:t xml:space="preserve"> Submission </w:t>
      </w:r>
      <w:proofErr w:type="spellStart"/>
      <w:r w:rsidRPr="00857BD8">
        <w:rPr>
          <w:rStyle w:val="InlindeCode"/>
        </w:rPr>
        <w:t>Workflow.vwi</w:t>
      </w:r>
      <w:proofErr w:type="spellEnd"/>
      <w:r w:rsidRPr="00857BD8">
        <w:rPr>
          <w:rStyle w:val="InlindeCode"/>
        </w:rPr>
        <w:t xml:space="preserve"> </w:t>
      </w:r>
      <w:r>
        <w:t xml:space="preserve">then click </w:t>
      </w:r>
      <w:r w:rsidRPr="00802A04">
        <w:rPr>
          <w:b/>
        </w:rPr>
        <w:t>Next</w:t>
      </w:r>
      <w:r>
        <w:t>.</w:t>
      </w:r>
    </w:p>
    <w:p w:rsidR="003247B3" w:rsidRDefault="003247B3" w:rsidP="005D789D">
      <w:pPr>
        <w:pStyle w:val="LabStepLevel2Numbered"/>
        <w:numPr>
          <w:ilvl w:val="0"/>
          <w:numId w:val="21"/>
        </w:numPr>
      </w:pPr>
      <w:r>
        <w:t xml:space="preserve">Verify the </w:t>
      </w:r>
      <w:r w:rsidRPr="003247B3">
        <w:rPr>
          <w:b/>
        </w:rPr>
        <w:t>Name</w:t>
      </w:r>
      <w:r>
        <w:t xml:space="preserve"> is </w:t>
      </w:r>
      <w:r w:rsidRPr="003247B3">
        <w:rPr>
          <w:b/>
        </w:rPr>
        <w:t>Timesheet Submission Workflow</w:t>
      </w:r>
      <w:r>
        <w:t>.</w:t>
      </w:r>
    </w:p>
    <w:p w:rsidR="003247B3" w:rsidRDefault="003247B3" w:rsidP="005D789D">
      <w:pPr>
        <w:pStyle w:val="LabStepLevel2Numbered"/>
        <w:numPr>
          <w:ilvl w:val="0"/>
          <w:numId w:val="4"/>
        </w:numPr>
      </w:pPr>
      <w:r>
        <w:t xml:space="preserve">Choose the </w:t>
      </w:r>
      <w:r w:rsidRPr="00802A04">
        <w:rPr>
          <w:b/>
        </w:rPr>
        <w:t>Reusable Workflow</w:t>
      </w:r>
      <w:r>
        <w:t xml:space="preserve"> option and select the </w:t>
      </w:r>
      <w:r w:rsidRPr="00802A04">
        <w:rPr>
          <w:b/>
        </w:rPr>
        <w:t>Time Sheet</w:t>
      </w:r>
      <w:r>
        <w:t xml:space="preserve"> content type.</w:t>
      </w:r>
    </w:p>
    <w:p w:rsidR="003247B3" w:rsidRDefault="003247B3" w:rsidP="003247B3">
      <w:pPr>
        <w:pStyle w:val="LabStepNumbered"/>
        <w:numPr>
          <w:ilvl w:val="0"/>
          <w:numId w:val="0"/>
        </w:numPr>
        <w:ind w:left="1152"/>
      </w:pPr>
      <w:r>
        <w:rPr>
          <w:noProof/>
        </w:rPr>
        <w:drawing>
          <wp:inline distT="0" distB="0" distL="0" distR="0" wp14:anchorId="35B2D895" wp14:editId="292B96D6">
            <wp:extent cx="3279775" cy="2276869"/>
            <wp:effectExtent l="38100" t="38100" r="15875" b="28181"/>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79775" cy="2276869"/>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3247B3" w:rsidRDefault="003247B3" w:rsidP="003247B3">
      <w:pPr>
        <w:pStyle w:val="LabExerciseCallout"/>
      </w:pPr>
      <w:r w:rsidRPr="006F5012">
        <w:rPr>
          <w:b/>
        </w:rPr>
        <w:t>Note:</w:t>
      </w:r>
      <w:r>
        <w:t xml:space="preserve"> If you don’t have </w:t>
      </w:r>
      <w:r w:rsidRPr="006F5012">
        <w:rPr>
          <w:b/>
        </w:rPr>
        <w:t>Time Sheet</w:t>
      </w:r>
      <w:r>
        <w:t xml:space="preserve"> as an option in the </w:t>
      </w:r>
      <w:r w:rsidRPr="006F5012">
        <w:rPr>
          <w:b/>
        </w:rPr>
        <w:t>Reusable Workflow</w:t>
      </w:r>
      <w:r>
        <w:t xml:space="preserve"> selector, you likely did not run the lab setup file or there was an error. Do not select the </w:t>
      </w:r>
      <w:r w:rsidRPr="006F5012">
        <w:rPr>
          <w:b/>
        </w:rPr>
        <w:t>Time Card</w:t>
      </w:r>
      <w:r>
        <w:t xml:space="preserve"> content type.</w:t>
      </w:r>
    </w:p>
    <w:p w:rsidR="003247B3" w:rsidRDefault="003247B3" w:rsidP="003247B3">
      <w:pPr>
        <w:pStyle w:val="LabStepLevel2Numbered"/>
      </w:pPr>
      <w:r>
        <w:t xml:space="preserve">Click </w:t>
      </w:r>
      <w:r w:rsidRPr="00802A04">
        <w:rPr>
          <w:b/>
        </w:rPr>
        <w:t>Finish</w:t>
      </w:r>
      <w:r>
        <w:t xml:space="preserve"> to import the workflow. This can take a while. </w:t>
      </w:r>
    </w:p>
    <w:p w:rsidR="003247B3" w:rsidRDefault="003247B3" w:rsidP="003247B3">
      <w:pPr>
        <w:pStyle w:val="LabStepScreenshotLevel2"/>
      </w:pPr>
      <w:r w:rsidRPr="006F5012">
        <w:rPr>
          <w:rStyle w:val="LabStepScreenshotFrame"/>
        </w:rPr>
        <w:drawing>
          <wp:inline distT="0" distB="0" distL="0" distR="0" wp14:anchorId="084646E5" wp14:editId="0B1A66AF">
            <wp:extent cx="3279723" cy="1695450"/>
            <wp:effectExtent l="38100" t="38100" r="15927" b="190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79723" cy="169545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3247B3" w:rsidRDefault="003247B3" w:rsidP="003247B3">
      <w:pPr>
        <w:pStyle w:val="LabStepNumbered"/>
      </w:pPr>
      <w:r>
        <w:lastRenderedPageBreak/>
        <w:t>Add two new local variables to store the maximum hours before approval is required and the employee name and set it.  For now we’ll store the employee id instead of the name.  We’ll look up the employee name in a later exercise.</w:t>
      </w:r>
    </w:p>
    <w:p w:rsidR="003247B3" w:rsidRDefault="003247B3" w:rsidP="005D789D">
      <w:pPr>
        <w:pStyle w:val="LabStepLevel2Numbered"/>
        <w:numPr>
          <w:ilvl w:val="0"/>
          <w:numId w:val="22"/>
        </w:numPr>
      </w:pPr>
      <w:r>
        <w:t xml:space="preserve">Click the </w:t>
      </w:r>
      <w:r w:rsidRPr="003247B3">
        <w:rPr>
          <w:b/>
        </w:rPr>
        <w:t>Local Variables</w:t>
      </w:r>
      <w:r>
        <w:t xml:space="preserve"> button in the </w:t>
      </w:r>
      <w:r w:rsidRPr="003247B3">
        <w:rPr>
          <w:b/>
        </w:rPr>
        <w:t>Workflow</w:t>
      </w:r>
      <w:r>
        <w:t xml:space="preserve"> ribbon.</w:t>
      </w:r>
    </w:p>
    <w:p w:rsidR="003247B3" w:rsidRDefault="003247B3" w:rsidP="005D789D">
      <w:pPr>
        <w:pStyle w:val="LabStepLevel2Numbered"/>
        <w:numPr>
          <w:ilvl w:val="0"/>
          <w:numId w:val="4"/>
        </w:numPr>
      </w:pPr>
      <w:r>
        <w:t xml:space="preserve">In the dialog, click the </w:t>
      </w:r>
      <w:r w:rsidRPr="006F5012">
        <w:rPr>
          <w:b/>
        </w:rPr>
        <w:t>Add</w:t>
      </w:r>
      <w:r>
        <w:t xml:space="preserve"> button and create a new variable with a name of </w:t>
      </w:r>
      <w:proofErr w:type="spellStart"/>
      <w:r w:rsidRPr="006F5012">
        <w:rPr>
          <w:b/>
        </w:rPr>
        <w:t>EmployeeName</w:t>
      </w:r>
      <w:proofErr w:type="spellEnd"/>
      <w:r>
        <w:t>.</w:t>
      </w:r>
    </w:p>
    <w:p w:rsidR="003247B3" w:rsidRDefault="003247B3" w:rsidP="005D789D">
      <w:pPr>
        <w:pStyle w:val="LabStepLevel2Numbered"/>
        <w:numPr>
          <w:ilvl w:val="0"/>
          <w:numId w:val="4"/>
        </w:numPr>
      </w:pPr>
      <w:r>
        <w:t xml:space="preserve">Set the </w:t>
      </w:r>
      <w:r w:rsidRPr="006F5012">
        <w:rPr>
          <w:b/>
        </w:rPr>
        <w:t>Type</w:t>
      </w:r>
      <w:r>
        <w:t xml:space="preserve"> to </w:t>
      </w:r>
      <w:r w:rsidRPr="006F5012">
        <w:rPr>
          <w:b/>
        </w:rPr>
        <w:t>String</w:t>
      </w:r>
      <w:r>
        <w:t>.</w:t>
      </w:r>
    </w:p>
    <w:p w:rsidR="003247B3" w:rsidRDefault="003247B3" w:rsidP="005D789D">
      <w:pPr>
        <w:pStyle w:val="LabStepLevel2Numbered"/>
        <w:numPr>
          <w:ilvl w:val="0"/>
          <w:numId w:val="4"/>
        </w:numPr>
      </w:pPr>
      <w:r>
        <w:t xml:space="preserve">Click </w:t>
      </w:r>
      <w:r w:rsidRPr="006F5012">
        <w:rPr>
          <w:b/>
        </w:rPr>
        <w:t>OK</w:t>
      </w:r>
      <w:r>
        <w:t xml:space="preserve"> on all dialogs to create the variable.</w:t>
      </w:r>
    </w:p>
    <w:p w:rsidR="003247B3" w:rsidRDefault="003247B3" w:rsidP="005D789D">
      <w:pPr>
        <w:pStyle w:val="LabStepLevel2Numbered"/>
        <w:numPr>
          <w:ilvl w:val="0"/>
          <w:numId w:val="4"/>
        </w:numPr>
      </w:pPr>
      <w:r>
        <w:t xml:space="preserve">Repeat the above steps to create a variable named </w:t>
      </w:r>
      <w:proofErr w:type="spellStart"/>
      <w:r w:rsidRPr="006F5012">
        <w:rPr>
          <w:b/>
        </w:rPr>
        <w:t>MaxHours</w:t>
      </w:r>
      <w:proofErr w:type="spellEnd"/>
      <w:r>
        <w:t xml:space="preserve"> of type </w:t>
      </w:r>
      <w:r w:rsidRPr="006F5012">
        <w:rPr>
          <w:b/>
        </w:rPr>
        <w:t>Integer</w:t>
      </w:r>
      <w:r>
        <w:t>.</w:t>
      </w:r>
    </w:p>
    <w:p w:rsidR="003247B3" w:rsidRDefault="003247B3" w:rsidP="003247B3">
      <w:pPr>
        <w:pStyle w:val="LabStepNumbered"/>
      </w:pPr>
      <w:r>
        <w:t xml:space="preserve">Store the </w:t>
      </w:r>
      <w:proofErr w:type="spellStart"/>
      <w:r w:rsidRPr="00802A04">
        <w:rPr>
          <w:b/>
        </w:rPr>
        <w:t>EmployeeID</w:t>
      </w:r>
      <w:proofErr w:type="spellEnd"/>
      <w:r>
        <w:t xml:space="preserve"> as the employee’s name. This will be replaced later with the employee’s real name requested from the HR system.</w:t>
      </w:r>
    </w:p>
    <w:p w:rsidR="003247B3" w:rsidRDefault="003247B3" w:rsidP="005D789D">
      <w:pPr>
        <w:pStyle w:val="LabStepLevel2Numbered"/>
        <w:numPr>
          <w:ilvl w:val="0"/>
          <w:numId w:val="23"/>
        </w:numPr>
      </w:pPr>
      <w:r>
        <w:t>Place the selector at the top of the main step.</w:t>
      </w:r>
    </w:p>
    <w:p w:rsidR="003247B3" w:rsidRDefault="003247B3" w:rsidP="005D789D">
      <w:pPr>
        <w:pStyle w:val="LabStepLevel2Numbered"/>
        <w:numPr>
          <w:ilvl w:val="0"/>
          <w:numId w:val="4"/>
        </w:numPr>
      </w:pPr>
      <w:r>
        <w:t xml:space="preserve">Click the </w:t>
      </w:r>
      <w:r w:rsidRPr="006F5012">
        <w:rPr>
          <w:b/>
        </w:rPr>
        <w:t>Action</w:t>
      </w:r>
      <w:r>
        <w:t xml:space="preserve"> button in the </w:t>
      </w:r>
      <w:r w:rsidRPr="006F5012">
        <w:rPr>
          <w:b/>
        </w:rPr>
        <w:t>Workflow</w:t>
      </w:r>
      <w:r>
        <w:t xml:space="preserve"> ribbon and select </w:t>
      </w:r>
      <w:r w:rsidRPr="006F5012">
        <w:rPr>
          <w:b/>
        </w:rPr>
        <w:t>Set Workflow Variable</w:t>
      </w:r>
      <w:r>
        <w:t>.</w:t>
      </w:r>
    </w:p>
    <w:p w:rsidR="003247B3" w:rsidRDefault="003247B3" w:rsidP="003247B3">
      <w:pPr>
        <w:pStyle w:val="LabStepScreenshotLevel2"/>
      </w:pPr>
      <w:r w:rsidRPr="00B709AB">
        <w:rPr>
          <w:rStyle w:val="LabStepScreenshotFrame"/>
        </w:rPr>
        <w:drawing>
          <wp:inline distT="0" distB="0" distL="0" distR="0" wp14:anchorId="0EE1F07D" wp14:editId="0CD3A5A2">
            <wp:extent cx="3752850" cy="22907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52382" cy="2290415"/>
                    </a:xfrm>
                    <a:prstGeom prst="rect">
                      <a:avLst/>
                    </a:prstGeom>
                  </pic:spPr>
                </pic:pic>
              </a:graphicData>
            </a:graphic>
          </wp:inline>
        </w:drawing>
      </w:r>
    </w:p>
    <w:p w:rsidR="003247B3" w:rsidRDefault="003247B3" w:rsidP="005D789D">
      <w:pPr>
        <w:pStyle w:val="LabStepLevel2Numbered"/>
        <w:numPr>
          <w:ilvl w:val="0"/>
          <w:numId w:val="4"/>
        </w:numPr>
      </w:pPr>
      <w:r>
        <w:t xml:space="preserve">Click the </w:t>
      </w:r>
      <w:r w:rsidRPr="006F5012">
        <w:rPr>
          <w:b/>
        </w:rPr>
        <w:t>workflow variable</w:t>
      </w:r>
      <w:r>
        <w:t xml:space="preserve"> link and select </w:t>
      </w:r>
      <w:r w:rsidRPr="006F5012">
        <w:rPr>
          <w:b/>
        </w:rPr>
        <w:t xml:space="preserve">Variable: </w:t>
      </w:r>
      <w:proofErr w:type="spellStart"/>
      <w:r w:rsidRPr="006F5012">
        <w:rPr>
          <w:b/>
        </w:rPr>
        <w:t>EmployeeName</w:t>
      </w:r>
      <w:proofErr w:type="spellEnd"/>
      <w:r>
        <w:t>.</w:t>
      </w:r>
    </w:p>
    <w:p w:rsidR="003247B3" w:rsidRDefault="003247B3" w:rsidP="005D789D">
      <w:pPr>
        <w:pStyle w:val="LabStepLevel2Numbered"/>
        <w:numPr>
          <w:ilvl w:val="0"/>
          <w:numId w:val="4"/>
        </w:numPr>
      </w:pPr>
      <w:r>
        <w:t xml:space="preserve">Click the </w:t>
      </w:r>
      <w:r w:rsidRPr="006F5012">
        <w:rPr>
          <w:b/>
        </w:rPr>
        <w:t>value</w:t>
      </w:r>
      <w:r>
        <w:t xml:space="preserve"> link and then click the </w:t>
      </w:r>
      <w:proofErr w:type="spellStart"/>
      <w:r w:rsidRPr="006F5012">
        <w:rPr>
          <w:b/>
        </w:rPr>
        <w:t>fx</w:t>
      </w:r>
      <w:proofErr w:type="spellEnd"/>
      <w:r>
        <w:t xml:space="preserve"> button.</w:t>
      </w:r>
    </w:p>
    <w:p w:rsidR="003247B3" w:rsidRDefault="003247B3" w:rsidP="005D789D">
      <w:pPr>
        <w:pStyle w:val="LabStepLevel2Numbered"/>
        <w:numPr>
          <w:ilvl w:val="0"/>
          <w:numId w:val="4"/>
        </w:numPr>
      </w:pPr>
      <w:r>
        <w:t xml:space="preserve">In the dialog select </w:t>
      </w:r>
      <w:proofErr w:type="spellStart"/>
      <w:r w:rsidRPr="006F5012">
        <w:rPr>
          <w:b/>
        </w:rPr>
        <w:t>EmployeeID</w:t>
      </w:r>
      <w:proofErr w:type="spellEnd"/>
      <w:r>
        <w:t xml:space="preserve"> in the </w:t>
      </w:r>
      <w:r w:rsidRPr="006F5012">
        <w:rPr>
          <w:b/>
        </w:rPr>
        <w:t>Field from source</w:t>
      </w:r>
      <w:r>
        <w:t xml:space="preserve"> drop down list.</w:t>
      </w:r>
    </w:p>
    <w:p w:rsidR="003247B3" w:rsidRDefault="003247B3" w:rsidP="003247B3">
      <w:pPr>
        <w:pStyle w:val="LabStepScreenshotLevel2"/>
      </w:pPr>
      <w:r>
        <w:drawing>
          <wp:inline distT="0" distB="0" distL="0" distR="0" wp14:anchorId="2E85F080" wp14:editId="63681E43">
            <wp:extent cx="3294993" cy="1639614"/>
            <wp:effectExtent l="0" t="0" r="0" b="0"/>
            <wp:docPr id="3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289346" cy="1636804"/>
                    </a:xfrm>
                    <a:prstGeom prst="rect">
                      <a:avLst/>
                    </a:prstGeom>
                  </pic:spPr>
                </pic:pic>
              </a:graphicData>
            </a:graphic>
          </wp:inline>
        </w:drawing>
      </w:r>
    </w:p>
    <w:p w:rsidR="003247B3" w:rsidRDefault="003247B3" w:rsidP="003247B3">
      <w:pPr>
        <w:pStyle w:val="LabStepLevel2Numbered"/>
      </w:pPr>
      <w:r>
        <w:t xml:space="preserve">Click </w:t>
      </w:r>
      <w:r w:rsidRPr="00802A04">
        <w:rPr>
          <w:b/>
        </w:rPr>
        <w:t>OK</w:t>
      </w:r>
      <w:r>
        <w:t xml:space="preserve"> to close the dialog.</w:t>
      </w:r>
    </w:p>
    <w:p w:rsidR="003247B3" w:rsidRDefault="003247B3" w:rsidP="003247B3">
      <w:pPr>
        <w:pStyle w:val="LabStepNumbered"/>
      </w:pPr>
      <w:r>
        <w:t xml:space="preserve">Store </w:t>
      </w:r>
      <w:r w:rsidRPr="00802A04">
        <w:rPr>
          <w:b/>
        </w:rPr>
        <w:t>40</w:t>
      </w:r>
      <w:r>
        <w:t xml:space="preserve"> in the </w:t>
      </w:r>
      <w:proofErr w:type="spellStart"/>
      <w:r w:rsidRPr="00802A04">
        <w:rPr>
          <w:b/>
        </w:rPr>
        <w:t>MaxHours</w:t>
      </w:r>
      <w:proofErr w:type="spellEnd"/>
      <w:r>
        <w:t xml:space="preserve"> variable.</w:t>
      </w:r>
    </w:p>
    <w:p w:rsidR="003247B3" w:rsidRDefault="003247B3" w:rsidP="005D789D">
      <w:pPr>
        <w:pStyle w:val="LabStepLevel2Numbered"/>
        <w:numPr>
          <w:ilvl w:val="0"/>
          <w:numId w:val="24"/>
        </w:numPr>
      </w:pPr>
      <w:r>
        <w:t xml:space="preserve">Place the selector just below the action you just added, right before the first </w:t>
      </w:r>
      <w:r w:rsidRPr="003247B3">
        <w:rPr>
          <w:b/>
        </w:rPr>
        <w:t>If</w:t>
      </w:r>
      <w:r>
        <w:t xml:space="preserve"> statement.</w:t>
      </w:r>
    </w:p>
    <w:p w:rsidR="003247B3" w:rsidRDefault="003247B3" w:rsidP="005D789D">
      <w:pPr>
        <w:pStyle w:val="LabStepLevel2Numbered"/>
        <w:numPr>
          <w:ilvl w:val="0"/>
          <w:numId w:val="4"/>
        </w:numPr>
      </w:pPr>
      <w:r>
        <w:t xml:space="preserve">Click the </w:t>
      </w:r>
      <w:r w:rsidRPr="006F5012">
        <w:rPr>
          <w:b/>
        </w:rPr>
        <w:t>Action</w:t>
      </w:r>
      <w:r>
        <w:t xml:space="preserve"> button in the Workflow ribbon and select </w:t>
      </w:r>
      <w:r w:rsidRPr="006F5012">
        <w:rPr>
          <w:b/>
        </w:rPr>
        <w:t>Set Workflow Variable</w:t>
      </w:r>
      <w:r>
        <w:t>.</w:t>
      </w:r>
    </w:p>
    <w:p w:rsidR="003247B3" w:rsidRDefault="003247B3" w:rsidP="005D789D">
      <w:pPr>
        <w:pStyle w:val="LabStepLevel2Numbered"/>
        <w:numPr>
          <w:ilvl w:val="0"/>
          <w:numId w:val="4"/>
        </w:numPr>
      </w:pPr>
      <w:r>
        <w:t xml:space="preserve">Click the workflow variable link and select </w:t>
      </w:r>
      <w:r w:rsidRPr="006F5012">
        <w:rPr>
          <w:b/>
        </w:rPr>
        <w:t xml:space="preserve">Variable: </w:t>
      </w:r>
      <w:proofErr w:type="spellStart"/>
      <w:r w:rsidRPr="006F5012">
        <w:rPr>
          <w:b/>
        </w:rPr>
        <w:t>MaxHours</w:t>
      </w:r>
      <w:proofErr w:type="spellEnd"/>
      <w:r>
        <w:t>.</w:t>
      </w:r>
    </w:p>
    <w:p w:rsidR="003247B3" w:rsidRDefault="003247B3" w:rsidP="005D789D">
      <w:pPr>
        <w:pStyle w:val="LabStepLevel2Numbered"/>
        <w:numPr>
          <w:ilvl w:val="0"/>
          <w:numId w:val="4"/>
        </w:numPr>
      </w:pPr>
      <w:r>
        <w:t xml:space="preserve">Click the value link type in </w:t>
      </w:r>
      <w:r w:rsidRPr="006F5012">
        <w:rPr>
          <w:b/>
        </w:rPr>
        <w:t>40</w:t>
      </w:r>
      <w:r>
        <w:t>.</w:t>
      </w:r>
    </w:p>
    <w:p w:rsidR="003247B3" w:rsidRDefault="003247B3" w:rsidP="003247B3">
      <w:pPr>
        <w:pStyle w:val="LabStepNumbered"/>
      </w:pPr>
      <w:r>
        <w:t xml:space="preserve">Define a condition that will be true if the number of hours worked is greater than </w:t>
      </w:r>
      <w:proofErr w:type="spellStart"/>
      <w:r w:rsidRPr="00802A04">
        <w:rPr>
          <w:b/>
        </w:rPr>
        <w:t>MaxHours</w:t>
      </w:r>
      <w:proofErr w:type="spellEnd"/>
      <w:r>
        <w:t>.</w:t>
      </w:r>
    </w:p>
    <w:p w:rsidR="003247B3" w:rsidRDefault="003247B3" w:rsidP="005D789D">
      <w:pPr>
        <w:pStyle w:val="LabStepLevel2Numbered"/>
        <w:numPr>
          <w:ilvl w:val="0"/>
          <w:numId w:val="25"/>
        </w:numPr>
      </w:pPr>
      <w:r>
        <w:t xml:space="preserve">Click the first </w:t>
      </w:r>
      <w:r w:rsidRPr="003247B3">
        <w:rPr>
          <w:b/>
        </w:rPr>
        <w:t>value</w:t>
      </w:r>
      <w:r>
        <w:t xml:space="preserve"> link in the </w:t>
      </w:r>
      <w:r w:rsidRPr="003247B3">
        <w:rPr>
          <w:b/>
        </w:rPr>
        <w:t>If</w:t>
      </w:r>
      <w:r>
        <w:t xml:space="preserve"> statement then click the </w:t>
      </w:r>
      <w:proofErr w:type="spellStart"/>
      <w:r w:rsidRPr="003247B3">
        <w:rPr>
          <w:b/>
        </w:rPr>
        <w:t>fx</w:t>
      </w:r>
      <w:proofErr w:type="spellEnd"/>
      <w:r>
        <w:t xml:space="preserve"> button to assign a value.</w:t>
      </w:r>
    </w:p>
    <w:p w:rsidR="003247B3" w:rsidRDefault="003247B3" w:rsidP="005D789D">
      <w:pPr>
        <w:pStyle w:val="LabStepLevel2Numbered"/>
        <w:numPr>
          <w:ilvl w:val="0"/>
          <w:numId w:val="4"/>
        </w:numPr>
      </w:pPr>
      <w:r>
        <w:lastRenderedPageBreak/>
        <w:t xml:space="preserve">Leave </w:t>
      </w:r>
      <w:r w:rsidRPr="006F5012">
        <w:rPr>
          <w:b/>
        </w:rPr>
        <w:t>Data Source</w:t>
      </w:r>
      <w:r>
        <w:t xml:space="preserve"> as </w:t>
      </w:r>
      <w:r w:rsidRPr="006F5012">
        <w:rPr>
          <w:b/>
        </w:rPr>
        <w:t>Current Item</w:t>
      </w:r>
      <w:r>
        <w:t xml:space="preserve"> and select </w:t>
      </w:r>
      <w:r w:rsidRPr="006F5012">
        <w:rPr>
          <w:b/>
        </w:rPr>
        <w:t>Hours</w:t>
      </w:r>
      <w:r>
        <w:t xml:space="preserve"> in the </w:t>
      </w:r>
      <w:r w:rsidRPr="006F5012">
        <w:rPr>
          <w:b/>
        </w:rPr>
        <w:t>Field from source</w:t>
      </w:r>
      <w:r>
        <w:t xml:space="preserve"> drop down list.  Click </w:t>
      </w:r>
      <w:r w:rsidRPr="006F5012">
        <w:rPr>
          <w:b/>
        </w:rPr>
        <w:t>OK</w:t>
      </w:r>
      <w:r>
        <w:t xml:space="preserve"> when you are done.</w:t>
      </w:r>
    </w:p>
    <w:p w:rsidR="003247B3" w:rsidRDefault="003247B3" w:rsidP="005D789D">
      <w:pPr>
        <w:pStyle w:val="LabStepLevel2Numbered"/>
        <w:numPr>
          <w:ilvl w:val="0"/>
          <w:numId w:val="4"/>
        </w:numPr>
      </w:pPr>
      <w:r>
        <w:t xml:space="preserve">Click this test and select </w:t>
      </w:r>
      <w:r w:rsidRPr="006F5012">
        <w:rPr>
          <w:b/>
        </w:rPr>
        <w:t>is greater than</w:t>
      </w:r>
      <w:r>
        <w:t>.</w:t>
      </w:r>
    </w:p>
    <w:p w:rsidR="003247B3" w:rsidRDefault="003247B3" w:rsidP="005D789D">
      <w:pPr>
        <w:pStyle w:val="LabStepLevel2Numbered"/>
        <w:numPr>
          <w:ilvl w:val="0"/>
          <w:numId w:val="4"/>
        </w:numPr>
      </w:pPr>
      <w:r>
        <w:t xml:space="preserve">Click the second </w:t>
      </w:r>
      <w:r w:rsidRPr="006F5012">
        <w:rPr>
          <w:b/>
        </w:rPr>
        <w:t>value</w:t>
      </w:r>
      <w:r>
        <w:t xml:space="preserve"> link in the </w:t>
      </w:r>
      <w:r w:rsidRPr="006F5012">
        <w:rPr>
          <w:b/>
        </w:rPr>
        <w:t>If</w:t>
      </w:r>
      <w:r>
        <w:t xml:space="preserve"> statement then click the </w:t>
      </w:r>
      <w:proofErr w:type="spellStart"/>
      <w:r w:rsidRPr="006F5012">
        <w:rPr>
          <w:b/>
        </w:rPr>
        <w:t>fx</w:t>
      </w:r>
      <w:proofErr w:type="spellEnd"/>
      <w:r>
        <w:t xml:space="preserve"> button to assign a value.</w:t>
      </w:r>
    </w:p>
    <w:p w:rsidR="003247B3" w:rsidRDefault="003247B3" w:rsidP="005D789D">
      <w:pPr>
        <w:pStyle w:val="LabStepLevel2Numbered"/>
        <w:numPr>
          <w:ilvl w:val="0"/>
          <w:numId w:val="4"/>
        </w:numPr>
      </w:pPr>
      <w:r>
        <w:t xml:space="preserve">Set </w:t>
      </w:r>
      <w:r w:rsidRPr="006F5012">
        <w:rPr>
          <w:b/>
        </w:rPr>
        <w:t>Data Source</w:t>
      </w:r>
      <w:r>
        <w:t xml:space="preserve"> to </w:t>
      </w:r>
      <w:r w:rsidRPr="006F5012">
        <w:rPr>
          <w:b/>
        </w:rPr>
        <w:t>Workflow Variables and Parameters</w:t>
      </w:r>
      <w:r>
        <w:t>.</w:t>
      </w:r>
    </w:p>
    <w:p w:rsidR="003247B3" w:rsidRDefault="003247B3" w:rsidP="005D789D">
      <w:pPr>
        <w:pStyle w:val="LabStepLevel2Numbered"/>
        <w:numPr>
          <w:ilvl w:val="0"/>
          <w:numId w:val="4"/>
        </w:numPr>
      </w:pPr>
      <w:r>
        <w:t xml:space="preserve">Set </w:t>
      </w:r>
      <w:r w:rsidRPr="006F5012">
        <w:rPr>
          <w:b/>
        </w:rPr>
        <w:t>Field</w:t>
      </w:r>
      <w:r>
        <w:t xml:space="preserve"> from source to </w:t>
      </w:r>
      <w:r w:rsidRPr="006F5012">
        <w:rPr>
          <w:b/>
        </w:rPr>
        <w:t xml:space="preserve">Variable: </w:t>
      </w:r>
      <w:proofErr w:type="spellStart"/>
      <w:r w:rsidRPr="006F5012">
        <w:rPr>
          <w:b/>
        </w:rPr>
        <w:t>MaxHours</w:t>
      </w:r>
      <w:proofErr w:type="spellEnd"/>
      <w:r>
        <w:t>.</w:t>
      </w:r>
    </w:p>
    <w:p w:rsidR="003247B3" w:rsidRDefault="003247B3" w:rsidP="005D789D">
      <w:pPr>
        <w:pStyle w:val="LabStepLevel2Numbered"/>
        <w:numPr>
          <w:ilvl w:val="0"/>
          <w:numId w:val="4"/>
        </w:numPr>
      </w:pPr>
      <w:r>
        <w:t xml:space="preserve">Click </w:t>
      </w:r>
      <w:r w:rsidRPr="006F5012">
        <w:rPr>
          <w:b/>
        </w:rPr>
        <w:t>OK</w:t>
      </w:r>
      <w:r>
        <w:t xml:space="preserve"> to close the dialog. </w:t>
      </w:r>
    </w:p>
    <w:p w:rsidR="003247B3" w:rsidRDefault="003247B3" w:rsidP="003247B3">
      <w:pPr>
        <w:pStyle w:val="LabStepNumbered"/>
      </w:pPr>
      <w:r>
        <w:t>Define the message logged when a timesheet requires manager approval. You’ll be performing a lookup in the Employees list to find the name of the employee later.</w:t>
      </w:r>
    </w:p>
    <w:p w:rsidR="003247B3" w:rsidRDefault="003247B3" w:rsidP="005D789D">
      <w:pPr>
        <w:pStyle w:val="LabStepLevel2Numbered"/>
        <w:numPr>
          <w:ilvl w:val="0"/>
          <w:numId w:val="26"/>
        </w:numPr>
      </w:pPr>
      <w:r>
        <w:t xml:space="preserve">Click the </w:t>
      </w:r>
      <w:r w:rsidRPr="003247B3">
        <w:rPr>
          <w:b/>
        </w:rPr>
        <w:t>this message</w:t>
      </w:r>
      <w:r>
        <w:t xml:space="preserve"> link on the first </w:t>
      </w:r>
      <w:r w:rsidRPr="003247B3">
        <w:rPr>
          <w:b/>
        </w:rPr>
        <w:t>Log</w:t>
      </w:r>
      <w:r>
        <w:t xml:space="preserve"> action that immediately follows the </w:t>
      </w:r>
      <w:r w:rsidRPr="003247B3">
        <w:rPr>
          <w:b/>
        </w:rPr>
        <w:t>If</w:t>
      </w:r>
      <w:r>
        <w:t xml:space="preserve"> condition.</w:t>
      </w:r>
    </w:p>
    <w:p w:rsidR="003247B3" w:rsidRDefault="003247B3" w:rsidP="005D789D">
      <w:pPr>
        <w:pStyle w:val="LabStepLevel2Numbered"/>
        <w:numPr>
          <w:ilvl w:val="0"/>
          <w:numId w:val="4"/>
        </w:numPr>
      </w:pPr>
      <w:r>
        <w:t xml:space="preserve">Click the </w:t>
      </w:r>
      <w:r w:rsidRPr="006F5012">
        <w:rPr>
          <w:b/>
        </w:rPr>
        <w:t>…</w:t>
      </w:r>
      <w:r>
        <w:t xml:space="preserve"> button to define the text of the logged message.</w:t>
      </w:r>
    </w:p>
    <w:p w:rsidR="003247B3" w:rsidRDefault="003247B3" w:rsidP="005D789D">
      <w:pPr>
        <w:pStyle w:val="LabStepLevel2Numbered"/>
        <w:numPr>
          <w:ilvl w:val="0"/>
          <w:numId w:val="4"/>
        </w:numPr>
      </w:pPr>
      <w:r>
        <w:t xml:space="preserve">Enter the text </w:t>
      </w:r>
      <w:r w:rsidRPr="006F5012">
        <w:rPr>
          <w:b/>
        </w:rPr>
        <w:t>The time sheet for</w:t>
      </w:r>
      <w:r>
        <w:t xml:space="preserve">. </w:t>
      </w:r>
    </w:p>
    <w:p w:rsidR="003247B3" w:rsidRDefault="003247B3" w:rsidP="005D789D">
      <w:pPr>
        <w:pStyle w:val="LabStepLevel2Numbered"/>
        <w:numPr>
          <w:ilvl w:val="0"/>
          <w:numId w:val="4"/>
        </w:numPr>
      </w:pPr>
      <w:r>
        <w:t>Click</w:t>
      </w:r>
      <w:r w:rsidRPr="006F5012">
        <w:rPr>
          <w:b/>
        </w:rPr>
        <w:t xml:space="preserve"> Add or Change Lookup</w:t>
      </w:r>
      <w:r>
        <w:t xml:space="preserve"> to retrieve information from the environment.</w:t>
      </w:r>
    </w:p>
    <w:p w:rsidR="003247B3" w:rsidRDefault="003247B3" w:rsidP="005D789D">
      <w:pPr>
        <w:pStyle w:val="LabStepLevel2Numbered"/>
        <w:numPr>
          <w:ilvl w:val="0"/>
          <w:numId w:val="4"/>
        </w:numPr>
      </w:pPr>
      <w:r>
        <w:t xml:space="preserve">Select </w:t>
      </w:r>
      <w:r w:rsidRPr="006F5012">
        <w:rPr>
          <w:b/>
        </w:rPr>
        <w:t>Workflow Variables and Parameters</w:t>
      </w:r>
      <w:r>
        <w:t xml:space="preserve"> in the </w:t>
      </w:r>
      <w:r w:rsidRPr="006F5012">
        <w:rPr>
          <w:b/>
        </w:rPr>
        <w:t>Data Source</w:t>
      </w:r>
      <w:r>
        <w:t xml:space="preserve"> drop down list.</w:t>
      </w:r>
    </w:p>
    <w:p w:rsidR="003247B3" w:rsidRDefault="003247B3" w:rsidP="005D789D">
      <w:pPr>
        <w:pStyle w:val="LabStepLevel2Numbered"/>
        <w:numPr>
          <w:ilvl w:val="0"/>
          <w:numId w:val="4"/>
        </w:numPr>
      </w:pPr>
      <w:r>
        <w:t xml:space="preserve">Select </w:t>
      </w:r>
      <w:r w:rsidRPr="006F5012">
        <w:rPr>
          <w:b/>
        </w:rPr>
        <w:t xml:space="preserve">Variable: </w:t>
      </w:r>
      <w:proofErr w:type="spellStart"/>
      <w:r w:rsidRPr="006F5012">
        <w:rPr>
          <w:b/>
        </w:rPr>
        <w:t>EmployeeName</w:t>
      </w:r>
      <w:proofErr w:type="spellEnd"/>
      <w:r>
        <w:t xml:space="preserve"> in the </w:t>
      </w:r>
      <w:r w:rsidRPr="006F5012">
        <w:rPr>
          <w:b/>
        </w:rPr>
        <w:t>Field from source</w:t>
      </w:r>
      <w:r>
        <w:t xml:space="preserve"> drop down list.</w:t>
      </w:r>
    </w:p>
    <w:p w:rsidR="003247B3" w:rsidRDefault="003247B3" w:rsidP="005D789D">
      <w:pPr>
        <w:pStyle w:val="LabStepLevel2Numbered"/>
        <w:numPr>
          <w:ilvl w:val="0"/>
          <w:numId w:val="4"/>
        </w:numPr>
      </w:pPr>
      <w:r>
        <w:t xml:space="preserve">Click </w:t>
      </w:r>
      <w:r w:rsidRPr="006F5012">
        <w:rPr>
          <w:b/>
        </w:rPr>
        <w:t>OK</w:t>
      </w:r>
      <w:r>
        <w:t xml:space="preserve"> to close the dialog.</w:t>
      </w:r>
    </w:p>
    <w:p w:rsidR="003247B3" w:rsidRDefault="003247B3" w:rsidP="005D789D">
      <w:pPr>
        <w:pStyle w:val="LabStepLevel2Numbered"/>
        <w:numPr>
          <w:ilvl w:val="0"/>
          <w:numId w:val="4"/>
        </w:numPr>
      </w:pPr>
      <w:r>
        <w:t xml:space="preserve">Finish the message by entering </w:t>
      </w:r>
      <w:r w:rsidRPr="006F5012">
        <w:rPr>
          <w:b/>
        </w:rPr>
        <w:t>requires manager approval</w:t>
      </w:r>
      <w:r>
        <w:t>.</w:t>
      </w:r>
    </w:p>
    <w:p w:rsidR="003247B3" w:rsidRDefault="003247B3" w:rsidP="005D789D">
      <w:pPr>
        <w:pStyle w:val="LabStepLevel2Numbered"/>
        <w:numPr>
          <w:ilvl w:val="0"/>
          <w:numId w:val="4"/>
        </w:numPr>
      </w:pPr>
      <w:r>
        <w:t xml:space="preserve">Click </w:t>
      </w:r>
      <w:r w:rsidRPr="006F5012">
        <w:rPr>
          <w:b/>
        </w:rPr>
        <w:t>OK</w:t>
      </w:r>
      <w:r>
        <w:t xml:space="preserve"> to close the dialog.</w:t>
      </w:r>
    </w:p>
    <w:p w:rsidR="003247B3" w:rsidRDefault="003247B3" w:rsidP="003247B3">
      <w:pPr>
        <w:pStyle w:val="LabStepScreenshot"/>
      </w:pPr>
      <w:r w:rsidRPr="00857BD8">
        <w:rPr>
          <w:rStyle w:val="LabStepScreenshotFrame"/>
        </w:rPr>
        <w:drawing>
          <wp:inline distT="0" distB="0" distL="0" distR="0" wp14:anchorId="2C5DE049" wp14:editId="2872123C">
            <wp:extent cx="4114800" cy="1837153"/>
            <wp:effectExtent l="38100" t="38100" r="19050" b="10697"/>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4114800" cy="1837153"/>
                    </a:xfrm>
                    <a:prstGeom prst="rect">
                      <a:avLst/>
                    </a:prstGeom>
                  </pic:spPr>
                </pic:pic>
              </a:graphicData>
            </a:graphic>
          </wp:inline>
        </w:drawing>
      </w:r>
    </w:p>
    <w:p w:rsidR="003247B3" w:rsidRDefault="003247B3" w:rsidP="003247B3">
      <w:pPr>
        <w:pStyle w:val="LabStepNumbered"/>
      </w:pPr>
      <w:r>
        <w:t xml:space="preserve">Repeat the previous step for the second </w:t>
      </w:r>
      <w:r w:rsidRPr="00802A04">
        <w:rPr>
          <w:b/>
        </w:rPr>
        <w:t>Log</w:t>
      </w:r>
      <w:r>
        <w:t xml:space="preserve"> action with the following exceptions</w:t>
      </w:r>
    </w:p>
    <w:p w:rsidR="003247B3" w:rsidRDefault="003247B3" w:rsidP="005D789D">
      <w:pPr>
        <w:pStyle w:val="LabStepLevel2Numbered"/>
        <w:numPr>
          <w:ilvl w:val="0"/>
          <w:numId w:val="27"/>
        </w:numPr>
      </w:pPr>
      <w:r>
        <w:t xml:space="preserve">When finishing the message instead of entering </w:t>
      </w:r>
      <w:r w:rsidRPr="00802A04">
        <w:t>requires manager approval</w:t>
      </w:r>
      <w:r>
        <w:t xml:space="preserve">, enter </w:t>
      </w:r>
      <w:r w:rsidRPr="00802A04">
        <w:t>does not require manager approval</w:t>
      </w:r>
      <w:r>
        <w:t>.</w:t>
      </w:r>
    </w:p>
    <w:p w:rsidR="003247B3" w:rsidRDefault="003247B3" w:rsidP="003247B3">
      <w:pPr>
        <w:pStyle w:val="LabStepNumbered"/>
      </w:pPr>
      <w:r>
        <w:t>Log that the time sheet has been approved and submitted to HR. It hasn’t actually been submitted at this point, that will happen in a later exercise.</w:t>
      </w:r>
    </w:p>
    <w:p w:rsidR="003247B3" w:rsidRDefault="003247B3" w:rsidP="005D789D">
      <w:pPr>
        <w:pStyle w:val="LabStepLevel2Numbered"/>
        <w:numPr>
          <w:ilvl w:val="0"/>
          <w:numId w:val="28"/>
        </w:numPr>
      </w:pPr>
      <w:r>
        <w:t xml:space="preserve">Click the </w:t>
      </w:r>
      <w:r w:rsidRPr="003247B3">
        <w:rPr>
          <w:b/>
        </w:rPr>
        <w:t>this message</w:t>
      </w:r>
      <w:r>
        <w:t xml:space="preserve"> link on the final </w:t>
      </w:r>
      <w:r w:rsidRPr="003247B3">
        <w:rPr>
          <w:b/>
        </w:rPr>
        <w:t>Log</w:t>
      </w:r>
      <w:r>
        <w:t xml:space="preserve"> actions.</w:t>
      </w:r>
    </w:p>
    <w:p w:rsidR="003247B3" w:rsidRDefault="003247B3" w:rsidP="005D789D">
      <w:pPr>
        <w:pStyle w:val="LabStepLevel2Numbered"/>
        <w:numPr>
          <w:ilvl w:val="0"/>
          <w:numId w:val="4"/>
        </w:numPr>
      </w:pPr>
      <w:r>
        <w:t xml:space="preserve">Click the </w:t>
      </w:r>
      <w:r w:rsidRPr="006F5012">
        <w:rPr>
          <w:b/>
        </w:rPr>
        <w:t>[…]</w:t>
      </w:r>
      <w:r>
        <w:t xml:space="preserve"> button and enter the message </w:t>
      </w:r>
      <w:r w:rsidRPr="006F5012">
        <w:rPr>
          <w:b/>
        </w:rPr>
        <w:t>The time sheet has been submitted to HR</w:t>
      </w:r>
      <w:r>
        <w:t>.</w:t>
      </w:r>
    </w:p>
    <w:p w:rsidR="003247B3" w:rsidRDefault="003247B3" w:rsidP="005D789D">
      <w:pPr>
        <w:pStyle w:val="LabStepLevel2Numbered"/>
        <w:numPr>
          <w:ilvl w:val="0"/>
          <w:numId w:val="4"/>
        </w:numPr>
      </w:pPr>
      <w:r>
        <w:t xml:space="preserve">Click </w:t>
      </w:r>
      <w:r w:rsidRPr="006F5012">
        <w:rPr>
          <w:b/>
        </w:rPr>
        <w:t>OK</w:t>
      </w:r>
      <w:r>
        <w:t xml:space="preserve"> to close the dialog.</w:t>
      </w:r>
    </w:p>
    <w:p w:rsidR="003247B3" w:rsidRDefault="003247B3" w:rsidP="003247B3">
      <w:pPr>
        <w:pStyle w:val="LabStepNumbered"/>
      </w:pPr>
      <w:r>
        <w:t>Finish the workflow’s final settings and publish it to the SharePoint site.</w:t>
      </w:r>
    </w:p>
    <w:p w:rsidR="003247B3" w:rsidRDefault="003247B3" w:rsidP="005D789D">
      <w:pPr>
        <w:pStyle w:val="LabStepLevel2Numbered"/>
        <w:numPr>
          <w:ilvl w:val="0"/>
          <w:numId w:val="29"/>
        </w:numPr>
      </w:pPr>
      <w:r>
        <w:t xml:space="preserve">Click the first </w:t>
      </w:r>
      <w:r w:rsidRPr="003247B3">
        <w:rPr>
          <w:b/>
        </w:rPr>
        <w:t>Timesheet Submission Workflow</w:t>
      </w:r>
      <w:r>
        <w:t xml:space="preserve"> item on the workflow header to return to the workflow’s home page.</w:t>
      </w:r>
    </w:p>
    <w:p w:rsidR="003247B3" w:rsidRDefault="003247B3" w:rsidP="003247B3">
      <w:pPr>
        <w:pStyle w:val="LabStepScreenshotLevel2"/>
      </w:pPr>
      <w:r>
        <w:t xml:space="preserve"> </w:t>
      </w:r>
      <w:r w:rsidRPr="006F5012">
        <w:drawing>
          <wp:inline distT="0" distB="0" distL="0" distR="0" wp14:anchorId="3B3246BD" wp14:editId="12D08A51">
            <wp:extent cx="4200525" cy="474392"/>
            <wp:effectExtent l="38100" t="38100" r="28575" b="20908"/>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00525" cy="474392"/>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3247B3" w:rsidRDefault="003247B3" w:rsidP="005D789D">
      <w:pPr>
        <w:pStyle w:val="LabStepLevel2Numbered"/>
        <w:numPr>
          <w:ilvl w:val="0"/>
          <w:numId w:val="4"/>
        </w:numPr>
      </w:pPr>
      <w:r>
        <w:t xml:space="preserve">Check the </w:t>
      </w:r>
      <w:r w:rsidRPr="006F5012">
        <w:rPr>
          <w:b/>
        </w:rPr>
        <w:t>Show workflow visualization</w:t>
      </w:r>
      <w:r>
        <w:t xml:space="preserve"> on status page check box (found in the </w:t>
      </w:r>
      <w:r w:rsidRPr="006F5012">
        <w:rPr>
          <w:b/>
        </w:rPr>
        <w:t>Settings</w:t>
      </w:r>
      <w:r>
        <w:t xml:space="preserve"> group). </w:t>
      </w:r>
    </w:p>
    <w:p w:rsidR="003247B3" w:rsidRDefault="003247B3" w:rsidP="003247B3">
      <w:pPr>
        <w:pStyle w:val="LabExerciseCallout"/>
      </w:pPr>
      <w:r>
        <w:t xml:space="preserve">If the </w:t>
      </w:r>
      <w:r w:rsidRPr="006F5012">
        <w:rPr>
          <w:b/>
        </w:rPr>
        <w:t>Show workflow visualization</w:t>
      </w:r>
      <w:r>
        <w:t xml:space="preserve"> option is either disabled or does not appear, ensure the following features are activated: </w:t>
      </w:r>
      <w:r w:rsidRPr="006F5012">
        <w:rPr>
          <w:b/>
        </w:rPr>
        <w:t>Visio Web Services</w:t>
      </w:r>
      <w:r>
        <w:t xml:space="preserve"> (at the </w:t>
      </w:r>
      <w:r w:rsidRPr="006F5012">
        <w:rPr>
          <w:b/>
        </w:rPr>
        <w:t>farm</w:t>
      </w:r>
      <w:r>
        <w:t xml:space="preserve"> level… do this from within Central Administration), </w:t>
      </w:r>
      <w:r w:rsidRPr="006F5012">
        <w:rPr>
          <w:b/>
        </w:rPr>
        <w:t>SharePoint Server Enterprise Features</w:t>
      </w:r>
      <w:r>
        <w:t xml:space="preserve"> (at the </w:t>
      </w:r>
      <w:r w:rsidRPr="006F5012">
        <w:rPr>
          <w:b/>
        </w:rPr>
        <w:t>site collection</w:t>
      </w:r>
      <w:r>
        <w:t xml:space="preserve"> level) and </w:t>
      </w:r>
      <w:r w:rsidRPr="006F5012">
        <w:rPr>
          <w:b/>
        </w:rPr>
        <w:t>SharePoint Server Enterprise Features</w:t>
      </w:r>
      <w:r>
        <w:t xml:space="preserve"> (at the </w:t>
      </w:r>
      <w:r w:rsidRPr="006F5012">
        <w:rPr>
          <w:b/>
        </w:rPr>
        <w:t>site</w:t>
      </w:r>
      <w:r>
        <w:t xml:space="preserve"> level).</w:t>
      </w:r>
    </w:p>
    <w:p w:rsidR="003247B3" w:rsidRDefault="003247B3" w:rsidP="003247B3">
      <w:pPr>
        <w:pStyle w:val="LabStepScreenshotLevel2"/>
      </w:pPr>
      <w:r w:rsidRPr="006F5012">
        <w:lastRenderedPageBreak/>
        <w:drawing>
          <wp:inline distT="0" distB="0" distL="0" distR="0" wp14:anchorId="65570E1B" wp14:editId="57C502FD">
            <wp:extent cx="4071668" cy="1960675"/>
            <wp:effectExtent l="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70062" cy="1959901"/>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3247B3" w:rsidRDefault="003247B3" w:rsidP="003247B3">
      <w:pPr>
        <w:pStyle w:val="LabStepLevel2Numbered"/>
      </w:pPr>
      <w:r>
        <w:t xml:space="preserve">Click the </w:t>
      </w:r>
      <w:r w:rsidRPr="006F5012">
        <w:rPr>
          <w:rFonts w:cs="Arial"/>
          <w:b/>
          <w:szCs w:val="16"/>
        </w:rPr>
        <w:t>Save</w:t>
      </w:r>
      <w:r>
        <w:t xml:space="preserve"> button to save the workflow settings.</w:t>
      </w:r>
    </w:p>
    <w:p w:rsidR="003247B3" w:rsidRDefault="003247B3" w:rsidP="003247B3">
      <w:pPr>
        <w:pStyle w:val="LabStepLevel2Numbered"/>
      </w:pPr>
      <w:r>
        <w:t xml:space="preserve">Click the </w:t>
      </w:r>
      <w:r w:rsidRPr="006F5012">
        <w:rPr>
          <w:b/>
        </w:rPr>
        <w:t>Publish</w:t>
      </w:r>
      <w:r>
        <w:t xml:space="preserve"> button in the </w:t>
      </w:r>
      <w:r w:rsidRPr="006F5012">
        <w:rPr>
          <w:b/>
        </w:rPr>
        <w:t>ribbon</w:t>
      </w:r>
      <w:r>
        <w:t xml:space="preserve"> to publish the workflow to the SharePoint site.</w:t>
      </w:r>
    </w:p>
    <w:p w:rsidR="003247B3" w:rsidRDefault="003247B3" w:rsidP="003247B3">
      <w:pPr>
        <w:pStyle w:val="LabStepScreenshotLevel2"/>
      </w:pPr>
      <w:r>
        <w:drawing>
          <wp:inline distT="0" distB="0" distL="0" distR="0" wp14:anchorId="3C10944E" wp14:editId="6316397E">
            <wp:extent cx="2009775" cy="886905"/>
            <wp:effectExtent l="38100" t="38100" r="28575" b="27495"/>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09775" cy="88690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3247B3" w:rsidRPr="00273C35" w:rsidRDefault="003247B3" w:rsidP="003247B3">
      <w:pPr>
        <w:pStyle w:val="LabStepScreenshotLevel2"/>
      </w:pPr>
      <w:r>
        <w:drawing>
          <wp:inline distT="0" distB="0" distL="0" distR="0" wp14:anchorId="66A889B6" wp14:editId="6AB7FD61">
            <wp:extent cx="2226716" cy="992031"/>
            <wp:effectExtent l="19050" t="0" r="2134" b="0"/>
            <wp:docPr id="26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2233386" cy="995003"/>
                    </a:xfrm>
                    <a:prstGeom prst="rect">
                      <a:avLst/>
                    </a:prstGeom>
                    <a:noFill/>
                    <a:ln w="9525">
                      <a:noFill/>
                      <a:miter lim="800000"/>
                      <a:headEnd/>
                      <a:tailEnd/>
                    </a:ln>
                  </pic:spPr>
                </pic:pic>
              </a:graphicData>
            </a:graphic>
          </wp:inline>
        </w:drawing>
      </w:r>
    </w:p>
    <w:p w:rsidR="003247B3" w:rsidRDefault="003247B3" w:rsidP="003247B3">
      <w:pPr>
        <w:pStyle w:val="LabStepLevel2Numbered"/>
      </w:pPr>
      <w:r>
        <w:t xml:space="preserve">Click the </w:t>
      </w:r>
      <w:r w:rsidRPr="00BA0DBA">
        <w:rPr>
          <w:b/>
        </w:rPr>
        <w:t>Associate to Content Type</w:t>
      </w:r>
      <w:r w:rsidRPr="006F5012">
        <w:t xml:space="preserve"> button in the ribbon and select </w:t>
      </w:r>
      <w:r w:rsidRPr="00BA0DBA">
        <w:rPr>
          <w:b/>
        </w:rPr>
        <w:t>Time Sheet</w:t>
      </w:r>
      <w:r w:rsidRPr="006F5012">
        <w:t>.</w:t>
      </w:r>
    </w:p>
    <w:p w:rsidR="003247B3" w:rsidRDefault="003247B3" w:rsidP="003247B3">
      <w:pPr>
        <w:pStyle w:val="LabExerciseCallout"/>
      </w:pPr>
      <w:r w:rsidRPr="006F5012">
        <w:t xml:space="preserve">If the list of content types is blank when clicking this button, you may need to </w:t>
      </w:r>
      <w:r w:rsidRPr="006F5012">
        <w:rPr>
          <w:b/>
        </w:rPr>
        <w:t>Save</w:t>
      </w:r>
      <w:r w:rsidRPr="006F5012">
        <w:t xml:space="preserve"> the workflow, and then click the </w:t>
      </w:r>
      <w:r w:rsidRPr="006F5012">
        <w:rPr>
          <w:b/>
        </w:rPr>
        <w:t>Content Types</w:t>
      </w:r>
      <w:r w:rsidRPr="006F5012">
        <w:t xml:space="preserve"> section in the left-hand </w:t>
      </w:r>
      <w:r w:rsidRPr="006F5012">
        <w:rPr>
          <w:b/>
        </w:rPr>
        <w:t>Navigation</w:t>
      </w:r>
      <w:r w:rsidRPr="006F5012">
        <w:t xml:space="preserve"> section of </w:t>
      </w:r>
      <w:r w:rsidRPr="006F5012">
        <w:rPr>
          <w:b/>
        </w:rPr>
        <w:t>SharePoint Designer 2010</w:t>
      </w:r>
      <w:r w:rsidRPr="006F5012">
        <w:t xml:space="preserve"> to refresh the content types. Then you can go back to the workflow you created and repeat this step.</w:t>
      </w:r>
    </w:p>
    <w:p w:rsidR="003247B3" w:rsidRDefault="003247B3" w:rsidP="003247B3">
      <w:pPr>
        <w:pStyle w:val="LabStepLevel2Numbered"/>
      </w:pPr>
      <w:r>
        <w:t xml:space="preserve">When the browser window loads, scroll to the bottom and click </w:t>
      </w:r>
      <w:r w:rsidRPr="006F5012">
        <w:rPr>
          <w:b/>
        </w:rPr>
        <w:t>OK</w:t>
      </w:r>
      <w:r>
        <w:t>.</w:t>
      </w:r>
    </w:p>
    <w:p w:rsidR="003247B3" w:rsidRDefault="003247B3" w:rsidP="003247B3">
      <w:pPr>
        <w:pStyle w:val="LabStepNumbered"/>
      </w:pPr>
      <w:r>
        <w:t>Return to the Internet Explorer page pointing to</w:t>
      </w:r>
      <w:r w:rsidRPr="002F7E0F">
        <w:rPr>
          <w:b/>
        </w:rPr>
        <w:t xml:space="preserve"> http://intranet.wingtip.com/sites/Workflow</w:t>
      </w:r>
      <w:r>
        <w:t xml:space="preserve">. </w:t>
      </w:r>
    </w:p>
    <w:p w:rsidR="003247B3" w:rsidRDefault="003247B3" w:rsidP="003247B3">
      <w:pPr>
        <w:pStyle w:val="LabStepNumbered"/>
      </w:pPr>
      <w:r>
        <w:t xml:space="preserve">Click the link in the quick launch bar for </w:t>
      </w:r>
      <w:r w:rsidRPr="00802A04">
        <w:rPr>
          <w:b/>
        </w:rPr>
        <w:t>Time Sheets</w:t>
      </w:r>
      <w:r>
        <w:t>.</w:t>
      </w:r>
    </w:p>
    <w:p w:rsidR="003247B3" w:rsidRDefault="003247B3" w:rsidP="003247B3">
      <w:pPr>
        <w:pStyle w:val="LabStepNumbered"/>
      </w:pPr>
      <w:r>
        <w:t xml:space="preserve">Switch to the </w:t>
      </w:r>
      <w:r w:rsidRPr="00802A04">
        <w:rPr>
          <w:b/>
        </w:rPr>
        <w:t>Documents</w:t>
      </w:r>
      <w:r>
        <w:t xml:space="preserve"> ribbon and click </w:t>
      </w:r>
      <w:r w:rsidRPr="00802A04">
        <w:rPr>
          <w:b/>
        </w:rPr>
        <w:t>New Document</w:t>
      </w:r>
      <w:r>
        <w:t xml:space="preserve"> to create a new document.</w:t>
      </w:r>
    </w:p>
    <w:p w:rsidR="003247B3" w:rsidRDefault="003247B3" w:rsidP="003247B3">
      <w:pPr>
        <w:pStyle w:val="LabStepNumbered"/>
      </w:pPr>
      <w:r>
        <w:t xml:space="preserve">Save the new document to the </w:t>
      </w:r>
      <w:r w:rsidRPr="00802A04">
        <w:rPr>
          <w:b/>
        </w:rPr>
        <w:t>Time Sheets</w:t>
      </w:r>
      <w:r>
        <w:t xml:space="preserve"> document library.</w:t>
      </w:r>
    </w:p>
    <w:p w:rsidR="003247B3" w:rsidRDefault="003247B3" w:rsidP="005D789D">
      <w:pPr>
        <w:pStyle w:val="LabStepLevel2Numbered"/>
        <w:numPr>
          <w:ilvl w:val="0"/>
          <w:numId w:val="30"/>
        </w:numPr>
      </w:pPr>
      <w:r>
        <w:t xml:space="preserve">When saving the document, set the </w:t>
      </w:r>
      <w:proofErr w:type="spellStart"/>
      <w:r w:rsidRPr="003247B3">
        <w:rPr>
          <w:b/>
        </w:rPr>
        <w:t>EmployeeID</w:t>
      </w:r>
      <w:proofErr w:type="spellEnd"/>
      <w:r>
        <w:t xml:space="preserve"> to </w:t>
      </w:r>
      <w:r w:rsidRPr="003247B3">
        <w:rPr>
          <w:b/>
        </w:rPr>
        <w:t>1</w:t>
      </w:r>
      <w:r>
        <w:t>.</w:t>
      </w:r>
    </w:p>
    <w:p w:rsidR="003247B3" w:rsidRDefault="003247B3" w:rsidP="005D789D">
      <w:pPr>
        <w:pStyle w:val="LabStepLevel2Numbered"/>
        <w:numPr>
          <w:ilvl w:val="0"/>
          <w:numId w:val="4"/>
        </w:numPr>
      </w:pPr>
      <w:r>
        <w:t xml:space="preserve">Set the </w:t>
      </w:r>
      <w:r w:rsidRPr="002A3B42">
        <w:rPr>
          <w:b/>
        </w:rPr>
        <w:t>Hours</w:t>
      </w:r>
      <w:r>
        <w:t xml:space="preserve"> to </w:t>
      </w:r>
      <w:r w:rsidRPr="002A3B42">
        <w:rPr>
          <w:b/>
        </w:rPr>
        <w:t>38</w:t>
      </w:r>
      <w:r>
        <w:t>.</w:t>
      </w:r>
    </w:p>
    <w:p w:rsidR="003247B3" w:rsidRDefault="003247B3" w:rsidP="005D789D">
      <w:pPr>
        <w:pStyle w:val="LabStepLevel2Numbered"/>
        <w:numPr>
          <w:ilvl w:val="0"/>
          <w:numId w:val="4"/>
        </w:numPr>
      </w:pPr>
      <w:r>
        <w:t xml:space="preserve">In the document library select the new document’s drop down menu and click </w:t>
      </w:r>
      <w:r w:rsidRPr="002A3B42">
        <w:rPr>
          <w:b/>
        </w:rPr>
        <w:t>Workflows</w:t>
      </w:r>
      <w:r>
        <w:t>.</w:t>
      </w:r>
    </w:p>
    <w:p w:rsidR="003247B3" w:rsidRDefault="003247B3" w:rsidP="005D789D">
      <w:pPr>
        <w:pStyle w:val="LabStepLevel2Numbered"/>
        <w:numPr>
          <w:ilvl w:val="0"/>
          <w:numId w:val="4"/>
        </w:numPr>
      </w:pPr>
      <w:r>
        <w:t xml:space="preserve">Click </w:t>
      </w:r>
      <w:r w:rsidRPr="002A3B42">
        <w:rPr>
          <w:b/>
        </w:rPr>
        <w:t>Timesheet Submission Workflow</w:t>
      </w:r>
      <w:r>
        <w:t xml:space="preserve"> to start the new workflow.</w:t>
      </w:r>
    </w:p>
    <w:p w:rsidR="003247B3" w:rsidRDefault="003247B3" w:rsidP="005D789D">
      <w:pPr>
        <w:pStyle w:val="LabStepLevel2Numbered"/>
        <w:numPr>
          <w:ilvl w:val="0"/>
          <w:numId w:val="4"/>
        </w:numPr>
      </w:pPr>
      <w:r>
        <w:t xml:space="preserve">On the </w:t>
      </w:r>
      <w:r w:rsidRPr="002A3B42">
        <w:rPr>
          <w:b/>
        </w:rPr>
        <w:t>Initiation</w:t>
      </w:r>
      <w:r>
        <w:t xml:space="preserve"> page click </w:t>
      </w:r>
      <w:r w:rsidRPr="002A3B42">
        <w:rPr>
          <w:b/>
        </w:rPr>
        <w:t>Start</w:t>
      </w:r>
      <w:r>
        <w:t xml:space="preserve"> to start the workflow.</w:t>
      </w:r>
    </w:p>
    <w:p w:rsidR="003247B3" w:rsidRDefault="003247B3" w:rsidP="005D789D">
      <w:pPr>
        <w:pStyle w:val="LabStepLevel2Numbered"/>
        <w:numPr>
          <w:ilvl w:val="0"/>
          <w:numId w:val="4"/>
        </w:numPr>
      </w:pPr>
      <w:r>
        <w:t xml:space="preserve">When the workflow has started, navigate back to the </w:t>
      </w:r>
      <w:r w:rsidRPr="002A3B42">
        <w:rPr>
          <w:b/>
        </w:rPr>
        <w:t>Time Sheets</w:t>
      </w:r>
      <w:r>
        <w:t xml:space="preserve"> list and click the </w:t>
      </w:r>
      <w:r w:rsidRPr="002A3B42">
        <w:rPr>
          <w:b/>
        </w:rPr>
        <w:t>Completed</w:t>
      </w:r>
      <w:r>
        <w:t xml:space="preserve"> link on the item.</w:t>
      </w:r>
    </w:p>
    <w:p w:rsidR="003247B3" w:rsidRDefault="003247B3" w:rsidP="005D789D">
      <w:pPr>
        <w:pStyle w:val="LabStepLevel2Numbered"/>
        <w:numPr>
          <w:ilvl w:val="0"/>
          <w:numId w:val="4"/>
        </w:numPr>
      </w:pPr>
      <w:r>
        <w:t xml:space="preserve">View the </w:t>
      </w:r>
      <w:r w:rsidRPr="002A3B42">
        <w:rPr>
          <w:b/>
        </w:rPr>
        <w:t>Workflow Information</w:t>
      </w:r>
      <w:r>
        <w:t xml:space="preserve"> page and see that the steps in the workflow were completed.</w:t>
      </w:r>
    </w:p>
    <w:p w:rsidR="003247B3" w:rsidRDefault="003247B3" w:rsidP="005D789D">
      <w:pPr>
        <w:pStyle w:val="LabStepLevel2Numbered"/>
        <w:numPr>
          <w:ilvl w:val="0"/>
          <w:numId w:val="4"/>
        </w:numPr>
      </w:pPr>
      <w:r>
        <w:t xml:space="preserve">Repeat the process if you’d like using a </w:t>
      </w:r>
      <w:r w:rsidRPr="008C506F">
        <w:t>Time Sheet</w:t>
      </w:r>
      <w:r>
        <w:t xml:space="preserve"> that has hours that are greater than 40. Keep in mind that you’ll now have to approve the task that is created. </w:t>
      </w:r>
    </w:p>
    <w:p w:rsidR="003247B3" w:rsidRDefault="003247B3" w:rsidP="003247B3">
      <w:pPr>
        <w:pStyle w:val="LabStepScreenshotLevel2"/>
      </w:pPr>
      <w:r w:rsidRPr="00B709AB">
        <w:rPr>
          <w:rStyle w:val="LabStepScreenshotFrame"/>
        </w:rPr>
        <w:lastRenderedPageBreak/>
        <w:drawing>
          <wp:inline distT="0" distB="0" distL="0" distR="0" wp14:anchorId="2F807284" wp14:editId="6DB60A97">
            <wp:extent cx="4019910" cy="554916"/>
            <wp:effectExtent l="0" t="0" r="0" b="0"/>
            <wp:docPr id="2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srcRect/>
                    <a:stretch>
                      <a:fillRect/>
                    </a:stretch>
                  </pic:blipFill>
                  <pic:spPr bwMode="auto">
                    <a:xfrm>
                      <a:off x="0" y="0"/>
                      <a:ext cx="4019585" cy="554871"/>
                    </a:xfrm>
                    <a:prstGeom prst="rect">
                      <a:avLst/>
                    </a:prstGeom>
                    <a:noFill/>
                    <a:ln w="9525">
                      <a:noFill/>
                      <a:miter lim="800000"/>
                      <a:headEnd/>
                      <a:tailEnd/>
                    </a:ln>
                  </pic:spPr>
                </pic:pic>
              </a:graphicData>
            </a:graphic>
          </wp:inline>
        </w:drawing>
      </w:r>
    </w:p>
    <w:p w:rsidR="003247B3" w:rsidRDefault="003247B3" w:rsidP="003247B3">
      <w:pPr>
        <w:pStyle w:val="LabStepNumbered"/>
      </w:pPr>
      <w:r>
        <w:t>Since the process was changed by your work in SharePoint Designer, export those changes back to Visio to keep the process models in sync.</w:t>
      </w:r>
    </w:p>
    <w:p w:rsidR="003247B3" w:rsidRDefault="003247B3" w:rsidP="005D789D">
      <w:pPr>
        <w:pStyle w:val="LabStepLevel2Numbered"/>
        <w:numPr>
          <w:ilvl w:val="0"/>
          <w:numId w:val="31"/>
        </w:numPr>
      </w:pPr>
      <w:r>
        <w:t xml:space="preserve">Switch back to </w:t>
      </w:r>
      <w:r w:rsidRPr="003247B3">
        <w:rPr>
          <w:b/>
        </w:rPr>
        <w:t>SharePoint Designer</w:t>
      </w:r>
      <w:r>
        <w:t xml:space="preserve"> and verify the workflow is still in the active window.</w:t>
      </w:r>
    </w:p>
    <w:p w:rsidR="003247B3" w:rsidRDefault="003247B3" w:rsidP="005D789D">
      <w:pPr>
        <w:pStyle w:val="LabStepLevel2Numbered"/>
        <w:numPr>
          <w:ilvl w:val="0"/>
          <w:numId w:val="4"/>
        </w:numPr>
      </w:pPr>
      <w:r>
        <w:t xml:space="preserve">Click the </w:t>
      </w:r>
      <w:r w:rsidRPr="002A3B42">
        <w:rPr>
          <w:b/>
        </w:rPr>
        <w:t>Export to Visio</w:t>
      </w:r>
      <w:r>
        <w:t xml:space="preserve"> button in the ribbon.</w:t>
      </w:r>
    </w:p>
    <w:p w:rsidR="003247B3" w:rsidRDefault="003247B3" w:rsidP="005D789D">
      <w:pPr>
        <w:pStyle w:val="LabStepLevel2Numbered"/>
        <w:numPr>
          <w:ilvl w:val="0"/>
          <w:numId w:val="4"/>
        </w:numPr>
      </w:pPr>
      <w:r>
        <w:t xml:space="preserve">Save the updated </w:t>
      </w:r>
      <w:r>
        <w:rPr>
          <w:rStyle w:val="InlindeCode"/>
        </w:rPr>
        <w:t>*.</w:t>
      </w:r>
      <w:proofErr w:type="spellStart"/>
      <w:r w:rsidRPr="00857BD8">
        <w:rPr>
          <w:rStyle w:val="InlindeCode"/>
        </w:rPr>
        <w:t>vwi</w:t>
      </w:r>
      <w:proofErr w:type="spellEnd"/>
      <w:r>
        <w:t xml:space="preserve"> file as </w:t>
      </w:r>
      <w:r w:rsidRPr="00857BD8">
        <w:rPr>
          <w:rStyle w:val="InlindeCode"/>
        </w:rPr>
        <w:t xml:space="preserve">Timesheet Submission </w:t>
      </w:r>
      <w:proofErr w:type="spellStart"/>
      <w:r w:rsidRPr="00857BD8">
        <w:rPr>
          <w:rStyle w:val="InlindeCode"/>
        </w:rPr>
        <w:t>Workflow.vwi</w:t>
      </w:r>
      <w:proofErr w:type="spellEnd"/>
      <w:r w:rsidRPr="00A7183D">
        <w:t xml:space="preserve"> inside the lab folder</w:t>
      </w:r>
      <w:r>
        <w:t>.</w:t>
      </w:r>
    </w:p>
    <w:p w:rsidR="003247B3" w:rsidRDefault="003247B3" w:rsidP="003247B3">
      <w:pPr>
        <w:pStyle w:val="LabStepNumbered"/>
      </w:pPr>
      <w:r>
        <w:t xml:space="preserve">Switch back to </w:t>
      </w:r>
      <w:r w:rsidRPr="002564B6">
        <w:rPr>
          <w:rFonts w:cs="Arial"/>
          <w:b/>
          <w:sz w:val="16"/>
          <w:szCs w:val="16"/>
        </w:rPr>
        <w:t>Visio</w:t>
      </w:r>
      <w:r>
        <w:t xml:space="preserve"> and import the update </w:t>
      </w:r>
      <w:r w:rsidRPr="00857BD8">
        <w:rPr>
          <w:rStyle w:val="InlindeCode"/>
        </w:rPr>
        <w:t>.</w:t>
      </w:r>
      <w:proofErr w:type="spellStart"/>
      <w:r w:rsidRPr="00857BD8">
        <w:rPr>
          <w:rStyle w:val="InlindeCode"/>
        </w:rPr>
        <w:t>vwi</w:t>
      </w:r>
      <w:proofErr w:type="spellEnd"/>
      <w:r>
        <w:t xml:space="preserve"> file.</w:t>
      </w:r>
    </w:p>
    <w:p w:rsidR="003247B3" w:rsidRDefault="003247B3" w:rsidP="005D789D">
      <w:pPr>
        <w:pStyle w:val="LabStepLevel2Numbered"/>
        <w:numPr>
          <w:ilvl w:val="0"/>
          <w:numId w:val="32"/>
        </w:numPr>
      </w:pPr>
      <w:r>
        <w:t xml:space="preserve">Click the </w:t>
      </w:r>
      <w:r w:rsidRPr="003247B3">
        <w:rPr>
          <w:b/>
        </w:rPr>
        <w:t>Import</w:t>
      </w:r>
      <w:r>
        <w:t xml:space="preserve"> button in the </w:t>
      </w:r>
      <w:r w:rsidRPr="003247B3">
        <w:rPr>
          <w:b/>
        </w:rPr>
        <w:t>Process</w:t>
      </w:r>
      <w:r>
        <w:t xml:space="preserve"> ribbon tab.</w:t>
      </w:r>
    </w:p>
    <w:p w:rsidR="003247B3" w:rsidRDefault="003247B3" w:rsidP="005D789D">
      <w:pPr>
        <w:pStyle w:val="LabStepLevel2Numbered"/>
        <w:numPr>
          <w:ilvl w:val="0"/>
          <w:numId w:val="4"/>
        </w:numPr>
      </w:pPr>
      <w:r>
        <w:t xml:space="preserve">Select the </w:t>
      </w:r>
      <w:r w:rsidRPr="00857BD8">
        <w:rPr>
          <w:rStyle w:val="InlindeCode"/>
        </w:rPr>
        <w:t xml:space="preserve">Submission </w:t>
      </w:r>
      <w:proofErr w:type="spellStart"/>
      <w:r w:rsidRPr="00857BD8">
        <w:rPr>
          <w:rStyle w:val="InlindeCode"/>
        </w:rPr>
        <w:t>Workflow.vwi</w:t>
      </w:r>
      <w:proofErr w:type="spellEnd"/>
      <w:r>
        <w:t xml:space="preserve"> file from your student folder.</w:t>
      </w:r>
    </w:p>
    <w:p w:rsidR="003247B3" w:rsidRDefault="003247B3" w:rsidP="005D789D">
      <w:pPr>
        <w:pStyle w:val="LabStepLevel2Numbered"/>
        <w:numPr>
          <w:ilvl w:val="0"/>
          <w:numId w:val="4"/>
        </w:numPr>
      </w:pPr>
      <w:r>
        <w:t xml:space="preserve">The Visio diagram should now be updated to include the </w:t>
      </w:r>
      <w:r w:rsidRPr="002A3B42">
        <w:rPr>
          <w:b/>
        </w:rPr>
        <w:t>Set Workflow Variable</w:t>
      </w:r>
      <w:r>
        <w:t xml:space="preserve"> tasks added in </w:t>
      </w:r>
      <w:r w:rsidRPr="002A3B42">
        <w:rPr>
          <w:b/>
        </w:rPr>
        <w:t>SharePoint Designer</w:t>
      </w:r>
      <w:r>
        <w:t>.</w:t>
      </w:r>
    </w:p>
    <w:p w:rsidR="003247B3" w:rsidRDefault="003247B3" w:rsidP="003247B3">
      <w:pPr>
        <w:pStyle w:val="LabStepScreenshotLevel2"/>
      </w:pPr>
      <w:r w:rsidRPr="00B709AB">
        <w:rPr>
          <w:rStyle w:val="LabStepScreenshotFrame"/>
        </w:rPr>
        <w:drawing>
          <wp:inline distT="0" distB="0" distL="0" distR="0" wp14:anchorId="7BC13E7C" wp14:editId="3F871003">
            <wp:extent cx="3278038" cy="947105"/>
            <wp:effectExtent l="0" t="0" r="0" b="0"/>
            <wp:docPr id="2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3277126" cy="946841"/>
                    </a:xfrm>
                    <a:prstGeom prst="rect">
                      <a:avLst/>
                    </a:prstGeom>
                    <a:noFill/>
                    <a:ln w="9525">
                      <a:noFill/>
                      <a:miter lim="800000"/>
                      <a:headEnd/>
                      <a:tailEnd/>
                    </a:ln>
                  </pic:spPr>
                </pic:pic>
              </a:graphicData>
            </a:graphic>
          </wp:inline>
        </w:drawing>
      </w:r>
    </w:p>
    <w:p w:rsidR="003247B3" w:rsidRDefault="003247B3" w:rsidP="003247B3">
      <w:pPr>
        <w:pStyle w:val="LabExerciseText"/>
      </w:pPr>
      <w:r>
        <w:t>In this exercise you imported a workflow created in Visio 2010 into SharePoint Designer, made a few changes and then deployed it to SharePoint. You then sync’d those changes with the original Visio diagram.</w:t>
      </w:r>
    </w:p>
    <w:p w:rsidR="00A327E3" w:rsidRDefault="00A327E3" w:rsidP="00F05B95">
      <w:pPr>
        <w:pStyle w:val="Heading3"/>
      </w:pPr>
      <w:r w:rsidRPr="00FC79BD">
        <w:t xml:space="preserve">Exercise </w:t>
      </w:r>
      <w:r>
        <w:t>3</w:t>
      </w:r>
      <w:r w:rsidRPr="00FC79BD">
        <w:t xml:space="preserve">: </w:t>
      </w:r>
      <w:r>
        <w:t>Creating a Site Workflow</w:t>
      </w:r>
    </w:p>
    <w:p w:rsidR="00A327E3" w:rsidRDefault="00A327E3" w:rsidP="00594ED7">
      <w:pPr>
        <w:pStyle w:val="LabExerciseText"/>
      </w:pPr>
      <w:r w:rsidRPr="00AB0146">
        <w:t>I</w:t>
      </w:r>
      <w:r>
        <w:t xml:space="preserve">n this exercise you will create a site workflow which will be used to </w:t>
      </w:r>
      <w:r w:rsidR="00196ACC">
        <w:t>add entries to the Announcements list</w:t>
      </w:r>
      <w:r>
        <w:t>. You will enhance the user experience by modifying the workflow's initiation form using Microsoft InfoPath</w:t>
      </w:r>
      <w:r w:rsidR="00594ED7">
        <w:t xml:space="preserve"> 2010</w:t>
      </w:r>
      <w:r>
        <w:t>.</w:t>
      </w:r>
    </w:p>
    <w:p w:rsidR="00594ED7" w:rsidRDefault="00594ED7" w:rsidP="005D789D">
      <w:pPr>
        <w:pStyle w:val="LabStepNumbered"/>
        <w:numPr>
          <w:ilvl w:val="0"/>
          <w:numId w:val="9"/>
        </w:numPr>
      </w:pPr>
      <w:r>
        <w:t xml:space="preserve">Launch </w:t>
      </w:r>
      <w:r w:rsidR="003C2DEE" w:rsidRPr="00594ED7">
        <w:rPr>
          <w:b/>
        </w:rPr>
        <w:t>SharePoint Designer</w:t>
      </w:r>
      <w:r w:rsidRPr="00594ED7">
        <w:rPr>
          <w:b/>
        </w:rPr>
        <w:t xml:space="preserve"> 2010</w:t>
      </w:r>
      <w:r>
        <w:t xml:space="preserve"> load </w:t>
      </w:r>
      <w:r w:rsidR="00AA5587" w:rsidRPr="00B53D09">
        <w:rPr>
          <w:b/>
        </w:rPr>
        <w:t>http://intranet.wingtip.com</w:t>
      </w:r>
      <w:r w:rsidR="003C2DEE" w:rsidRPr="00B53D09">
        <w:rPr>
          <w:b/>
        </w:rPr>
        <w:t>/</w:t>
      </w:r>
      <w:r w:rsidR="001C10B3">
        <w:rPr>
          <w:b/>
        </w:rPr>
        <w:t>sites/workflow</w:t>
      </w:r>
      <w:r w:rsidR="003C2DEE" w:rsidRPr="00594ED7">
        <w:t xml:space="preserve">. </w:t>
      </w:r>
    </w:p>
    <w:p w:rsidR="00594ED7" w:rsidRDefault="00040641" w:rsidP="005D789D">
      <w:pPr>
        <w:pStyle w:val="LabStepNumbered"/>
        <w:numPr>
          <w:ilvl w:val="0"/>
          <w:numId w:val="9"/>
        </w:numPr>
      </w:pPr>
      <w:r w:rsidRPr="00594ED7">
        <w:t xml:space="preserve">Click </w:t>
      </w:r>
      <w:r w:rsidR="003C2DEE" w:rsidRPr="00594ED7">
        <w:rPr>
          <w:b/>
        </w:rPr>
        <w:t>Workflows</w:t>
      </w:r>
      <w:r w:rsidR="003C2DEE" w:rsidRPr="00594ED7">
        <w:t xml:space="preserve"> in the Navigation </w:t>
      </w:r>
      <w:r w:rsidR="00594ED7">
        <w:t>P</w:t>
      </w:r>
      <w:r w:rsidR="003C2DEE" w:rsidRPr="00594ED7">
        <w:t>ane</w:t>
      </w:r>
      <w:r w:rsidR="00594ED7">
        <w:t xml:space="preserve">. </w:t>
      </w:r>
    </w:p>
    <w:p w:rsidR="003C2DEE" w:rsidRPr="00594ED7" w:rsidRDefault="00594ED7" w:rsidP="005D789D">
      <w:pPr>
        <w:pStyle w:val="LabStepNumbered"/>
        <w:numPr>
          <w:ilvl w:val="0"/>
          <w:numId w:val="9"/>
        </w:numPr>
      </w:pPr>
      <w:r>
        <w:t>C</w:t>
      </w:r>
      <w:r w:rsidR="009F720A" w:rsidRPr="00594ED7">
        <w:t xml:space="preserve">lick the </w:t>
      </w:r>
      <w:r w:rsidR="003C2DEE" w:rsidRPr="00594ED7">
        <w:rPr>
          <w:b/>
        </w:rPr>
        <w:t>Site Workflow</w:t>
      </w:r>
      <w:r w:rsidR="003C2DEE" w:rsidRPr="00594ED7">
        <w:t xml:space="preserve"> button in the ribbon.</w:t>
      </w:r>
    </w:p>
    <w:p w:rsidR="003C2DEE" w:rsidRPr="00594ED7" w:rsidRDefault="003C2DEE" w:rsidP="005D789D">
      <w:pPr>
        <w:pStyle w:val="LabStepNumbered"/>
        <w:numPr>
          <w:ilvl w:val="0"/>
          <w:numId w:val="9"/>
        </w:numPr>
      </w:pPr>
      <w:r w:rsidRPr="00594ED7">
        <w:t xml:space="preserve">Enter </w:t>
      </w:r>
      <w:r w:rsidRPr="00594ED7">
        <w:rPr>
          <w:b/>
        </w:rPr>
        <w:t xml:space="preserve">Site </w:t>
      </w:r>
      <w:r w:rsidR="00196ACC">
        <w:rPr>
          <w:b/>
        </w:rPr>
        <w:t>Announcement</w:t>
      </w:r>
      <w:r w:rsidRPr="00594ED7">
        <w:t xml:space="preserve"> as the name of the </w:t>
      </w:r>
      <w:r w:rsidRPr="00594ED7">
        <w:rPr>
          <w:b/>
        </w:rPr>
        <w:t>Site Workflow</w:t>
      </w:r>
      <w:r w:rsidRPr="00594ED7">
        <w:t xml:space="preserve"> and </w:t>
      </w:r>
      <w:r w:rsidR="009F720A" w:rsidRPr="00594ED7">
        <w:t xml:space="preserve">click the </w:t>
      </w:r>
      <w:r w:rsidRPr="00594ED7">
        <w:rPr>
          <w:b/>
        </w:rPr>
        <w:t>OK</w:t>
      </w:r>
      <w:r w:rsidRPr="00594ED7">
        <w:t xml:space="preserve"> button.</w:t>
      </w:r>
    </w:p>
    <w:p w:rsidR="00E222D4" w:rsidRDefault="003C2DEE" w:rsidP="00E222D4">
      <w:pPr>
        <w:pStyle w:val="LabStepNumbered"/>
        <w:numPr>
          <w:ilvl w:val="0"/>
          <w:numId w:val="0"/>
        </w:numPr>
        <w:ind w:left="432"/>
      </w:pPr>
      <w:r w:rsidRPr="00594ED7">
        <w:t>You will now create some site initiation form parameters that request information from the user when the workflow is started.</w:t>
      </w:r>
      <w:r w:rsidR="00215AE2" w:rsidRPr="00594ED7">
        <w:t xml:space="preserve"> </w:t>
      </w:r>
    </w:p>
    <w:p w:rsidR="003C2DEE" w:rsidRPr="00594ED7" w:rsidRDefault="00040641" w:rsidP="005D789D">
      <w:pPr>
        <w:pStyle w:val="LabStepNumbered"/>
        <w:numPr>
          <w:ilvl w:val="0"/>
          <w:numId w:val="9"/>
        </w:numPr>
      </w:pPr>
      <w:r w:rsidRPr="00594ED7">
        <w:t xml:space="preserve">Click the </w:t>
      </w:r>
      <w:r w:rsidR="003C2DEE" w:rsidRPr="00E222D4">
        <w:rPr>
          <w:b/>
        </w:rPr>
        <w:t>Initiation Form Parameters</w:t>
      </w:r>
      <w:r w:rsidR="003C2DEE" w:rsidRPr="00594ED7">
        <w:t xml:space="preserve"> button in the ribbon. The </w:t>
      </w:r>
      <w:r w:rsidR="003C2DEE" w:rsidRPr="00E222D4">
        <w:rPr>
          <w:b/>
        </w:rPr>
        <w:t>Association and Initiation Form Parameters</w:t>
      </w:r>
      <w:r w:rsidR="003C2DEE" w:rsidRPr="00594ED7">
        <w:t xml:space="preserve"> </w:t>
      </w:r>
      <w:r w:rsidR="009B0999" w:rsidRPr="00594ED7">
        <w:t>dialog</w:t>
      </w:r>
      <w:r w:rsidR="003C2DEE" w:rsidRPr="00594ED7">
        <w:t xml:space="preserve"> box </w:t>
      </w:r>
      <w:r w:rsidR="00E222D4">
        <w:t>will appear.</w:t>
      </w:r>
    </w:p>
    <w:p w:rsidR="00E222D4" w:rsidRPr="00E222D4" w:rsidRDefault="00040641" w:rsidP="005D789D">
      <w:pPr>
        <w:pStyle w:val="LabStepLevel2Numbered"/>
        <w:numPr>
          <w:ilvl w:val="0"/>
          <w:numId w:val="10"/>
        </w:numPr>
      </w:pPr>
      <w:r w:rsidRPr="00E222D4">
        <w:t xml:space="preserve">Click the </w:t>
      </w:r>
      <w:r w:rsidR="003C2DEE" w:rsidRPr="00E222D4">
        <w:rPr>
          <w:b/>
        </w:rPr>
        <w:t>Add</w:t>
      </w:r>
      <w:r w:rsidR="003C2DEE" w:rsidRPr="00E222D4">
        <w:t xml:space="preserve"> button. The </w:t>
      </w:r>
      <w:r w:rsidR="003C2DEE" w:rsidRPr="00E222D4">
        <w:rPr>
          <w:b/>
        </w:rPr>
        <w:t>Add Field</w:t>
      </w:r>
      <w:r w:rsidR="003C2DEE" w:rsidRPr="00E222D4">
        <w:t xml:space="preserve"> </w:t>
      </w:r>
      <w:r w:rsidR="009B0999" w:rsidRPr="00E222D4">
        <w:t>dialog</w:t>
      </w:r>
      <w:r w:rsidR="003C2DEE" w:rsidRPr="00E222D4">
        <w:t xml:space="preserve"> box appears.</w:t>
      </w:r>
    </w:p>
    <w:p w:rsidR="00E222D4" w:rsidRPr="00E222D4" w:rsidRDefault="00E222D4" w:rsidP="005D789D">
      <w:pPr>
        <w:pStyle w:val="LabStepLevel2Numbered"/>
        <w:numPr>
          <w:ilvl w:val="0"/>
          <w:numId w:val="10"/>
        </w:numPr>
      </w:pPr>
      <w:r w:rsidRPr="00E222D4">
        <w:t xml:space="preserve">Set </w:t>
      </w:r>
      <w:r w:rsidRPr="00196ACC">
        <w:rPr>
          <w:b/>
        </w:rPr>
        <w:t>Field Name</w:t>
      </w:r>
      <w:r>
        <w:t xml:space="preserve"> to</w:t>
      </w:r>
      <w:r w:rsidRPr="00E222D4">
        <w:t xml:space="preserve"> </w:t>
      </w:r>
      <w:r w:rsidR="00DB14BE">
        <w:rPr>
          <w:b/>
        </w:rPr>
        <w:t>Announcement Message</w:t>
      </w:r>
      <w:r w:rsidR="003C2DEE" w:rsidRPr="00E222D4">
        <w:t>.</w:t>
      </w:r>
    </w:p>
    <w:p w:rsidR="003C2DEE" w:rsidRPr="00E222D4" w:rsidRDefault="003C2DEE" w:rsidP="005D789D">
      <w:pPr>
        <w:pStyle w:val="LabStepLevel2Numbered"/>
        <w:numPr>
          <w:ilvl w:val="0"/>
          <w:numId w:val="10"/>
        </w:numPr>
      </w:pPr>
      <w:r w:rsidRPr="00E222D4">
        <w:t xml:space="preserve">Choose </w:t>
      </w:r>
      <w:r w:rsidR="00DB14BE">
        <w:rPr>
          <w:b/>
        </w:rPr>
        <w:t xml:space="preserve">Single line of Text </w:t>
      </w:r>
      <w:r w:rsidRPr="00E222D4">
        <w:t xml:space="preserve">for information type in the </w:t>
      </w:r>
      <w:r w:rsidRPr="00E222D4">
        <w:rPr>
          <w:b/>
        </w:rPr>
        <w:t>Information Type</w:t>
      </w:r>
      <w:r w:rsidRPr="00E222D4">
        <w:t xml:space="preserve"> drop down list.</w:t>
      </w:r>
    </w:p>
    <w:p w:rsidR="003C2DEE" w:rsidRPr="00614C5C" w:rsidRDefault="00D37EE8" w:rsidP="00614C5C">
      <w:pPr>
        <w:pStyle w:val="LabStepLevel2Numbered"/>
      </w:pPr>
      <w:r w:rsidRPr="00614C5C">
        <w:t xml:space="preserve">Click </w:t>
      </w:r>
      <w:r w:rsidR="003C2DEE" w:rsidRPr="00614C5C">
        <w:rPr>
          <w:b/>
        </w:rPr>
        <w:t>Next</w:t>
      </w:r>
      <w:r w:rsidR="003C2DEE" w:rsidRPr="00614C5C">
        <w:t xml:space="preserve"> button and then click on </w:t>
      </w:r>
      <w:r w:rsidR="003C2DEE" w:rsidRPr="00614C5C">
        <w:rPr>
          <w:b/>
        </w:rPr>
        <w:t>Finish</w:t>
      </w:r>
      <w:r w:rsidR="003C2DEE" w:rsidRPr="00614C5C">
        <w:t>.</w:t>
      </w:r>
    </w:p>
    <w:p w:rsidR="003C2DEE" w:rsidRPr="00614C5C" w:rsidRDefault="00040641" w:rsidP="00614C5C">
      <w:pPr>
        <w:pStyle w:val="LabStepLevel2Numbered"/>
      </w:pPr>
      <w:r w:rsidRPr="00614C5C">
        <w:t xml:space="preserve">Click the </w:t>
      </w:r>
      <w:r w:rsidR="003C2DEE" w:rsidRPr="00614C5C">
        <w:rPr>
          <w:b/>
        </w:rPr>
        <w:t>OK</w:t>
      </w:r>
      <w:r w:rsidR="003C2DEE" w:rsidRPr="00614C5C">
        <w:t xml:space="preserve"> button in the </w:t>
      </w:r>
      <w:r w:rsidR="003C2DEE" w:rsidRPr="00614C5C">
        <w:rPr>
          <w:b/>
        </w:rPr>
        <w:t>Association and Initiation Form Parameters</w:t>
      </w:r>
      <w:r w:rsidR="003C2DEE" w:rsidRPr="00614C5C">
        <w:t xml:space="preserve"> </w:t>
      </w:r>
      <w:r w:rsidR="009B0999" w:rsidRPr="00614C5C">
        <w:t>dialog</w:t>
      </w:r>
      <w:r w:rsidR="00614C5C">
        <w:t xml:space="preserve"> box to complete the dialog.</w:t>
      </w:r>
    </w:p>
    <w:p w:rsidR="003C2DEE" w:rsidRPr="00B36E63" w:rsidRDefault="003C2DEE" w:rsidP="00B36E63">
      <w:pPr>
        <w:pStyle w:val="LabStepNumbered"/>
      </w:pPr>
      <w:r w:rsidRPr="00B36E63">
        <w:t xml:space="preserve">In the workflow designer, insert the action </w:t>
      </w:r>
      <w:r w:rsidRPr="00B36E63">
        <w:rPr>
          <w:b/>
        </w:rPr>
        <w:t>Create List Item</w:t>
      </w:r>
      <w:r w:rsidRPr="00B36E63">
        <w:t>.</w:t>
      </w:r>
    </w:p>
    <w:p w:rsidR="003C2DEE" w:rsidRPr="00B36E63" w:rsidRDefault="00040641" w:rsidP="00B36E63">
      <w:pPr>
        <w:pStyle w:val="LabStepNumbered"/>
      </w:pPr>
      <w:r w:rsidRPr="00B36E63">
        <w:t xml:space="preserve">Click the </w:t>
      </w:r>
      <w:r w:rsidR="003C2DEE" w:rsidRPr="00B36E63">
        <w:rPr>
          <w:b/>
        </w:rPr>
        <w:t>this list</w:t>
      </w:r>
      <w:r w:rsidR="003C2DEE" w:rsidRPr="00B36E63">
        <w:t xml:space="preserve"> hyperlink and pick the list </w:t>
      </w:r>
      <w:r w:rsidR="00DB14BE">
        <w:rPr>
          <w:b/>
        </w:rPr>
        <w:t>Announcements</w:t>
      </w:r>
      <w:r w:rsidR="003C2DEE" w:rsidRPr="00B36E63">
        <w:t>.</w:t>
      </w:r>
    </w:p>
    <w:p w:rsidR="00B36E63" w:rsidRDefault="00040641" w:rsidP="00B36E63">
      <w:pPr>
        <w:pStyle w:val="LabStepNumbered"/>
      </w:pPr>
      <w:r w:rsidRPr="00B36E63">
        <w:t xml:space="preserve">Click the </w:t>
      </w:r>
      <w:r w:rsidR="00DB14BE">
        <w:rPr>
          <w:b/>
        </w:rPr>
        <w:t>Title</w:t>
      </w:r>
      <w:r w:rsidR="003C2DEE" w:rsidRPr="00B36E63">
        <w:rPr>
          <w:b/>
        </w:rPr>
        <w:t>(*)</w:t>
      </w:r>
      <w:r w:rsidR="003C2DEE" w:rsidRPr="00B36E63">
        <w:t xml:space="preserve"> field and then </w:t>
      </w:r>
      <w:r w:rsidR="009F720A" w:rsidRPr="00B36E63">
        <w:t xml:space="preserve">click the </w:t>
      </w:r>
      <w:r w:rsidR="003C2DEE" w:rsidRPr="00B36E63">
        <w:rPr>
          <w:b/>
        </w:rPr>
        <w:t>Modify</w:t>
      </w:r>
      <w:r w:rsidR="003C2DEE" w:rsidRPr="00B36E63">
        <w:t xml:space="preserve"> button.</w:t>
      </w:r>
      <w:r w:rsidR="00215AE2" w:rsidRPr="00B36E63">
        <w:t xml:space="preserve"> </w:t>
      </w:r>
    </w:p>
    <w:p w:rsidR="00DB14BE" w:rsidRDefault="00DB14BE" w:rsidP="005D789D">
      <w:pPr>
        <w:pStyle w:val="LabStepLevel2Numbered"/>
        <w:numPr>
          <w:ilvl w:val="0"/>
          <w:numId w:val="11"/>
        </w:numPr>
      </w:pPr>
      <w:r>
        <w:t xml:space="preserve">For the </w:t>
      </w:r>
      <w:r w:rsidRPr="00DB14BE">
        <w:rPr>
          <w:b/>
        </w:rPr>
        <w:t>Set this field</w:t>
      </w:r>
      <w:r>
        <w:t xml:space="preserve">, pick </w:t>
      </w:r>
      <w:r w:rsidRPr="00DB14BE">
        <w:rPr>
          <w:b/>
        </w:rPr>
        <w:t>Title</w:t>
      </w:r>
      <w:r>
        <w:t>.</w:t>
      </w:r>
    </w:p>
    <w:p w:rsidR="00DB14BE" w:rsidRDefault="00DB14BE" w:rsidP="005D789D">
      <w:pPr>
        <w:pStyle w:val="LabStepLevel2Numbered"/>
        <w:numPr>
          <w:ilvl w:val="0"/>
          <w:numId w:val="11"/>
        </w:numPr>
      </w:pPr>
      <w:r>
        <w:t xml:space="preserve">For </w:t>
      </w:r>
      <w:r w:rsidRPr="00DB14BE">
        <w:rPr>
          <w:b/>
        </w:rPr>
        <w:t>To this value</w:t>
      </w:r>
      <w:r>
        <w:t xml:space="preserve">, click </w:t>
      </w:r>
      <w:r w:rsidRPr="00DB14BE">
        <w:rPr>
          <w:b/>
        </w:rPr>
        <w:t>[</w:t>
      </w:r>
      <w:proofErr w:type="spellStart"/>
      <w:r w:rsidRPr="00DB14BE">
        <w:rPr>
          <w:b/>
        </w:rPr>
        <w:t>fx</w:t>
      </w:r>
      <w:proofErr w:type="spellEnd"/>
      <w:r w:rsidRPr="00DB14BE">
        <w:rPr>
          <w:b/>
        </w:rPr>
        <w:t>]</w:t>
      </w:r>
      <w:r>
        <w:t xml:space="preserve"> and use the following information to add the workflow form field:</w:t>
      </w:r>
    </w:p>
    <w:p w:rsidR="00B36E63" w:rsidRDefault="003C2DEE" w:rsidP="00B36E63">
      <w:pPr>
        <w:pStyle w:val="LabStepLevel2NoBullet"/>
        <w:ind w:left="1080"/>
      </w:pPr>
      <w:r w:rsidRPr="00B36E63">
        <w:rPr>
          <w:b/>
        </w:rPr>
        <w:t>Data Source</w:t>
      </w:r>
      <w:r w:rsidR="00B36E63" w:rsidRPr="00B36E63">
        <w:rPr>
          <w:b/>
        </w:rPr>
        <w:t>:</w:t>
      </w:r>
      <w:r w:rsidR="00B36E63">
        <w:t xml:space="preserve"> </w:t>
      </w:r>
      <w:r w:rsidRPr="00B36E63">
        <w:t>Workflow Variables and Parameters</w:t>
      </w:r>
    </w:p>
    <w:p w:rsidR="00B36E63" w:rsidRDefault="00B36E63" w:rsidP="00B36E63">
      <w:pPr>
        <w:pStyle w:val="LabStepLevel2NoBullet"/>
        <w:ind w:left="1080"/>
      </w:pPr>
      <w:r w:rsidRPr="00B36E63">
        <w:rPr>
          <w:b/>
        </w:rPr>
        <w:t>Field from Source:</w:t>
      </w:r>
      <w:r>
        <w:t xml:space="preserve"> </w:t>
      </w:r>
      <w:r w:rsidR="003C2DEE" w:rsidRPr="00B36E63">
        <w:t xml:space="preserve">Parameter: </w:t>
      </w:r>
      <w:r w:rsidR="00DB14BE">
        <w:t>Announcement Message</w:t>
      </w:r>
    </w:p>
    <w:p w:rsidR="00B36E63" w:rsidRDefault="003C2DEE" w:rsidP="00B36E63">
      <w:pPr>
        <w:pStyle w:val="LabStepLevel2NoBullet"/>
        <w:ind w:left="1080"/>
      </w:pPr>
      <w:r w:rsidRPr="00B36E63">
        <w:rPr>
          <w:b/>
        </w:rPr>
        <w:t>Return field as</w:t>
      </w:r>
      <w:r w:rsidR="00B36E63">
        <w:rPr>
          <w:b/>
        </w:rPr>
        <w:t>:</w:t>
      </w:r>
      <w:r w:rsidRPr="00B36E63">
        <w:t xml:space="preserve"> </w:t>
      </w:r>
      <w:r w:rsidR="00DB14BE">
        <w:t>As String</w:t>
      </w:r>
    </w:p>
    <w:p w:rsidR="00215AE2" w:rsidRPr="00B36E63" w:rsidRDefault="00D37EE8" w:rsidP="005D789D">
      <w:pPr>
        <w:pStyle w:val="LabStepLevel2Numbered"/>
        <w:numPr>
          <w:ilvl w:val="0"/>
          <w:numId w:val="11"/>
        </w:numPr>
      </w:pPr>
      <w:r w:rsidRPr="00B36E63">
        <w:lastRenderedPageBreak/>
        <w:t xml:space="preserve">Click </w:t>
      </w:r>
      <w:r w:rsidR="003C2DEE" w:rsidRPr="00516FC7">
        <w:rPr>
          <w:b/>
        </w:rPr>
        <w:t>OK</w:t>
      </w:r>
      <w:r w:rsidR="00215AE2" w:rsidRPr="00B36E63">
        <w:t>.</w:t>
      </w:r>
    </w:p>
    <w:p w:rsidR="00215AE2" w:rsidRPr="00234303" w:rsidRDefault="00040641" w:rsidP="00234303">
      <w:pPr>
        <w:pStyle w:val="LabStepNumbered"/>
      </w:pPr>
      <w:r w:rsidRPr="00234303">
        <w:t xml:space="preserve">Click the </w:t>
      </w:r>
      <w:r w:rsidR="003C2DEE" w:rsidRPr="00234303">
        <w:rPr>
          <w:b/>
        </w:rPr>
        <w:t>OK</w:t>
      </w:r>
      <w:r w:rsidR="003C2DEE" w:rsidRPr="00234303">
        <w:t xml:space="preserve"> button</w:t>
      </w:r>
      <w:r w:rsidR="00234303">
        <w:t xml:space="preserve"> to accept the configuration of the </w:t>
      </w:r>
      <w:r w:rsidR="00234303" w:rsidRPr="00234303">
        <w:rPr>
          <w:b/>
        </w:rPr>
        <w:t>Create New List Item</w:t>
      </w:r>
      <w:r w:rsidR="00234303">
        <w:t xml:space="preserve"> dialog box.</w:t>
      </w:r>
    </w:p>
    <w:p w:rsidR="00215AE2" w:rsidRDefault="00DB14BE" w:rsidP="00445D2E">
      <w:pPr>
        <w:pStyle w:val="LabStepScreenshot"/>
      </w:pPr>
      <w:r>
        <w:rPr>
          <w:noProof/>
        </w:rPr>
        <w:drawing>
          <wp:inline distT="0" distB="0" distL="0" distR="0" wp14:anchorId="3B7E0B65" wp14:editId="6D880664">
            <wp:extent cx="2537460" cy="2819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537143" cy="2819048"/>
                    </a:xfrm>
                    <a:prstGeom prst="rect">
                      <a:avLst/>
                    </a:prstGeom>
                  </pic:spPr>
                </pic:pic>
              </a:graphicData>
            </a:graphic>
          </wp:inline>
        </w:drawing>
      </w:r>
    </w:p>
    <w:p w:rsidR="003C2DEE" w:rsidRPr="00CC5CD7" w:rsidRDefault="003C2DEE" w:rsidP="00CC5CD7">
      <w:pPr>
        <w:pStyle w:val="LabStepNumbered"/>
      </w:pPr>
      <w:r w:rsidRPr="00CC5CD7">
        <w:t xml:space="preserve">You are now ready to publish this workflow. </w:t>
      </w:r>
      <w:r w:rsidR="00040641" w:rsidRPr="00CC5CD7">
        <w:t xml:space="preserve">Click the </w:t>
      </w:r>
      <w:r w:rsidRPr="006F7E60">
        <w:rPr>
          <w:b/>
        </w:rPr>
        <w:t>Publish</w:t>
      </w:r>
      <w:r w:rsidRPr="00CC5CD7">
        <w:t xml:space="preserve"> button in the ribbon.</w:t>
      </w:r>
    </w:p>
    <w:p w:rsidR="006F7E60" w:rsidRDefault="003C2DEE" w:rsidP="00CC5CD7">
      <w:pPr>
        <w:pStyle w:val="LabStepNumbered"/>
      </w:pPr>
      <w:r w:rsidRPr="00CC5CD7">
        <w:t>Once the workflow is published, go to the browser</w:t>
      </w:r>
      <w:r w:rsidR="006F7E60">
        <w:t xml:space="preserve"> and navigate to the </w:t>
      </w:r>
      <w:r w:rsidR="006F7E60" w:rsidRPr="00B53D09">
        <w:rPr>
          <w:b/>
        </w:rPr>
        <w:t>http://intranet.wingtip.com/</w:t>
      </w:r>
      <w:r w:rsidR="00B2192F">
        <w:rPr>
          <w:b/>
        </w:rPr>
        <w:t>sites/workflow</w:t>
      </w:r>
      <w:r w:rsidR="006F7E60">
        <w:t xml:space="preserve"> site.</w:t>
      </w:r>
    </w:p>
    <w:p w:rsidR="003C2DEE" w:rsidRPr="00CC5CD7" w:rsidRDefault="006F7E60" w:rsidP="00CC5CD7">
      <w:pPr>
        <w:pStyle w:val="LabStepNumbered"/>
      </w:pPr>
      <w:r>
        <w:t xml:space="preserve">Login </w:t>
      </w:r>
      <w:r w:rsidR="003C2DEE" w:rsidRPr="00CC5CD7">
        <w:t xml:space="preserve">as </w:t>
      </w:r>
      <w:r w:rsidR="003C2DEE" w:rsidRPr="006F7E60">
        <w:rPr>
          <w:b/>
        </w:rPr>
        <w:t>Janice</w:t>
      </w:r>
      <w:r w:rsidR="003C2DEE" w:rsidRPr="00CC5CD7">
        <w:t>.</w:t>
      </w:r>
    </w:p>
    <w:p w:rsidR="003C2DEE" w:rsidRPr="00CC5CD7" w:rsidRDefault="00D37EE8" w:rsidP="00CC5CD7">
      <w:pPr>
        <w:pStyle w:val="LabStepNumbered"/>
      </w:pPr>
      <w:r w:rsidRPr="00CC5CD7">
        <w:t xml:space="preserve">Click </w:t>
      </w:r>
      <w:r w:rsidR="003C2DEE" w:rsidRPr="006F7E60">
        <w:rPr>
          <w:b/>
        </w:rPr>
        <w:t>Site Actions</w:t>
      </w:r>
      <w:r w:rsidR="006F7E60" w:rsidRPr="006F7E60">
        <w:rPr>
          <w:b/>
        </w:rPr>
        <w:t xml:space="preserve"> » View All Site Content</w:t>
      </w:r>
      <w:r w:rsidR="006F7E60">
        <w:t xml:space="preserve"> and then select </w:t>
      </w:r>
      <w:r w:rsidR="003C2DEE" w:rsidRPr="006F7E60">
        <w:rPr>
          <w:b/>
        </w:rPr>
        <w:t>Site Workflows</w:t>
      </w:r>
    </w:p>
    <w:p w:rsidR="006F7E60" w:rsidRDefault="00040641" w:rsidP="006F7E60">
      <w:pPr>
        <w:pStyle w:val="LabStepNumbered"/>
      </w:pPr>
      <w:r w:rsidRPr="006F7E60">
        <w:t xml:space="preserve">Click the </w:t>
      </w:r>
      <w:r w:rsidR="003C2DEE" w:rsidRPr="006F7E60">
        <w:rPr>
          <w:b/>
        </w:rPr>
        <w:t xml:space="preserve">Site </w:t>
      </w:r>
      <w:r w:rsidR="000E676D">
        <w:rPr>
          <w:b/>
        </w:rPr>
        <w:t>Announcement</w:t>
      </w:r>
      <w:r w:rsidR="003C2DEE" w:rsidRPr="006F7E60">
        <w:t xml:space="preserve"> workflow. You should see a form asking for </w:t>
      </w:r>
      <w:r w:rsidR="000E676D" w:rsidRPr="000E676D">
        <w:t>the</w:t>
      </w:r>
      <w:r w:rsidR="000E676D">
        <w:rPr>
          <w:b/>
        </w:rPr>
        <w:t xml:space="preserve"> Announcement Message</w:t>
      </w:r>
      <w:r w:rsidR="003C2DEE" w:rsidRPr="006F7E60">
        <w:t xml:space="preserve">. </w:t>
      </w:r>
    </w:p>
    <w:p w:rsidR="00F41661" w:rsidRDefault="000E676D" w:rsidP="000E676D">
      <w:pPr>
        <w:pStyle w:val="LabStepScreenshot"/>
        <w:rPr>
          <w:rFonts w:eastAsia="Calibri" w:cs="Times New Roman"/>
          <w:szCs w:val="18"/>
        </w:rPr>
      </w:pPr>
      <w:r>
        <w:rPr>
          <w:noProof/>
        </w:rPr>
        <w:drawing>
          <wp:inline distT="0" distB="0" distL="0" distR="0" wp14:anchorId="166A2F54" wp14:editId="02A66CE1">
            <wp:extent cx="4724400" cy="7591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736998" cy="761158"/>
                    </a:xfrm>
                    <a:prstGeom prst="rect">
                      <a:avLst/>
                    </a:prstGeom>
                  </pic:spPr>
                </pic:pic>
              </a:graphicData>
            </a:graphic>
          </wp:inline>
        </w:drawing>
      </w:r>
    </w:p>
    <w:p w:rsidR="003C2DEE" w:rsidRPr="00BC7C65" w:rsidRDefault="003C2DEE" w:rsidP="00BC7C65">
      <w:pPr>
        <w:pStyle w:val="LabStepNumbered"/>
      </w:pPr>
      <w:r w:rsidRPr="00BC7C65">
        <w:t xml:space="preserve">Once the workflow is done, </w:t>
      </w:r>
      <w:r w:rsidR="009F720A" w:rsidRPr="00BC7C65">
        <w:t xml:space="preserve">click the </w:t>
      </w:r>
      <w:r w:rsidRPr="00BC7C65">
        <w:rPr>
          <w:b/>
        </w:rPr>
        <w:t>Home</w:t>
      </w:r>
      <w:r w:rsidRPr="00BC7C65">
        <w:t xml:space="preserve"> </w:t>
      </w:r>
      <w:r w:rsidR="00BC7C65">
        <w:t xml:space="preserve">link </w:t>
      </w:r>
      <w:r w:rsidRPr="00BC7C65">
        <w:t xml:space="preserve">to go to the home page of the </w:t>
      </w:r>
      <w:r w:rsidR="00BC7C65" w:rsidRPr="00B53D09">
        <w:rPr>
          <w:b/>
        </w:rPr>
        <w:t>http://intranet.wingtip.com/</w:t>
      </w:r>
      <w:r w:rsidR="000E676D">
        <w:rPr>
          <w:b/>
        </w:rPr>
        <w:t>sites/workflow</w:t>
      </w:r>
      <w:r w:rsidR="00BC7C65" w:rsidRPr="00BC7C65">
        <w:t xml:space="preserve"> </w:t>
      </w:r>
      <w:r w:rsidRPr="00BC7C65">
        <w:t>site.</w:t>
      </w:r>
    </w:p>
    <w:p w:rsidR="003C2DEE" w:rsidRPr="00BC7C65" w:rsidRDefault="00785484" w:rsidP="00BC7C65">
      <w:pPr>
        <w:pStyle w:val="LabStepNumbered"/>
      </w:pPr>
      <w:r>
        <w:t>If you navigate back to the site’s Announcements list (</w:t>
      </w:r>
      <w:r w:rsidRPr="00785484">
        <w:rPr>
          <w:b/>
        </w:rPr>
        <w:t>Site Actions » View All Site Content » Announcements</w:t>
      </w:r>
      <w:r>
        <w:t>) you will see the announcement you created.</w:t>
      </w:r>
    </w:p>
    <w:p w:rsidR="003117FE" w:rsidRDefault="003C2DEE" w:rsidP="003117FE">
      <w:pPr>
        <w:pStyle w:val="LabStepNumbered"/>
      </w:pPr>
      <w:r w:rsidRPr="003117FE">
        <w:t xml:space="preserve">Go </w:t>
      </w:r>
      <w:r w:rsidR="003117FE">
        <w:t xml:space="preserve">back to </w:t>
      </w:r>
      <w:r w:rsidRPr="003117FE">
        <w:rPr>
          <w:b/>
        </w:rPr>
        <w:t>SharePoint Designer</w:t>
      </w:r>
      <w:r w:rsidR="003117FE" w:rsidRPr="003117FE">
        <w:rPr>
          <w:b/>
        </w:rPr>
        <w:t xml:space="preserve"> 2010</w:t>
      </w:r>
      <w:r w:rsidR="003117FE">
        <w:t>.</w:t>
      </w:r>
    </w:p>
    <w:p w:rsidR="003C2DEE" w:rsidRPr="003117FE" w:rsidRDefault="003C2DEE" w:rsidP="003117FE">
      <w:pPr>
        <w:pStyle w:val="LabStepNumbered"/>
      </w:pPr>
      <w:r w:rsidRPr="003117FE">
        <w:t xml:space="preserve">While looking at the workflow that you just created, </w:t>
      </w:r>
      <w:r w:rsidR="009F720A" w:rsidRPr="003117FE">
        <w:t xml:space="preserve">click the </w:t>
      </w:r>
      <w:r w:rsidRPr="007125E3">
        <w:rPr>
          <w:b/>
        </w:rPr>
        <w:t>Workflow Settings</w:t>
      </w:r>
      <w:r w:rsidRPr="003117FE">
        <w:t xml:space="preserve"> button in the ribbon. </w:t>
      </w:r>
    </w:p>
    <w:p w:rsidR="003C2DEE" w:rsidRPr="003117FE" w:rsidRDefault="00040641" w:rsidP="003117FE">
      <w:pPr>
        <w:pStyle w:val="LabStepNumbered"/>
      </w:pPr>
      <w:r w:rsidRPr="003117FE">
        <w:t xml:space="preserve">Click the </w:t>
      </w:r>
      <w:r w:rsidR="003C2DEE" w:rsidRPr="007125E3">
        <w:rPr>
          <w:b/>
        </w:rPr>
        <w:t xml:space="preserve">Site </w:t>
      </w:r>
      <w:r w:rsidR="00785484">
        <w:rPr>
          <w:b/>
        </w:rPr>
        <w:t>Announcement</w:t>
      </w:r>
      <w:r w:rsidR="003C2DEE" w:rsidRPr="007125E3">
        <w:rPr>
          <w:b/>
        </w:rPr>
        <w:t>.xsn</w:t>
      </w:r>
      <w:r w:rsidR="003C2DEE" w:rsidRPr="003117FE">
        <w:t xml:space="preserve"> file under the </w:t>
      </w:r>
      <w:r w:rsidR="003C2DEE" w:rsidRPr="007125E3">
        <w:rPr>
          <w:b/>
        </w:rPr>
        <w:t>Forms</w:t>
      </w:r>
      <w:r w:rsidR="003C2DEE" w:rsidRPr="003117FE">
        <w:t xml:space="preserve"> </w:t>
      </w:r>
      <w:r w:rsidR="007125E3">
        <w:t>section of the S</w:t>
      </w:r>
      <w:r w:rsidR="003C2DEE" w:rsidRPr="003117FE">
        <w:t xml:space="preserve">ummary </w:t>
      </w:r>
      <w:r w:rsidR="007125E3">
        <w:t>P</w:t>
      </w:r>
      <w:r w:rsidR="003C2DEE" w:rsidRPr="003117FE">
        <w:t xml:space="preserve">age for </w:t>
      </w:r>
      <w:r w:rsidR="003C2DEE" w:rsidRPr="007125E3">
        <w:rPr>
          <w:b/>
        </w:rPr>
        <w:t xml:space="preserve">Site </w:t>
      </w:r>
      <w:r w:rsidR="00155ED5">
        <w:rPr>
          <w:b/>
        </w:rPr>
        <w:t>Announcement</w:t>
      </w:r>
      <w:r w:rsidR="007125E3">
        <w:t>. Microsoft InfoP</w:t>
      </w:r>
      <w:r w:rsidR="003C2DEE" w:rsidRPr="003117FE">
        <w:t>ath</w:t>
      </w:r>
      <w:r w:rsidR="007125E3">
        <w:t xml:space="preserve"> 2010</w:t>
      </w:r>
      <w:r w:rsidR="003C2DEE" w:rsidRPr="003117FE">
        <w:t xml:space="preserve"> should open showing you the form that can now be customized.</w:t>
      </w:r>
    </w:p>
    <w:p w:rsidR="003C2DEE" w:rsidRPr="003117FE" w:rsidRDefault="00040641" w:rsidP="003117FE">
      <w:pPr>
        <w:pStyle w:val="LabStepNumbered"/>
      </w:pPr>
      <w:r w:rsidRPr="003117FE">
        <w:t xml:space="preserve">Click the </w:t>
      </w:r>
      <w:r w:rsidR="003C2DEE" w:rsidRPr="007125E3">
        <w:rPr>
          <w:b/>
        </w:rPr>
        <w:t>Start</w:t>
      </w:r>
      <w:r w:rsidR="003C2DEE" w:rsidRPr="003117FE">
        <w:t xml:space="preserve"> button. In the ribbon </w:t>
      </w:r>
      <w:r w:rsidR="00A24AEF">
        <w:t xml:space="preserve">select </w:t>
      </w:r>
      <w:r w:rsidR="007125E3" w:rsidRPr="007125E3">
        <w:rPr>
          <w:b/>
        </w:rPr>
        <w:t>Control Tools</w:t>
      </w:r>
      <w:r w:rsidR="007125E3">
        <w:t xml:space="preserve"> </w:t>
      </w:r>
      <w:r w:rsidR="00A24AEF" w:rsidRPr="00A24AEF">
        <w:rPr>
          <w:b/>
        </w:rPr>
        <w:t>»</w:t>
      </w:r>
      <w:r w:rsidR="00A24AEF">
        <w:t xml:space="preserve"> </w:t>
      </w:r>
      <w:r w:rsidR="003C2DEE" w:rsidRPr="007125E3">
        <w:rPr>
          <w:b/>
        </w:rPr>
        <w:t>Properties</w:t>
      </w:r>
      <w:r w:rsidR="003C2DEE" w:rsidRPr="003117FE">
        <w:t xml:space="preserve">. Change the </w:t>
      </w:r>
      <w:r w:rsidR="003C2DEE" w:rsidRPr="007125E3">
        <w:rPr>
          <w:b/>
        </w:rPr>
        <w:t>label</w:t>
      </w:r>
      <w:r w:rsidR="003C2DEE" w:rsidRPr="003117FE">
        <w:t xml:space="preserve"> from </w:t>
      </w:r>
      <w:r w:rsidR="003C2DEE" w:rsidRPr="007125E3">
        <w:rPr>
          <w:b/>
        </w:rPr>
        <w:t>Start</w:t>
      </w:r>
      <w:r w:rsidR="003C2DEE" w:rsidRPr="003117FE">
        <w:t xml:space="preserve"> to </w:t>
      </w:r>
      <w:r w:rsidR="00A24AEF">
        <w:rPr>
          <w:b/>
        </w:rPr>
        <w:t>Add Announcement</w:t>
      </w:r>
      <w:r w:rsidR="003C2DEE" w:rsidRPr="003117FE">
        <w:t>.</w:t>
      </w:r>
    </w:p>
    <w:p w:rsidR="00F41661" w:rsidRPr="00C42572" w:rsidRDefault="003C2DEE" w:rsidP="00C42572">
      <w:pPr>
        <w:pStyle w:val="LabStepNumbered"/>
      </w:pPr>
      <w:r w:rsidRPr="00C42572">
        <w:t>You are now ready to publish this form back to the workflow.</w:t>
      </w:r>
      <w:r w:rsidR="00F41661" w:rsidRPr="00C42572">
        <w:t xml:space="preserve"> </w:t>
      </w:r>
      <w:r w:rsidR="00040641" w:rsidRPr="00C42572">
        <w:t xml:space="preserve">Click the </w:t>
      </w:r>
      <w:r w:rsidRPr="00C42572">
        <w:rPr>
          <w:b/>
        </w:rPr>
        <w:t>File</w:t>
      </w:r>
      <w:r w:rsidRPr="00C42572">
        <w:t xml:space="preserve"> </w:t>
      </w:r>
      <w:r w:rsidR="00C42572">
        <w:t xml:space="preserve">tab </w:t>
      </w:r>
      <w:r w:rsidRPr="00C42572">
        <w:t xml:space="preserve">and then </w:t>
      </w:r>
      <w:r w:rsidR="009F720A" w:rsidRPr="00C42572">
        <w:t xml:space="preserve">click the </w:t>
      </w:r>
      <w:r w:rsidRPr="00C42572">
        <w:rPr>
          <w:b/>
        </w:rPr>
        <w:t>Quick Publish</w:t>
      </w:r>
      <w:r w:rsidRPr="00C42572">
        <w:t xml:space="preserve"> button.</w:t>
      </w:r>
    </w:p>
    <w:p w:rsidR="00F41661" w:rsidRDefault="00F41661" w:rsidP="00445D2E">
      <w:pPr>
        <w:pStyle w:val="LabStepScreenshot"/>
        <w:rPr>
          <w:rFonts w:eastAsia="Calibri" w:cs="Times New Roman"/>
          <w:szCs w:val="18"/>
        </w:rPr>
      </w:pPr>
      <w:r w:rsidRPr="00445D2E">
        <w:rPr>
          <w:rStyle w:val="LabStepScreenshotFrame"/>
          <w:bdr w:val="none" w:sz="0" w:space="0" w:color="auto"/>
        </w:rPr>
        <w:lastRenderedPageBreak/>
        <w:drawing>
          <wp:inline distT="0" distB="0" distL="0" distR="0" wp14:anchorId="45ABB287" wp14:editId="66ECC720">
            <wp:extent cx="4194027" cy="1707380"/>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6" cstate="print"/>
                    <a:srcRect/>
                    <a:stretch>
                      <a:fillRect/>
                    </a:stretch>
                  </pic:blipFill>
                  <pic:spPr bwMode="auto">
                    <a:xfrm>
                      <a:off x="0" y="0"/>
                      <a:ext cx="4196051" cy="1708204"/>
                    </a:xfrm>
                    <a:prstGeom prst="rect">
                      <a:avLst/>
                    </a:prstGeom>
                    <a:noFill/>
                    <a:ln w="9525">
                      <a:noFill/>
                      <a:miter lim="800000"/>
                      <a:headEnd/>
                      <a:tailEnd/>
                    </a:ln>
                  </pic:spPr>
                </pic:pic>
              </a:graphicData>
            </a:graphic>
          </wp:inline>
        </w:drawing>
      </w:r>
    </w:p>
    <w:p w:rsidR="003C2DEE" w:rsidRPr="00C42572" w:rsidRDefault="003C2DEE" w:rsidP="005D789D">
      <w:pPr>
        <w:pStyle w:val="LabStepLevel2Numbered"/>
        <w:numPr>
          <w:ilvl w:val="0"/>
          <w:numId w:val="12"/>
        </w:numPr>
      </w:pPr>
      <w:r w:rsidRPr="00C42572">
        <w:t xml:space="preserve">A </w:t>
      </w:r>
      <w:r w:rsidR="009B0999" w:rsidRPr="00C42572">
        <w:t>dialog</w:t>
      </w:r>
      <w:r w:rsidRPr="00C42572">
        <w:t xml:space="preserve"> box should come up asking you to save this file. </w:t>
      </w:r>
    </w:p>
    <w:p w:rsidR="00C42572" w:rsidRDefault="00D37EE8" w:rsidP="00C42572">
      <w:pPr>
        <w:pStyle w:val="LabStepLevel2Numbered"/>
      </w:pPr>
      <w:r w:rsidRPr="00C42572">
        <w:t xml:space="preserve">Click </w:t>
      </w:r>
      <w:r w:rsidR="003C2DEE" w:rsidRPr="00C42572">
        <w:rPr>
          <w:b/>
        </w:rPr>
        <w:t>OK</w:t>
      </w:r>
      <w:r w:rsidR="003C2DEE" w:rsidRPr="00C42572">
        <w:t xml:space="preserve">. </w:t>
      </w:r>
    </w:p>
    <w:p w:rsidR="003C2DEE" w:rsidRPr="00C42572" w:rsidRDefault="00C42572" w:rsidP="00C42572">
      <w:pPr>
        <w:pStyle w:val="LabStepLevel2Numbered"/>
      </w:pPr>
      <w:r>
        <w:t>S</w:t>
      </w:r>
      <w:r w:rsidR="003C2DEE" w:rsidRPr="00C42572">
        <w:t xml:space="preserve">ave this form as </w:t>
      </w:r>
      <w:r w:rsidR="003C2DEE" w:rsidRPr="00C42572">
        <w:rPr>
          <w:b/>
        </w:rPr>
        <w:t xml:space="preserve">Site </w:t>
      </w:r>
      <w:r w:rsidR="00A24AEF">
        <w:rPr>
          <w:b/>
        </w:rPr>
        <w:t>Announcement.xsn</w:t>
      </w:r>
      <w:r w:rsidR="00BB5257" w:rsidRPr="00C42572">
        <w:t xml:space="preserve"> in </w:t>
      </w:r>
      <w:r w:rsidR="00A24AEF">
        <w:rPr>
          <w:b/>
        </w:rPr>
        <w:t>[[LAB FILES]]</w:t>
      </w:r>
      <w:r w:rsidR="00BB5257" w:rsidRPr="00C42572">
        <w:t xml:space="preserve"> folder</w:t>
      </w:r>
      <w:r w:rsidR="003C2DEE" w:rsidRPr="00C42572">
        <w:t xml:space="preserve">. It should inform you that your form template was published successfully. </w:t>
      </w:r>
      <w:r w:rsidR="00040641" w:rsidRPr="00C42572">
        <w:t xml:space="preserve">Click the </w:t>
      </w:r>
      <w:r w:rsidR="003C2DEE" w:rsidRPr="00C42572">
        <w:rPr>
          <w:b/>
        </w:rPr>
        <w:t>OK</w:t>
      </w:r>
      <w:r w:rsidR="003C2DEE" w:rsidRPr="00C42572">
        <w:t xml:space="preserve"> button.</w:t>
      </w:r>
    </w:p>
    <w:p w:rsidR="003C2DEE" w:rsidRPr="00C42572" w:rsidRDefault="003C2DEE" w:rsidP="00C42572">
      <w:pPr>
        <w:pStyle w:val="LabStepNumbered"/>
      </w:pPr>
      <w:r w:rsidRPr="00C42572">
        <w:t xml:space="preserve">Go to the browser and sign in as </w:t>
      </w:r>
      <w:r w:rsidRPr="00C42572">
        <w:rPr>
          <w:b/>
        </w:rPr>
        <w:t>Ken</w:t>
      </w:r>
      <w:r w:rsidRPr="00C42572">
        <w:t>.</w:t>
      </w:r>
    </w:p>
    <w:p w:rsidR="00C42572" w:rsidRDefault="00C42572" w:rsidP="00C42572">
      <w:pPr>
        <w:pStyle w:val="LabStepNumbered"/>
      </w:pPr>
      <w:r>
        <w:t xml:space="preserve">Using the ribbon select </w:t>
      </w:r>
      <w:r w:rsidR="003C2DEE" w:rsidRPr="00C42572">
        <w:rPr>
          <w:b/>
        </w:rPr>
        <w:t>Site Actions</w:t>
      </w:r>
      <w:r w:rsidRPr="00C42572">
        <w:rPr>
          <w:b/>
        </w:rPr>
        <w:t xml:space="preserve"> » View All Site Content » </w:t>
      </w:r>
      <w:r w:rsidR="003C2DEE" w:rsidRPr="00C42572">
        <w:rPr>
          <w:b/>
        </w:rPr>
        <w:t>Site Workflows</w:t>
      </w:r>
      <w:r w:rsidR="003C2DEE" w:rsidRPr="00C42572">
        <w:t xml:space="preserve">. </w:t>
      </w:r>
    </w:p>
    <w:p w:rsidR="003C2DEE" w:rsidRPr="00C42572" w:rsidRDefault="00040641" w:rsidP="00C42572">
      <w:pPr>
        <w:pStyle w:val="LabStepNumbered"/>
      </w:pPr>
      <w:r w:rsidRPr="00C42572">
        <w:t xml:space="preserve">Click the </w:t>
      </w:r>
      <w:r w:rsidR="003C2DEE" w:rsidRPr="00C42572">
        <w:rPr>
          <w:b/>
        </w:rPr>
        <w:t xml:space="preserve">Site </w:t>
      </w:r>
      <w:r w:rsidR="00746449">
        <w:rPr>
          <w:b/>
        </w:rPr>
        <w:t xml:space="preserve">Announcement </w:t>
      </w:r>
      <w:r w:rsidR="003C2DEE" w:rsidRPr="00C42572">
        <w:t>workflow. You should now see the new form that you have just created using InfoPath</w:t>
      </w:r>
      <w:r w:rsidR="00C42572">
        <w:t xml:space="preserve"> 2010</w:t>
      </w:r>
      <w:r w:rsidR="003C2DEE" w:rsidRPr="00C42572">
        <w:t xml:space="preserve">. </w:t>
      </w:r>
    </w:p>
    <w:bookmarkEnd w:id="0"/>
    <w:p w:rsidR="00D315A2" w:rsidRDefault="00AA181A" w:rsidP="00D315A2">
      <w:pPr>
        <w:pStyle w:val="LabExerciseText"/>
      </w:pPr>
      <w:r>
        <w:t>In this exercise you created a new site workflow and modified the generated form with InfoPath 2010.</w:t>
      </w:r>
    </w:p>
    <w:sectPr w:rsidR="00D315A2" w:rsidSect="0031427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C75" w:rsidRDefault="00731C75" w:rsidP="002754DA">
      <w:pPr>
        <w:spacing w:before="0" w:after="0"/>
      </w:pPr>
      <w:r>
        <w:separator/>
      </w:r>
    </w:p>
  </w:endnote>
  <w:endnote w:type="continuationSeparator" w:id="0">
    <w:p w:rsidR="00731C75" w:rsidRDefault="00731C7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C75" w:rsidRDefault="00731C75" w:rsidP="002754DA">
      <w:pPr>
        <w:spacing w:before="0" w:after="0"/>
      </w:pPr>
      <w:r>
        <w:separator/>
      </w:r>
    </w:p>
  </w:footnote>
  <w:footnote w:type="continuationSeparator" w:id="0">
    <w:p w:rsidR="00731C75" w:rsidRDefault="00731C75"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nsid w:val="2946127D"/>
    <w:multiLevelType w:val="multilevel"/>
    <w:tmpl w:val="A70A9C82"/>
    <w:numStyleLink w:val="LabStepsTemplate"/>
  </w:abstractNum>
  <w:abstractNum w:abstractNumId="9">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4">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9"/>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7"/>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7"/>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0"/>
  </w:num>
  <w:num w:numId="35">
    <w:abstractNumId w:val="11"/>
  </w:num>
  <w:num w:numId="36">
    <w:abstractNumId w:val="16"/>
  </w:num>
  <w:num w:numId="37">
    <w:abstractNumId w:val="13"/>
  </w:num>
  <w:num w:numId="38">
    <w:abstractNumId w:val="7"/>
  </w:num>
  <w:num w:numId="39">
    <w:abstractNumId w:val="15"/>
  </w:num>
  <w:num w:numId="40">
    <w:abstractNumId w:val="8"/>
  </w:num>
  <w:num w:numId="41">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0223D7"/>
    <w:rsid w:val="00001BFF"/>
    <w:rsid w:val="000105FA"/>
    <w:rsid w:val="00012AC2"/>
    <w:rsid w:val="00017AC9"/>
    <w:rsid w:val="000223D7"/>
    <w:rsid w:val="00024303"/>
    <w:rsid w:val="000243F6"/>
    <w:rsid w:val="00030FBC"/>
    <w:rsid w:val="00040641"/>
    <w:rsid w:val="00051385"/>
    <w:rsid w:val="00075A96"/>
    <w:rsid w:val="00075BE6"/>
    <w:rsid w:val="000816A5"/>
    <w:rsid w:val="00082C8E"/>
    <w:rsid w:val="0008714D"/>
    <w:rsid w:val="0009020D"/>
    <w:rsid w:val="00095004"/>
    <w:rsid w:val="000A019A"/>
    <w:rsid w:val="000A0FB8"/>
    <w:rsid w:val="000A4592"/>
    <w:rsid w:val="000A4D31"/>
    <w:rsid w:val="000A6F17"/>
    <w:rsid w:val="000B4798"/>
    <w:rsid w:val="000C54C2"/>
    <w:rsid w:val="000D0900"/>
    <w:rsid w:val="000D1CE4"/>
    <w:rsid w:val="000E4786"/>
    <w:rsid w:val="000E676D"/>
    <w:rsid w:val="000F23A7"/>
    <w:rsid w:val="001043B6"/>
    <w:rsid w:val="0011020C"/>
    <w:rsid w:val="0011051B"/>
    <w:rsid w:val="00110EC0"/>
    <w:rsid w:val="001128F7"/>
    <w:rsid w:val="00123729"/>
    <w:rsid w:val="00123A37"/>
    <w:rsid w:val="00124AA4"/>
    <w:rsid w:val="0012546B"/>
    <w:rsid w:val="0013287F"/>
    <w:rsid w:val="001376C2"/>
    <w:rsid w:val="001378D3"/>
    <w:rsid w:val="00140317"/>
    <w:rsid w:val="00141688"/>
    <w:rsid w:val="001505E4"/>
    <w:rsid w:val="00151E41"/>
    <w:rsid w:val="001542E2"/>
    <w:rsid w:val="001550F9"/>
    <w:rsid w:val="00155ED5"/>
    <w:rsid w:val="0015714F"/>
    <w:rsid w:val="00161143"/>
    <w:rsid w:val="00162568"/>
    <w:rsid w:val="0016348C"/>
    <w:rsid w:val="001635F3"/>
    <w:rsid w:val="00164728"/>
    <w:rsid w:val="001657A8"/>
    <w:rsid w:val="0016603A"/>
    <w:rsid w:val="00166BA8"/>
    <w:rsid w:val="00167CB6"/>
    <w:rsid w:val="001712EE"/>
    <w:rsid w:val="001754F8"/>
    <w:rsid w:val="001760F5"/>
    <w:rsid w:val="00190A27"/>
    <w:rsid w:val="00190D86"/>
    <w:rsid w:val="00190FF2"/>
    <w:rsid w:val="0019249E"/>
    <w:rsid w:val="00193E89"/>
    <w:rsid w:val="00195B8D"/>
    <w:rsid w:val="001969F7"/>
    <w:rsid w:val="00196ACC"/>
    <w:rsid w:val="001A254E"/>
    <w:rsid w:val="001A3C36"/>
    <w:rsid w:val="001A595F"/>
    <w:rsid w:val="001A7149"/>
    <w:rsid w:val="001B176D"/>
    <w:rsid w:val="001B60FC"/>
    <w:rsid w:val="001C10B3"/>
    <w:rsid w:val="001C2975"/>
    <w:rsid w:val="001C3498"/>
    <w:rsid w:val="001C3C48"/>
    <w:rsid w:val="001C4741"/>
    <w:rsid w:val="001D04CC"/>
    <w:rsid w:val="001D167A"/>
    <w:rsid w:val="001E5FC6"/>
    <w:rsid w:val="001E73CB"/>
    <w:rsid w:val="001E7E5D"/>
    <w:rsid w:val="002007CD"/>
    <w:rsid w:val="00200993"/>
    <w:rsid w:val="00203053"/>
    <w:rsid w:val="00207F56"/>
    <w:rsid w:val="0021157E"/>
    <w:rsid w:val="00215AE2"/>
    <w:rsid w:val="00216298"/>
    <w:rsid w:val="00217E87"/>
    <w:rsid w:val="002243BC"/>
    <w:rsid w:val="00226C32"/>
    <w:rsid w:val="00227D69"/>
    <w:rsid w:val="00231D57"/>
    <w:rsid w:val="002334D8"/>
    <w:rsid w:val="00234111"/>
    <w:rsid w:val="00234303"/>
    <w:rsid w:val="00234C36"/>
    <w:rsid w:val="002356C4"/>
    <w:rsid w:val="002376C5"/>
    <w:rsid w:val="00243A3C"/>
    <w:rsid w:val="0024765B"/>
    <w:rsid w:val="00261403"/>
    <w:rsid w:val="00261926"/>
    <w:rsid w:val="002646DD"/>
    <w:rsid w:val="00265968"/>
    <w:rsid w:val="00266F78"/>
    <w:rsid w:val="00267C2B"/>
    <w:rsid w:val="00271EC4"/>
    <w:rsid w:val="00273F7D"/>
    <w:rsid w:val="002754DA"/>
    <w:rsid w:val="00280B27"/>
    <w:rsid w:val="002820B9"/>
    <w:rsid w:val="002866DB"/>
    <w:rsid w:val="00287FF8"/>
    <w:rsid w:val="00295068"/>
    <w:rsid w:val="00296023"/>
    <w:rsid w:val="002A4A12"/>
    <w:rsid w:val="002C00B2"/>
    <w:rsid w:val="002C23B5"/>
    <w:rsid w:val="002C5CBE"/>
    <w:rsid w:val="002D30AE"/>
    <w:rsid w:val="002E035E"/>
    <w:rsid w:val="002E0407"/>
    <w:rsid w:val="002E259F"/>
    <w:rsid w:val="002E54BF"/>
    <w:rsid w:val="002E5AED"/>
    <w:rsid w:val="002E66B3"/>
    <w:rsid w:val="002F04D5"/>
    <w:rsid w:val="002F229A"/>
    <w:rsid w:val="002F2748"/>
    <w:rsid w:val="002F70A6"/>
    <w:rsid w:val="0030388D"/>
    <w:rsid w:val="003045F1"/>
    <w:rsid w:val="00307288"/>
    <w:rsid w:val="003117FE"/>
    <w:rsid w:val="00313A39"/>
    <w:rsid w:val="00314273"/>
    <w:rsid w:val="003151EA"/>
    <w:rsid w:val="0031741B"/>
    <w:rsid w:val="003247B3"/>
    <w:rsid w:val="00333042"/>
    <w:rsid w:val="00335BC8"/>
    <w:rsid w:val="00335D4A"/>
    <w:rsid w:val="003435B6"/>
    <w:rsid w:val="0034423F"/>
    <w:rsid w:val="003454BD"/>
    <w:rsid w:val="00347A37"/>
    <w:rsid w:val="00361340"/>
    <w:rsid w:val="00364378"/>
    <w:rsid w:val="003654AA"/>
    <w:rsid w:val="00367C9B"/>
    <w:rsid w:val="0037475A"/>
    <w:rsid w:val="00376BB1"/>
    <w:rsid w:val="003928FD"/>
    <w:rsid w:val="00395B4D"/>
    <w:rsid w:val="003974BC"/>
    <w:rsid w:val="003A6D85"/>
    <w:rsid w:val="003B1609"/>
    <w:rsid w:val="003B36C0"/>
    <w:rsid w:val="003B509E"/>
    <w:rsid w:val="003B6B6E"/>
    <w:rsid w:val="003C2DEE"/>
    <w:rsid w:val="003C6F9B"/>
    <w:rsid w:val="003D4A36"/>
    <w:rsid w:val="003D513A"/>
    <w:rsid w:val="003E3149"/>
    <w:rsid w:val="003E53A5"/>
    <w:rsid w:val="003E589D"/>
    <w:rsid w:val="003E7ADE"/>
    <w:rsid w:val="003F2EDC"/>
    <w:rsid w:val="004003D6"/>
    <w:rsid w:val="00406D5B"/>
    <w:rsid w:val="00414108"/>
    <w:rsid w:val="0041643B"/>
    <w:rsid w:val="00420D38"/>
    <w:rsid w:val="00425A00"/>
    <w:rsid w:val="00426D3C"/>
    <w:rsid w:val="00427A68"/>
    <w:rsid w:val="004436A9"/>
    <w:rsid w:val="00444C53"/>
    <w:rsid w:val="00445241"/>
    <w:rsid w:val="00445D2E"/>
    <w:rsid w:val="00445F5C"/>
    <w:rsid w:val="00446B8D"/>
    <w:rsid w:val="00450A1D"/>
    <w:rsid w:val="00452CAB"/>
    <w:rsid w:val="00460E30"/>
    <w:rsid w:val="0047149F"/>
    <w:rsid w:val="00473267"/>
    <w:rsid w:val="00474799"/>
    <w:rsid w:val="00477F0C"/>
    <w:rsid w:val="00481358"/>
    <w:rsid w:val="00483424"/>
    <w:rsid w:val="004838B2"/>
    <w:rsid w:val="00485F29"/>
    <w:rsid w:val="00486866"/>
    <w:rsid w:val="00490BBA"/>
    <w:rsid w:val="00492E1A"/>
    <w:rsid w:val="00496608"/>
    <w:rsid w:val="004A00E9"/>
    <w:rsid w:val="004A2AF7"/>
    <w:rsid w:val="004A340A"/>
    <w:rsid w:val="004A51E1"/>
    <w:rsid w:val="004A7C45"/>
    <w:rsid w:val="004B75D9"/>
    <w:rsid w:val="004C7D6E"/>
    <w:rsid w:val="004D3A39"/>
    <w:rsid w:val="004E1CBF"/>
    <w:rsid w:val="004E2624"/>
    <w:rsid w:val="004E3B42"/>
    <w:rsid w:val="004E45B9"/>
    <w:rsid w:val="004F1E4C"/>
    <w:rsid w:val="004F39DD"/>
    <w:rsid w:val="004F54BD"/>
    <w:rsid w:val="00504620"/>
    <w:rsid w:val="0050658A"/>
    <w:rsid w:val="0050746C"/>
    <w:rsid w:val="005106D7"/>
    <w:rsid w:val="00513EAD"/>
    <w:rsid w:val="0051400B"/>
    <w:rsid w:val="00515C63"/>
    <w:rsid w:val="00516FC7"/>
    <w:rsid w:val="00534EB7"/>
    <w:rsid w:val="005354A9"/>
    <w:rsid w:val="00536A2B"/>
    <w:rsid w:val="00536EA7"/>
    <w:rsid w:val="00537866"/>
    <w:rsid w:val="0054082C"/>
    <w:rsid w:val="00540A9A"/>
    <w:rsid w:val="005439D3"/>
    <w:rsid w:val="00551DFA"/>
    <w:rsid w:val="00555597"/>
    <w:rsid w:val="00560F81"/>
    <w:rsid w:val="005710D5"/>
    <w:rsid w:val="0057247C"/>
    <w:rsid w:val="00572EAF"/>
    <w:rsid w:val="00574574"/>
    <w:rsid w:val="00580480"/>
    <w:rsid w:val="00594ED7"/>
    <w:rsid w:val="00595540"/>
    <w:rsid w:val="005A0E17"/>
    <w:rsid w:val="005A3A17"/>
    <w:rsid w:val="005A3E02"/>
    <w:rsid w:val="005A4563"/>
    <w:rsid w:val="005A6D5F"/>
    <w:rsid w:val="005B0C2E"/>
    <w:rsid w:val="005B4977"/>
    <w:rsid w:val="005B6F90"/>
    <w:rsid w:val="005C03B9"/>
    <w:rsid w:val="005C1BF8"/>
    <w:rsid w:val="005C4D6F"/>
    <w:rsid w:val="005D380A"/>
    <w:rsid w:val="005D3854"/>
    <w:rsid w:val="005D789D"/>
    <w:rsid w:val="005E054A"/>
    <w:rsid w:val="005E0D54"/>
    <w:rsid w:val="005E1B0D"/>
    <w:rsid w:val="005E4E6F"/>
    <w:rsid w:val="005E5810"/>
    <w:rsid w:val="005E79AF"/>
    <w:rsid w:val="005F3BD4"/>
    <w:rsid w:val="006059D7"/>
    <w:rsid w:val="00605A14"/>
    <w:rsid w:val="00606FA2"/>
    <w:rsid w:val="0060792C"/>
    <w:rsid w:val="00614C5C"/>
    <w:rsid w:val="00620888"/>
    <w:rsid w:val="006246F5"/>
    <w:rsid w:val="00625F0D"/>
    <w:rsid w:val="00626932"/>
    <w:rsid w:val="00627DAF"/>
    <w:rsid w:val="006316FA"/>
    <w:rsid w:val="00631979"/>
    <w:rsid w:val="0063362B"/>
    <w:rsid w:val="00636157"/>
    <w:rsid w:val="00641D96"/>
    <w:rsid w:val="006438F1"/>
    <w:rsid w:val="00647DA3"/>
    <w:rsid w:val="00650ACD"/>
    <w:rsid w:val="00654F8F"/>
    <w:rsid w:val="00657FD0"/>
    <w:rsid w:val="0066042A"/>
    <w:rsid w:val="0066090E"/>
    <w:rsid w:val="006649DB"/>
    <w:rsid w:val="00667328"/>
    <w:rsid w:val="00667B58"/>
    <w:rsid w:val="00673345"/>
    <w:rsid w:val="00673FB5"/>
    <w:rsid w:val="006766F2"/>
    <w:rsid w:val="00676B02"/>
    <w:rsid w:val="0067766A"/>
    <w:rsid w:val="00677EDE"/>
    <w:rsid w:val="00680DA2"/>
    <w:rsid w:val="00681F35"/>
    <w:rsid w:val="00682EE1"/>
    <w:rsid w:val="00690849"/>
    <w:rsid w:val="0069092F"/>
    <w:rsid w:val="0069598A"/>
    <w:rsid w:val="006A020F"/>
    <w:rsid w:val="006A0212"/>
    <w:rsid w:val="006A105B"/>
    <w:rsid w:val="006B07C3"/>
    <w:rsid w:val="006B25FA"/>
    <w:rsid w:val="006B6F43"/>
    <w:rsid w:val="006C0157"/>
    <w:rsid w:val="006C132F"/>
    <w:rsid w:val="006C1DF8"/>
    <w:rsid w:val="006C5C78"/>
    <w:rsid w:val="006E103C"/>
    <w:rsid w:val="006E3E8D"/>
    <w:rsid w:val="006E5188"/>
    <w:rsid w:val="006F0CFC"/>
    <w:rsid w:val="006F13F6"/>
    <w:rsid w:val="006F4F5C"/>
    <w:rsid w:val="006F64F9"/>
    <w:rsid w:val="006F7E60"/>
    <w:rsid w:val="0070089C"/>
    <w:rsid w:val="007078D7"/>
    <w:rsid w:val="00711C05"/>
    <w:rsid w:val="007125E3"/>
    <w:rsid w:val="0072738D"/>
    <w:rsid w:val="00731C75"/>
    <w:rsid w:val="00737FD5"/>
    <w:rsid w:val="00740261"/>
    <w:rsid w:val="00740358"/>
    <w:rsid w:val="007442CF"/>
    <w:rsid w:val="007447F8"/>
    <w:rsid w:val="00746449"/>
    <w:rsid w:val="00747129"/>
    <w:rsid w:val="007508E5"/>
    <w:rsid w:val="00754D76"/>
    <w:rsid w:val="00755B02"/>
    <w:rsid w:val="00756397"/>
    <w:rsid w:val="00756C10"/>
    <w:rsid w:val="007600AD"/>
    <w:rsid w:val="0076162E"/>
    <w:rsid w:val="00762C06"/>
    <w:rsid w:val="0076526D"/>
    <w:rsid w:val="00770735"/>
    <w:rsid w:val="00770ED2"/>
    <w:rsid w:val="00772301"/>
    <w:rsid w:val="0078109B"/>
    <w:rsid w:val="007829BE"/>
    <w:rsid w:val="00785484"/>
    <w:rsid w:val="0078561F"/>
    <w:rsid w:val="007A2E8C"/>
    <w:rsid w:val="007A3D0E"/>
    <w:rsid w:val="007A3FF9"/>
    <w:rsid w:val="007A6FDB"/>
    <w:rsid w:val="007A709F"/>
    <w:rsid w:val="007A7B3A"/>
    <w:rsid w:val="007B63AE"/>
    <w:rsid w:val="007B648F"/>
    <w:rsid w:val="007C0811"/>
    <w:rsid w:val="007C0EF1"/>
    <w:rsid w:val="007C3621"/>
    <w:rsid w:val="007C45DA"/>
    <w:rsid w:val="007C5EF6"/>
    <w:rsid w:val="007D382B"/>
    <w:rsid w:val="007E240B"/>
    <w:rsid w:val="007E402B"/>
    <w:rsid w:val="007F1AC0"/>
    <w:rsid w:val="007F2CD4"/>
    <w:rsid w:val="0080169E"/>
    <w:rsid w:val="0080252D"/>
    <w:rsid w:val="00803781"/>
    <w:rsid w:val="00812AF5"/>
    <w:rsid w:val="00815799"/>
    <w:rsid w:val="00826FF7"/>
    <w:rsid w:val="0082729D"/>
    <w:rsid w:val="0083029D"/>
    <w:rsid w:val="00830A82"/>
    <w:rsid w:val="00836A6B"/>
    <w:rsid w:val="00841F3B"/>
    <w:rsid w:val="00845FAD"/>
    <w:rsid w:val="008530CC"/>
    <w:rsid w:val="00856645"/>
    <w:rsid w:val="00860938"/>
    <w:rsid w:val="00865AE4"/>
    <w:rsid w:val="0086681C"/>
    <w:rsid w:val="00870020"/>
    <w:rsid w:val="008743F8"/>
    <w:rsid w:val="00875729"/>
    <w:rsid w:val="00875E37"/>
    <w:rsid w:val="00880606"/>
    <w:rsid w:val="00880791"/>
    <w:rsid w:val="00882766"/>
    <w:rsid w:val="008835D4"/>
    <w:rsid w:val="008928A2"/>
    <w:rsid w:val="00893C82"/>
    <w:rsid w:val="008943B0"/>
    <w:rsid w:val="0089695E"/>
    <w:rsid w:val="008A1B16"/>
    <w:rsid w:val="008A2BA0"/>
    <w:rsid w:val="008A4DF6"/>
    <w:rsid w:val="008A7318"/>
    <w:rsid w:val="008B697B"/>
    <w:rsid w:val="008C1C05"/>
    <w:rsid w:val="008C67C7"/>
    <w:rsid w:val="008C7DCC"/>
    <w:rsid w:val="008D054E"/>
    <w:rsid w:val="008D0899"/>
    <w:rsid w:val="008D261C"/>
    <w:rsid w:val="008D30B0"/>
    <w:rsid w:val="008D7F27"/>
    <w:rsid w:val="008E1CE8"/>
    <w:rsid w:val="008E3F36"/>
    <w:rsid w:val="008E683F"/>
    <w:rsid w:val="008E6D16"/>
    <w:rsid w:val="008E7C18"/>
    <w:rsid w:val="008F444F"/>
    <w:rsid w:val="0090277F"/>
    <w:rsid w:val="00903B98"/>
    <w:rsid w:val="00910734"/>
    <w:rsid w:val="0091434F"/>
    <w:rsid w:val="00915A59"/>
    <w:rsid w:val="0091656E"/>
    <w:rsid w:val="009176AD"/>
    <w:rsid w:val="009177CF"/>
    <w:rsid w:val="00920094"/>
    <w:rsid w:val="00925E86"/>
    <w:rsid w:val="00936D97"/>
    <w:rsid w:val="00941BEA"/>
    <w:rsid w:val="009422EE"/>
    <w:rsid w:val="00943670"/>
    <w:rsid w:val="00944282"/>
    <w:rsid w:val="0095110D"/>
    <w:rsid w:val="009537AB"/>
    <w:rsid w:val="0096384D"/>
    <w:rsid w:val="00964D6A"/>
    <w:rsid w:val="00964DF1"/>
    <w:rsid w:val="00965C23"/>
    <w:rsid w:val="00966098"/>
    <w:rsid w:val="00966A00"/>
    <w:rsid w:val="009753EF"/>
    <w:rsid w:val="00976671"/>
    <w:rsid w:val="0098233C"/>
    <w:rsid w:val="009836D8"/>
    <w:rsid w:val="00990EBF"/>
    <w:rsid w:val="009940A3"/>
    <w:rsid w:val="009A4446"/>
    <w:rsid w:val="009A5818"/>
    <w:rsid w:val="009B0482"/>
    <w:rsid w:val="009B0999"/>
    <w:rsid w:val="009C016D"/>
    <w:rsid w:val="009C23DD"/>
    <w:rsid w:val="009C442E"/>
    <w:rsid w:val="009C6E7B"/>
    <w:rsid w:val="009D22E7"/>
    <w:rsid w:val="009E17B6"/>
    <w:rsid w:val="009E2AD2"/>
    <w:rsid w:val="009E4C2D"/>
    <w:rsid w:val="009E5C7F"/>
    <w:rsid w:val="009F0F87"/>
    <w:rsid w:val="009F720A"/>
    <w:rsid w:val="00A05D85"/>
    <w:rsid w:val="00A070BA"/>
    <w:rsid w:val="00A10074"/>
    <w:rsid w:val="00A10BF8"/>
    <w:rsid w:val="00A136DF"/>
    <w:rsid w:val="00A158AB"/>
    <w:rsid w:val="00A15C8C"/>
    <w:rsid w:val="00A21008"/>
    <w:rsid w:val="00A23316"/>
    <w:rsid w:val="00A2430F"/>
    <w:rsid w:val="00A24AEF"/>
    <w:rsid w:val="00A25FC5"/>
    <w:rsid w:val="00A27676"/>
    <w:rsid w:val="00A3093C"/>
    <w:rsid w:val="00A30C18"/>
    <w:rsid w:val="00A32592"/>
    <w:rsid w:val="00A327E3"/>
    <w:rsid w:val="00A36AE5"/>
    <w:rsid w:val="00A4394E"/>
    <w:rsid w:val="00A467DC"/>
    <w:rsid w:val="00A46E44"/>
    <w:rsid w:val="00A53017"/>
    <w:rsid w:val="00A5490F"/>
    <w:rsid w:val="00A55EA3"/>
    <w:rsid w:val="00A6472F"/>
    <w:rsid w:val="00A66755"/>
    <w:rsid w:val="00A71639"/>
    <w:rsid w:val="00A73931"/>
    <w:rsid w:val="00A8039F"/>
    <w:rsid w:val="00A811F8"/>
    <w:rsid w:val="00A826F2"/>
    <w:rsid w:val="00A841E4"/>
    <w:rsid w:val="00A847F6"/>
    <w:rsid w:val="00A84A74"/>
    <w:rsid w:val="00AA081D"/>
    <w:rsid w:val="00AA0DDE"/>
    <w:rsid w:val="00AA181A"/>
    <w:rsid w:val="00AA1C5E"/>
    <w:rsid w:val="00AA5587"/>
    <w:rsid w:val="00AB3A6F"/>
    <w:rsid w:val="00AC0CB5"/>
    <w:rsid w:val="00AC450A"/>
    <w:rsid w:val="00AD3847"/>
    <w:rsid w:val="00AE23A5"/>
    <w:rsid w:val="00AF4F9B"/>
    <w:rsid w:val="00B04598"/>
    <w:rsid w:val="00B11C5A"/>
    <w:rsid w:val="00B17AF2"/>
    <w:rsid w:val="00B2192F"/>
    <w:rsid w:val="00B30F99"/>
    <w:rsid w:val="00B33DEB"/>
    <w:rsid w:val="00B36E63"/>
    <w:rsid w:val="00B40F8B"/>
    <w:rsid w:val="00B410F6"/>
    <w:rsid w:val="00B4507F"/>
    <w:rsid w:val="00B4563E"/>
    <w:rsid w:val="00B53D09"/>
    <w:rsid w:val="00B56241"/>
    <w:rsid w:val="00B56389"/>
    <w:rsid w:val="00B56C9C"/>
    <w:rsid w:val="00B60011"/>
    <w:rsid w:val="00B65DEC"/>
    <w:rsid w:val="00B70C25"/>
    <w:rsid w:val="00B74C56"/>
    <w:rsid w:val="00B7645C"/>
    <w:rsid w:val="00B80925"/>
    <w:rsid w:val="00B815CE"/>
    <w:rsid w:val="00B82ABB"/>
    <w:rsid w:val="00B838CD"/>
    <w:rsid w:val="00B84304"/>
    <w:rsid w:val="00B85F3C"/>
    <w:rsid w:val="00BA332D"/>
    <w:rsid w:val="00BB42DB"/>
    <w:rsid w:val="00BB5257"/>
    <w:rsid w:val="00BB6250"/>
    <w:rsid w:val="00BC1206"/>
    <w:rsid w:val="00BC216D"/>
    <w:rsid w:val="00BC22EE"/>
    <w:rsid w:val="00BC2C68"/>
    <w:rsid w:val="00BC5779"/>
    <w:rsid w:val="00BC7C65"/>
    <w:rsid w:val="00BD0A80"/>
    <w:rsid w:val="00BE08FA"/>
    <w:rsid w:val="00BE136D"/>
    <w:rsid w:val="00BE20E7"/>
    <w:rsid w:val="00BE5EE7"/>
    <w:rsid w:val="00BF401E"/>
    <w:rsid w:val="00BF4AAD"/>
    <w:rsid w:val="00BF4ED5"/>
    <w:rsid w:val="00C008DD"/>
    <w:rsid w:val="00C028E4"/>
    <w:rsid w:val="00C205F6"/>
    <w:rsid w:val="00C26A97"/>
    <w:rsid w:val="00C30E56"/>
    <w:rsid w:val="00C3211E"/>
    <w:rsid w:val="00C33D09"/>
    <w:rsid w:val="00C34D0A"/>
    <w:rsid w:val="00C35ECD"/>
    <w:rsid w:val="00C37A3E"/>
    <w:rsid w:val="00C42572"/>
    <w:rsid w:val="00C44632"/>
    <w:rsid w:val="00C53882"/>
    <w:rsid w:val="00C60B18"/>
    <w:rsid w:val="00C62D6E"/>
    <w:rsid w:val="00C642C3"/>
    <w:rsid w:val="00C70683"/>
    <w:rsid w:val="00C76AD5"/>
    <w:rsid w:val="00C80B2F"/>
    <w:rsid w:val="00C81CBC"/>
    <w:rsid w:val="00C82877"/>
    <w:rsid w:val="00C847ED"/>
    <w:rsid w:val="00C85211"/>
    <w:rsid w:val="00C9096A"/>
    <w:rsid w:val="00C90E16"/>
    <w:rsid w:val="00C92678"/>
    <w:rsid w:val="00C93A16"/>
    <w:rsid w:val="00C93E0C"/>
    <w:rsid w:val="00C97674"/>
    <w:rsid w:val="00CB43FB"/>
    <w:rsid w:val="00CB7A9C"/>
    <w:rsid w:val="00CB7CC1"/>
    <w:rsid w:val="00CC0450"/>
    <w:rsid w:val="00CC2D54"/>
    <w:rsid w:val="00CC402B"/>
    <w:rsid w:val="00CC5CD7"/>
    <w:rsid w:val="00CD0AD0"/>
    <w:rsid w:val="00CD10A1"/>
    <w:rsid w:val="00CD3699"/>
    <w:rsid w:val="00CD7D01"/>
    <w:rsid w:val="00CE155F"/>
    <w:rsid w:val="00CF0D9B"/>
    <w:rsid w:val="00CF1111"/>
    <w:rsid w:val="00CF23D0"/>
    <w:rsid w:val="00CF41C0"/>
    <w:rsid w:val="00D02315"/>
    <w:rsid w:val="00D024AF"/>
    <w:rsid w:val="00D0464B"/>
    <w:rsid w:val="00D057EA"/>
    <w:rsid w:val="00D12B10"/>
    <w:rsid w:val="00D1320B"/>
    <w:rsid w:val="00D15FEC"/>
    <w:rsid w:val="00D225E5"/>
    <w:rsid w:val="00D244BA"/>
    <w:rsid w:val="00D27E4B"/>
    <w:rsid w:val="00D315A2"/>
    <w:rsid w:val="00D31CA5"/>
    <w:rsid w:val="00D33840"/>
    <w:rsid w:val="00D3469C"/>
    <w:rsid w:val="00D34B43"/>
    <w:rsid w:val="00D37EE8"/>
    <w:rsid w:val="00D50509"/>
    <w:rsid w:val="00D56B22"/>
    <w:rsid w:val="00D6413D"/>
    <w:rsid w:val="00D64974"/>
    <w:rsid w:val="00D66469"/>
    <w:rsid w:val="00D734AC"/>
    <w:rsid w:val="00D74908"/>
    <w:rsid w:val="00D80070"/>
    <w:rsid w:val="00D8031B"/>
    <w:rsid w:val="00D84676"/>
    <w:rsid w:val="00D84A2F"/>
    <w:rsid w:val="00D8754C"/>
    <w:rsid w:val="00D90900"/>
    <w:rsid w:val="00D92006"/>
    <w:rsid w:val="00D950CC"/>
    <w:rsid w:val="00D97000"/>
    <w:rsid w:val="00DA442B"/>
    <w:rsid w:val="00DA4A97"/>
    <w:rsid w:val="00DA6D71"/>
    <w:rsid w:val="00DB14BE"/>
    <w:rsid w:val="00DB1B99"/>
    <w:rsid w:val="00DB56E2"/>
    <w:rsid w:val="00DC2A0F"/>
    <w:rsid w:val="00DC2AFF"/>
    <w:rsid w:val="00DC48D3"/>
    <w:rsid w:val="00DC7D16"/>
    <w:rsid w:val="00DD1790"/>
    <w:rsid w:val="00DD40A9"/>
    <w:rsid w:val="00DD5F52"/>
    <w:rsid w:val="00DD7D6E"/>
    <w:rsid w:val="00DE1518"/>
    <w:rsid w:val="00DE2C6B"/>
    <w:rsid w:val="00DE5625"/>
    <w:rsid w:val="00DE58D9"/>
    <w:rsid w:val="00DE7202"/>
    <w:rsid w:val="00DF0141"/>
    <w:rsid w:val="00DF0DE7"/>
    <w:rsid w:val="00DF0E38"/>
    <w:rsid w:val="00DF6C80"/>
    <w:rsid w:val="00E01BA8"/>
    <w:rsid w:val="00E056FD"/>
    <w:rsid w:val="00E07AF0"/>
    <w:rsid w:val="00E10D00"/>
    <w:rsid w:val="00E13222"/>
    <w:rsid w:val="00E132BC"/>
    <w:rsid w:val="00E15736"/>
    <w:rsid w:val="00E16BF3"/>
    <w:rsid w:val="00E177CD"/>
    <w:rsid w:val="00E179EA"/>
    <w:rsid w:val="00E222D4"/>
    <w:rsid w:val="00E22745"/>
    <w:rsid w:val="00E22CFC"/>
    <w:rsid w:val="00E2698B"/>
    <w:rsid w:val="00E338DA"/>
    <w:rsid w:val="00E36698"/>
    <w:rsid w:val="00E42402"/>
    <w:rsid w:val="00E45125"/>
    <w:rsid w:val="00E46AE8"/>
    <w:rsid w:val="00E5154B"/>
    <w:rsid w:val="00E51A44"/>
    <w:rsid w:val="00E52656"/>
    <w:rsid w:val="00E57901"/>
    <w:rsid w:val="00E60B87"/>
    <w:rsid w:val="00E60FB5"/>
    <w:rsid w:val="00E816DC"/>
    <w:rsid w:val="00E90829"/>
    <w:rsid w:val="00E95F93"/>
    <w:rsid w:val="00EA0CC6"/>
    <w:rsid w:val="00EB0E93"/>
    <w:rsid w:val="00EB4690"/>
    <w:rsid w:val="00EC02AD"/>
    <w:rsid w:val="00EC15A4"/>
    <w:rsid w:val="00EC21F3"/>
    <w:rsid w:val="00EC6E89"/>
    <w:rsid w:val="00ED1A11"/>
    <w:rsid w:val="00ED3C60"/>
    <w:rsid w:val="00ED49C9"/>
    <w:rsid w:val="00ED651E"/>
    <w:rsid w:val="00EE7A35"/>
    <w:rsid w:val="00EF07EB"/>
    <w:rsid w:val="00EF0B37"/>
    <w:rsid w:val="00F05B95"/>
    <w:rsid w:val="00F074CD"/>
    <w:rsid w:val="00F10C41"/>
    <w:rsid w:val="00F218A1"/>
    <w:rsid w:val="00F21A30"/>
    <w:rsid w:val="00F22470"/>
    <w:rsid w:val="00F25C64"/>
    <w:rsid w:val="00F276BD"/>
    <w:rsid w:val="00F27E73"/>
    <w:rsid w:val="00F31301"/>
    <w:rsid w:val="00F34FD2"/>
    <w:rsid w:val="00F41661"/>
    <w:rsid w:val="00F43BFB"/>
    <w:rsid w:val="00F50C2A"/>
    <w:rsid w:val="00F5138E"/>
    <w:rsid w:val="00F526DF"/>
    <w:rsid w:val="00F577F9"/>
    <w:rsid w:val="00F62F1C"/>
    <w:rsid w:val="00F64CF9"/>
    <w:rsid w:val="00F70CAA"/>
    <w:rsid w:val="00F72607"/>
    <w:rsid w:val="00F74EB8"/>
    <w:rsid w:val="00F7581A"/>
    <w:rsid w:val="00F81057"/>
    <w:rsid w:val="00F84B8D"/>
    <w:rsid w:val="00F938D8"/>
    <w:rsid w:val="00FA3EB4"/>
    <w:rsid w:val="00FA5E15"/>
    <w:rsid w:val="00FB07B8"/>
    <w:rsid w:val="00FB3F0A"/>
    <w:rsid w:val="00FC00E1"/>
    <w:rsid w:val="00FC6107"/>
    <w:rsid w:val="00FC6B3D"/>
    <w:rsid w:val="00FC79BD"/>
    <w:rsid w:val="00FD1B1D"/>
    <w:rsid w:val="00FD1FA2"/>
    <w:rsid w:val="00FD24A9"/>
    <w:rsid w:val="00FE0728"/>
    <w:rsid w:val="00FE5BAA"/>
    <w:rsid w:val="00FF3C5B"/>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2E"/>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C442E"/>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9C442E"/>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C442E"/>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C442E"/>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C442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2E"/>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9C442E"/>
    <w:rPr>
      <w:rFonts w:ascii="Arial Black" w:hAnsi="Arial Black"/>
      <w:sz w:val="28"/>
    </w:rPr>
  </w:style>
  <w:style w:type="character" w:customStyle="1" w:styleId="Heading4Char">
    <w:name w:val="Heading 4 Char"/>
    <w:basedOn w:val="DefaultParagraphFont"/>
    <w:link w:val="Heading4"/>
    <w:uiPriority w:val="9"/>
    <w:rsid w:val="009C442E"/>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C442E"/>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C442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42E"/>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C442E"/>
    <w:pPr>
      <w:tabs>
        <w:tab w:val="right" w:leader="dot" w:pos="10786"/>
      </w:tabs>
      <w:spacing w:before="80" w:after="0"/>
      <w:ind w:left="144"/>
    </w:pPr>
    <w:rPr>
      <w:b/>
    </w:rPr>
  </w:style>
  <w:style w:type="paragraph" w:styleId="TOC2">
    <w:name w:val="toc 2"/>
    <w:basedOn w:val="Normal"/>
    <w:next w:val="Normal"/>
    <w:autoRedefine/>
    <w:uiPriority w:val="39"/>
    <w:unhideWhenUsed/>
    <w:rsid w:val="009C442E"/>
    <w:pPr>
      <w:tabs>
        <w:tab w:val="right" w:leader="dot" w:pos="10790"/>
      </w:tabs>
      <w:spacing w:before="40" w:after="40"/>
      <w:ind w:left="288"/>
    </w:pPr>
    <w:rPr>
      <w:sz w:val="18"/>
    </w:rPr>
  </w:style>
  <w:style w:type="character" w:styleId="Hyperlink">
    <w:name w:val="Hyperlink"/>
    <w:basedOn w:val="DefaultParagraphFont"/>
    <w:uiPriority w:val="99"/>
    <w:unhideWhenUsed/>
    <w:rsid w:val="009C442E"/>
    <w:rPr>
      <w:color w:val="0000FF" w:themeColor="hyperlink"/>
      <w:u w:val="single"/>
    </w:rPr>
  </w:style>
  <w:style w:type="character" w:styleId="BookTitle">
    <w:name w:val="Book Title"/>
    <w:basedOn w:val="DefaultParagraphFont"/>
    <w:uiPriority w:val="33"/>
    <w:qFormat/>
    <w:rsid w:val="009C442E"/>
    <w:rPr>
      <w:b/>
      <w:bCs/>
      <w:smallCaps/>
      <w:spacing w:val="5"/>
      <w:sz w:val="48"/>
    </w:rPr>
  </w:style>
  <w:style w:type="paragraph" w:styleId="Title">
    <w:name w:val="Title"/>
    <w:basedOn w:val="Normal"/>
    <w:next w:val="Normal"/>
    <w:link w:val="TitleChar"/>
    <w:uiPriority w:val="10"/>
    <w:unhideWhenUsed/>
    <w:qFormat/>
    <w:rsid w:val="009C442E"/>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C442E"/>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C442E"/>
    <w:pPr>
      <w:spacing w:after="0" w:line="240" w:lineRule="auto"/>
    </w:pPr>
    <w:rPr>
      <w:rFonts w:eastAsiaTheme="minorEastAsia"/>
    </w:rPr>
  </w:style>
  <w:style w:type="character" w:customStyle="1" w:styleId="NoSpacingChar">
    <w:name w:val="No Spacing Char"/>
    <w:basedOn w:val="DefaultParagraphFont"/>
    <w:link w:val="NoSpacing"/>
    <w:uiPriority w:val="1"/>
    <w:rsid w:val="009C442E"/>
    <w:rPr>
      <w:rFonts w:eastAsiaTheme="minorEastAsia"/>
    </w:rPr>
  </w:style>
  <w:style w:type="paragraph" w:styleId="Header">
    <w:name w:val="header"/>
    <w:basedOn w:val="Normal"/>
    <w:link w:val="HeaderChar"/>
    <w:uiPriority w:val="99"/>
    <w:unhideWhenUsed/>
    <w:rsid w:val="009C442E"/>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C442E"/>
    <w:rPr>
      <w:rFonts w:ascii="Arial" w:hAnsi="Arial"/>
      <w:color w:val="292929"/>
      <w:sz w:val="16"/>
    </w:rPr>
  </w:style>
  <w:style w:type="paragraph" w:styleId="Footer">
    <w:name w:val="footer"/>
    <w:basedOn w:val="Normal"/>
    <w:link w:val="FooterChar"/>
    <w:uiPriority w:val="99"/>
    <w:unhideWhenUsed/>
    <w:rsid w:val="009C442E"/>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C442E"/>
    <w:rPr>
      <w:rFonts w:ascii="Arial" w:hAnsi="Arial"/>
      <w:color w:val="292929"/>
      <w:sz w:val="16"/>
    </w:rPr>
  </w:style>
  <w:style w:type="paragraph" w:customStyle="1" w:styleId="LabExercise">
    <w:name w:val="Lab Exercise"/>
    <w:basedOn w:val="Normal"/>
    <w:next w:val="Normal"/>
    <w:qFormat/>
    <w:rsid w:val="009C442E"/>
    <w:pPr>
      <w:spacing w:before="0" w:after="200" w:line="276" w:lineRule="auto"/>
    </w:pPr>
    <w:rPr>
      <w:b/>
    </w:rPr>
  </w:style>
  <w:style w:type="paragraph" w:styleId="ListParagraph">
    <w:name w:val="List Paragraph"/>
    <w:basedOn w:val="Normal"/>
    <w:next w:val="Normal"/>
    <w:uiPriority w:val="34"/>
    <w:qFormat/>
    <w:rsid w:val="009C442E"/>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C442E"/>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C442E"/>
    <w:rPr>
      <w:rFonts w:ascii="Lucida Console" w:hAnsi="Lucida Console" w:cs="Courier New"/>
      <w:b/>
      <w:spacing w:val="-6"/>
      <w:sz w:val="18"/>
    </w:rPr>
  </w:style>
  <w:style w:type="paragraph" w:customStyle="1" w:styleId="NumberedBullet">
    <w:name w:val="Numbered Bullet"/>
    <w:basedOn w:val="ListParagraph"/>
    <w:unhideWhenUsed/>
    <w:qFormat/>
    <w:rsid w:val="009C442E"/>
    <w:pPr>
      <w:tabs>
        <w:tab w:val="left" w:pos="144"/>
      </w:tabs>
      <w:spacing w:before="80" w:after="40" w:line="240" w:lineRule="auto"/>
      <w:ind w:hanging="360"/>
      <w:contextualSpacing w:val="0"/>
    </w:pPr>
  </w:style>
  <w:style w:type="paragraph" w:customStyle="1" w:styleId="LabStepScreenshot">
    <w:name w:val="Lab Step Screenshot"/>
    <w:basedOn w:val="Normal"/>
    <w:qFormat/>
    <w:rsid w:val="009C442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C442E"/>
    <w:pPr>
      <w:spacing w:before="0" w:after="0"/>
    </w:pPr>
    <w:rPr>
      <w:szCs w:val="20"/>
    </w:rPr>
  </w:style>
  <w:style w:type="character" w:customStyle="1" w:styleId="FootnoteTextChar">
    <w:name w:val="Footnote Text Char"/>
    <w:basedOn w:val="DefaultParagraphFont"/>
    <w:link w:val="FootnoteText"/>
    <w:uiPriority w:val="99"/>
    <w:semiHidden/>
    <w:rsid w:val="009C442E"/>
    <w:rPr>
      <w:rFonts w:ascii="Arial" w:hAnsi="Arial"/>
      <w:color w:val="262626" w:themeColor="text1" w:themeTint="D9"/>
      <w:sz w:val="20"/>
      <w:szCs w:val="20"/>
    </w:rPr>
  </w:style>
  <w:style w:type="table" w:styleId="LightShading-Accent4">
    <w:name w:val="Light Shading Accent 4"/>
    <w:basedOn w:val="TableNormal"/>
    <w:uiPriority w:val="60"/>
    <w:rsid w:val="009C442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C442E"/>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C442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C442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C44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C44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C442E"/>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C442E"/>
    <w:pPr>
      <w:tabs>
        <w:tab w:val="num" w:pos="360"/>
      </w:tabs>
      <w:ind w:left="360" w:hanging="360"/>
      <w:contextualSpacing/>
    </w:pPr>
  </w:style>
  <w:style w:type="character" w:customStyle="1" w:styleId="InLineUrl">
    <w:name w:val="InLineUrl"/>
    <w:basedOn w:val="DefaultParagraphFont"/>
    <w:uiPriority w:val="1"/>
    <w:qFormat/>
    <w:rsid w:val="009C442E"/>
    <w:rPr>
      <w:rFonts w:ascii="Arial" w:hAnsi="Arial"/>
      <w:b/>
      <w:sz w:val="16"/>
    </w:rPr>
  </w:style>
  <w:style w:type="paragraph" w:customStyle="1" w:styleId="LabStepNumbered">
    <w:name w:val="Lab Step Numbered"/>
    <w:link w:val="LabStepNumberedChar"/>
    <w:qFormat/>
    <w:rsid w:val="009C442E"/>
    <w:pPr>
      <w:numPr>
        <w:numId w:val="3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C442E"/>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C442E"/>
    <w:pPr>
      <w:numPr>
        <w:ilvl w:val="1"/>
      </w:numPr>
    </w:pPr>
    <w:rPr>
      <w:sz w:val="16"/>
    </w:rPr>
  </w:style>
  <w:style w:type="paragraph" w:customStyle="1" w:styleId="LabStepLevel2NoBullet">
    <w:name w:val="Lab Step Level 2 No Bullet"/>
    <w:basedOn w:val="LabStepLevel2Numbered"/>
    <w:qFormat/>
    <w:rsid w:val="009C442E"/>
    <w:pPr>
      <w:numPr>
        <w:numId w:val="0"/>
      </w:numPr>
      <w:spacing w:before="40"/>
      <w:ind w:left="720"/>
    </w:pPr>
  </w:style>
  <w:style w:type="character" w:customStyle="1" w:styleId="LabStepScreenshotFrame">
    <w:name w:val="Lab Step Screenshot Frame"/>
    <w:basedOn w:val="DefaultParagraphFont"/>
    <w:uiPriority w:val="1"/>
    <w:qFormat/>
    <w:rsid w:val="009C442E"/>
    <w:rPr>
      <w:noProof/>
      <w:bdr w:val="single" w:sz="2" w:space="0" w:color="DDDDDD"/>
    </w:rPr>
  </w:style>
  <w:style w:type="paragraph" w:customStyle="1" w:styleId="LabExerciseCallout">
    <w:name w:val="Lab Exercise Callout"/>
    <w:basedOn w:val="LabExerciseText"/>
    <w:qFormat/>
    <w:rsid w:val="009C442E"/>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C442E"/>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C442E"/>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C442E"/>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C442E"/>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C442E"/>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C442E"/>
    <w:rPr>
      <w:rFonts w:ascii="Arial" w:hAnsi="Arial"/>
      <w:b/>
      <w:iCs/>
      <w:sz w:val="16"/>
    </w:rPr>
  </w:style>
  <w:style w:type="character" w:customStyle="1" w:styleId="InlindeCode">
    <w:name w:val="InlindeCode"/>
    <w:basedOn w:val="DefaultParagraphFont"/>
    <w:uiPriority w:val="1"/>
    <w:qFormat/>
    <w:rsid w:val="009C442E"/>
    <w:rPr>
      <w:rFonts w:ascii="Lucida Console" w:hAnsi="Lucida Console"/>
      <w:b/>
      <w:sz w:val="16"/>
    </w:rPr>
  </w:style>
  <w:style w:type="table" w:customStyle="1" w:styleId="LabStepTable">
    <w:name w:val="Lab Step Table"/>
    <w:basedOn w:val="TableGrid"/>
    <w:uiPriority w:val="99"/>
    <w:rsid w:val="009C442E"/>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C442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C442E"/>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C442E"/>
    <w:pPr>
      <w:ind w:left="1152"/>
    </w:pPr>
  </w:style>
  <w:style w:type="paragraph" w:customStyle="1" w:styleId="LabStepScreenshotLevel2">
    <w:name w:val="Lab Step Screenshot Level 2"/>
    <w:basedOn w:val="LabStepScreenshot"/>
    <w:qFormat/>
    <w:rsid w:val="009C442E"/>
    <w:pPr>
      <w:ind w:left="1152"/>
    </w:pPr>
    <w:rPr>
      <w:noProof/>
    </w:rPr>
  </w:style>
  <w:style w:type="paragraph" w:customStyle="1" w:styleId="LabStepTableTextHeader">
    <w:name w:val="Lab Step Table Text Header"/>
    <w:basedOn w:val="LabStepTableText"/>
    <w:next w:val="LabStepTableText"/>
    <w:qFormat/>
    <w:rsid w:val="009C442E"/>
    <w:rPr>
      <w:b/>
    </w:rPr>
  </w:style>
  <w:style w:type="paragraph" w:customStyle="1" w:styleId="LabStepTableParagraph">
    <w:name w:val="Lab Step Table Paragraph"/>
    <w:basedOn w:val="LabStepNumbered"/>
    <w:qFormat/>
    <w:rsid w:val="009C442E"/>
    <w:pPr>
      <w:numPr>
        <w:numId w:val="0"/>
      </w:numPr>
    </w:pPr>
  </w:style>
  <w:style w:type="paragraph" w:styleId="TOCHeading">
    <w:name w:val="TOC Heading"/>
    <w:basedOn w:val="Heading1"/>
    <w:next w:val="Normal"/>
    <w:uiPriority w:val="39"/>
    <w:semiHidden/>
    <w:unhideWhenUsed/>
    <w:qFormat/>
    <w:rsid w:val="009C442E"/>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C442E"/>
    <w:pPr>
      <w:numPr>
        <w:numId w:val="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C442E"/>
    <w:rPr>
      <w:sz w:val="16"/>
      <w:szCs w:val="16"/>
    </w:rPr>
  </w:style>
  <w:style w:type="paragraph" w:styleId="CommentText">
    <w:name w:val="annotation text"/>
    <w:basedOn w:val="Normal"/>
    <w:link w:val="CommentTextChar"/>
    <w:uiPriority w:val="99"/>
    <w:semiHidden/>
    <w:unhideWhenUsed/>
    <w:rsid w:val="009C442E"/>
    <w:rPr>
      <w:szCs w:val="20"/>
    </w:rPr>
  </w:style>
  <w:style w:type="character" w:customStyle="1" w:styleId="CommentTextChar">
    <w:name w:val="Comment Text Char"/>
    <w:basedOn w:val="DefaultParagraphFont"/>
    <w:link w:val="CommentText"/>
    <w:uiPriority w:val="99"/>
    <w:semiHidden/>
    <w:rsid w:val="009C442E"/>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C442E"/>
    <w:rPr>
      <w:b/>
      <w:bCs/>
    </w:rPr>
  </w:style>
  <w:style w:type="character" w:customStyle="1" w:styleId="CommentSubjectChar">
    <w:name w:val="Comment Subject Char"/>
    <w:basedOn w:val="CommentTextChar"/>
    <w:link w:val="CommentSubject"/>
    <w:uiPriority w:val="99"/>
    <w:semiHidden/>
    <w:rsid w:val="009C442E"/>
    <w:rPr>
      <w:rFonts w:ascii="Arial" w:hAnsi="Arial"/>
      <w:b/>
      <w:bCs/>
      <w:color w:val="262626" w:themeColor="text1" w:themeTint="D9"/>
      <w:sz w:val="20"/>
      <w:szCs w:val="20"/>
    </w:rPr>
  </w:style>
  <w:style w:type="character" w:customStyle="1" w:styleId="LabStepNumberedChar">
    <w:name w:val="Lab Step Numbered Char"/>
    <w:basedOn w:val="DefaultParagraphFont"/>
    <w:link w:val="LabStepNumbered"/>
    <w:rsid w:val="009C442E"/>
    <w:rPr>
      <w:rFonts w:ascii="Arial" w:hAnsi="Arial"/>
      <w:color w:val="262626" w:themeColor="text1" w:themeTint="D9"/>
      <w:sz w:val="18"/>
    </w:rPr>
  </w:style>
  <w:style w:type="character" w:styleId="Strong">
    <w:name w:val="Strong"/>
    <w:basedOn w:val="DefaultParagraphFont"/>
    <w:uiPriority w:val="22"/>
    <w:qFormat/>
    <w:rsid w:val="009C442E"/>
    <w:rPr>
      <w:b/>
      <w:bCs/>
    </w:rPr>
  </w:style>
  <w:style w:type="paragraph" w:styleId="NormalWeb">
    <w:name w:val="Normal (Web)"/>
    <w:basedOn w:val="Normal"/>
    <w:uiPriority w:val="99"/>
    <w:semiHidden/>
    <w:unhideWhenUsed/>
    <w:rsid w:val="009C442E"/>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C442E"/>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C442E"/>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C442E"/>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C442E"/>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C442E"/>
    <w:pPr>
      <w:spacing w:before="240"/>
      <w:ind w:left="720" w:right="720"/>
    </w:pPr>
    <w:rPr>
      <w:color w:val="1C1C1C"/>
    </w:rPr>
  </w:style>
  <w:style w:type="paragraph" w:customStyle="1" w:styleId="SlidesNotes">
    <w:name w:val="Slides Notes"/>
    <w:basedOn w:val="Normal"/>
    <w:qFormat/>
    <w:rsid w:val="009C442E"/>
    <w:pPr>
      <w:spacing w:before="240"/>
    </w:pPr>
  </w:style>
  <w:style w:type="paragraph" w:customStyle="1" w:styleId="LegalHeader">
    <w:name w:val="Legal Header"/>
    <w:basedOn w:val="Normal"/>
    <w:qFormat/>
    <w:rsid w:val="009C442E"/>
    <w:pPr>
      <w:spacing w:before="600"/>
    </w:pPr>
    <w:rPr>
      <w:b/>
      <w:color w:val="auto"/>
      <w:u w:val="single"/>
    </w:rPr>
  </w:style>
  <w:style w:type="paragraph" w:customStyle="1" w:styleId="LegalBody">
    <w:name w:val="Legal Body"/>
    <w:basedOn w:val="Normal"/>
    <w:qFormat/>
    <w:rsid w:val="009C442E"/>
    <w:rPr>
      <w:sz w:val="18"/>
    </w:rPr>
  </w:style>
  <w:style w:type="paragraph" w:customStyle="1" w:styleId="CourseInfo">
    <w:name w:val="Course Info"/>
    <w:basedOn w:val="Normal"/>
    <w:qFormat/>
    <w:rsid w:val="009C442E"/>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9C442E"/>
    <w:pPr>
      <w:numPr>
        <w:numId w:val="0"/>
      </w:numPr>
      <w:ind w:left="757" w:hanging="360"/>
    </w:pPr>
    <w:rPr>
      <w:b/>
    </w:rPr>
  </w:style>
  <w:style w:type="character" w:customStyle="1" w:styleId="strongChar">
    <w:name w:val="strong Char"/>
    <w:basedOn w:val="LabStepNumberedChar"/>
    <w:link w:val="Strong1"/>
    <w:rsid w:val="009C442E"/>
    <w:rPr>
      <w:rFonts w:ascii="Arial" w:hAnsi="Arial"/>
      <w:b/>
      <w:color w:val="262626" w:themeColor="text1" w:themeTint="D9"/>
      <w:sz w:val="18"/>
    </w:rPr>
  </w:style>
  <w:style w:type="paragraph" w:customStyle="1" w:styleId="CourseCode">
    <w:name w:val="Course Code"/>
    <w:basedOn w:val="Normal"/>
    <w:qFormat/>
    <w:rsid w:val="009C442E"/>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C442E"/>
    <w:pPr>
      <w:tabs>
        <w:tab w:val="right" w:leader="dot" w:pos="10790"/>
      </w:tabs>
      <w:spacing w:before="40" w:after="0"/>
      <w:ind w:left="432"/>
    </w:pPr>
    <w:rPr>
      <w:sz w:val="16"/>
    </w:rPr>
  </w:style>
  <w:style w:type="numbering" w:customStyle="1" w:styleId="LabStepsTemplate">
    <w:name w:val="LabStepsTemplate"/>
    <w:uiPriority w:val="99"/>
    <w:rsid w:val="009C442E"/>
    <w:pPr>
      <w:numPr>
        <w:numId w:val="34"/>
      </w:numPr>
    </w:pPr>
  </w:style>
  <w:style w:type="paragraph" w:customStyle="1" w:styleId="ModuleDescription">
    <w:name w:val="Module Description"/>
    <w:basedOn w:val="Normal"/>
    <w:qFormat/>
    <w:rsid w:val="009C442E"/>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C442E"/>
    <w:pPr>
      <w:jc w:val="center"/>
    </w:pPr>
  </w:style>
  <w:style w:type="paragraph" w:customStyle="1" w:styleId="TopicsCoveredItem">
    <w:name w:val="Topics Covered Item"/>
    <w:basedOn w:val="Normal"/>
    <w:qFormat/>
    <w:rsid w:val="009C442E"/>
    <w:pPr>
      <w:numPr>
        <w:numId w:val="35"/>
      </w:numPr>
      <w:spacing w:before="0" w:after="0"/>
      <w:contextualSpacing/>
    </w:pPr>
  </w:style>
  <w:style w:type="paragraph" w:customStyle="1" w:styleId="ModuleIntroHeader">
    <w:name w:val="Module Intro Header"/>
    <w:basedOn w:val="Normal"/>
    <w:qFormat/>
    <w:rsid w:val="009C442E"/>
    <w:pPr>
      <w:pBdr>
        <w:bottom w:val="single" w:sz="8" w:space="1" w:color="auto"/>
      </w:pBdr>
      <w:spacing w:before="360"/>
      <w:ind w:left="288"/>
    </w:pPr>
    <w:rPr>
      <w:b/>
      <w:sz w:val="24"/>
    </w:rPr>
  </w:style>
  <w:style w:type="paragraph" w:customStyle="1" w:styleId="ModuleAgendaItem">
    <w:name w:val="Module Agenda Item"/>
    <w:basedOn w:val="Normal"/>
    <w:qFormat/>
    <w:rsid w:val="009C442E"/>
    <w:pPr>
      <w:spacing w:before="0" w:after="0"/>
      <w:ind w:left="360" w:hanging="360"/>
      <w:contextualSpacing/>
    </w:pPr>
    <w:rPr>
      <w:sz w:val="24"/>
    </w:rPr>
  </w:style>
  <w:style w:type="paragraph" w:customStyle="1" w:styleId="LabExerciseItem">
    <w:name w:val="Lab Exercise Item"/>
    <w:basedOn w:val="Normal"/>
    <w:next w:val="Normal"/>
    <w:qFormat/>
    <w:rsid w:val="009C442E"/>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abStepsTemplate"/>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styles" Target="styles.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E4700E0-79B8-4B07-A13C-FD7461AEFAB2}"/>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E2704E0A-9437-4F02-9052-9FB9FF71A284}"/>
</file>

<file path=customXml/itemProps5.xml><?xml version="1.0" encoding="utf-8"?>
<ds:datastoreItem xmlns:ds="http://schemas.openxmlformats.org/officeDocument/2006/customXml" ds:itemID="{26E11BDE-7E31-4B78-8494-AC3EF47CDCC3}"/>
</file>

<file path=customXml/itemProps6.xml><?xml version="1.0" encoding="utf-8"?>
<ds:datastoreItem xmlns:ds="http://schemas.openxmlformats.org/officeDocument/2006/customXml" ds:itemID="{39316EDB-49BA-4480-A4CC-06A2F75E0759}"/>
</file>

<file path=docProps/app.xml><?xml version="1.0" encoding="utf-8"?>
<Properties xmlns="http://schemas.openxmlformats.org/officeDocument/2006/extended-properties" xmlns:vt="http://schemas.openxmlformats.org/officeDocument/2006/docPropsVTypes">
  <Template>CptCourseManual.dotx</Template>
  <TotalTime>2315</TotalTime>
  <Pages>16</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Windows User</cp:lastModifiedBy>
  <cp:revision>225</cp:revision>
  <cp:lastPrinted>2010-03-02T21:16:00Z</cp:lastPrinted>
  <dcterms:created xsi:type="dcterms:W3CDTF">2009-11-30T18:50:00Z</dcterms:created>
  <dcterms:modified xsi:type="dcterms:W3CDTF">2012-04-13T10:19:00Z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73c4d671-6e10-4f81-970c-11ee52492349</vt:lpwstr>
  </property>
</Properties>
</file>