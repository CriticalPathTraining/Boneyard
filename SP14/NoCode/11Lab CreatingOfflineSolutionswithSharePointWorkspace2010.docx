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B1D" w:rsidRPr="00C642C3" w:rsidRDefault="00937470" w:rsidP="00A060FB">
      <w:pPr>
        <w:pStyle w:val="Heading2"/>
      </w:pPr>
      <w:bookmarkStart w:id="0" w:name="_Toc225684689"/>
      <w:bookmarkStart w:id="1" w:name="_GoBack"/>
      <w:bookmarkEnd w:id="1"/>
      <w:r>
        <w:t>Creating Offline Solu</w:t>
      </w:r>
      <w:r w:rsidR="00955E4C">
        <w:t>tions with SharePoint Workspace</w:t>
      </w:r>
    </w:p>
    <w:p w:rsidR="00FD1B1D" w:rsidRDefault="00FD1B1D" w:rsidP="00FD1B1D">
      <w:pPr>
        <w:pStyle w:val="LabExerciseText"/>
        <w:rPr>
          <w:b/>
        </w:rPr>
      </w:pPr>
      <w:r w:rsidRPr="00E056FD">
        <w:rPr>
          <w:b/>
        </w:rPr>
        <w:t>Lab Time</w:t>
      </w:r>
      <w:r w:rsidRPr="00E056FD">
        <w:t xml:space="preserve">: </w:t>
      </w:r>
      <w:r w:rsidR="00A467DC">
        <w:t>60</w:t>
      </w:r>
      <w:r w:rsidRPr="00E056FD">
        <w:t xml:space="preserve"> minutes</w:t>
      </w:r>
    </w:p>
    <w:p w:rsidR="00FD1B1D" w:rsidRDefault="00FD1B1D" w:rsidP="00FD1B1D">
      <w:pPr>
        <w:pStyle w:val="LabExerciseText"/>
        <w:rPr>
          <w:b/>
        </w:rPr>
      </w:pPr>
      <w:r w:rsidRPr="00E056FD">
        <w:rPr>
          <w:b/>
        </w:rPr>
        <w:t>Lab Folder</w:t>
      </w:r>
      <w:r w:rsidRPr="00E056FD">
        <w:t>: C:\Student\Labs\</w:t>
      </w:r>
      <w:r w:rsidR="00042F7C">
        <w:t>Workspace</w:t>
      </w:r>
    </w:p>
    <w:p w:rsidR="00A71639" w:rsidRDefault="00FD1B1D" w:rsidP="003654AA">
      <w:pPr>
        <w:pStyle w:val="LabExerciseText"/>
      </w:pPr>
      <w:r w:rsidRPr="00AB0B53">
        <w:rPr>
          <w:b/>
        </w:rPr>
        <w:t>Lab Overview:</w:t>
      </w:r>
      <w:r>
        <w:t xml:space="preserve"> In this lab you will </w:t>
      </w:r>
      <w:bookmarkStart w:id="2" w:name="_Toc225684685"/>
      <w:bookmarkStart w:id="3" w:name="_Toc236505646"/>
      <w:r w:rsidR="00C03BA4">
        <w:t>work with SharePoint Workspace</w:t>
      </w:r>
      <w:r w:rsidR="00544255">
        <w:t xml:space="preserve"> 2010</w:t>
      </w:r>
      <w:r w:rsidR="00C03BA4">
        <w:t xml:space="preserve"> and discover how it provides a great solution to take your SharePoint data offline. You will also discover how you can surface you line of business application data directly through SharePoint Workspace</w:t>
      </w:r>
      <w:r w:rsidR="00AA54EF">
        <w:t xml:space="preserve"> 2010</w:t>
      </w:r>
      <w:r w:rsidR="00C03BA4">
        <w:t xml:space="preserve"> and make changes to it as necessary. Also, you will make use of InfoPath</w:t>
      </w:r>
      <w:r w:rsidR="00544255">
        <w:t xml:space="preserve"> 2010</w:t>
      </w:r>
      <w:r w:rsidR="00C03BA4">
        <w:t xml:space="preserve"> to edit SharePoint list forms which will then be available through the SharePoint Workspace</w:t>
      </w:r>
      <w:r w:rsidR="00AA54EF">
        <w:t xml:space="preserve"> 2010</w:t>
      </w:r>
      <w:r w:rsidR="00C03BA4">
        <w:t>.</w:t>
      </w:r>
    </w:p>
    <w:bookmarkEnd w:id="2"/>
    <w:bookmarkEnd w:id="3"/>
    <w:p w:rsidR="00A841E4" w:rsidRDefault="00A841E4" w:rsidP="00A060FB">
      <w:pPr>
        <w:pStyle w:val="Heading3"/>
      </w:pPr>
      <w:r>
        <w:t xml:space="preserve">Exercise </w:t>
      </w:r>
      <w:r w:rsidR="00AA54EF">
        <w:t>1</w:t>
      </w:r>
      <w:r w:rsidRPr="00FC79BD">
        <w:t xml:space="preserve">: </w:t>
      </w:r>
      <w:r w:rsidR="00EF0977">
        <w:t>Synchronize using SharePoint Workspace</w:t>
      </w:r>
      <w:r w:rsidR="00AA54EF">
        <w:t xml:space="preserve"> 2010</w:t>
      </w:r>
    </w:p>
    <w:p w:rsidR="00A841E4" w:rsidRDefault="003C4FAF" w:rsidP="00AA54EF">
      <w:pPr>
        <w:pStyle w:val="LabExerciseText"/>
      </w:pPr>
      <w:r>
        <w:t>In this exercise, you will synchronize your site to a SharePoint Workspace</w:t>
      </w:r>
      <w:r w:rsidR="00AA54EF">
        <w:t xml:space="preserve"> 2010</w:t>
      </w:r>
      <w:r>
        <w:t>.</w:t>
      </w:r>
    </w:p>
    <w:bookmarkEnd w:id="0"/>
    <w:p w:rsidR="00611A61" w:rsidRDefault="00611A61" w:rsidP="00611A61">
      <w:pPr>
        <w:pStyle w:val="LabExerciseCallout"/>
      </w:pPr>
      <w:r w:rsidRPr="00611A61">
        <w:rPr>
          <w:b/>
        </w:rPr>
        <w:t>Note:</w:t>
      </w:r>
      <w:r>
        <w:t xml:space="preserve"> This exercise will make use of Business Connectivity Services (BCS) and external content types (ECTs) exposing information in a SQL Server database to SharePoint. The BCS lab in this course walked you through creating a new site collection, external content type and external list. </w:t>
      </w:r>
      <w:r w:rsidRPr="00611A61">
        <w:rPr>
          <w:b/>
        </w:rPr>
        <w:t>To do this lab you need to first do exercise 1 in the BCS lab first.</w:t>
      </w:r>
    </w:p>
    <w:p w:rsidR="003C4FAF" w:rsidRPr="006B3BCD" w:rsidRDefault="003C4FAF" w:rsidP="00357599">
      <w:pPr>
        <w:pStyle w:val="LabStepNumbered"/>
        <w:numPr>
          <w:ilvl w:val="0"/>
          <w:numId w:val="6"/>
        </w:numPr>
      </w:pPr>
      <w:r w:rsidRPr="006B3BCD">
        <w:t>Using the browser</w:t>
      </w:r>
      <w:r w:rsidR="006B3BCD">
        <w:t xml:space="preserve"> </w:t>
      </w:r>
      <w:r w:rsidRPr="006B3BCD">
        <w:t xml:space="preserve">navigate to the site </w:t>
      </w:r>
      <w:r w:rsidRPr="00611A61">
        <w:rPr>
          <w:b/>
        </w:rPr>
        <w:t>http://intranet.wingtip.com/</w:t>
      </w:r>
      <w:r w:rsidR="00611A61">
        <w:rPr>
          <w:b/>
        </w:rPr>
        <w:t>sites/</w:t>
      </w:r>
      <w:r w:rsidRPr="00611A61">
        <w:rPr>
          <w:b/>
        </w:rPr>
        <w:t>bcs</w:t>
      </w:r>
      <w:r w:rsidRPr="006B3BCD">
        <w:t>.</w:t>
      </w:r>
    </w:p>
    <w:p w:rsidR="003C4FAF" w:rsidRPr="006B3BCD" w:rsidRDefault="006B3BCD" w:rsidP="006B3BCD">
      <w:pPr>
        <w:pStyle w:val="LabStepNumbered"/>
      </w:pPr>
      <w:r>
        <w:t xml:space="preserve">Using the ribbon select </w:t>
      </w:r>
      <w:r w:rsidR="003C4FAF" w:rsidRPr="006B3BCD">
        <w:rPr>
          <w:b/>
        </w:rPr>
        <w:t xml:space="preserve">Site Actions </w:t>
      </w:r>
      <w:r w:rsidRPr="006B3BCD">
        <w:rPr>
          <w:b/>
        </w:rPr>
        <w:t xml:space="preserve">» </w:t>
      </w:r>
      <w:r w:rsidR="003C4FAF" w:rsidRPr="006B3BCD">
        <w:rPr>
          <w:b/>
        </w:rPr>
        <w:t>Sync to SharePoint Workspace</w:t>
      </w:r>
      <w:r w:rsidR="003C4FAF" w:rsidRPr="006B3BCD">
        <w:t xml:space="preserve">. The </w:t>
      </w:r>
      <w:r w:rsidR="003C4FAF" w:rsidRPr="006B3BCD">
        <w:rPr>
          <w:b/>
        </w:rPr>
        <w:t xml:space="preserve">Account Configuration Wizard </w:t>
      </w:r>
      <w:r w:rsidR="003C4FAF" w:rsidRPr="006B3BCD">
        <w:t>for SharePoint Workspace should start up.</w:t>
      </w:r>
    </w:p>
    <w:p w:rsidR="003C4FAF" w:rsidRPr="006B3BCD" w:rsidRDefault="00D85585" w:rsidP="006B3BCD">
      <w:pPr>
        <w:pStyle w:val="LabStepLevel2Numbered"/>
      </w:pPr>
      <w:r>
        <w:t xml:space="preserve">Click the </w:t>
      </w:r>
      <w:r w:rsidR="003C4FAF" w:rsidRPr="006B3BCD">
        <w:t xml:space="preserve">radio button for </w:t>
      </w:r>
      <w:r w:rsidR="003C4FAF" w:rsidRPr="006B3BCD">
        <w:rPr>
          <w:b/>
        </w:rPr>
        <w:t>Create a new account</w:t>
      </w:r>
      <w:r w:rsidR="003C4FAF" w:rsidRPr="006B3BCD">
        <w:t xml:space="preserve"> and </w:t>
      </w:r>
      <w:r w:rsidR="006B3BCD">
        <w:t xml:space="preserve">click the </w:t>
      </w:r>
      <w:r w:rsidR="003C4FAF" w:rsidRPr="006B3BCD">
        <w:rPr>
          <w:b/>
        </w:rPr>
        <w:t>Next</w:t>
      </w:r>
      <w:r w:rsidR="003C4FAF" w:rsidRPr="006B3BCD">
        <w:t xml:space="preserve"> button.</w:t>
      </w:r>
    </w:p>
    <w:p w:rsidR="006B3BCD" w:rsidRDefault="003C4FAF" w:rsidP="006B3BCD">
      <w:pPr>
        <w:pStyle w:val="LabStepLevel2Numbered"/>
      </w:pPr>
      <w:r w:rsidRPr="006B3BCD">
        <w:t>On the next screen, pro</w:t>
      </w:r>
      <w:r w:rsidR="006B3BCD">
        <w:t>vide the following information:</w:t>
      </w:r>
    </w:p>
    <w:p w:rsidR="006B3BCD" w:rsidRDefault="006B3BCD" w:rsidP="006B3BCD">
      <w:pPr>
        <w:pStyle w:val="LabStepLevel2NoBullet"/>
        <w:ind w:left="1008"/>
      </w:pPr>
      <w:r w:rsidRPr="006B3BCD">
        <w:rPr>
          <w:b/>
        </w:rPr>
        <w:t>Name:</w:t>
      </w:r>
      <w:r>
        <w:t xml:space="preserve"> </w:t>
      </w:r>
      <w:r w:rsidR="003C4FAF" w:rsidRPr="006B3BCD">
        <w:t>Student</w:t>
      </w:r>
    </w:p>
    <w:p w:rsidR="006B3BCD" w:rsidRDefault="003C4FAF" w:rsidP="006B3BCD">
      <w:pPr>
        <w:pStyle w:val="LabStepLevel2NoBullet"/>
        <w:ind w:left="1008"/>
      </w:pPr>
      <w:r w:rsidRPr="006B3BCD">
        <w:rPr>
          <w:b/>
        </w:rPr>
        <w:t>Email Address</w:t>
      </w:r>
      <w:r w:rsidR="006B3BCD" w:rsidRPr="006B3BCD">
        <w:rPr>
          <w:b/>
        </w:rPr>
        <w:t>:</w:t>
      </w:r>
      <w:r w:rsidR="006B3BCD">
        <w:t xml:space="preserve"> </w:t>
      </w:r>
      <w:r w:rsidR="006B3BCD" w:rsidRPr="006B3BCD">
        <w:t>student@wingtip.com</w:t>
      </w:r>
    </w:p>
    <w:p w:rsidR="003C4FAF" w:rsidRPr="006B3BCD" w:rsidRDefault="00D85585" w:rsidP="006B3BCD">
      <w:pPr>
        <w:pStyle w:val="LabStepLevel2Numbered"/>
      </w:pPr>
      <w:r>
        <w:t xml:space="preserve">Click the </w:t>
      </w:r>
      <w:r w:rsidR="003C4FAF" w:rsidRPr="006B3BCD">
        <w:rPr>
          <w:b/>
        </w:rPr>
        <w:t>Finish</w:t>
      </w:r>
      <w:r w:rsidR="003C4FAF" w:rsidRPr="006B3BCD">
        <w:t xml:space="preserve"> button.</w:t>
      </w:r>
    </w:p>
    <w:p w:rsidR="003C4FAF" w:rsidRDefault="003C4FAF" w:rsidP="006B3BCD">
      <w:pPr>
        <w:pStyle w:val="LabStepScreenshotLevel2"/>
      </w:pPr>
      <w:r>
        <w:drawing>
          <wp:inline distT="0" distB="0" distL="0" distR="0" wp14:anchorId="3925F252" wp14:editId="7FCDFF17">
            <wp:extent cx="3505581" cy="2715491"/>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504560" cy="2714700"/>
                    </a:xfrm>
                    <a:prstGeom prst="rect">
                      <a:avLst/>
                    </a:prstGeom>
                    <a:noFill/>
                    <a:ln w="9525">
                      <a:noFill/>
                      <a:miter lim="800000"/>
                      <a:headEnd/>
                      <a:tailEnd/>
                    </a:ln>
                  </pic:spPr>
                </pic:pic>
              </a:graphicData>
            </a:graphic>
          </wp:inline>
        </w:drawing>
      </w:r>
    </w:p>
    <w:p w:rsidR="00D85585" w:rsidRDefault="003C4FAF" w:rsidP="006B3BCD">
      <w:pPr>
        <w:pStyle w:val="LabStepNumbered"/>
      </w:pPr>
      <w:r w:rsidRPr="006B3BCD">
        <w:t xml:space="preserve">A dialog box </w:t>
      </w:r>
      <w:r w:rsidR="006B3BCD">
        <w:t>will prompt</w:t>
      </w:r>
      <w:r w:rsidRPr="006B3BCD">
        <w:t xml:space="preserve"> you to confirm that you want to sync the BCS</w:t>
      </w:r>
      <w:r w:rsidR="006B3BCD">
        <w:t xml:space="preserve"> site</w:t>
      </w:r>
      <w:r w:rsidRPr="006B3BCD">
        <w:t xml:space="preserve"> to your computer</w:t>
      </w:r>
      <w:r w:rsidR="006B3BCD">
        <w:t xml:space="preserve">. Click the </w:t>
      </w:r>
      <w:r w:rsidRPr="006B3BCD">
        <w:rPr>
          <w:b/>
        </w:rPr>
        <w:t>OK</w:t>
      </w:r>
      <w:r w:rsidRPr="006B3BCD">
        <w:t xml:space="preserve"> button</w:t>
      </w:r>
      <w:r w:rsidR="006B3BCD">
        <w:t xml:space="preserve">. </w:t>
      </w:r>
      <w:r w:rsidRPr="006B3BCD">
        <w:t xml:space="preserve">The synchronization should start syncing your BCS site to your computer. </w:t>
      </w:r>
    </w:p>
    <w:p w:rsidR="003C4FAF" w:rsidRPr="006B3BCD" w:rsidRDefault="00D85585" w:rsidP="00D85585">
      <w:pPr>
        <w:pStyle w:val="LabExerciseCallout"/>
      </w:pPr>
      <w:r w:rsidRPr="00D85585">
        <w:rPr>
          <w:b/>
        </w:rPr>
        <w:t>Note:</w:t>
      </w:r>
      <w:r>
        <w:t xml:space="preserve"> </w:t>
      </w:r>
      <w:r w:rsidR="003C4FAF" w:rsidRPr="006B3BCD">
        <w:t xml:space="preserve">This process </w:t>
      </w:r>
      <w:r>
        <w:t xml:space="preserve">may </w:t>
      </w:r>
      <w:r w:rsidR="003C4FAF" w:rsidRPr="006B3BCD">
        <w:t>take several</w:t>
      </w:r>
      <w:r>
        <w:t xml:space="preserve"> minutes so please be patient.</w:t>
      </w:r>
    </w:p>
    <w:p w:rsidR="003C4FAF" w:rsidRPr="006B3BCD" w:rsidRDefault="003C4FAF" w:rsidP="006B3BCD">
      <w:pPr>
        <w:pStyle w:val="LabStepNumbered"/>
      </w:pPr>
      <w:r w:rsidRPr="006B3BCD">
        <w:t>A dialog box may pop up saying that the publisher cannot be verified</w:t>
      </w:r>
      <w:r w:rsidR="006B3BCD">
        <w:t xml:space="preserve">. Click the </w:t>
      </w:r>
      <w:r w:rsidRPr="00D85585">
        <w:rPr>
          <w:b/>
        </w:rPr>
        <w:t>Install</w:t>
      </w:r>
      <w:r w:rsidRPr="006B3BCD">
        <w:t xml:space="preserve"> button. Once the </w:t>
      </w:r>
      <w:r w:rsidRPr="00D85585">
        <w:rPr>
          <w:b/>
        </w:rPr>
        <w:t>Microsoft Office Customization Installer</w:t>
      </w:r>
      <w:r w:rsidRPr="006B3BCD">
        <w:t xml:space="preserve"> finishes installing, </w:t>
      </w:r>
      <w:r w:rsidR="006B3BCD">
        <w:t xml:space="preserve">click the </w:t>
      </w:r>
      <w:r w:rsidRPr="00D85585">
        <w:rPr>
          <w:b/>
        </w:rPr>
        <w:t>Close</w:t>
      </w:r>
      <w:r w:rsidRPr="006B3BCD">
        <w:t xml:space="preserve"> button.</w:t>
      </w:r>
    </w:p>
    <w:p w:rsidR="003C4FAF" w:rsidRPr="006B3BCD" w:rsidRDefault="003C4FAF" w:rsidP="006B3BCD">
      <w:pPr>
        <w:pStyle w:val="LabStepNumbered"/>
      </w:pPr>
      <w:r w:rsidRPr="006B3BCD">
        <w:t>When the SharePoint Workspace</w:t>
      </w:r>
      <w:r w:rsidR="00D85585">
        <w:t xml:space="preserve"> 2010</w:t>
      </w:r>
      <w:r w:rsidRPr="006B3BCD">
        <w:t xml:space="preserve"> is done synchronizing </w:t>
      </w:r>
      <w:r w:rsidR="00D85585">
        <w:t>the BCS site to your computer</w:t>
      </w:r>
      <w:r w:rsidRPr="006B3BCD">
        <w:t xml:space="preserve"> it will display the completion status. Note that the Calendar list and Site Pages library are not compatible with SharePoint Workspace. These lists can only be viewable through the browser and their data cannot be managed in SharePoint Workspace.</w:t>
      </w:r>
    </w:p>
    <w:p w:rsidR="003C4FAF" w:rsidRDefault="003C4FAF" w:rsidP="00D85585">
      <w:pPr>
        <w:pStyle w:val="LabStepScreenshot"/>
      </w:pPr>
      <w:r w:rsidRPr="00D85585">
        <w:rPr>
          <w:noProof/>
        </w:rPr>
        <w:lastRenderedPageBreak/>
        <w:drawing>
          <wp:inline distT="0" distB="0" distL="0" distR="0" wp14:anchorId="1CC00440" wp14:editId="0D6FDE80">
            <wp:extent cx="3112077" cy="296965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3112034" cy="2969615"/>
                    </a:xfrm>
                    <a:prstGeom prst="rect">
                      <a:avLst/>
                    </a:prstGeom>
                    <a:noFill/>
                    <a:ln w="9525">
                      <a:noFill/>
                      <a:miter lim="800000"/>
                      <a:headEnd/>
                      <a:tailEnd/>
                    </a:ln>
                  </pic:spPr>
                </pic:pic>
              </a:graphicData>
            </a:graphic>
          </wp:inline>
        </w:drawing>
      </w:r>
    </w:p>
    <w:p w:rsidR="003C4FAF" w:rsidRPr="00D85585" w:rsidRDefault="00D85585" w:rsidP="00D85585">
      <w:pPr>
        <w:pStyle w:val="LabStepNumbered"/>
      </w:pPr>
      <w:r>
        <w:t xml:space="preserve">Click the </w:t>
      </w:r>
      <w:r w:rsidR="003C4FAF" w:rsidRPr="00D85585">
        <w:rPr>
          <w:b/>
        </w:rPr>
        <w:t>Open Workspace</w:t>
      </w:r>
      <w:r w:rsidR="003C4FAF" w:rsidRPr="00D85585">
        <w:t xml:space="preserve"> button. </w:t>
      </w:r>
      <w:r>
        <w:t>N</w:t>
      </w:r>
      <w:r w:rsidR="003C4FAF" w:rsidRPr="00D85585">
        <w:t xml:space="preserve">ote the Quick Launch of SharePoint Workspace shows </w:t>
      </w:r>
      <w:r>
        <w:t xml:space="preserve">the list </w:t>
      </w:r>
      <w:r w:rsidR="003C4FAF" w:rsidRPr="00D85585">
        <w:t>categories Document, Lists, External Lists, Discussions and Available on Server. The Available on Server category shows all the Lists and Libraries that are not synchronized in SharePoint Workspace and are only available on the server through the browser.</w:t>
      </w:r>
    </w:p>
    <w:p w:rsidR="00D85585" w:rsidRDefault="003C4FAF" w:rsidP="00D85585">
      <w:pPr>
        <w:pStyle w:val="LabStepNumbered"/>
      </w:pPr>
      <w:r w:rsidRPr="00D85585">
        <w:t>You will now test out the synchronization functionality</w:t>
      </w:r>
      <w:r w:rsidR="00205549">
        <w:t>:</w:t>
      </w:r>
    </w:p>
    <w:p w:rsidR="00D85585" w:rsidRPr="00D85585" w:rsidRDefault="006B3BCD" w:rsidP="00357599">
      <w:pPr>
        <w:pStyle w:val="LabStepLevel2Numbered"/>
        <w:numPr>
          <w:ilvl w:val="0"/>
          <w:numId w:val="10"/>
        </w:numPr>
      </w:pPr>
      <w:r w:rsidRPr="00D85585">
        <w:t xml:space="preserve">Click the </w:t>
      </w:r>
      <w:r w:rsidR="003C4FAF" w:rsidRPr="00D85585">
        <w:rPr>
          <w:b/>
        </w:rPr>
        <w:t>Announcements</w:t>
      </w:r>
      <w:r w:rsidR="003C4FAF" w:rsidRPr="00D85585">
        <w:t xml:space="preserve"> list. </w:t>
      </w:r>
    </w:p>
    <w:p w:rsidR="003C4FAF" w:rsidRPr="00D85585" w:rsidRDefault="003C4FAF" w:rsidP="00D85585">
      <w:pPr>
        <w:pStyle w:val="LabStepLevel2Numbered"/>
        <w:numPr>
          <w:ilvl w:val="0"/>
          <w:numId w:val="0"/>
        </w:numPr>
        <w:ind w:left="1080"/>
      </w:pPr>
      <w:r w:rsidRPr="00D85585">
        <w:t>The default Get Started with Microsoft SharePoint Foundation announcement should already be there</w:t>
      </w:r>
      <w:r w:rsidR="006B3BCD" w:rsidRPr="00D85585">
        <w:t xml:space="preserve">. </w:t>
      </w:r>
      <w:r w:rsidRPr="00D85585">
        <w:t>It should also show you the preview pane showing you the information of the announcement below.</w:t>
      </w:r>
    </w:p>
    <w:p w:rsidR="003C4FAF" w:rsidRDefault="003C4FAF" w:rsidP="00357599">
      <w:pPr>
        <w:pStyle w:val="LabStepLevel2Numbered"/>
        <w:numPr>
          <w:ilvl w:val="0"/>
          <w:numId w:val="10"/>
        </w:numPr>
      </w:pPr>
      <w:r w:rsidRPr="00D85585">
        <w:t xml:space="preserve">To create a new announcement, </w:t>
      </w:r>
      <w:r w:rsidR="00D85585">
        <w:t xml:space="preserve">use the ribbon: </w:t>
      </w:r>
      <w:r w:rsidRPr="00D85585">
        <w:rPr>
          <w:b/>
        </w:rPr>
        <w:t xml:space="preserve">New </w:t>
      </w:r>
      <w:r w:rsidR="00D85585" w:rsidRPr="00D85585">
        <w:rPr>
          <w:b/>
        </w:rPr>
        <w:t xml:space="preserve">» </w:t>
      </w:r>
      <w:r w:rsidRPr="00D85585">
        <w:rPr>
          <w:b/>
        </w:rPr>
        <w:t>Announcement</w:t>
      </w:r>
      <w:r w:rsidRPr="00D85585">
        <w:t xml:space="preserve">. A new form </w:t>
      </w:r>
      <w:r w:rsidR="00D85585">
        <w:t xml:space="preserve">will </w:t>
      </w:r>
      <w:r w:rsidRPr="00D85585">
        <w:t xml:space="preserve">open </w:t>
      </w:r>
      <w:r w:rsidR="00D85585">
        <w:t>to create your new announcement:</w:t>
      </w:r>
    </w:p>
    <w:p w:rsidR="00D85585" w:rsidRDefault="00D85585" w:rsidP="00D85585">
      <w:pPr>
        <w:pStyle w:val="LabStepLevel2NoBullet"/>
        <w:ind w:left="1080"/>
      </w:pPr>
      <w:r w:rsidRPr="00D85585">
        <w:rPr>
          <w:b/>
        </w:rPr>
        <w:t>Title:</w:t>
      </w:r>
      <w:r>
        <w:t xml:space="preserve"> </w:t>
      </w:r>
      <w:r w:rsidR="003C4FAF" w:rsidRPr="00D85585">
        <w:t>Office closing early to observe Memorial Day</w:t>
      </w:r>
    </w:p>
    <w:p w:rsidR="003C4FAF" w:rsidRPr="00D85585" w:rsidRDefault="00D85585" w:rsidP="00D85585">
      <w:pPr>
        <w:pStyle w:val="LabStepLevel2NoBullet"/>
        <w:ind w:left="1080"/>
      </w:pPr>
      <w:r w:rsidRPr="00D85585">
        <w:rPr>
          <w:b/>
        </w:rPr>
        <w:t>Body:</w:t>
      </w:r>
      <w:r>
        <w:t xml:space="preserve"> </w:t>
      </w:r>
      <w:r w:rsidR="003C4FAF" w:rsidRPr="00D85585">
        <w:t>Our office will be closing at 2pm on Memorial Day. Please take note.</w:t>
      </w:r>
    </w:p>
    <w:p w:rsidR="000D2339" w:rsidRDefault="00D812D6" w:rsidP="00D812D6">
      <w:pPr>
        <w:pStyle w:val="LabStepScreenshotLevel2"/>
      </w:pPr>
      <w:r w:rsidRPr="00D812D6">
        <w:drawing>
          <wp:inline distT="0" distB="0" distL="0" distR="0" wp14:anchorId="17B78069" wp14:editId="75C6008D">
            <wp:extent cx="4598740" cy="17942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05356" cy="1796877"/>
                    </a:xfrm>
                    <a:prstGeom prst="rect">
                      <a:avLst/>
                    </a:prstGeom>
                  </pic:spPr>
                </pic:pic>
              </a:graphicData>
            </a:graphic>
          </wp:inline>
        </w:drawing>
      </w:r>
    </w:p>
    <w:p w:rsidR="003C4FAF" w:rsidRPr="00D85585" w:rsidRDefault="00D85585" w:rsidP="00D85585">
      <w:pPr>
        <w:pStyle w:val="LabStepLevel2Numbered"/>
      </w:pPr>
      <w:r>
        <w:t>C</w:t>
      </w:r>
      <w:r w:rsidR="006B3BCD" w:rsidRPr="00D85585">
        <w:t xml:space="preserve">lick the </w:t>
      </w:r>
      <w:r w:rsidR="003C4FAF" w:rsidRPr="00D85585">
        <w:rPr>
          <w:b/>
        </w:rPr>
        <w:t>Save &amp; Close</w:t>
      </w:r>
      <w:r w:rsidR="003C4FAF" w:rsidRPr="00D85585">
        <w:t xml:space="preserve"> button in the ribbon to save this announcement.</w:t>
      </w:r>
    </w:p>
    <w:p w:rsidR="003C4FAF" w:rsidRPr="00D85585" w:rsidRDefault="003C4FAF" w:rsidP="00D85585">
      <w:pPr>
        <w:pStyle w:val="LabStepNumbered"/>
      </w:pPr>
      <w:r w:rsidRPr="00D85585">
        <w:t xml:space="preserve">The new announcement </w:t>
      </w:r>
      <w:r w:rsidR="00D85585">
        <w:t>will</w:t>
      </w:r>
      <w:r w:rsidRPr="00D85585">
        <w:t xml:space="preserve"> </w:t>
      </w:r>
      <w:r w:rsidR="00D85585">
        <w:t>appear</w:t>
      </w:r>
      <w:r w:rsidRPr="00D85585">
        <w:t xml:space="preserve"> </w:t>
      </w:r>
      <w:r w:rsidR="00D85585">
        <w:t>in the list with the details in the lower pane</w:t>
      </w:r>
      <w:r w:rsidRPr="00D85585">
        <w:t>.</w:t>
      </w:r>
    </w:p>
    <w:p w:rsidR="000D2339" w:rsidRDefault="00D812D6" w:rsidP="00B3134F">
      <w:pPr>
        <w:pStyle w:val="LabStepScreenshot"/>
      </w:pPr>
      <w:r>
        <w:rPr>
          <w:noProof/>
        </w:rPr>
        <w:lastRenderedPageBreak/>
        <w:drawing>
          <wp:inline distT="0" distB="0" distL="0" distR="0" wp14:anchorId="48101B35" wp14:editId="2CF08F01">
            <wp:extent cx="5020574" cy="35594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025546" cy="3562983"/>
                    </a:xfrm>
                    <a:prstGeom prst="rect">
                      <a:avLst/>
                    </a:prstGeom>
                  </pic:spPr>
                </pic:pic>
              </a:graphicData>
            </a:graphic>
          </wp:inline>
        </w:drawing>
      </w:r>
    </w:p>
    <w:p w:rsidR="003C4FAF" w:rsidRPr="00B3134F" w:rsidRDefault="00B3134F" w:rsidP="00B3134F">
      <w:pPr>
        <w:pStyle w:val="LabStepNumbered"/>
      </w:pPr>
      <w:r>
        <w:t xml:space="preserve">Browse </w:t>
      </w:r>
      <w:r w:rsidR="003C4FAF" w:rsidRPr="00B3134F">
        <w:t xml:space="preserve">to the </w:t>
      </w:r>
      <w:r w:rsidRPr="00611A61">
        <w:rPr>
          <w:b/>
        </w:rPr>
        <w:t>http://intranet.wingtip.com/</w:t>
      </w:r>
      <w:r w:rsidR="00D812D6">
        <w:rPr>
          <w:b/>
        </w:rPr>
        <w:t>sites/</w:t>
      </w:r>
      <w:r w:rsidRPr="00611A61">
        <w:rPr>
          <w:b/>
        </w:rPr>
        <w:t>bcs</w:t>
      </w:r>
      <w:r>
        <w:t xml:space="preserve"> </w:t>
      </w:r>
      <w:r w:rsidR="003C4FAF" w:rsidRPr="00B3134F">
        <w:t>site in the browser</w:t>
      </w:r>
      <w:r>
        <w:t xml:space="preserve"> and use the ribbon to do the following: </w:t>
      </w:r>
      <w:r w:rsidRPr="00B3134F">
        <w:rPr>
          <w:b/>
        </w:rPr>
        <w:t xml:space="preserve">Site Actions » </w:t>
      </w:r>
      <w:r w:rsidR="003C4FAF" w:rsidRPr="00B3134F">
        <w:rPr>
          <w:b/>
        </w:rPr>
        <w:t>All Site Content</w:t>
      </w:r>
      <w:r w:rsidRPr="00B3134F">
        <w:rPr>
          <w:b/>
        </w:rPr>
        <w:t xml:space="preserve"> » </w:t>
      </w:r>
      <w:r w:rsidR="003C4FAF" w:rsidRPr="00B3134F">
        <w:rPr>
          <w:b/>
        </w:rPr>
        <w:t>Announcements</w:t>
      </w:r>
      <w:r w:rsidR="003C4FAF" w:rsidRPr="00B3134F">
        <w:t>. You should see that the new announcement in the list.</w:t>
      </w:r>
    </w:p>
    <w:p w:rsidR="00B3134F" w:rsidRDefault="00B3134F" w:rsidP="00B3134F">
      <w:pPr>
        <w:pStyle w:val="LabStepNumbered"/>
      </w:pPr>
      <w:r>
        <w:t>C</w:t>
      </w:r>
      <w:r w:rsidR="006B3BCD" w:rsidRPr="00B3134F">
        <w:t xml:space="preserve">lick the </w:t>
      </w:r>
      <w:r w:rsidR="003C4FAF" w:rsidRPr="00B3134F">
        <w:rPr>
          <w:b/>
        </w:rPr>
        <w:t>Tasks</w:t>
      </w:r>
      <w:r w:rsidR="003C4FAF" w:rsidRPr="00B3134F">
        <w:t xml:space="preserve"> list</w:t>
      </w:r>
      <w:r>
        <w:t xml:space="preserve"> in the Quick Launch and create a new item.</w:t>
      </w:r>
    </w:p>
    <w:p w:rsidR="003C4FAF" w:rsidRPr="00B3134F" w:rsidRDefault="00B3134F" w:rsidP="00B3134F">
      <w:pPr>
        <w:pStyle w:val="LabStepNumbered"/>
      </w:pPr>
      <w:r>
        <w:t xml:space="preserve">Return to </w:t>
      </w:r>
      <w:r w:rsidRPr="00B3134F">
        <w:rPr>
          <w:b/>
        </w:rPr>
        <w:t>SharePoint Workspace 2010</w:t>
      </w:r>
      <w:r>
        <w:t xml:space="preserve"> and </w:t>
      </w:r>
      <w:r w:rsidR="006B3BCD" w:rsidRPr="00B3134F">
        <w:t xml:space="preserve">click the </w:t>
      </w:r>
      <w:r w:rsidR="003C4FAF" w:rsidRPr="00B3134F">
        <w:rPr>
          <w:b/>
        </w:rPr>
        <w:t>Tasks</w:t>
      </w:r>
      <w:r w:rsidR="003C4FAF" w:rsidRPr="00B3134F">
        <w:t xml:space="preserve"> list</w:t>
      </w:r>
      <w:r>
        <w:t xml:space="preserve"> in the </w:t>
      </w:r>
      <w:r w:rsidRPr="00B3134F">
        <w:rPr>
          <w:b/>
        </w:rPr>
        <w:t>Content</w:t>
      </w:r>
      <w:r>
        <w:t xml:space="preserve"> pane</w:t>
      </w:r>
      <w:r w:rsidR="003C4FAF" w:rsidRPr="00B3134F">
        <w:t xml:space="preserve">. </w:t>
      </w:r>
      <w:r>
        <w:t>Give SharePoint Workspace 2010 a moment to sync. Eventually you’ll see the new item appear in the list.</w:t>
      </w:r>
    </w:p>
    <w:p w:rsidR="000D2339" w:rsidRDefault="000D2339" w:rsidP="00AA54EF">
      <w:pPr>
        <w:pStyle w:val="LabStepScreenshot"/>
      </w:pPr>
      <w:r w:rsidRPr="000D2339">
        <w:rPr>
          <w:rStyle w:val="LabStepScreenshotFrame"/>
        </w:rPr>
        <w:drawing>
          <wp:inline distT="0" distB="0" distL="0" distR="0" wp14:anchorId="23AAEF88" wp14:editId="6FB409E6">
            <wp:extent cx="4012623" cy="1208193"/>
            <wp:effectExtent l="19050" t="0" r="6927"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4017944" cy="1209795"/>
                    </a:xfrm>
                    <a:prstGeom prst="rect">
                      <a:avLst/>
                    </a:prstGeom>
                    <a:noFill/>
                    <a:ln w="9525">
                      <a:noFill/>
                      <a:miter lim="800000"/>
                      <a:headEnd/>
                      <a:tailEnd/>
                    </a:ln>
                  </pic:spPr>
                </pic:pic>
              </a:graphicData>
            </a:graphic>
          </wp:inline>
        </w:drawing>
      </w:r>
    </w:p>
    <w:p w:rsidR="003C4FAF" w:rsidRPr="00B3134F" w:rsidRDefault="00B3134F" w:rsidP="00B3134F">
      <w:pPr>
        <w:pStyle w:val="LabStepNumbered"/>
      </w:pPr>
      <w:r>
        <w:t xml:space="preserve">Select the task in </w:t>
      </w:r>
      <w:r w:rsidRPr="000B0613">
        <w:rPr>
          <w:b/>
        </w:rPr>
        <w:t>SharePoint Designer 2010</w:t>
      </w:r>
      <w:r w:rsidR="003C4FAF" w:rsidRPr="00B3134F">
        <w:t xml:space="preserve">. The green icon </w:t>
      </w:r>
      <w:r>
        <w:t xml:space="preserve">will </w:t>
      </w:r>
      <w:r w:rsidR="003C4FAF" w:rsidRPr="00B3134F">
        <w:t xml:space="preserve">disappear because this item has been read. The preview pane </w:t>
      </w:r>
      <w:r>
        <w:t>will</w:t>
      </w:r>
      <w:r w:rsidR="003C4FAF" w:rsidRPr="00B3134F">
        <w:t xml:space="preserve"> show the information below about this task.</w:t>
      </w:r>
    </w:p>
    <w:p w:rsidR="00B3134F" w:rsidRDefault="003C4FAF" w:rsidP="00B3134F">
      <w:pPr>
        <w:pStyle w:val="LabStepNumbered"/>
      </w:pPr>
      <w:r w:rsidRPr="00B3134F">
        <w:t>You will now work with Documents in SharePoint Workspace</w:t>
      </w:r>
      <w:r w:rsidR="00B3134F">
        <w:t xml:space="preserve"> 2010.</w:t>
      </w:r>
    </w:p>
    <w:p w:rsidR="00B3134F" w:rsidRDefault="006B3BCD" w:rsidP="00357599">
      <w:pPr>
        <w:pStyle w:val="LabStepLevel2Numbered"/>
        <w:numPr>
          <w:ilvl w:val="0"/>
          <w:numId w:val="11"/>
        </w:numPr>
      </w:pPr>
      <w:r w:rsidRPr="00B3134F">
        <w:t xml:space="preserve">Click </w:t>
      </w:r>
      <w:r w:rsidR="003C4FAF" w:rsidRPr="00B3134F">
        <w:rPr>
          <w:b/>
        </w:rPr>
        <w:t>Shared Documents</w:t>
      </w:r>
      <w:r w:rsidR="003C4FAF" w:rsidRPr="00B3134F">
        <w:t xml:space="preserve"> in the Quick Launch</w:t>
      </w:r>
    </w:p>
    <w:p w:rsidR="00B3134F" w:rsidRDefault="00B3134F" w:rsidP="00357599">
      <w:pPr>
        <w:pStyle w:val="LabStepLevel2Numbered"/>
        <w:numPr>
          <w:ilvl w:val="0"/>
          <w:numId w:val="11"/>
        </w:numPr>
      </w:pPr>
      <w:r>
        <w:t xml:space="preserve">In the ribbon select </w:t>
      </w:r>
      <w:r w:rsidR="003C4FAF" w:rsidRPr="00B3134F">
        <w:rPr>
          <w:b/>
        </w:rPr>
        <w:t>Add Documents</w:t>
      </w:r>
      <w:r>
        <w:t>.</w:t>
      </w:r>
    </w:p>
    <w:p w:rsidR="00DF0FA5" w:rsidRDefault="003C4FAF" w:rsidP="00357599">
      <w:pPr>
        <w:pStyle w:val="LabStepLevel2Numbered"/>
        <w:numPr>
          <w:ilvl w:val="0"/>
          <w:numId w:val="11"/>
        </w:numPr>
      </w:pPr>
      <w:r w:rsidRPr="00B3134F">
        <w:t xml:space="preserve">In the </w:t>
      </w:r>
      <w:r w:rsidRPr="00B3134F">
        <w:rPr>
          <w:b/>
        </w:rPr>
        <w:t>Add Files</w:t>
      </w:r>
      <w:r w:rsidRPr="00B3134F">
        <w:t xml:space="preserve"> dialog</w:t>
      </w:r>
      <w:r w:rsidR="00B3134F">
        <w:t xml:space="preserve"> select the file </w:t>
      </w:r>
      <w:r w:rsidR="00B3134F" w:rsidRPr="00B3134F">
        <w:rPr>
          <w:rStyle w:val="InlindeCode"/>
        </w:rPr>
        <w:t>[[LAB FILES]]\</w:t>
      </w:r>
      <w:proofErr w:type="spellStart"/>
      <w:r w:rsidR="000B0613">
        <w:rPr>
          <w:rStyle w:val="InlindeCode"/>
        </w:rPr>
        <w:t>StarterFiles</w:t>
      </w:r>
      <w:proofErr w:type="spellEnd"/>
      <w:r w:rsidR="000B0613">
        <w:rPr>
          <w:rStyle w:val="InlindeCode"/>
        </w:rPr>
        <w:t>\</w:t>
      </w:r>
      <w:r w:rsidRPr="00B3134F">
        <w:rPr>
          <w:rStyle w:val="InlindeCode"/>
        </w:rPr>
        <w:t>Hardware specs</w:t>
      </w:r>
      <w:r w:rsidR="00B3134F" w:rsidRPr="00B3134F">
        <w:rPr>
          <w:rStyle w:val="InlindeCode"/>
        </w:rPr>
        <w:t>.docx</w:t>
      </w:r>
      <w:r w:rsidRPr="00B3134F">
        <w:t xml:space="preserve"> in that folder. </w:t>
      </w:r>
    </w:p>
    <w:p w:rsidR="003C4FAF" w:rsidRPr="00B3134F" w:rsidRDefault="003C4FAF" w:rsidP="00357599">
      <w:pPr>
        <w:pStyle w:val="LabStepLevel2Numbered"/>
        <w:numPr>
          <w:ilvl w:val="0"/>
          <w:numId w:val="11"/>
        </w:numPr>
      </w:pPr>
      <w:r w:rsidRPr="00B3134F">
        <w:t xml:space="preserve">The </w:t>
      </w:r>
      <w:r w:rsidRPr="00DF0FA5">
        <w:rPr>
          <w:rStyle w:val="InlindeCode"/>
        </w:rPr>
        <w:t xml:space="preserve">Hardware specs.docx </w:t>
      </w:r>
      <w:r w:rsidRPr="00B3134F">
        <w:t xml:space="preserve">document </w:t>
      </w:r>
      <w:r w:rsidR="00DF0FA5">
        <w:t xml:space="preserve">will </w:t>
      </w:r>
      <w:r w:rsidRPr="00B3134F">
        <w:t xml:space="preserve">appear in SharePoint Workspace </w:t>
      </w:r>
      <w:r w:rsidR="00DF0FA5">
        <w:t xml:space="preserve">2010 </w:t>
      </w:r>
      <w:r w:rsidRPr="00B3134F">
        <w:t xml:space="preserve">under </w:t>
      </w:r>
      <w:r w:rsidR="00DF0FA5">
        <w:t xml:space="preserve">in the </w:t>
      </w:r>
      <w:r w:rsidRPr="00DF0FA5">
        <w:rPr>
          <w:b/>
        </w:rPr>
        <w:t>Shared Documents</w:t>
      </w:r>
      <w:r w:rsidR="00DF0FA5">
        <w:t xml:space="preserve"> library</w:t>
      </w:r>
      <w:r w:rsidRPr="00B3134F">
        <w:t>.</w:t>
      </w:r>
    </w:p>
    <w:p w:rsidR="00DF0FA5" w:rsidRDefault="00DF0FA5" w:rsidP="00B3134F">
      <w:pPr>
        <w:pStyle w:val="LabStepNumbered"/>
      </w:pPr>
      <w:r>
        <w:t xml:space="preserve">In the browser navigate to the </w:t>
      </w:r>
      <w:r w:rsidRPr="00611A61">
        <w:rPr>
          <w:b/>
        </w:rPr>
        <w:t>http://intranet.wingtip.com/</w:t>
      </w:r>
      <w:r w:rsidR="000C777B">
        <w:rPr>
          <w:b/>
        </w:rPr>
        <w:t>sites/</w:t>
      </w:r>
      <w:r w:rsidRPr="00611A61">
        <w:rPr>
          <w:b/>
        </w:rPr>
        <w:t>bcs</w:t>
      </w:r>
      <w:r>
        <w:t xml:space="preserve"> </w:t>
      </w:r>
      <w:r w:rsidR="003C4FAF" w:rsidRPr="00B3134F">
        <w:t>site</w:t>
      </w:r>
      <w:r>
        <w:t>.</w:t>
      </w:r>
    </w:p>
    <w:p w:rsidR="003C4FAF" w:rsidRPr="00B3134F" w:rsidRDefault="00DF0FA5" w:rsidP="00B3134F">
      <w:pPr>
        <w:pStyle w:val="LabStepNumbered"/>
      </w:pPr>
      <w:r>
        <w:t xml:space="preserve">Go to the </w:t>
      </w:r>
      <w:r w:rsidRPr="00DF0FA5">
        <w:rPr>
          <w:b/>
        </w:rPr>
        <w:t>Shared Documents</w:t>
      </w:r>
      <w:r>
        <w:t xml:space="preserve"> library</w:t>
      </w:r>
      <w:r w:rsidR="000D2339" w:rsidRPr="00B3134F">
        <w:t>.</w:t>
      </w:r>
      <w:r w:rsidR="003C4FAF" w:rsidRPr="00B3134F">
        <w:t xml:space="preserve"> You should see the </w:t>
      </w:r>
      <w:r w:rsidR="003C4FAF" w:rsidRPr="00DF0FA5">
        <w:rPr>
          <w:rStyle w:val="InlindeCode"/>
        </w:rPr>
        <w:t>Hardware specs</w:t>
      </w:r>
      <w:r w:rsidRPr="00DF0FA5">
        <w:rPr>
          <w:rStyle w:val="InlindeCode"/>
        </w:rPr>
        <w:t>.docx</w:t>
      </w:r>
      <w:r w:rsidR="003C4FAF" w:rsidRPr="00B3134F">
        <w:t xml:space="preserve"> document.</w:t>
      </w:r>
    </w:p>
    <w:p w:rsidR="003C4FAF" w:rsidRPr="00B3134F" w:rsidRDefault="00D85585" w:rsidP="00B3134F">
      <w:pPr>
        <w:pStyle w:val="LabStepNumbered"/>
      </w:pPr>
      <w:r w:rsidRPr="00B3134F">
        <w:t xml:space="preserve">Click the </w:t>
      </w:r>
      <w:r w:rsidR="003C4FAF" w:rsidRPr="00B3134F">
        <w:t xml:space="preserve">document to open it up. When the </w:t>
      </w:r>
      <w:r w:rsidR="003C4FAF" w:rsidRPr="00CB2A4B">
        <w:rPr>
          <w:b/>
        </w:rPr>
        <w:t>Open Document</w:t>
      </w:r>
      <w:r w:rsidR="003C4FAF" w:rsidRPr="00B3134F">
        <w:t xml:space="preserve"> dialog box appears, </w:t>
      </w:r>
      <w:r w:rsidR="006B3BCD" w:rsidRPr="00B3134F">
        <w:t xml:space="preserve">click the </w:t>
      </w:r>
      <w:r w:rsidR="003C4FAF" w:rsidRPr="00B3134F">
        <w:t xml:space="preserve">radio button for </w:t>
      </w:r>
      <w:r w:rsidR="003C4FAF" w:rsidRPr="00CB2A4B">
        <w:rPr>
          <w:b/>
        </w:rPr>
        <w:t>Edit</w:t>
      </w:r>
      <w:r w:rsidR="003C4FAF" w:rsidRPr="00B3134F">
        <w:t xml:space="preserve"> and click </w:t>
      </w:r>
      <w:r w:rsidR="003C4FAF" w:rsidRPr="00CB2A4B">
        <w:rPr>
          <w:b/>
        </w:rPr>
        <w:t>OK</w:t>
      </w:r>
      <w:r w:rsidR="003C4FAF" w:rsidRPr="00B3134F">
        <w:t xml:space="preserve">. The </w:t>
      </w:r>
      <w:r w:rsidR="003C4FAF" w:rsidRPr="00CB2A4B">
        <w:rPr>
          <w:rStyle w:val="InlindeCode"/>
        </w:rPr>
        <w:t>Hardware specs</w:t>
      </w:r>
      <w:r w:rsidR="00CB2A4B" w:rsidRPr="00CB2A4B">
        <w:rPr>
          <w:rStyle w:val="InlindeCode"/>
        </w:rPr>
        <w:t>.docx</w:t>
      </w:r>
      <w:r w:rsidR="003C4FAF" w:rsidRPr="00B3134F">
        <w:t xml:space="preserve"> document </w:t>
      </w:r>
      <w:r w:rsidR="00CB2A4B">
        <w:t xml:space="preserve">will load in </w:t>
      </w:r>
      <w:r w:rsidR="00CB2A4B" w:rsidRPr="00CB2A4B">
        <w:rPr>
          <w:b/>
        </w:rPr>
        <w:t>Word 2010</w:t>
      </w:r>
      <w:r w:rsidR="00CB2A4B">
        <w:t>.</w:t>
      </w:r>
    </w:p>
    <w:p w:rsidR="00AE4F14" w:rsidRDefault="00AE4F14" w:rsidP="00B3134F">
      <w:pPr>
        <w:pStyle w:val="LabStepNumbered"/>
      </w:pPr>
      <w:r>
        <w:t xml:space="preserve">Add the following text to the </w:t>
      </w:r>
      <w:r w:rsidR="003C4FAF" w:rsidRPr="00B3134F">
        <w:t>top of the document</w:t>
      </w:r>
      <w:r>
        <w:t xml:space="preserve">: </w:t>
      </w:r>
      <w:r w:rsidR="003C4FAF" w:rsidRPr="00AE4F14">
        <w:rPr>
          <w:b/>
        </w:rPr>
        <w:t>Change made through opening document from browser</w:t>
      </w:r>
      <w:r w:rsidR="006B3BCD" w:rsidRPr="00AE4F14">
        <w:rPr>
          <w:b/>
        </w:rPr>
        <w:t xml:space="preserve">. </w:t>
      </w:r>
    </w:p>
    <w:p w:rsidR="000D2339" w:rsidRPr="00B3134F" w:rsidRDefault="003C4FAF" w:rsidP="00B3134F">
      <w:pPr>
        <w:pStyle w:val="LabStepNumbered"/>
      </w:pPr>
      <w:r w:rsidRPr="00AE4F14">
        <w:rPr>
          <w:b/>
        </w:rPr>
        <w:t>Save</w:t>
      </w:r>
      <w:r w:rsidRPr="00B3134F">
        <w:t xml:space="preserve"> </w:t>
      </w:r>
      <w:r w:rsidR="00AE4F14">
        <w:t xml:space="preserve">and </w:t>
      </w:r>
      <w:r w:rsidR="00A52B3F">
        <w:rPr>
          <w:b/>
        </w:rPr>
        <w:t>C</w:t>
      </w:r>
      <w:r w:rsidR="00AE4F14" w:rsidRPr="00A52B3F">
        <w:rPr>
          <w:b/>
        </w:rPr>
        <w:t>lose</w:t>
      </w:r>
      <w:r w:rsidR="00AE4F14">
        <w:t xml:space="preserve"> the document in Word 2010</w:t>
      </w:r>
      <w:r w:rsidRPr="00B3134F">
        <w:t>.</w:t>
      </w:r>
    </w:p>
    <w:p w:rsidR="003C4FAF" w:rsidRPr="00B3134F" w:rsidRDefault="00A52B3F" w:rsidP="00B3134F">
      <w:pPr>
        <w:pStyle w:val="LabStepNumbered"/>
      </w:pPr>
      <w:r>
        <w:t xml:space="preserve">Go back to </w:t>
      </w:r>
      <w:r w:rsidR="003C4FAF" w:rsidRPr="00A52B3F">
        <w:rPr>
          <w:b/>
        </w:rPr>
        <w:t>SharePoint Workspace</w:t>
      </w:r>
      <w:r w:rsidRPr="00A52B3F">
        <w:rPr>
          <w:b/>
        </w:rPr>
        <w:t xml:space="preserve"> 2010</w:t>
      </w:r>
      <w:r w:rsidR="003C4FAF" w:rsidRPr="00B3134F">
        <w:t xml:space="preserve"> and double </w:t>
      </w:r>
      <w:r w:rsidR="006B3BCD" w:rsidRPr="00B3134F">
        <w:t xml:space="preserve">click the </w:t>
      </w:r>
      <w:r w:rsidR="003C4FAF" w:rsidRPr="00A52B3F">
        <w:rPr>
          <w:rStyle w:val="InlindeCode"/>
        </w:rPr>
        <w:t>Hardware specs.docx</w:t>
      </w:r>
      <w:r w:rsidR="003C4FAF" w:rsidRPr="00B3134F">
        <w:t xml:space="preserve"> document to open it up from SharePoint Workspace</w:t>
      </w:r>
      <w:r>
        <w:t xml:space="preserve"> 2010</w:t>
      </w:r>
      <w:r w:rsidR="003C4FAF" w:rsidRPr="00B3134F">
        <w:t>. The change that you had made through the browser should be in the Word document.</w:t>
      </w:r>
    </w:p>
    <w:p w:rsidR="000D2339" w:rsidRDefault="000D2339" w:rsidP="00A52B3F">
      <w:pPr>
        <w:pStyle w:val="LabStepScreenshot"/>
      </w:pPr>
      <w:r w:rsidRPr="00A52B3F">
        <w:rPr>
          <w:rStyle w:val="LabStepScreenshotFrame"/>
        </w:rPr>
        <w:lastRenderedPageBreak/>
        <w:drawing>
          <wp:inline distT="0" distB="0" distL="0" distR="0" wp14:anchorId="68ECA00F" wp14:editId="58C541AE">
            <wp:extent cx="3408045" cy="1463040"/>
            <wp:effectExtent l="1905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srcRect/>
                    <a:stretch>
                      <a:fillRect/>
                    </a:stretch>
                  </pic:blipFill>
                  <pic:spPr bwMode="auto">
                    <a:xfrm>
                      <a:off x="0" y="0"/>
                      <a:ext cx="3408045" cy="1463040"/>
                    </a:xfrm>
                    <a:prstGeom prst="rect">
                      <a:avLst/>
                    </a:prstGeom>
                    <a:noFill/>
                    <a:ln w="9525">
                      <a:noFill/>
                      <a:miter lim="800000"/>
                      <a:headEnd/>
                      <a:tailEnd/>
                    </a:ln>
                  </pic:spPr>
                </pic:pic>
              </a:graphicData>
            </a:graphic>
          </wp:inline>
        </w:drawing>
      </w:r>
    </w:p>
    <w:p w:rsidR="00A52B3F" w:rsidRDefault="00A52B3F" w:rsidP="00A52B3F">
      <w:pPr>
        <w:pStyle w:val="LabStepNumbered"/>
      </w:pPr>
      <w:r>
        <w:t xml:space="preserve">Add additional text to the top of the document: </w:t>
      </w:r>
      <w:r w:rsidR="003C4FAF" w:rsidRPr="00A52B3F">
        <w:rPr>
          <w:b/>
        </w:rPr>
        <w:t>Change made through opening document from SharePoint Workspace</w:t>
      </w:r>
      <w:r w:rsidR="003C4FAF" w:rsidRPr="00A52B3F">
        <w:t xml:space="preserve">. </w:t>
      </w:r>
    </w:p>
    <w:p w:rsidR="00A52B3F" w:rsidRPr="00B3134F" w:rsidRDefault="00A52B3F" w:rsidP="00A52B3F">
      <w:pPr>
        <w:pStyle w:val="LabStepNumbered"/>
      </w:pPr>
      <w:r w:rsidRPr="00AE4F14">
        <w:rPr>
          <w:b/>
        </w:rPr>
        <w:t>Save</w:t>
      </w:r>
      <w:r w:rsidRPr="00B3134F">
        <w:t xml:space="preserve"> </w:t>
      </w:r>
      <w:r>
        <w:t xml:space="preserve">and </w:t>
      </w:r>
      <w:r>
        <w:rPr>
          <w:b/>
        </w:rPr>
        <w:t>C</w:t>
      </w:r>
      <w:r w:rsidRPr="00A52B3F">
        <w:rPr>
          <w:b/>
        </w:rPr>
        <w:t>lose</w:t>
      </w:r>
      <w:r>
        <w:t xml:space="preserve"> the document in Word 2010</w:t>
      </w:r>
      <w:r w:rsidRPr="00B3134F">
        <w:t>.</w:t>
      </w:r>
    </w:p>
    <w:p w:rsidR="003C4FAF" w:rsidRDefault="00A52B3F" w:rsidP="00A52B3F">
      <w:pPr>
        <w:pStyle w:val="LabStepNumbered"/>
      </w:pPr>
      <w:r>
        <w:t xml:space="preserve">Go back </w:t>
      </w:r>
      <w:r w:rsidR="003C4FAF" w:rsidRPr="00A52B3F">
        <w:t>to the browser</w:t>
      </w:r>
      <w:r>
        <w:t xml:space="preserve"> and open the document. You should see the changes you made in SharePoint Workspace 2010.</w:t>
      </w:r>
    </w:p>
    <w:p w:rsidR="002176A1" w:rsidRPr="00A52B3F" w:rsidRDefault="002176A1" w:rsidP="00A52B3F">
      <w:pPr>
        <w:pStyle w:val="LabStepNumbered"/>
      </w:pPr>
      <w:r w:rsidRPr="00A52B3F">
        <w:t>Close the Hardware specs document.</w:t>
      </w:r>
    </w:p>
    <w:p w:rsidR="003C4FAF" w:rsidRPr="00A52B3F" w:rsidRDefault="003C4FAF" w:rsidP="002176A1">
      <w:pPr>
        <w:pStyle w:val="LabStepNumbered"/>
        <w:numPr>
          <w:ilvl w:val="0"/>
          <w:numId w:val="0"/>
        </w:numPr>
        <w:ind w:left="432"/>
      </w:pPr>
      <w:r w:rsidRPr="00A52B3F">
        <w:t>Since you are working online with the SharePoint environment, the changes are propagating very quickly.</w:t>
      </w:r>
      <w:r w:rsidR="000D2339" w:rsidRPr="00A52B3F">
        <w:t xml:space="preserve"> </w:t>
      </w:r>
      <w:r w:rsidRPr="00A52B3F">
        <w:t xml:space="preserve">You will now explore what happens when you are working offline in a document and you try to save your changes when you are online. </w:t>
      </w:r>
    </w:p>
    <w:p w:rsidR="003C4FAF" w:rsidRPr="00A52B3F" w:rsidRDefault="002176A1" w:rsidP="00A52B3F">
      <w:pPr>
        <w:pStyle w:val="LabStepNumbered"/>
      </w:pPr>
      <w:r>
        <w:t xml:space="preserve">In </w:t>
      </w:r>
      <w:r w:rsidR="003C4FAF" w:rsidRPr="002176A1">
        <w:rPr>
          <w:b/>
        </w:rPr>
        <w:t>SharePoint Workspace</w:t>
      </w:r>
      <w:r w:rsidRPr="002176A1">
        <w:rPr>
          <w:b/>
        </w:rPr>
        <w:t xml:space="preserve"> 2010</w:t>
      </w:r>
      <w:r>
        <w:t xml:space="preserve"> select the </w:t>
      </w:r>
      <w:r w:rsidR="003C4FAF" w:rsidRPr="002176A1">
        <w:rPr>
          <w:b/>
        </w:rPr>
        <w:t>File</w:t>
      </w:r>
      <w:r>
        <w:t xml:space="preserve"> tab. F</w:t>
      </w:r>
      <w:r w:rsidR="003C4FAF" w:rsidRPr="00A52B3F">
        <w:t xml:space="preserve">rom the backstage </w:t>
      </w:r>
      <w:r>
        <w:t xml:space="preserve">page </w:t>
      </w:r>
      <w:r w:rsidR="006B3BCD" w:rsidRPr="00A52B3F">
        <w:t xml:space="preserve">click the </w:t>
      </w:r>
      <w:r w:rsidR="003C4FAF" w:rsidRPr="002176A1">
        <w:rPr>
          <w:b/>
        </w:rPr>
        <w:t>Connection Settings</w:t>
      </w:r>
      <w:r w:rsidR="003C4FAF" w:rsidRPr="00A52B3F">
        <w:t xml:space="preserve"> button and </w:t>
      </w:r>
      <w:r>
        <w:t>select</w:t>
      </w:r>
      <w:r w:rsidR="006B3BCD" w:rsidRPr="00A52B3F">
        <w:t xml:space="preserve"> the </w:t>
      </w:r>
      <w:r w:rsidR="003C4FAF" w:rsidRPr="002176A1">
        <w:rPr>
          <w:b/>
        </w:rPr>
        <w:t>Work Offline</w:t>
      </w:r>
      <w:r w:rsidR="003C4FAF" w:rsidRPr="00A52B3F">
        <w:t xml:space="preserve"> option to simulate working </w:t>
      </w:r>
      <w:r>
        <w:t>disconnected</w:t>
      </w:r>
      <w:r w:rsidR="003C4FAF" w:rsidRPr="00A52B3F">
        <w:t>.</w:t>
      </w:r>
    </w:p>
    <w:p w:rsidR="000D2339" w:rsidRDefault="000D2339" w:rsidP="00AA54EF">
      <w:pPr>
        <w:pStyle w:val="LabStepScreenshot"/>
      </w:pPr>
      <w:r w:rsidRPr="000D2339">
        <w:rPr>
          <w:rStyle w:val="LabStepScreenshotFrame"/>
        </w:rPr>
        <w:drawing>
          <wp:inline distT="0" distB="0" distL="0" distR="0" wp14:anchorId="22758F13" wp14:editId="12FE7DBC">
            <wp:extent cx="3206552" cy="2168236"/>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srcRect/>
                    <a:stretch>
                      <a:fillRect/>
                    </a:stretch>
                  </pic:blipFill>
                  <pic:spPr bwMode="auto">
                    <a:xfrm>
                      <a:off x="0" y="0"/>
                      <a:ext cx="3206766" cy="2168381"/>
                    </a:xfrm>
                    <a:prstGeom prst="rect">
                      <a:avLst/>
                    </a:prstGeom>
                    <a:noFill/>
                    <a:ln w="9525">
                      <a:noFill/>
                      <a:miter lim="800000"/>
                      <a:headEnd/>
                      <a:tailEnd/>
                    </a:ln>
                  </pic:spPr>
                </pic:pic>
              </a:graphicData>
            </a:graphic>
          </wp:inline>
        </w:drawing>
      </w:r>
    </w:p>
    <w:p w:rsidR="00461DF5" w:rsidRDefault="003C4FAF" w:rsidP="002D64C7">
      <w:pPr>
        <w:pStyle w:val="LabStepNumbered"/>
      </w:pPr>
      <w:r w:rsidRPr="002D64C7">
        <w:t xml:space="preserve">Click the </w:t>
      </w:r>
      <w:r w:rsidRPr="002D64C7">
        <w:rPr>
          <w:b/>
        </w:rPr>
        <w:t>File</w:t>
      </w:r>
      <w:r w:rsidRPr="002D64C7">
        <w:t xml:space="preserve"> tab</w:t>
      </w:r>
      <w:r w:rsidR="00461DF5">
        <w:t>.</w:t>
      </w:r>
    </w:p>
    <w:p w:rsidR="003C4FAF" w:rsidRPr="002D64C7" w:rsidRDefault="003C4FAF" w:rsidP="002D64C7">
      <w:pPr>
        <w:pStyle w:val="LabStepNumbered"/>
      </w:pPr>
      <w:r w:rsidRPr="002D64C7">
        <w:t xml:space="preserve">Double </w:t>
      </w:r>
      <w:r w:rsidR="006B3BCD" w:rsidRPr="002D64C7">
        <w:t xml:space="preserve">click the </w:t>
      </w:r>
      <w:r w:rsidRPr="00461DF5">
        <w:rPr>
          <w:rStyle w:val="InlindeCode"/>
        </w:rPr>
        <w:t>Hardware specs</w:t>
      </w:r>
      <w:r w:rsidR="00461DF5" w:rsidRPr="00461DF5">
        <w:rPr>
          <w:rStyle w:val="InlindeCode"/>
        </w:rPr>
        <w:t>.docx</w:t>
      </w:r>
      <w:r w:rsidRPr="002D64C7">
        <w:t xml:space="preserve"> document to open it up. A pop up should appear telling you that you are working on the Offline Copy of the document.</w:t>
      </w:r>
    </w:p>
    <w:p w:rsidR="00461DF5" w:rsidRDefault="00461DF5" w:rsidP="002D64C7">
      <w:pPr>
        <w:pStyle w:val="LabStepNumbered"/>
      </w:pPr>
      <w:r>
        <w:t xml:space="preserve">Add some additional text to the document: </w:t>
      </w:r>
      <w:r w:rsidR="003C4FAF" w:rsidRPr="00461DF5">
        <w:rPr>
          <w:b/>
        </w:rPr>
        <w:t>Change made through Workspace while working offline</w:t>
      </w:r>
      <w:r w:rsidR="006B3BCD" w:rsidRPr="002D64C7">
        <w:t xml:space="preserve">. </w:t>
      </w:r>
    </w:p>
    <w:p w:rsidR="003C4FAF" w:rsidRDefault="00461DF5" w:rsidP="00461DF5">
      <w:pPr>
        <w:pStyle w:val="LabStepNumbered"/>
      </w:pPr>
      <w:r w:rsidRPr="00AE4F14">
        <w:rPr>
          <w:b/>
        </w:rPr>
        <w:t>Save</w:t>
      </w:r>
      <w:r w:rsidRPr="00B3134F">
        <w:t xml:space="preserve"> </w:t>
      </w:r>
      <w:r>
        <w:t>the document in Word 2010</w:t>
      </w:r>
      <w:r w:rsidRPr="00B3134F">
        <w:t>.</w:t>
      </w:r>
      <w:r>
        <w:t xml:space="preserve"> </w:t>
      </w:r>
      <w:r w:rsidR="003C4FAF" w:rsidRPr="002D64C7">
        <w:t>Notice below there should be a</w:t>
      </w:r>
      <w:r>
        <w:t>n</w:t>
      </w:r>
      <w:r w:rsidR="003C4FAF" w:rsidRPr="002D64C7">
        <w:t xml:space="preserve"> </w:t>
      </w:r>
      <w:r w:rsidR="003C4FAF" w:rsidRPr="00461DF5">
        <w:rPr>
          <w:b/>
        </w:rPr>
        <w:t>Upload Pending message.</w:t>
      </w:r>
      <w:r w:rsidR="003C4FAF" w:rsidRPr="002D64C7">
        <w:t xml:space="preserve"> </w:t>
      </w:r>
    </w:p>
    <w:p w:rsidR="00453EF1" w:rsidRPr="002D64C7" w:rsidRDefault="00453EF1" w:rsidP="00461DF5">
      <w:pPr>
        <w:pStyle w:val="LabStepNumbered"/>
      </w:pPr>
      <w:r w:rsidRPr="00453EF1">
        <w:rPr>
          <w:b/>
        </w:rPr>
        <w:t>Close</w:t>
      </w:r>
      <w:r>
        <w:t xml:space="preserve"> the document.</w:t>
      </w:r>
    </w:p>
    <w:p w:rsidR="003C4FAF" w:rsidRPr="002D64C7" w:rsidRDefault="003C4FAF" w:rsidP="00453EF1">
      <w:pPr>
        <w:pStyle w:val="LabStepNumbered"/>
        <w:numPr>
          <w:ilvl w:val="0"/>
          <w:numId w:val="0"/>
        </w:numPr>
        <w:ind w:left="432"/>
      </w:pPr>
      <w:r w:rsidRPr="002D64C7">
        <w:t xml:space="preserve">This document has not been </w:t>
      </w:r>
      <w:r w:rsidR="00453EF1">
        <w:t xml:space="preserve">sync’d with </w:t>
      </w:r>
      <w:r w:rsidRPr="002D64C7">
        <w:t xml:space="preserve">SharePoint. Once you are back online </w:t>
      </w:r>
      <w:r w:rsidR="00453EF1">
        <w:t xml:space="preserve">SharePoint Workspace 2010 </w:t>
      </w:r>
      <w:r w:rsidRPr="002D64C7">
        <w:t>will automatically synchronize with the server.</w:t>
      </w:r>
    </w:p>
    <w:p w:rsidR="003C4FAF" w:rsidRPr="002D64C7" w:rsidRDefault="002A6838" w:rsidP="002D64C7">
      <w:pPr>
        <w:pStyle w:val="LabStepNumbered"/>
      </w:pPr>
      <w:r>
        <w:t>C</w:t>
      </w:r>
      <w:r w:rsidR="006B3BCD" w:rsidRPr="002D64C7">
        <w:t xml:space="preserve">lick the </w:t>
      </w:r>
      <w:r w:rsidR="00291C7F" w:rsidRPr="002A6838">
        <w:rPr>
          <w:b/>
        </w:rPr>
        <w:t>File</w:t>
      </w:r>
      <w:r w:rsidR="00291C7F" w:rsidRPr="002D64C7">
        <w:t xml:space="preserve"> </w:t>
      </w:r>
      <w:r>
        <w:t xml:space="preserve">tab, </w:t>
      </w:r>
      <w:r w:rsidR="003C4FAF" w:rsidRPr="002A6838">
        <w:rPr>
          <w:b/>
        </w:rPr>
        <w:t>Connection Settings</w:t>
      </w:r>
      <w:r w:rsidR="003C4FAF" w:rsidRPr="002D64C7">
        <w:t xml:space="preserve"> </w:t>
      </w:r>
      <w:r>
        <w:t xml:space="preserve">and select </w:t>
      </w:r>
      <w:r w:rsidR="003C4FAF" w:rsidRPr="002A6838">
        <w:rPr>
          <w:b/>
        </w:rPr>
        <w:t>Work Offline</w:t>
      </w:r>
      <w:r>
        <w:t xml:space="preserve"> option to toggle your connected status.</w:t>
      </w:r>
    </w:p>
    <w:p w:rsidR="003C4FAF" w:rsidRPr="002D64C7" w:rsidRDefault="00D85585" w:rsidP="002D64C7">
      <w:pPr>
        <w:pStyle w:val="LabStepNumbered"/>
      </w:pPr>
      <w:r w:rsidRPr="002D64C7">
        <w:t xml:space="preserve">Click the </w:t>
      </w:r>
      <w:r w:rsidR="003C4FAF" w:rsidRPr="00473C6D">
        <w:rPr>
          <w:b/>
        </w:rPr>
        <w:t>File</w:t>
      </w:r>
      <w:r w:rsidR="003C4FAF" w:rsidRPr="002D64C7">
        <w:t xml:space="preserve"> tab once again to return to SharePoint Workspace</w:t>
      </w:r>
      <w:r w:rsidR="00473C6D">
        <w:t xml:space="preserve"> 2010</w:t>
      </w:r>
      <w:r w:rsidR="003C4FAF" w:rsidRPr="002D64C7">
        <w:t xml:space="preserve">. </w:t>
      </w:r>
      <w:r w:rsidR="00473C6D">
        <w:t>In the status bar at the bottom of the application a message will indicate it is synchronizing with the server.</w:t>
      </w:r>
    </w:p>
    <w:p w:rsidR="003C4FAF" w:rsidRPr="002D64C7" w:rsidRDefault="003C4FAF" w:rsidP="002D64C7">
      <w:pPr>
        <w:pStyle w:val="LabStepNumbered"/>
      </w:pPr>
      <w:r w:rsidRPr="002D64C7">
        <w:t xml:space="preserve">Go to the </w:t>
      </w:r>
      <w:r w:rsidRPr="00E10259">
        <w:rPr>
          <w:b/>
        </w:rPr>
        <w:t>Shared Documents</w:t>
      </w:r>
      <w:r w:rsidRPr="002D64C7">
        <w:t xml:space="preserve"> library in the browser and </w:t>
      </w:r>
      <w:r w:rsidR="006B3BCD" w:rsidRPr="002D64C7">
        <w:t xml:space="preserve">click the </w:t>
      </w:r>
      <w:r w:rsidRPr="00E10259">
        <w:rPr>
          <w:rStyle w:val="InlindeCode"/>
        </w:rPr>
        <w:t>Hardware specs</w:t>
      </w:r>
      <w:r w:rsidR="00E10259" w:rsidRPr="00E10259">
        <w:rPr>
          <w:rStyle w:val="InlindeCode"/>
        </w:rPr>
        <w:t>.docx</w:t>
      </w:r>
      <w:r w:rsidRPr="002D64C7">
        <w:t xml:space="preserve"> document. </w:t>
      </w:r>
      <w:r w:rsidR="00E10259">
        <w:t>Y</w:t>
      </w:r>
      <w:r w:rsidRPr="002D64C7">
        <w:t xml:space="preserve">ou </w:t>
      </w:r>
      <w:r w:rsidR="00E10259">
        <w:t xml:space="preserve">will notice </w:t>
      </w:r>
      <w:r w:rsidRPr="002D64C7">
        <w:t xml:space="preserve">the changes made </w:t>
      </w:r>
      <w:r w:rsidR="00E10259">
        <w:t xml:space="preserve">while </w:t>
      </w:r>
      <w:r w:rsidRPr="002D64C7">
        <w:t>offline through SharePoint Workspace</w:t>
      </w:r>
      <w:r w:rsidR="00E10259">
        <w:t xml:space="preserve"> 2010</w:t>
      </w:r>
      <w:r w:rsidRPr="002D64C7">
        <w:t>. Go ahead and close the document now and return to SharePoint Workspace</w:t>
      </w:r>
      <w:r w:rsidR="00E10259">
        <w:t xml:space="preserve"> 2010</w:t>
      </w:r>
      <w:r w:rsidRPr="002D64C7">
        <w:t>.</w:t>
      </w:r>
    </w:p>
    <w:p w:rsidR="00E10259" w:rsidRDefault="003C4FAF" w:rsidP="002D64C7">
      <w:pPr>
        <w:pStyle w:val="LabStepNumbered"/>
      </w:pPr>
      <w:r w:rsidRPr="002D64C7">
        <w:t>To check out the sync</w:t>
      </w:r>
      <w:r w:rsidR="00E10259">
        <w:t xml:space="preserve"> status of your SharePoint site</w:t>
      </w:r>
      <w:r w:rsidRPr="002D64C7">
        <w:t xml:space="preserve">, </w:t>
      </w:r>
      <w:r w:rsidR="00E10259">
        <w:t xml:space="preserve">use the ribbon to select </w:t>
      </w:r>
      <w:r w:rsidRPr="00E10259">
        <w:rPr>
          <w:b/>
        </w:rPr>
        <w:t xml:space="preserve">Sync </w:t>
      </w:r>
      <w:r w:rsidR="00E10259" w:rsidRPr="00E10259">
        <w:rPr>
          <w:b/>
        </w:rPr>
        <w:t xml:space="preserve">» </w:t>
      </w:r>
      <w:r w:rsidRPr="00E10259">
        <w:rPr>
          <w:b/>
        </w:rPr>
        <w:t>Sync Status</w:t>
      </w:r>
      <w:r w:rsidRPr="002D64C7">
        <w:t xml:space="preserve">. </w:t>
      </w:r>
    </w:p>
    <w:p w:rsidR="003C4FAF" w:rsidRPr="002D64C7" w:rsidRDefault="00E10259" w:rsidP="002D64C7">
      <w:pPr>
        <w:pStyle w:val="LabStepNumbered"/>
      </w:pPr>
      <w:r>
        <w:t>T</w:t>
      </w:r>
      <w:r w:rsidR="003C4FAF" w:rsidRPr="002D64C7">
        <w:t xml:space="preserve">he </w:t>
      </w:r>
      <w:r w:rsidR="003C4FAF" w:rsidRPr="00E10259">
        <w:rPr>
          <w:b/>
        </w:rPr>
        <w:t>Sync Status</w:t>
      </w:r>
      <w:r w:rsidR="003C4FAF" w:rsidRPr="002D64C7">
        <w:t xml:space="preserve"> window </w:t>
      </w:r>
      <w:r>
        <w:t xml:space="preserve">shows </w:t>
      </w:r>
      <w:r w:rsidR="003C4FAF" w:rsidRPr="002D64C7">
        <w:t>the synchronization status of your SharePoint Workspace</w:t>
      </w:r>
      <w:r>
        <w:t xml:space="preserve"> 2010</w:t>
      </w:r>
      <w:r w:rsidR="003C4FAF" w:rsidRPr="002D64C7">
        <w:t xml:space="preserve"> with </w:t>
      </w:r>
      <w:r w:rsidR="00F923FC">
        <w:t xml:space="preserve">the </w:t>
      </w:r>
      <w:r w:rsidR="003C4FAF" w:rsidRPr="002D64C7">
        <w:t xml:space="preserve">SharePoint site. </w:t>
      </w:r>
    </w:p>
    <w:p w:rsidR="00245436" w:rsidRDefault="00245436" w:rsidP="00AA54EF">
      <w:pPr>
        <w:pStyle w:val="LabStepScreenshot"/>
      </w:pPr>
      <w:r>
        <w:rPr>
          <w:noProof/>
        </w:rPr>
        <w:lastRenderedPageBreak/>
        <w:drawing>
          <wp:inline distT="0" distB="0" distL="0" distR="0" wp14:anchorId="482A40C1" wp14:editId="18031371">
            <wp:extent cx="3486279" cy="1496291"/>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cstate="print"/>
                    <a:srcRect/>
                    <a:stretch>
                      <a:fillRect/>
                    </a:stretch>
                  </pic:blipFill>
                  <pic:spPr bwMode="auto">
                    <a:xfrm>
                      <a:off x="0" y="0"/>
                      <a:ext cx="3488635" cy="1497302"/>
                    </a:xfrm>
                    <a:prstGeom prst="rect">
                      <a:avLst/>
                    </a:prstGeom>
                    <a:noFill/>
                    <a:ln w="9525">
                      <a:noFill/>
                      <a:miter lim="800000"/>
                      <a:headEnd/>
                      <a:tailEnd/>
                    </a:ln>
                  </pic:spPr>
                </pic:pic>
              </a:graphicData>
            </a:graphic>
          </wp:inline>
        </w:drawing>
      </w:r>
    </w:p>
    <w:p w:rsidR="003C4FAF" w:rsidRPr="008521AA" w:rsidRDefault="00D85585" w:rsidP="008521AA">
      <w:pPr>
        <w:pStyle w:val="LabStepNumbered"/>
      </w:pPr>
      <w:r w:rsidRPr="008521AA">
        <w:t xml:space="preserve">Click the </w:t>
      </w:r>
      <w:r w:rsidR="003C4FAF" w:rsidRPr="008521AA">
        <w:rPr>
          <w:b/>
        </w:rPr>
        <w:t>Close</w:t>
      </w:r>
      <w:r w:rsidR="003C4FAF" w:rsidRPr="008521AA">
        <w:t xml:space="preserve"> button to close the </w:t>
      </w:r>
      <w:r w:rsidR="003C4FAF" w:rsidRPr="008521AA">
        <w:rPr>
          <w:b/>
        </w:rPr>
        <w:t>Sync Status</w:t>
      </w:r>
      <w:r w:rsidR="003C4FAF" w:rsidRPr="008521AA">
        <w:t xml:space="preserve"> window and return to </w:t>
      </w:r>
      <w:r w:rsidR="008521AA" w:rsidRPr="008521AA">
        <w:t>SharePoint Workspace 2010</w:t>
      </w:r>
      <w:r w:rsidR="003C4FAF" w:rsidRPr="008521AA">
        <w:t>.</w:t>
      </w:r>
    </w:p>
    <w:p w:rsidR="003C4FAF" w:rsidRPr="008521AA" w:rsidRDefault="008521AA" w:rsidP="008521AA">
      <w:pPr>
        <w:pStyle w:val="LabStepNumbered"/>
      </w:pPr>
      <w:r>
        <w:t>I</w:t>
      </w:r>
      <w:r w:rsidR="003C4FAF" w:rsidRPr="008521AA">
        <w:t xml:space="preserve">f you want to stop synchronizing a List or Library from SharePoint Workspace </w:t>
      </w:r>
      <w:r>
        <w:t xml:space="preserve">2010 </w:t>
      </w:r>
      <w:r w:rsidR="003C4FAF" w:rsidRPr="008521AA">
        <w:t>to SharePoint</w:t>
      </w:r>
      <w:r>
        <w:t xml:space="preserve"> do the following:</w:t>
      </w:r>
    </w:p>
    <w:p w:rsidR="008521AA" w:rsidRDefault="008521AA" w:rsidP="00357599">
      <w:pPr>
        <w:pStyle w:val="LabStepLevel2Numbered"/>
        <w:numPr>
          <w:ilvl w:val="0"/>
          <w:numId w:val="12"/>
        </w:numPr>
      </w:pPr>
      <w:r>
        <w:t>Click</w:t>
      </w:r>
      <w:r w:rsidR="003C4FAF" w:rsidRPr="008521AA">
        <w:t xml:space="preserve"> the </w:t>
      </w:r>
      <w:r w:rsidR="003C4FAF" w:rsidRPr="008521AA">
        <w:rPr>
          <w:b/>
        </w:rPr>
        <w:t>Announcements</w:t>
      </w:r>
      <w:r w:rsidR="003C4FAF" w:rsidRPr="008521AA">
        <w:t xml:space="preserve"> list </w:t>
      </w:r>
    </w:p>
    <w:p w:rsidR="003C4FAF" w:rsidRPr="008521AA" w:rsidRDefault="008521AA" w:rsidP="00357599">
      <w:pPr>
        <w:pStyle w:val="LabStepLevel2Numbered"/>
        <w:numPr>
          <w:ilvl w:val="0"/>
          <w:numId w:val="12"/>
        </w:numPr>
      </w:pPr>
      <w:r>
        <w:t xml:space="preserve">In the ribbon select </w:t>
      </w:r>
      <w:r w:rsidR="003C4FAF" w:rsidRPr="008521AA">
        <w:rPr>
          <w:b/>
        </w:rPr>
        <w:t xml:space="preserve">Sync </w:t>
      </w:r>
      <w:r w:rsidRPr="008521AA">
        <w:rPr>
          <w:b/>
        </w:rPr>
        <w:t xml:space="preserve">» </w:t>
      </w:r>
      <w:r w:rsidR="003C4FAF" w:rsidRPr="008521AA">
        <w:rPr>
          <w:b/>
        </w:rPr>
        <w:t xml:space="preserve">Change Sync Settings </w:t>
      </w:r>
      <w:r w:rsidRPr="008521AA">
        <w:rPr>
          <w:b/>
        </w:rPr>
        <w:t xml:space="preserve">» </w:t>
      </w:r>
      <w:r w:rsidR="003C4FAF" w:rsidRPr="008521AA">
        <w:rPr>
          <w:b/>
        </w:rPr>
        <w:t>Disconnect “Announcements” from Server</w:t>
      </w:r>
      <w:r w:rsidR="003C4FAF" w:rsidRPr="008521AA">
        <w:t xml:space="preserve"> option.</w:t>
      </w:r>
    </w:p>
    <w:p w:rsidR="00245436" w:rsidRDefault="00245436" w:rsidP="008521AA">
      <w:pPr>
        <w:pStyle w:val="LabStepScreenshotLevel2"/>
      </w:pPr>
      <w:r w:rsidRPr="00245436">
        <w:rPr>
          <w:rStyle w:val="LabStepScreenshotFrame"/>
        </w:rPr>
        <w:drawing>
          <wp:inline distT="0" distB="0" distL="0" distR="0" wp14:anchorId="490D9C09" wp14:editId="2A27D1C6">
            <wp:extent cx="3193616" cy="2355273"/>
            <wp:effectExtent l="19050" t="0" r="6784"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cstate="print"/>
                    <a:srcRect/>
                    <a:stretch>
                      <a:fillRect/>
                    </a:stretch>
                  </pic:blipFill>
                  <pic:spPr bwMode="auto">
                    <a:xfrm>
                      <a:off x="0" y="0"/>
                      <a:ext cx="3193663" cy="2355307"/>
                    </a:xfrm>
                    <a:prstGeom prst="rect">
                      <a:avLst/>
                    </a:prstGeom>
                    <a:noFill/>
                    <a:ln w="9525">
                      <a:noFill/>
                      <a:miter lim="800000"/>
                      <a:headEnd/>
                      <a:tailEnd/>
                    </a:ln>
                  </pic:spPr>
                </pic:pic>
              </a:graphicData>
            </a:graphic>
          </wp:inline>
        </w:drawing>
      </w:r>
    </w:p>
    <w:p w:rsidR="008521AA" w:rsidRDefault="003C4FAF" w:rsidP="008521AA">
      <w:pPr>
        <w:pStyle w:val="LabStepLevel2Numbered"/>
      </w:pPr>
      <w:r w:rsidRPr="00773BD2">
        <w:t xml:space="preserve">A dialog box </w:t>
      </w:r>
      <w:r w:rsidR="008521AA">
        <w:t>will</w:t>
      </w:r>
      <w:r w:rsidRPr="00773BD2">
        <w:t xml:space="preserve"> appear warning you that this will </w:t>
      </w:r>
      <w:r w:rsidRPr="006B3BCD">
        <w:t>disconnect Announcements list</w:t>
      </w:r>
      <w:r w:rsidRPr="00773BD2">
        <w:t xml:space="preserve"> from the server</w:t>
      </w:r>
      <w:r w:rsidR="006B3BCD">
        <w:t xml:space="preserve">. Click the </w:t>
      </w:r>
      <w:r w:rsidRPr="008521AA">
        <w:rPr>
          <w:b/>
        </w:rPr>
        <w:t>Yes</w:t>
      </w:r>
      <w:r w:rsidRPr="00773BD2">
        <w:t xml:space="preserve"> button</w:t>
      </w:r>
      <w:r w:rsidRPr="0022117A">
        <w:t xml:space="preserve">. </w:t>
      </w:r>
    </w:p>
    <w:p w:rsidR="003C4FAF" w:rsidRPr="0022117A" w:rsidRDefault="008521AA" w:rsidP="008521AA">
      <w:pPr>
        <w:pStyle w:val="LabStepLevel2Numbered"/>
      </w:pPr>
      <w:r>
        <w:t xml:space="preserve">The </w:t>
      </w:r>
      <w:r w:rsidR="003C4FAF" w:rsidRPr="008521AA">
        <w:rPr>
          <w:b/>
        </w:rPr>
        <w:t>Announcements</w:t>
      </w:r>
      <w:r w:rsidR="003C4FAF" w:rsidRPr="0022117A">
        <w:t xml:space="preserve"> list </w:t>
      </w:r>
      <w:r>
        <w:t xml:space="preserve">will </w:t>
      </w:r>
      <w:r w:rsidR="003C4FAF" w:rsidRPr="0022117A">
        <w:t xml:space="preserve">appear in the </w:t>
      </w:r>
      <w:r w:rsidR="003C4FAF" w:rsidRPr="008521AA">
        <w:rPr>
          <w:b/>
        </w:rPr>
        <w:t>Available on Server</w:t>
      </w:r>
      <w:r w:rsidR="003C4FAF" w:rsidRPr="0022117A">
        <w:t xml:space="preserve"> category in the Quick Launch.</w:t>
      </w:r>
    </w:p>
    <w:p w:rsidR="00E85C36" w:rsidRDefault="00D85585" w:rsidP="003C4FAF">
      <w:pPr>
        <w:pStyle w:val="LabStepNumbered"/>
      </w:pPr>
      <w:r>
        <w:t xml:space="preserve">Click the </w:t>
      </w:r>
      <w:r w:rsidR="003C4FAF" w:rsidRPr="00E85C36">
        <w:rPr>
          <w:b/>
        </w:rPr>
        <w:t>Announcements</w:t>
      </w:r>
      <w:r w:rsidR="003C4FAF" w:rsidRPr="0022117A">
        <w:t xml:space="preserve"> list. </w:t>
      </w:r>
      <w:r w:rsidR="00E85C36">
        <w:t xml:space="preserve">SharePoint Workspace 2010 will state the list </w:t>
      </w:r>
      <w:r w:rsidR="003C4FAF" w:rsidRPr="00773BD2">
        <w:t xml:space="preserve">is not currently synchronized with the server but can </w:t>
      </w:r>
      <w:r w:rsidR="00E85C36">
        <w:t xml:space="preserve">be </w:t>
      </w:r>
      <w:r w:rsidR="003C4FAF" w:rsidRPr="00773BD2">
        <w:t>reconnect</w:t>
      </w:r>
      <w:r w:rsidR="00E85C36">
        <w:t>ed</w:t>
      </w:r>
      <w:r w:rsidR="003C4FAF" w:rsidRPr="00773BD2">
        <w:t xml:space="preserve"> to it by clicking </w:t>
      </w:r>
      <w:r w:rsidR="003C4FAF" w:rsidRPr="00E85C36">
        <w:rPr>
          <w:b/>
        </w:rPr>
        <w:t>Connect “Announcements” to Server</w:t>
      </w:r>
      <w:r w:rsidR="003C4FAF" w:rsidRPr="00773BD2">
        <w:t xml:space="preserve"> link</w:t>
      </w:r>
      <w:r w:rsidR="003C4FAF" w:rsidRPr="0022117A">
        <w:t xml:space="preserve">. </w:t>
      </w:r>
      <w:r w:rsidR="00E85C36">
        <w:t xml:space="preserve">Using this process, reconnect the </w:t>
      </w:r>
      <w:r w:rsidR="00E85C36" w:rsidRPr="00E85C36">
        <w:rPr>
          <w:b/>
        </w:rPr>
        <w:t>Announcements</w:t>
      </w:r>
      <w:r w:rsidR="00E85C36">
        <w:t xml:space="preserve"> list in SharePoint Workspace 2010 to SharePoint.</w:t>
      </w:r>
    </w:p>
    <w:p w:rsidR="00AA54EF" w:rsidRDefault="00F01480" w:rsidP="00AA54EF">
      <w:pPr>
        <w:pStyle w:val="LabExerciseText"/>
      </w:pPr>
      <w:r>
        <w:t>In this exercise you worked with content while online and offline using SharePoint Workspace 2010.</w:t>
      </w:r>
    </w:p>
    <w:p w:rsidR="001168CB" w:rsidRDefault="001168CB" w:rsidP="00A060FB">
      <w:pPr>
        <w:pStyle w:val="Heading3"/>
      </w:pPr>
      <w:r>
        <w:t xml:space="preserve">Exercise </w:t>
      </w:r>
      <w:r w:rsidR="00AA54EF">
        <w:t>2</w:t>
      </w:r>
      <w:r w:rsidRPr="00FC79BD">
        <w:t xml:space="preserve">: </w:t>
      </w:r>
      <w:bookmarkStart w:id="4" w:name="OLE_LINK2"/>
      <w:bookmarkStart w:id="5" w:name="OLE_LINK3"/>
      <w:bookmarkStart w:id="6" w:name="OLE_LINK4"/>
      <w:bookmarkStart w:id="7" w:name="OLE_LINK5"/>
      <w:r>
        <w:t>Working with External Lists in SharePoint Workspace</w:t>
      </w:r>
    </w:p>
    <w:bookmarkEnd w:id="4"/>
    <w:bookmarkEnd w:id="5"/>
    <w:bookmarkEnd w:id="6"/>
    <w:bookmarkEnd w:id="7"/>
    <w:p w:rsidR="001168CB" w:rsidRDefault="001168CB" w:rsidP="00F97BAE">
      <w:pPr>
        <w:pStyle w:val="LabExerciseText"/>
      </w:pPr>
      <w:r>
        <w:t>In this exercise, you will work with an external list through SharePoint Workspace.</w:t>
      </w:r>
    </w:p>
    <w:p w:rsidR="00F97BAE" w:rsidRDefault="001168CB" w:rsidP="00357599">
      <w:pPr>
        <w:pStyle w:val="LabStepNumbered"/>
        <w:numPr>
          <w:ilvl w:val="0"/>
          <w:numId w:val="7"/>
        </w:numPr>
        <w:rPr>
          <w:szCs w:val="18"/>
        </w:rPr>
      </w:pPr>
      <w:r w:rsidRPr="001168CB">
        <w:rPr>
          <w:szCs w:val="18"/>
        </w:rPr>
        <w:t xml:space="preserve">Open the </w:t>
      </w:r>
      <w:r w:rsidR="00F97BAE" w:rsidRPr="00611A61">
        <w:rPr>
          <w:b/>
        </w:rPr>
        <w:t>http://intranet.wingtip.com/</w:t>
      </w:r>
      <w:r w:rsidR="00360D07">
        <w:rPr>
          <w:b/>
        </w:rPr>
        <w:t>sites/</w:t>
      </w:r>
      <w:r w:rsidR="00F97BAE" w:rsidRPr="00611A61">
        <w:rPr>
          <w:b/>
        </w:rPr>
        <w:t>bcs</w:t>
      </w:r>
      <w:r w:rsidR="00F97BAE">
        <w:t xml:space="preserve"> </w:t>
      </w:r>
      <w:r w:rsidRPr="001168CB">
        <w:rPr>
          <w:szCs w:val="18"/>
        </w:rPr>
        <w:t xml:space="preserve">site in </w:t>
      </w:r>
      <w:r w:rsidRPr="00F97BAE">
        <w:rPr>
          <w:b/>
          <w:szCs w:val="18"/>
        </w:rPr>
        <w:t>SharePoint Workspace</w:t>
      </w:r>
      <w:r w:rsidR="00F97BAE" w:rsidRPr="00F97BAE">
        <w:rPr>
          <w:b/>
          <w:szCs w:val="18"/>
        </w:rPr>
        <w:t xml:space="preserve"> 2010</w:t>
      </w:r>
      <w:r w:rsidR="00F97BAE">
        <w:rPr>
          <w:szCs w:val="18"/>
        </w:rPr>
        <w:t>.</w:t>
      </w:r>
    </w:p>
    <w:p w:rsidR="001168CB" w:rsidRPr="001168CB" w:rsidRDefault="00F97BAE" w:rsidP="00357599">
      <w:pPr>
        <w:pStyle w:val="LabStepNumbered"/>
        <w:numPr>
          <w:ilvl w:val="0"/>
          <w:numId w:val="7"/>
        </w:numPr>
        <w:rPr>
          <w:szCs w:val="18"/>
        </w:rPr>
      </w:pPr>
      <w:r>
        <w:rPr>
          <w:szCs w:val="18"/>
        </w:rPr>
        <w:t xml:space="preserve">There is an </w:t>
      </w:r>
      <w:r w:rsidR="001168CB" w:rsidRPr="00F97BAE">
        <w:rPr>
          <w:b/>
          <w:szCs w:val="18"/>
        </w:rPr>
        <w:t>External List</w:t>
      </w:r>
      <w:r w:rsidR="001168CB" w:rsidRPr="001168CB">
        <w:rPr>
          <w:szCs w:val="18"/>
        </w:rPr>
        <w:t xml:space="preserve"> called </w:t>
      </w:r>
      <w:proofErr w:type="spellStart"/>
      <w:r w:rsidR="001168CB" w:rsidRPr="00F97BAE">
        <w:rPr>
          <w:b/>
        </w:rPr>
        <w:t>AWContacts</w:t>
      </w:r>
      <w:proofErr w:type="spellEnd"/>
      <w:r w:rsidR="001168CB" w:rsidRPr="001168CB">
        <w:rPr>
          <w:szCs w:val="18"/>
        </w:rPr>
        <w:t xml:space="preserve">. This represents the External List that is getting the information from the </w:t>
      </w:r>
      <w:r w:rsidR="001168CB" w:rsidRPr="006B3BCD">
        <w:t>Contacts</w:t>
      </w:r>
      <w:r w:rsidR="001168CB" w:rsidRPr="001168CB">
        <w:rPr>
          <w:szCs w:val="18"/>
        </w:rPr>
        <w:t xml:space="preserve"> table in the </w:t>
      </w:r>
      <w:r w:rsidR="001168CB" w:rsidRPr="006B3BCD">
        <w:t>Adventure Works</w:t>
      </w:r>
      <w:r w:rsidR="001168CB" w:rsidRPr="001168CB">
        <w:rPr>
          <w:szCs w:val="18"/>
        </w:rPr>
        <w:t xml:space="preserve"> database. </w:t>
      </w:r>
    </w:p>
    <w:p w:rsidR="001168CB" w:rsidRDefault="00F97BAE" w:rsidP="001168CB">
      <w:pPr>
        <w:pStyle w:val="LabStepNumbered"/>
        <w:rPr>
          <w:szCs w:val="18"/>
        </w:rPr>
      </w:pPr>
      <w:r>
        <w:rPr>
          <w:szCs w:val="18"/>
        </w:rPr>
        <w:t xml:space="preserve">Select the </w:t>
      </w:r>
      <w:proofErr w:type="spellStart"/>
      <w:r w:rsidRPr="00F97BAE">
        <w:rPr>
          <w:b/>
          <w:szCs w:val="18"/>
        </w:rPr>
        <w:t>AWContacts</w:t>
      </w:r>
      <w:proofErr w:type="spellEnd"/>
      <w:r>
        <w:rPr>
          <w:szCs w:val="18"/>
        </w:rPr>
        <w:t xml:space="preserve"> list</w:t>
      </w:r>
      <w:r w:rsidR="0095329B">
        <w:rPr>
          <w:szCs w:val="18"/>
        </w:rPr>
        <w:t>. Al</w:t>
      </w:r>
      <w:r w:rsidR="001168CB" w:rsidRPr="001168CB">
        <w:rPr>
          <w:szCs w:val="18"/>
        </w:rPr>
        <w:t xml:space="preserve">l the </w:t>
      </w:r>
      <w:r w:rsidR="0095329B">
        <w:rPr>
          <w:szCs w:val="18"/>
        </w:rPr>
        <w:t>c</w:t>
      </w:r>
      <w:r w:rsidR="001168CB" w:rsidRPr="001168CB">
        <w:rPr>
          <w:szCs w:val="18"/>
        </w:rPr>
        <w:t>ontacts in that list</w:t>
      </w:r>
      <w:r w:rsidR="0095329B">
        <w:rPr>
          <w:szCs w:val="18"/>
        </w:rPr>
        <w:t xml:space="preserve"> will appear</w:t>
      </w:r>
      <w:r w:rsidR="001168CB" w:rsidRPr="001168CB">
        <w:rPr>
          <w:szCs w:val="18"/>
        </w:rPr>
        <w:t xml:space="preserve">. </w:t>
      </w:r>
      <w:r w:rsidR="0095329B">
        <w:rPr>
          <w:szCs w:val="18"/>
        </w:rPr>
        <w:t>When a contact is selected</w:t>
      </w:r>
      <w:r w:rsidR="001168CB" w:rsidRPr="001168CB">
        <w:rPr>
          <w:szCs w:val="18"/>
        </w:rPr>
        <w:t xml:space="preserve"> </w:t>
      </w:r>
      <w:r w:rsidR="00521CA5">
        <w:rPr>
          <w:szCs w:val="18"/>
        </w:rPr>
        <w:t>its details are shown in the Preview Pane at the bottom.</w:t>
      </w:r>
    </w:p>
    <w:p w:rsidR="001078DF" w:rsidRDefault="007B435E" w:rsidP="00AA54EF">
      <w:pPr>
        <w:pStyle w:val="LabStepScreenshot"/>
      </w:pPr>
      <w:r>
        <w:rPr>
          <w:noProof/>
        </w:rPr>
        <w:lastRenderedPageBreak/>
        <w:drawing>
          <wp:inline distT="0" distB="0" distL="0" distR="0" wp14:anchorId="54A75DDD" wp14:editId="33C8C552">
            <wp:extent cx="5063706" cy="34369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063706" cy="3436936"/>
                    </a:xfrm>
                    <a:prstGeom prst="rect">
                      <a:avLst/>
                    </a:prstGeom>
                  </pic:spPr>
                </pic:pic>
              </a:graphicData>
            </a:graphic>
          </wp:inline>
        </w:drawing>
      </w:r>
    </w:p>
    <w:p w:rsidR="00465F66" w:rsidRDefault="001168CB" w:rsidP="001168CB">
      <w:pPr>
        <w:pStyle w:val="LabStepNumbered"/>
        <w:rPr>
          <w:szCs w:val="18"/>
        </w:rPr>
      </w:pPr>
      <w:r w:rsidRPr="00465F66">
        <w:rPr>
          <w:b/>
          <w:szCs w:val="18"/>
        </w:rPr>
        <w:t xml:space="preserve">Double </w:t>
      </w:r>
      <w:r w:rsidR="006B3BCD" w:rsidRPr="00465F66">
        <w:rPr>
          <w:b/>
          <w:szCs w:val="18"/>
        </w:rPr>
        <w:t>click</w:t>
      </w:r>
      <w:r w:rsidR="006B3BCD">
        <w:rPr>
          <w:szCs w:val="18"/>
        </w:rPr>
        <w:t xml:space="preserve"> the </w:t>
      </w:r>
      <w:r w:rsidRPr="001168CB">
        <w:rPr>
          <w:szCs w:val="18"/>
        </w:rPr>
        <w:t xml:space="preserve">first contact. </w:t>
      </w:r>
    </w:p>
    <w:p w:rsidR="00465F66" w:rsidRDefault="001168CB" w:rsidP="001168CB">
      <w:pPr>
        <w:pStyle w:val="LabStepNumbered"/>
        <w:rPr>
          <w:szCs w:val="18"/>
        </w:rPr>
      </w:pPr>
      <w:r w:rsidRPr="001168CB">
        <w:rPr>
          <w:szCs w:val="18"/>
        </w:rPr>
        <w:t>SharePoint Workspace</w:t>
      </w:r>
      <w:r w:rsidR="00465F66">
        <w:rPr>
          <w:szCs w:val="18"/>
        </w:rPr>
        <w:t xml:space="preserve"> 2010</w:t>
      </w:r>
      <w:r w:rsidRPr="001168CB">
        <w:rPr>
          <w:szCs w:val="18"/>
        </w:rPr>
        <w:t xml:space="preserve"> </w:t>
      </w:r>
      <w:r w:rsidR="00465F66">
        <w:rPr>
          <w:szCs w:val="18"/>
        </w:rPr>
        <w:t xml:space="preserve">will </w:t>
      </w:r>
      <w:r w:rsidRPr="001168CB">
        <w:rPr>
          <w:szCs w:val="18"/>
        </w:rPr>
        <w:t xml:space="preserve">open a form showing you the first contact’s information. </w:t>
      </w:r>
    </w:p>
    <w:p w:rsidR="00465F66" w:rsidRDefault="001168CB" w:rsidP="001168CB">
      <w:pPr>
        <w:pStyle w:val="LabStepNumbered"/>
        <w:rPr>
          <w:szCs w:val="18"/>
        </w:rPr>
      </w:pPr>
      <w:r w:rsidRPr="001168CB">
        <w:rPr>
          <w:szCs w:val="18"/>
        </w:rPr>
        <w:t xml:space="preserve">Change the </w:t>
      </w:r>
      <w:r w:rsidRPr="00465F66">
        <w:rPr>
          <w:b/>
        </w:rPr>
        <w:t>phone number</w:t>
      </w:r>
      <w:r w:rsidRPr="001168CB">
        <w:rPr>
          <w:szCs w:val="18"/>
        </w:rPr>
        <w:t xml:space="preserve"> of that contact to </w:t>
      </w:r>
      <w:r w:rsidRPr="00465F66">
        <w:rPr>
          <w:b/>
        </w:rPr>
        <w:t>413-929-3837</w:t>
      </w:r>
      <w:r w:rsidR="00465F66">
        <w:rPr>
          <w:szCs w:val="18"/>
        </w:rPr>
        <w:t>.</w:t>
      </w:r>
    </w:p>
    <w:p w:rsidR="001078DF" w:rsidRDefault="006B3BCD" w:rsidP="001168CB">
      <w:pPr>
        <w:pStyle w:val="LabStepNumbered"/>
        <w:rPr>
          <w:szCs w:val="18"/>
        </w:rPr>
      </w:pPr>
      <w:r>
        <w:rPr>
          <w:szCs w:val="18"/>
        </w:rPr>
        <w:t xml:space="preserve">Click the </w:t>
      </w:r>
      <w:r w:rsidR="001168CB" w:rsidRPr="00465F66">
        <w:rPr>
          <w:b/>
        </w:rPr>
        <w:t>Save &amp; Close</w:t>
      </w:r>
      <w:r w:rsidR="001168CB" w:rsidRPr="00465F66">
        <w:rPr>
          <w:b/>
          <w:szCs w:val="18"/>
        </w:rPr>
        <w:t xml:space="preserve"> </w:t>
      </w:r>
      <w:r w:rsidR="001168CB" w:rsidRPr="001168CB">
        <w:rPr>
          <w:szCs w:val="18"/>
        </w:rPr>
        <w:t>button in the ribbon.</w:t>
      </w:r>
    </w:p>
    <w:p w:rsidR="001168CB" w:rsidRPr="001168CB" w:rsidRDefault="00465F66" w:rsidP="001078DF">
      <w:pPr>
        <w:pStyle w:val="LabStepNumbered"/>
        <w:numPr>
          <w:ilvl w:val="0"/>
          <w:numId w:val="0"/>
        </w:numPr>
        <w:ind w:left="432"/>
        <w:rPr>
          <w:szCs w:val="18"/>
        </w:rPr>
      </w:pPr>
      <w:r>
        <w:rPr>
          <w:szCs w:val="18"/>
        </w:rPr>
        <w:t xml:space="preserve">This update has been saved in the </w:t>
      </w:r>
      <w:r w:rsidR="001168CB" w:rsidRPr="00465F66">
        <w:rPr>
          <w:b/>
        </w:rPr>
        <w:t>Contacts</w:t>
      </w:r>
      <w:r w:rsidR="001168CB" w:rsidRPr="001168CB">
        <w:rPr>
          <w:szCs w:val="18"/>
        </w:rPr>
        <w:t xml:space="preserve"> table in the </w:t>
      </w:r>
      <w:r w:rsidR="001168CB" w:rsidRPr="00465F66">
        <w:rPr>
          <w:b/>
        </w:rPr>
        <w:t>Adventure Works</w:t>
      </w:r>
      <w:r w:rsidR="001168CB" w:rsidRPr="001168CB">
        <w:rPr>
          <w:szCs w:val="18"/>
        </w:rPr>
        <w:t xml:space="preserve"> database.</w:t>
      </w:r>
    </w:p>
    <w:p w:rsidR="00465F66" w:rsidRDefault="001168CB" w:rsidP="001168CB">
      <w:pPr>
        <w:pStyle w:val="LabStepNumbered"/>
        <w:rPr>
          <w:szCs w:val="18"/>
        </w:rPr>
      </w:pPr>
      <w:r w:rsidRPr="001168CB">
        <w:rPr>
          <w:szCs w:val="18"/>
        </w:rPr>
        <w:t xml:space="preserve">Go to the </w:t>
      </w:r>
      <w:r w:rsidR="00465F66" w:rsidRPr="00611A61">
        <w:rPr>
          <w:b/>
        </w:rPr>
        <w:t>http://intranet.wingtip.com/</w:t>
      </w:r>
      <w:r w:rsidR="0049490D">
        <w:rPr>
          <w:b/>
        </w:rPr>
        <w:t>site/</w:t>
      </w:r>
      <w:r w:rsidR="00465F66" w:rsidRPr="00611A61">
        <w:rPr>
          <w:b/>
        </w:rPr>
        <w:t>bcs</w:t>
      </w:r>
      <w:r w:rsidR="00465F66">
        <w:t xml:space="preserve"> </w:t>
      </w:r>
      <w:r w:rsidRPr="001168CB">
        <w:rPr>
          <w:szCs w:val="18"/>
        </w:rPr>
        <w:t>site in the browser</w:t>
      </w:r>
      <w:r w:rsidR="00465F66">
        <w:rPr>
          <w:szCs w:val="18"/>
        </w:rPr>
        <w:t xml:space="preserve"> and select </w:t>
      </w:r>
      <w:r w:rsidRPr="00465F66">
        <w:rPr>
          <w:b/>
        </w:rPr>
        <w:t>All Site Content</w:t>
      </w:r>
      <w:r w:rsidRPr="001168CB">
        <w:rPr>
          <w:szCs w:val="18"/>
        </w:rPr>
        <w:t xml:space="preserve"> </w:t>
      </w:r>
      <w:r w:rsidR="00465F66">
        <w:rPr>
          <w:szCs w:val="18"/>
        </w:rPr>
        <w:t>in the Quick Launch.</w:t>
      </w:r>
    </w:p>
    <w:p w:rsidR="001168CB" w:rsidRDefault="00465F66" w:rsidP="001168CB">
      <w:pPr>
        <w:pStyle w:val="LabStepNumbered"/>
        <w:rPr>
          <w:szCs w:val="18"/>
        </w:rPr>
      </w:pPr>
      <w:r>
        <w:rPr>
          <w:szCs w:val="18"/>
        </w:rPr>
        <w:t xml:space="preserve">Select </w:t>
      </w:r>
      <w:r w:rsidR="006B3BCD">
        <w:rPr>
          <w:szCs w:val="18"/>
        </w:rPr>
        <w:t xml:space="preserve">the </w:t>
      </w:r>
      <w:proofErr w:type="spellStart"/>
      <w:r w:rsidR="001168CB" w:rsidRPr="00465F66">
        <w:rPr>
          <w:b/>
        </w:rPr>
        <w:t>AWContacts</w:t>
      </w:r>
      <w:proofErr w:type="spellEnd"/>
      <w:r w:rsidR="001168CB" w:rsidRPr="001168CB">
        <w:rPr>
          <w:szCs w:val="18"/>
        </w:rPr>
        <w:t xml:space="preserve"> list. Verify that the </w:t>
      </w:r>
      <w:r w:rsidR="001168CB" w:rsidRPr="006B3BCD">
        <w:t>phone number</w:t>
      </w:r>
      <w:r w:rsidR="001168CB" w:rsidRPr="001168CB">
        <w:rPr>
          <w:szCs w:val="18"/>
        </w:rPr>
        <w:t xml:space="preserve"> for the first contact has changed.</w:t>
      </w:r>
    </w:p>
    <w:p w:rsidR="001078DF" w:rsidRDefault="001078DF" w:rsidP="00AA54EF">
      <w:pPr>
        <w:pStyle w:val="LabStepScreenshot"/>
        <w:rPr>
          <w:szCs w:val="18"/>
        </w:rPr>
      </w:pPr>
      <w:r w:rsidRPr="001078DF">
        <w:rPr>
          <w:rStyle w:val="LabStepScreenshotFrame"/>
        </w:rPr>
        <w:drawing>
          <wp:inline distT="0" distB="0" distL="0" distR="0" wp14:anchorId="3846B30E" wp14:editId="0B4FF8E1">
            <wp:extent cx="3537123" cy="1422495"/>
            <wp:effectExtent l="19050" t="0" r="6177"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cstate="print"/>
                    <a:srcRect/>
                    <a:stretch>
                      <a:fillRect/>
                    </a:stretch>
                  </pic:blipFill>
                  <pic:spPr bwMode="auto">
                    <a:xfrm>
                      <a:off x="0" y="0"/>
                      <a:ext cx="3537682" cy="1422720"/>
                    </a:xfrm>
                    <a:prstGeom prst="rect">
                      <a:avLst/>
                    </a:prstGeom>
                    <a:noFill/>
                    <a:ln w="9525">
                      <a:noFill/>
                      <a:miter lim="800000"/>
                      <a:headEnd/>
                      <a:tailEnd/>
                    </a:ln>
                  </pic:spPr>
                </pic:pic>
              </a:graphicData>
            </a:graphic>
          </wp:inline>
        </w:drawing>
      </w:r>
    </w:p>
    <w:p w:rsidR="00551F4D" w:rsidRDefault="00551F4D" w:rsidP="001168CB">
      <w:pPr>
        <w:pStyle w:val="LabStepNumbered"/>
        <w:rPr>
          <w:szCs w:val="18"/>
        </w:rPr>
      </w:pPr>
      <w:r>
        <w:rPr>
          <w:szCs w:val="18"/>
        </w:rPr>
        <w:t xml:space="preserve">Check the data in the </w:t>
      </w:r>
      <w:r w:rsidRPr="00551F4D">
        <w:rPr>
          <w:b/>
          <w:szCs w:val="18"/>
        </w:rPr>
        <w:t>Adventure Works</w:t>
      </w:r>
      <w:r>
        <w:rPr>
          <w:szCs w:val="18"/>
        </w:rPr>
        <w:t xml:space="preserve"> database:</w:t>
      </w:r>
    </w:p>
    <w:p w:rsidR="001168CB" w:rsidRPr="00551F4D" w:rsidRDefault="001168CB" w:rsidP="00357599">
      <w:pPr>
        <w:pStyle w:val="LabStepLevel2Numbered"/>
        <w:numPr>
          <w:ilvl w:val="0"/>
          <w:numId w:val="13"/>
        </w:numPr>
        <w:rPr>
          <w:szCs w:val="18"/>
        </w:rPr>
      </w:pPr>
      <w:r w:rsidRPr="00551F4D">
        <w:rPr>
          <w:b/>
        </w:rPr>
        <w:t>Start</w:t>
      </w:r>
      <w:r w:rsidRPr="00551F4D">
        <w:rPr>
          <w:b/>
          <w:szCs w:val="18"/>
        </w:rPr>
        <w:t xml:space="preserve"> </w:t>
      </w:r>
      <w:r w:rsidR="00551F4D" w:rsidRPr="00551F4D">
        <w:rPr>
          <w:b/>
        </w:rPr>
        <w:t xml:space="preserve">» </w:t>
      </w:r>
      <w:r w:rsidRPr="00551F4D">
        <w:rPr>
          <w:b/>
        </w:rPr>
        <w:t>All Programs</w:t>
      </w:r>
      <w:r w:rsidR="00551F4D" w:rsidRPr="00551F4D">
        <w:rPr>
          <w:b/>
        </w:rPr>
        <w:t xml:space="preserve"> » </w:t>
      </w:r>
      <w:r w:rsidRPr="00551F4D">
        <w:rPr>
          <w:b/>
        </w:rPr>
        <w:t xml:space="preserve">Microsoft SQL Server 2008 </w:t>
      </w:r>
      <w:r w:rsidR="00AA69E1">
        <w:rPr>
          <w:b/>
        </w:rPr>
        <w:t xml:space="preserve">R2 </w:t>
      </w:r>
      <w:r w:rsidR="00551F4D" w:rsidRPr="00551F4D">
        <w:rPr>
          <w:b/>
        </w:rPr>
        <w:t xml:space="preserve">» </w:t>
      </w:r>
      <w:r w:rsidRPr="00551F4D">
        <w:rPr>
          <w:b/>
        </w:rPr>
        <w:t>SQL Server Management Studio</w:t>
      </w:r>
    </w:p>
    <w:p w:rsidR="00551F4D" w:rsidRDefault="00551F4D" w:rsidP="00551F4D">
      <w:pPr>
        <w:pStyle w:val="LabStepLevel2Numbered"/>
      </w:pPr>
      <w:r>
        <w:t xml:space="preserve">In the </w:t>
      </w:r>
      <w:r w:rsidR="001168CB" w:rsidRPr="00551F4D">
        <w:rPr>
          <w:b/>
        </w:rPr>
        <w:t>Connect to Server</w:t>
      </w:r>
      <w:r w:rsidR="001168CB" w:rsidRPr="001168CB">
        <w:t xml:space="preserve"> dialog box </w:t>
      </w:r>
      <w:r>
        <w:t>use the following:</w:t>
      </w:r>
    </w:p>
    <w:p w:rsidR="001168CB" w:rsidRDefault="001168CB" w:rsidP="00551F4D">
      <w:pPr>
        <w:pStyle w:val="LabStepLevel2NoBullet"/>
        <w:ind w:left="1080"/>
      </w:pPr>
      <w:r w:rsidRPr="00551F4D">
        <w:rPr>
          <w:b/>
        </w:rPr>
        <w:t>Server name</w:t>
      </w:r>
      <w:r w:rsidR="00551F4D" w:rsidRPr="00551F4D">
        <w:rPr>
          <w:b/>
        </w:rPr>
        <w:t>:</w:t>
      </w:r>
      <w:r w:rsidRPr="001168CB">
        <w:t xml:space="preserve"> </w:t>
      </w:r>
      <w:r w:rsidR="00551F4D">
        <w:t>WINGTIPSERVER</w:t>
      </w:r>
    </w:p>
    <w:p w:rsidR="00551F4D" w:rsidRPr="001168CB" w:rsidRDefault="00551F4D" w:rsidP="00551F4D">
      <w:pPr>
        <w:pStyle w:val="LabStepLevel2NoBullet"/>
        <w:ind w:left="1080"/>
      </w:pPr>
      <w:r>
        <w:rPr>
          <w:b/>
        </w:rPr>
        <w:t>Windows Authentication</w:t>
      </w:r>
    </w:p>
    <w:p w:rsidR="00551F4D" w:rsidRDefault="001168CB" w:rsidP="001168CB">
      <w:pPr>
        <w:pStyle w:val="LabStepNumbered"/>
        <w:rPr>
          <w:szCs w:val="18"/>
        </w:rPr>
      </w:pPr>
      <w:r w:rsidRPr="001168CB">
        <w:rPr>
          <w:szCs w:val="18"/>
        </w:rPr>
        <w:t xml:space="preserve">In the </w:t>
      </w:r>
      <w:r w:rsidRPr="00551F4D">
        <w:rPr>
          <w:b/>
        </w:rPr>
        <w:t>Object Explorer</w:t>
      </w:r>
      <w:r w:rsidRPr="001168CB">
        <w:rPr>
          <w:szCs w:val="18"/>
        </w:rPr>
        <w:t xml:space="preserve"> task pane, </w:t>
      </w:r>
      <w:r w:rsidR="006B3BCD">
        <w:rPr>
          <w:szCs w:val="18"/>
        </w:rPr>
        <w:t xml:space="preserve">click the </w:t>
      </w:r>
      <w:r w:rsidR="00551F4D" w:rsidRPr="00551F4D">
        <w:rPr>
          <w:b/>
          <w:szCs w:val="18"/>
        </w:rPr>
        <w:t>[</w:t>
      </w:r>
      <w:r w:rsidRPr="00551F4D">
        <w:rPr>
          <w:b/>
        </w:rPr>
        <w:t>+</w:t>
      </w:r>
      <w:r w:rsidR="00551F4D" w:rsidRPr="00551F4D">
        <w:rPr>
          <w:b/>
        </w:rPr>
        <w:t>]</w:t>
      </w:r>
      <w:r w:rsidRPr="001168CB">
        <w:rPr>
          <w:szCs w:val="18"/>
        </w:rPr>
        <w:t xml:space="preserve"> sign to expand the </w:t>
      </w:r>
      <w:r w:rsidRPr="00551F4D">
        <w:rPr>
          <w:b/>
          <w:szCs w:val="18"/>
        </w:rPr>
        <w:t>Database</w:t>
      </w:r>
      <w:r w:rsidRPr="001168CB">
        <w:rPr>
          <w:szCs w:val="18"/>
        </w:rPr>
        <w:t xml:space="preserve"> node, then expand the </w:t>
      </w:r>
      <w:proofErr w:type="spellStart"/>
      <w:r w:rsidRPr="00551F4D">
        <w:rPr>
          <w:b/>
        </w:rPr>
        <w:t>AdventureWorks</w:t>
      </w:r>
      <w:proofErr w:type="spellEnd"/>
      <w:r w:rsidRPr="001168CB">
        <w:rPr>
          <w:szCs w:val="18"/>
        </w:rPr>
        <w:t xml:space="preserve"> node, then expand the </w:t>
      </w:r>
      <w:r w:rsidRPr="00551F4D">
        <w:rPr>
          <w:b/>
        </w:rPr>
        <w:t>Tables</w:t>
      </w:r>
      <w:r w:rsidRPr="001168CB">
        <w:rPr>
          <w:szCs w:val="18"/>
        </w:rPr>
        <w:t xml:space="preserve"> node. </w:t>
      </w:r>
    </w:p>
    <w:p w:rsidR="001168CB" w:rsidRPr="001168CB" w:rsidRDefault="00551F4D" w:rsidP="001168CB">
      <w:pPr>
        <w:pStyle w:val="LabStepNumbered"/>
        <w:rPr>
          <w:szCs w:val="18"/>
        </w:rPr>
      </w:pPr>
      <w:r>
        <w:rPr>
          <w:szCs w:val="18"/>
        </w:rPr>
        <w:t>R</w:t>
      </w:r>
      <w:r w:rsidR="001168CB" w:rsidRPr="001168CB">
        <w:rPr>
          <w:szCs w:val="18"/>
        </w:rPr>
        <w:t>ight</w:t>
      </w:r>
      <w:r>
        <w:rPr>
          <w:szCs w:val="18"/>
        </w:rPr>
        <w:t>-</w:t>
      </w:r>
      <w:r w:rsidR="006B3BCD">
        <w:rPr>
          <w:szCs w:val="18"/>
        </w:rPr>
        <w:t xml:space="preserve">click the </w:t>
      </w:r>
      <w:proofErr w:type="spellStart"/>
      <w:r w:rsidR="001168CB" w:rsidRPr="00551F4D">
        <w:rPr>
          <w:b/>
        </w:rPr>
        <w:t>dbo.</w:t>
      </w:r>
      <w:r>
        <w:rPr>
          <w:b/>
        </w:rPr>
        <w:t>C</w:t>
      </w:r>
      <w:r w:rsidR="001168CB" w:rsidRPr="00551F4D">
        <w:rPr>
          <w:b/>
        </w:rPr>
        <w:t>ontact</w:t>
      </w:r>
      <w:proofErr w:type="spellEnd"/>
      <w:r w:rsidR="001168CB" w:rsidRPr="006B3BCD">
        <w:t xml:space="preserve"> </w:t>
      </w:r>
      <w:r>
        <w:t xml:space="preserve">and select </w:t>
      </w:r>
      <w:proofErr w:type="spellStart"/>
      <w:r w:rsidRPr="00551F4D">
        <w:rPr>
          <w:b/>
        </w:rPr>
        <w:t>Select</w:t>
      </w:r>
      <w:proofErr w:type="spellEnd"/>
      <w:r w:rsidRPr="00551F4D">
        <w:rPr>
          <w:b/>
        </w:rPr>
        <w:t xml:space="preserve"> » </w:t>
      </w:r>
      <w:r w:rsidR="001168CB" w:rsidRPr="00551F4D">
        <w:rPr>
          <w:b/>
        </w:rPr>
        <w:t>Select Top 1000 Rows</w:t>
      </w:r>
      <w:r w:rsidR="001168CB" w:rsidRPr="001168CB">
        <w:rPr>
          <w:szCs w:val="18"/>
        </w:rPr>
        <w:t xml:space="preserve"> option.</w:t>
      </w:r>
    </w:p>
    <w:p w:rsidR="00CD4A35" w:rsidRDefault="00CD4A35" w:rsidP="00CD4A35">
      <w:pPr>
        <w:pStyle w:val="LabStepNumbered"/>
        <w:rPr>
          <w:szCs w:val="18"/>
        </w:rPr>
      </w:pPr>
      <w:r>
        <w:rPr>
          <w:szCs w:val="18"/>
        </w:rPr>
        <w:t>Verify the first contact’s phone number has changed.</w:t>
      </w:r>
    </w:p>
    <w:p w:rsidR="001078DF" w:rsidRDefault="00CD4A35" w:rsidP="00CD4A35">
      <w:pPr>
        <w:pStyle w:val="LabStepScreenshot"/>
        <w:rPr>
          <w:szCs w:val="18"/>
        </w:rPr>
      </w:pPr>
      <w:r w:rsidRPr="001078DF">
        <w:rPr>
          <w:rStyle w:val="LabStepScreenshotFrame"/>
        </w:rPr>
        <w:lastRenderedPageBreak/>
        <w:t xml:space="preserve"> </w:t>
      </w:r>
      <w:r w:rsidR="001078DF" w:rsidRPr="001078DF">
        <w:rPr>
          <w:rStyle w:val="LabStepScreenshotFrame"/>
        </w:rPr>
        <w:drawing>
          <wp:inline distT="0" distB="0" distL="0" distR="0" wp14:anchorId="160B8C95" wp14:editId="541CF67C">
            <wp:extent cx="3374685" cy="2514600"/>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5" cstate="print"/>
                    <a:srcRect/>
                    <a:stretch>
                      <a:fillRect/>
                    </a:stretch>
                  </pic:blipFill>
                  <pic:spPr bwMode="auto">
                    <a:xfrm>
                      <a:off x="0" y="0"/>
                      <a:ext cx="3376412" cy="2515887"/>
                    </a:xfrm>
                    <a:prstGeom prst="rect">
                      <a:avLst/>
                    </a:prstGeom>
                    <a:noFill/>
                    <a:ln w="9525">
                      <a:noFill/>
                      <a:miter lim="800000"/>
                      <a:headEnd/>
                      <a:tailEnd/>
                    </a:ln>
                  </pic:spPr>
                </pic:pic>
              </a:graphicData>
            </a:graphic>
          </wp:inline>
        </w:drawing>
      </w:r>
    </w:p>
    <w:p w:rsidR="00AA54EF" w:rsidRDefault="00DB43C2" w:rsidP="00AA54EF">
      <w:pPr>
        <w:pStyle w:val="LabExerciseText"/>
      </w:pPr>
      <w:r>
        <w:t>In this exercise you interacted and managed data that lives in a SQL Server database and is exposed using SharePoint’s BCS External List capability.</w:t>
      </w:r>
    </w:p>
    <w:p w:rsidR="001078DF" w:rsidRDefault="001078DF" w:rsidP="00A060FB">
      <w:pPr>
        <w:pStyle w:val="Heading3"/>
      </w:pPr>
      <w:r>
        <w:t xml:space="preserve">Exercise </w:t>
      </w:r>
      <w:r w:rsidR="00AA54EF">
        <w:t>3</w:t>
      </w:r>
      <w:r w:rsidRPr="00FC79BD">
        <w:t xml:space="preserve">: </w:t>
      </w:r>
      <w:r w:rsidR="004B7430">
        <w:t xml:space="preserve">Use InfoPath to </w:t>
      </w:r>
      <w:r w:rsidR="00D8122F">
        <w:t>E</w:t>
      </w:r>
      <w:r w:rsidR="004B7430">
        <w:t xml:space="preserve">dit a SharePoint List </w:t>
      </w:r>
      <w:r w:rsidR="00D8122F">
        <w:t>F</w:t>
      </w:r>
      <w:r w:rsidR="004B7430">
        <w:t>orm</w:t>
      </w:r>
    </w:p>
    <w:p w:rsidR="001078DF" w:rsidRDefault="001078DF" w:rsidP="001078DF">
      <w:pPr>
        <w:pStyle w:val="LabExerciseCallout"/>
      </w:pPr>
      <w:r>
        <w:rPr>
          <w:rFonts w:ascii="Verdana" w:hAnsi="Verdana"/>
          <w:szCs w:val="18"/>
        </w:rPr>
        <w:t>In this exercise, you will use InfoPath to edit the form of a SharePoint list.</w:t>
      </w:r>
    </w:p>
    <w:p w:rsidR="00D8122F" w:rsidRDefault="001078DF" w:rsidP="00357599">
      <w:pPr>
        <w:pStyle w:val="LabStepNumbered"/>
        <w:numPr>
          <w:ilvl w:val="0"/>
          <w:numId w:val="8"/>
        </w:numPr>
      </w:pPr>
      <w:r w:rsidRPr="00D8122F">
        <w:t xml:space="preserve">Open </w:t>
      </w:r>
      <w:r w:rsidR="00D8122F">
        <w:t xml:space="preserve">the </w:t>
      </w:r>
      <w:r w:rsidR="00D8122F" w:rsidRPr="00611A61">
        <w:rPr>
          <w:b/>
        </w:rPr>
        <w:t>http://intranet.wingtip.com/</w:t>
      </w:r>
      <w:r w:rsidR="00393AA9">
        <w:rPr>
          <w:b/>
        </w:rPr>
        <w:t>site</w:t>
      </w:r>
      <w:r w:rsidR="00104495">
        <w:rPr>
          <w:b/>
        </w:rPr>
        <w:t>s</w:t>
      </w:r>
      <w:r w:rsidR="00393AA9">
        <w:rPr>
          <w:b/>
        </w:rPr>
        <w:t>/</w:t>
      </w:r>
      <w:r w:rsidR="00D8122F" w:rsidRPr="00611A61">
        <w:rPr>
          <w:b/>
        </w:rPr>
        <w:t>bcs</w:t>
      </w:r>
      <w:r w:rsidR="00D8122F">
        <w:t xml:space="preserve"> </w:t>
      </w:r>
      <w:r w:rsidRPr="00D8122F">
        <w:t xml:space="preserve">site in </w:t>
      </w:r>
      <w:r w:rsidRPr="00104495">
        <w:rPr>
          <w:b/>
        </w:rPr>
        <w:t>SharePoint Workspace</w:t>
      </w:r>
      <w:r w:rsidR="00D8122F" w:rsidRPr="00104495">
        <w:rPr>
          <w:b/>
        </w:rPr>
        <w:t xml:space="preserve"> 2010</w:t>
      </w:r>
      <w:r w:rsidR="006B3BCD" w:rsidRPr="00D8122F">
        <w:t xml:space="preserve">. </w:t>
      </w:r>
    </w:p>
    <w:p w:rsidR="001078DF" w:rsidRPr="00D8122F" w:rsidRDefault="006B3BCD" w:rsidP="00357599">
      <w:pPr>
        <w:pStyle w:val="LabStepNumbered"/>
        <w:numPr>
          <w:ilvl w:val="0"/>
          <w:numId w:val="8"/>
        </w:numPr>
      </w:pPr>
      <w:r w:rsidRPr="00D8122F">
        <w:t xml:space="preserve">Click the </w:t>
      </w:r>
      <w:r w:rsidR="001078DF" w:rsidRPr="00D8122F">
        <w:rPr>
          <w:b/>
        </w:rPr>
        <w:t>Tasks</w:t>
      </w:r>
      <w:r w:rsidR="001078DF" w:rsidRPr="00D8122F">
        <w:t xml:space="preserve"> list. Observe the form that is currently presented for the Task list in the </w:t>
      </w:r>
      <w:r w:rsidR="00D8122F">
        <w:t>P</w:t>
      </w:r>
      <w:r w:rsidR="001078DF" w:rsidRPr="00D8122F">
        <w:t xml:space="preserve">review </w:t>
      </w:r>
      <w:r w:rsidR="00D8122F">
        <w:t>P</w:t>
      </w:r>
      <w:r w:rsidR="001078DF" w:rsidRPr="00D8122F">
        <w:t>ane. You will be changing this form using InfoPath</w:t>
      </w:r>
      <w:r w:rsidR="00D8122F">
        <w:t xml:space="preserve"> 2010</w:t>
      </w:r>
      <w:r w:rsidR="001078DF" w:rsidRPr="00D8122F">
        <w:t>.</w:t>
      </w:r>
    </w:p>
    <w:p w:rsidR="00970D5A" w:rsidRDefault="001078DF" w:rsidP="00970D5A">
      <w:pPr>
        <w:pStyle w:val="LabStepNumbered"/>
      </w:pPr>
      <w:r w:rsidRPr="00970D5A">
        <w:t xml:space="preserve">Using the browser, navigate to the </w:t>
      </w:r>
      <w:r w:rsidR="00970D5A" w:rsidRPr="00611A61">
        <w:rPr>
          <w:b/>
        </w:rPr>
        <w:t>http://intranet.wingtip.com/</w:t>
      </w:r>
      <w:r w:rsidR="00104495">
        <w:rPr>
          <w:b/>
        </w:rPr>
        <w:t>sites/</w:t>
      </w:r>
      <w:r w:rsidR="00970D5A" w:rsidRPr="00611A61">
        <w:rPr>
          <w:b/>
        </w:rPr>
        <w:t>bcs</w:t>
      </w:r>
      <w:r w:rsidR="00970D5A">
        <w:t xml:space="preserve"> </w:t>
      </w:r>
      <w:r w:rsidRPr="00970D5A">
        <w:t>site</w:t>
      </w:r>
      <w:r w:rsidR="006B3BCD" w:rsidRPr="00970D5A">
        <w:t>.</w:t>
      </w:r>
    </w:p>
    <w:p w:rsidR="00970D5A" w:rsidRDefault="00970D5A" w:rsidP="00970D5A">
      <w:pPr>
        <w:pStyle w:val="LabStepNumbered"/>
      </w:pPr>
      <w:r>
        <w:t xml:space="preserve">Select </w:t>
      </w:r>
      <w:r w:rsidR="006B3BCD" w:rsidRPr="00970D5A">
        <w:t xml:space="preserve">the </w:t>
      </w:r>
      <w:r w:rsidR="001078DF" w:rsidRPr="00970D5A">
        <w:rPr>
          <w:b/>
        </w:rPr>
        <w:t>Tasks</w:t>
      </w:r>
      <w:r w:rsidR="001078DF" w:rsidRPr="00970D5A">
        <w:t xml:space="preserve"> list in the Quick Launch</w:t>
      </w:r>
      <w:r>
        <w:t>.</w:t>
      </w:r>
    </w:p>
    <w:p w:rsidR="00970D5A" w:rsidRDefault="00970D5A" w:rsidP="00A52656">
      <w:pPr>
        <w:pStyle w:val="LabStepNumbered"/>
      </w:pPr>
      <w:r>
        <w:t xml:space="preserve">In the ribbon select </w:t>
      </w:r>
      <w:r w:rsidR="001078DF" w:rsidRPr="00970D5A">
        <w:rPr>
          <w:b/>
        </w:rPr>
        <w:t xml:space="preserve">List </w:t>
      </w:r>
      <w:r w:rsidRPr="00970D5A">
        <w:rPr>
          <w:b/>
        </w:rPr>
        <w:t xml:space="preserve">» </w:t>
      </w:r>
      <w:r w:rsidR="001078DF" w:rsidRPr="00970D5A">
        <w:rPr>
          <w:b/>
        </w:rPr>
        <w:t>Customize Form</w:t>
      </w:r>
      <w:r>
        <w:t>.</w:t>
      </w:r>
      <w:r w:rsidR="00A52656">
        <w:t xml:space="preserve"> </w:t>
      </w:r>
      <w:r w:rsidR="001078DF" w:rsidRPr="00970D5A">
        <w:t xml:space="preserve">The Task </w:t>
      </w:r>
      <w:r>
        <w:t>l</w:t>
      </w:r>
      <w:r w:rsidR="001078DF" w:rsidRPr="00970D5A">
        <w:t xml:space="preserve">ist </w:t>
      </w:r>
      <w:r>
        <w:t xml:space="preserve">new/edit </w:t>
      </w:r>
      <w:r w:rsidR="001078DF" w:rsidRPr="00970D5A">
        <w:t xml:space="preserve">form </w:t>
      </w:r>
      <w:r>
        <w:t xml:space="preserve">will </w:t>
      </w:r>
      <w:r w:rsidR="001078DF" w:rsidRPr="00970D5A">
        <w:t xml:space="preserve">open </w:t>
      </w:r>
      <w:r>
        <w:t xml:space="preserve">in </w:t>
      </w:r>
      <w:r w:rsidR="001078DF" w:rsidRPr="00970D5A">
        <w:t>InfoPath</w:t>
      </w:r>
      <w:r>
        <w:t xml:space="preserve"> 2010</w:t>
      </w:r>
      <w:r w:rsidR="001078DF" w:rsidRPr="00970D5A">
        <w:t xml:space="preserve">. </w:t>
      </w:r>
    </w:p>
    <w:p w:rsidR="001078DF" w:rsidRPr="00970D5A" w:rsidRDefault="00970D5A" w:rsidP="00970D5A">
      <w:pPr>
        <w:pStyle w:val="LabStepNumbered"/>
      </w:pPr>
      <w:r>
        <w:t xml:space="preserve">Using the ribbon select </w:t>
      </w:r>
      <w:r w:rsidR="001078DF" w:rsidRPr="00970D5A">
        <w:rPr>
          <w:b/>
        </w:rPr>
        <w:t xml:space="preserve">Page Design </w:t>
      </w:r>
      <w:r w:rsidRPr="00970D5A">
        <w:rPr>
          <w:b/>
        </w:rPr>
        <w:t>» {</w:t>
      </w:r>
      <w:r w:rsidR="001078DF" w:rsidRPr="00970D5A">
        <w:rPr>
          <w:b/>
        </w:rPr>
        <w:t xml:space="preserve">Select the theme called the SharePoint – </w:t>
      </w:r>
      <w:r w:rsidR="005D42AF">
        <w:rPr>
          <w:b/>
        </w:rPr>
        <w:t>Azure</w:t>
      </w:r>
      <w:r w:rsidRPr="00970D5A">
        <w:rPr>
          <w:b/>
        </w:rPr>
        <w:t>}</w:t>
      </w:r>
      <w:r w:rsidR="001078DF" w:rsidRPr="00970D5A">
        <w:t>.</w:t>
      </w:r>
    </w:p>
    <w:p w:rsidR="005D42AF" w:rsidRDefault="005D42AF" w:rsidP="005D42AF">
      <w:pPr>
        <w:pStyle w:val="LabStepScreenshot"/>
      </w:pPr>
      <w:r w:rsidRPr="005D42AF">
        <w:rPr>
          <w:rStyle w:val="LabStepScreenshotFrame"/>
        </w:rPr>
        <w:drawing>
          <wp:inline distT="0" distB="0" distL="0" distR="0" wp14:anchorId="7628E263" wp14:editId="1981ED06">
            <wp:extent cx="4641012" cy="14794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651571" cy="1482783"/>
                    </a:xfrm>
                    <a:prstGeom prst="rect">
                      <a:avLst/>
                    </a:prstGeom>
                  </pic:spPr>
                </pic:pic>
              </a:graphicData>
            </a:graphic>
          </wp:inline>
        </w:drawing>
      </w:r>
    </w:p>
    <w:p w:rsidR="001078DF" w:rsidRPr="00970D5A" w:rsidRDefault="001078DF" w:rsidP="00970D5A">
      <w:pPr>
        <w:pStyle w:val="LabStepNumbered"/>
      </w:pPr>
      <w:r w:rsidRPr="00970D5A">
        <w:t xml:space="preserve">Click and drag the </w:t>
      </w:r>
      <w:r w:rsidRPr="00552F60">
        <w:rPr>
          <w:b/>
        </w:rPr>
        <w:t>Title</w:t>
      </w:r>
      <w:r w:rsidRPr="00970D5A">
        <w:t xml:space="preserve"> text box from its current location to the first row in this table. </w:t>
      </w:r>
    </w:p>
    <w:p w:rsidR="001078DF" w:rsidRPr="00970D5A" w:rsidRDefault="00552F60" w:rsidP="00970D5A">
      <w:pPr>
        <w:pStyle w:val="LabStepNumbered"/>
      </w:pPr>
      <w:r>
        <w:t>With</w:t>
      </w:r>
      <w:r w:rsidR="001078DF" w:rsidRPr="00970D5A">
        <w:t xml:space="preserve"> the </w:t>
      </w:r>
      <w:r w:rsidR="001078DF" w:rsidRPr="00552F60">
        <w:rPr>
          <w:b/>
        </w:rPr>
        <w:t>Title</w:t>
      </w:r>
      <w:r w:rsidR="001078DF" w:rsidRPr="00970D5A">
        <w:t xml:space="preserve"> text box selected, </w:t>
      </w:r>
      <w:r>
        <w:t xml:space="preserve">in the ribbon </w:t>
      </w:r>
      <w:r w:rsidR="006B3BCD" w:rsidRPr="00970D5A">
        <w:t xml:space="preserve">click </w:t>
      </w:r>
      <w:r w:rsidR="001078DF" w:rsidRPr="00552F60">
        <w:rPr>
          <w:b/>
        </w:rPr>
        <w:t xml:space="preserve">Home </w:t>
      </w:r>
      <w:r w:rsidRPr="00552F60">
        <w:rPr>
          <w:b/>
        </w:rPr>
        <w:t xml:space="preserve">» </w:t>
      </w:r>
      <w:r w:rsidR="001078DF" w:rsidRPr="00552F60">
        <w:rPr>
          <w:b/>
        </w:rPr>
        <w:t>Bold</w:t>
      </w:r>
      <w:r w:rsidR="001078DF" w:rsidRPr="00970D5A">
        <w:t xml:space="preserve"> button and change the </w:t>
      </w:r>
      <w:r w:rsidR="001078DF" w:rsidRPr="00552F60">
        <w:rPr>
          <w:b/>
        </w:rPr>
        <w:t xml:space="preserve">Font </w:t>
      </w:r>
      <w:r>
        <w:rPr>
          <w:b/>
        </w:rPr>
        <w:t>S</w:t>
      </w:r>
      <w:r w:rsidR="001078DF" w:rsidRPr="00552F60">
        <w:rPr>
          <w:b/>
        </w:rPr>
        <w:t>ize</w:t>
      </w:r>
      <w:r w:rsidR="001078DF" w:rsidRPr="00970D5A">
        <w:t xml:space="preserve"> using the drop down to </w:t>
      </w:r>
      <w:r w:rsidR="001078DF" w:rsidRPr="00552F60">
        <w:rPr>
          <w:b/>
        </w:rPr>
        <w:t>18</w:t>
      </w:r>
      <w:r w:rsidR="001078DF" w:rsidRPr="00970D5A">
        <w:t>.</w:t>
      </w:r>
    </w:p>
    <w:p w:rsidR="001078DF" w:rsidRPr="00970D5A" w:rsidRDefault="001078DF" w:rsidP="00970D5A">
      <w:pPr>
        <w:pStyle w:val="LabStepNumbered"/>
      </w:pPr>
      <w:r w:rsidRPr="00970D5A">
        <w:t xml:space="preserve">Put </w:t>
      </w:r>
      <w:r w:rsidR="00552F60">
        <w:t xml:space="preserve">the </w:t>
      </w:r>
      <w:r w:rsidRPr="00970D5A">
        <w:t xml:space="preserve">cursor </w:t>
      </w:r>
      <w:r w:rsidR="00552F60">
        <w:t xml:space="preserve">immediately to the left of </w:t>
      </w:r>
      <w:r w:rsidRPr="00970D5A">
        <w:t xml:space="preserve">the </w:t>
      </w:r>
      <w:r w:rsidRPr="00552F60">
        <w:rPr>
          <w:b/>
        </w:rPr>
        <w:t>Title</w:t>
      </w:r>
      <w:r w:rsidRPr="00970D5A">
        <w:t xml:space="preserve"> text box and type in the </w:t>
      </w:r>
      <w:proofErr w:type="spellStart"/>
      <w:r w:rsidRPr="00970D5A">
        <w:t>word</w:t>
      </w:r>
      <w:proofErr w:type="spellEnd"/>
      <w:r w:rsidR="00552F60">
        <w:t xml:space="preserve"> </w:t>
      </w:r>
      <w:r w:rsidRPr="00552F60">
        <w:rPr>
          <w:b/>
        </w:rPr>
        <w:t>Title</w:t>
      </w:r>
      <w:r w:rsidR="00552F60">
        <w:t>.</w:t>
      </w:r>
    </w:p>
    <w:p w:rsidR="001078DF" w:rsidRPr="00970D5A" w:rsidRDefault="001078DF" w:rsidP="00970D5A">
      <w:pPr>
        <w:pStyle w:val="LabStepNumbered"/>
      </w:pPr>
      <w:r w:rsidRPr="00970D5A">
        <w:t xml:space="preserve">Select the word </w:t>
      </w:r>
      <w:r w:rsidRPr="00552F60">
        <w:rPr>
          <w:b/>
        </w:rPr>
        <w:t>Title</w:t>
      </w:r>
      <w:r w:rsidRPr="00970D5A">
        <w:t xml:space="preserve">, make it </w:t>
      </w:r>
      <w:r w:rsidRPr="00552F60">
        <w:rPr>
          <w:b/>
        </w:rPr>
        <w:t>bold</w:t>
      </w:r>
      <w:r w:rsidRPr="00970D5A">
        <w:t xml:space="preserve"> and change the </w:t>
      </w:r>
      <w:r w:rsidR="00552F60" w:rsidRPr="00552F60">
        <w:rPr>
          <w:b/>
        </w:rPr>
        <w:t>Font Size</w:t>
      </w:r>
      <w:r w:rsidR="00552F60">
        <w:t xml:space="preserve"> to </w:t>
      </w:r>
      <w:r w:rsidR="00552F60" w:rsidRPr="00552F60">
        <w:rPr>
          <w:b/>
        </w:rPr>
        <w:t>18</w:t>
      </w:r>
      <w:r w:rsidRPr="00970D5A">
        <w:t>.</w:t>
      </w:r>
    </w:p>
    <w:p w:rsidR="009C11F7" w:rsidRDefault="001C73C4" w:rsidP="001C73C4">
      <w:pPr>
        <w:pStyle w:val="LabStepScreenshot"/>
      </w:pPr>
      <w:r w:rsidRPr="001C73C4">
        <w:rPr>
          <w:rStyle w:val="LabStepScreenshotFrame"/>
          <w:bdr w:val="none" w:sz="0" w:space="0" w:color="auto"/>
        </w:rPr>
        <w:lastRenderedPageBreak/>
        <w:drawing>
          <wp:inline distT="0" distB="0" distL="0" distR="0" wp14:anchorId="286EB8CD" wp14:editId="3AB45E19">
            <wp:extent cx="4580627" cy="16174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585994" cy="1619307"/>
                    </a:xfrm>
                    <a:prstGeom prst="rect">
                      <a:avLst/>
                    </a:prstGeom>
                  </pic:spPr>
                </pic:pic>
              </a:graphicData>
            </a:graphic>
          </wp:inline>
        </w:drawing>
      </w:r>
    </w:p>
    <w:p w:rsidR="001078DF" w:rsidRPr="00552F60" w:rsidRDefault="001078DF" w:rsidP="00552F60">
      <w:pPr>
        <w:pStyle w:val="LabStepNumbered"/>
      </w:pPr>
      <w:r w:rsidRPr="00552F60">
        <w:t xml:space="preserve">Now put </w:t>
      </w:r>
      <w:r w:rsidR="00552F60">
        <w:t>the</w:t>
      </w:r>
      <w:r w:rsidRPr="00552F60">
        <w:t xml:space="preserve"> cursor in the second row of this table where the original Title label is located and delete that row </w:t>
      </w:r>
      <w:r w:rsidR="00552F60">
        <w:t xml:space="preserve">using the ribbon: </w:t>
      </w:r>
      <w:r w:rsidRPr="00552F60">
        <w:rPr>
          <w:b/>
        </w:rPr>
        <w:t xml:space="preserve">Layout </w:t>
      </w:r>
      <w:r w:rsidR="00552F60" w:rsidRPr="00552F60">
        <w:rPr>
          <w:b/>
        </w:rPr>
        <w:t xml:space="preserve">» </w:t>
      </w:r>
      <w:r w:rsidRPr="00552F60">
        <w:rPr>
          <w:b/>
        </w:rPr>
        <w:t xml:space="preserve">Delete </w:t>
      </w:r>
      <w:r w:rsidR="00552F60" w:rsidRPr="00552F60">
        <w:rPr>
          <w:b/>
        </w:rPr>
        <w:t xml:space="preserve">» </w:t>
      </w:r>
      <w:r w:rsidRPr="00552F60">
        <w:rPr>
          <w:b/>
        </w:rPr>
        <w:t>Rows</w:t>
      </w:r>
      <w:r w:rsidRPr="00552F60">
        <w:t>.</w:t>
      </w:r>
    </w:p>
    <w:p w:rsidR="00C839E0" w:rsidRPr="00C839E0" w:rsidRDefault="009C11F7" w:rsidP="00AA54EF">
      <w:pPr>
        <w:pStyle w:val="LabStepNumbered"/>
      </w:pPr>
      <w:r w:rsidRPr="00552F60">
        <w:t>H</w:t>
      </w:r>
      <w:r w:rsidR="001078DF" w:rsidRPr="00552F60">
        <w:t xml:space="preserve">ighlight all the labels </w:t>
      </w:r>
      <w:r w:rsidR="00C839E0">
        <w:t xml:space="preserve">in the first column </w:t>
      </w:r>
      <w:r w:rsidR="001078DF" w:rsidRPr="00552F60">
        <w:t xml:space="preserve">from </w:t>
      </w:r>
      <w:r w:rsidR="001078DF" w:rsidRPr="00C839E0">
        <w:rPr>
          <w:b/>
        </w:rPr>
        <w:t>Attachment</w:t>
      </w:r>
      <w:r w:rsidR="001078DF" w:rsidRPr="00552F60">
        <w:t xml:space="preserve"> to </w:t>
      </w:r>
      <w:r w:rsidR="001078DF" w:rsidRPr="00C839E0">
        <w:rPr>
          <w:b/>
        </w:rPr>
        <w:t>Due Date</w:t>
      </w:r>
      <w:r w:rsidR="006B3BCD" w:rsidRPr="00552F60">
        <w:t xml:space="preserve">. </w:t>
      </w:r>
      <w:r w:rsidR="00C839E0">
        <w:t xml:space="preserve">Using the ribbon make them all </w:t>
      </w:r>
      <w:r w:rsidR="00C839E0" w:rsidRPr="00C839E0">
        <w:rPr>
          <w:b/>
        </w:rPr>
        <w:t>bold</w:t>
      </w:r>
      <w:r w:rsidR="00C839E0">
        <w:t xml:space="preserve"> and </w:t>
      </w:r>
      <w:r w:rsidR="00C839E0" w:rsidRPr="00C839E0">
        <w:rPr>
          <w:b/>
        </w:rPr>
        <w:t>blue</w:t>
      </w:r>
      <w:r w:rsidR="00C839E0">
        <w:t xml:space="preserve">: </w:t>
      </w:r>
    </w:p>
    <w:p w:rsidR="009C11F7" w:rsidRDefault="009C11F7" w:rsidP="00C839E0">
      <w:pPr>
        <w:pStyle w:val="LabStepScreenshot"/>
      </w:pPr>
      <w:r w:rsidRPr="00C839E0">
        <w:rPr>
          <w:rStyle w:val="LabStepScreenshotFrame"/>
        </w:rPr>
        <w:drawing>
          <wp:inline distT="0" distB="0" distL="0" distR="0" wp14:anchorId="348AC5D1" wp14:editId="4AD3A982">
            <wp:extent cx="3083597" cy="3560618"/>
            <wp:effectExtent l="19050" t="0" r="2503"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8" cstate="print"/>
                    <a:srcRect/>
                    <a:stretch>
                      <a:fillRect/>
                    </a:stretch>
                  </pic:blipFill>
                  <pic:spPr bwMode="auto">
                    <a:xfrm>
                      <a:off x="0" y="0"/>
                      <a:ext cx="3083475" cy="3560477"/>
                    </a:xfrm>
                    <a:prstGeom prst="rect">
                      <a:avLst/>
                    </a:prstGeom>
                    <a:noFill/>
                    <a:ln w="9525">
                      <a:noFill/>
                      <a:miter lim="800000"/>
                      <a:headEnd/>
                      <a:tailEnd/>
                    </a:ln>
                  </pic:spPr>
                </pic:pic>
              </a:graphicData>
            </a:graphic>
          </wp:inline>
        </w:drawing>
      </w:r>
    </w:p>
    <w:p w:rsidR="001078DF" w:rsidRPr="0022117A" w:rsidRDefault="001078DF" w:rsidP="00DE012E">
      <w:pPr>
        <w:pStyle w:val="LabStepNumbered"/>
        <w:numPr>
          <w:ilvl w:val="0"/>
          <w:numId w:val="0"/>
        </w:numPr>
        <w:ind w:left="432"/>
      </w:pPr>
      <w:r w:rsidRPr="0022117A">
        <w:t>You are now ready to post this form back to its original location in the task list.</w:t>
      </w:r>
    </w:p>
    <w:p w:rsidR="001078DF" w:rsidRPr="00DE012E" w:rsidRDefault="00DE012E" w:rsidP="00DE012E">
      <w:pPr>
        <w:pStyle w:val="LabStepNumbered"/>
      </w:pPr>
      <w:r>
        <w:t xml:space="preserve">In the ribbon select </w:t>
      </w:r>
      <w:r w:rsidR="001078DF" w:rsidRPr="00DE012E">
        <w:rPr>
          <w:b/>
        </w:rPr>
        <w:t xml:space="preserve">File </w:t>
      </w:r>
      <w:r w:rsidRPr="00DE012E">
        <w:rPr>
          <w:b/>
        </w:rPr>
        <w:t xml:space="preserve">» </w:t>
      </w:r>
      <w:r w:rsidR="001078DF" w:rsidRPr="00DE012E">
        <w:rPr>
          <w:b/>
        </w:rPr>
        <w:t>Quick Publish</w:t>
      </w:r>
      <w:r w:rsidR="001078DF" w:rsidRPr="00DE012E">
        <w:t xml:space="preserve">. </w:t>
      </w:r>
    </w:p>
    <w:p w:rsidR="001078DF" w:rsidRPr="00DE012E" w:rsidRDefault="001078DF" w:rsidP="00DE012E">
      <w:pPr>
        <w:pStyle w:val="LabStepNumbered"/>
      </w:pPr>
      <w:r w:rsidRPr="00DE012E">
        <w:t xml:space="preserve">Close </w:t>
      </w:r>
      <w:r w:rsidRPr="00DE012E">
        <w:rPr>
          <w:b/>
        </w:rPr>
        <w:t xml:space="preserve">InfoPath </w:t>
      </w:r>
      <w:r w:rsidR="00DE012E" w:rsidRPr="00DE012E">
        <w:rPr>
          <w:b/>
        </w:rPr>
        <w:t>2010</w:t>
      </w:r>
      <w:r w:rsidRPr="00DE012E">
        <w:t xml:space="preserve">. </w:t>
      </w:r>
    </w:p>
    <w:p w:rsidR="001078DF" w:rsidRPr="00DE012E" w:rsidRDefault="001078DF" w:rsidP="00DE012E">
      <w:pPr>
        <w:pStyle w:val="LabStepNumbered"/>
      </w:pPr>
      <w:r w:rsidRPr="00DE012E">
        <w:t xml:space="preserve">Test </w:t>
      </w:r>
      <w:r w:rsidR="00652AD3">
        <w:t xml:space="preserve">the changes </w:t>
      </w:r>
      <w:r w:rsidRPr="00DE012E">
        <w:t xml:space="preserve">and verify how this form looks by going to the </w:t>
      </w:r>
      <w:r w:rsidRPr="00652AD3">
        <w:rPr>
          <w:b/>
        </w:rPr>
        <w:t>Tasks</w:t>
      </w:r>
      <w:r w:rsidRPr="00DE012E">
        <w:t xml:space="preserve"> list in the browser and clicking the </w:t>
      </w:r>
      <w:r w:rsidRPr="00652AD3">
        <w:rPr>
          <w:b/>
        </w:rPr>
        <w:t>Add new item</w:t>
      </w:r>
      <w:r w:rsidRPr="00DE012E">
        <w:t xml:space="preserve"> link.</w:t>
      </w:r>
    </w:p>
    <w:p w:rsidR="001078DF" w:rsidRPr="00DE012E" w:rsidRDefault="001078DF" w:rsidP="00DE012E">
      <w:pPr>
        <w:pStyle w:val="LabStepNumbered"/>
      </w:pPr>
      <w:r w:rsidRPr="00DE012E">
        <w:t xml:space="preserve">The new form should now appear. Type some text in the </w:t>
      </w:r>
      <w:r w:rsidRPr="00652AD3">
        <w:rPr>
          <w:b/>
        </w:rPr>
        <w:t>Title</w:t>
      </w:r>
      <w:r w:rsidRPr="00DE012E">
        <w:t xml:space="preserve"> text box and that text should appear to be </w:t>
      </w:r>
      <w:r w:rsidRPr="00652AD3">
        <w:rPr>
          <w:b/>
        </w:rPr>
        <w:t>bold</w:t>
      </w:r>
      <w:r w:rsidRPr="00DE012E">
        <w:t xml:space="preserve"> and with </w:t>
      </w:r>
      <w:r w:rsidR="00652AD3" w:rsidRPr="00652AD3">
        <w:rPr>
          <w:b/>
        </w:rPr>
        <w:t>F</w:t>
      </w:r>
      <w:r w:rsidRPr="00652AD3">
        <w:rPr>
          <w:b/>
        </w:rPr>
        <w:t xml:space="preserve">ont </w:t>
      </w:r>
      <w:r w:rsidR="00652AD3" w:rsidRPr="00652AD3">
        <w:rPr>
          <w:b/>
        </w:rPr>
        <w:t>Size</w:t>
      </w:r>
      <w:r w:rsidR="00652AD3" w:rsidRPr="00652AD3">
        <w:t xml:space="preserve"> of </w:t>
      </w:r>
      <w:r w:rsidRPr="00652AD3">
        <w:rPr>
          <w:b/>
        </w:rPr>
        <w:t>18</w:t>
      </w:r>
      <w:r w:rsidRPr="00DE012E">
        <w:t>.</w:t>
      </w:r>
    </w:p>
    <w:p w:rsidR="009C11F7" w:rsidRDefault="001C73C4" w:rsidP="00AA54EF">
      <w:pPr>
        <w:pStyle w:val="LabStepScreenshot"/>
      </w:pPr>
      <w:r>
        <w:rPr>
          <w:noProof/>
        </w:rPr>
        <w:lastRenderedPageBreak/>
        <w:drawing>
          <wp:inline distT="0" distB="0" distL="0" distR="0" wp14:anchorId="351ABE1D" wp14:editId="5DFC28DD">
            <wp:extent cx="3864634" cy="301367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866703" cy="3015284"/>
                    </a:xfrm>
                    <a:prstGeom prst="rect">
                      <a:avLst/>
                    </a:prstGeom>
                  </pic:spPr>
                </pic:pic>
              </a:graphicData>
            </a:graphic>
          </wp:inline>
        </w:drawing>
      </w:r>
    </w:p>
    <w:p w:rsidR="001078DF" w:rsidRPr="00FD7B94" w:rsidRDefault="001078DF" w:rsidP="00FD7B94">
      <w:pPr>
        <w:pStyle w:val="LabStepNumbered"/>
      </w:pPr>
      <w:r w:rsidRPr="00FD7B94">
        <w:t xml:space="preserve">Close dialog box </w:t>
      </w:r>
      <w:r w:rsidR="00FD7B94">
        <w:t xml:space="preserve">without saving </w:t>
      </w:r>
      <w:r w:rsidRPr="00FD7B94">
        <w:t>the information.</w:t>
      </w:r>
    </w:p>
    <w:p w:rsidR="00FD7B94" w:rsidRDefault="00FD7B94" w:rsidP="00FD7B94">
      <w:pPr>
        <w:pStyle w:val="LabStepNumbered"/>
      </w:pPr>
      <w:r>
        <w:t>G</w:t>
      </w:r>
      <w:r w:rsidR="001078DF" w:rsidRPr="00FD7B94">
        <w:t xml:space="preserve">o to </w:t>
      </w:r>
      <w:r>
        <w:t xml:space="preserve">back to </w:t>
      </w:r>
      <w:r w:rsidR="008521AA" w:rsidRPr="00FD7B94">
        <w:rPr>
          <w:b/>
        </w:rPr>
        <w:t>SharePoint Workspace 2010</w:t>
      </w:r>
      <w:r>
        <w:t>.</w:t>
      </w:r>
    </w:p>
    <w:p w:rsidR="001078DF" w:rsidRPr="00FD7B94" w:rsidRDefault="00FD7B94" w:rsidP="00FD7B94">
      <w:pPr>
        <w:pStyle w:val="LabStepNumbered"/>
      </w:pPr>
      <w:r>
        <w:t xml:space="preserve">In the ribbon select the </w:t>
      </w:r>
      <w:r w:rsidR="001078DF" w:rsidRPr="00FD7B94">
        <w:rPr>
          <w:b/>
        </w:rPr>
        <w:t xml:space="preserve">Sync </w:t>
      </w:r>
      <w:r w:rsidRPr="00FD7B94">
        <w:rPr>
          <w:b/>
        </w:rPr>
        <w:t xml:space="preserve">» </w:t>
      </w:r>
      <w:r w:rsidR="001078DF" w:rsidRPr="00FD7B94">
        <w:rPr>
          <w:b/>
        </w:rPr>
        <w:t>Sync</w:t>
      </w:r>
      <w:r w:rsidR="001078DF" w:rsidRPr="00FD7B94">
        <w:t xml:space="preserve"> button to </w:t>
      </w:r>
      <w:r>
        <w:t>synchronize SharePoint Workspace 2010.</w:t>
      </w:r>
    </w:p>
    <w:p w:rsidR="00FD7B94" w:rsidRDefault="001078DF" w:rsidP="00AA54EF">
      <w:pPr>
        <w:pStyle w:val="LabStepNumbered"/>
      </w:pPr>
      <w:r w:rsidRPr="00FD7B94">
        <w:t xml:space="preserve">Double </w:t>
      </w:r>
      <w:r w:rsidR="006B3BCD" w:rsidRPr="00FD7B94">
        <w:t xml:space="preserve">click </w:t>
      </w:r>
      <w:r w:rsidR="00FD7B94">
        <w:t>an item in the list to view the new form in the Preview Pane:</w:t>
      </w:r>
    </w:p>
    <w:p w:rsidR="001168CB" w:rsidRDefault="001C73C4" w:rsidP="00FD7B94">
      <w:pPr>
        <w:pStyle w:val="LabStepScreenshot"/>
      </w:pPr>
      <w:r>
        <w:rPr>
          <w:noProof/>
        </w:rPr>
        <w:drawing>
          <wp:inline distT="0" distB="0" distL="0" distR="0" wp14:anchorId="2DB88752" wp14:editId="1B2C10E2">
            <wp:extent cx="4641012" cy="315202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641012" cy="3152021"/>
                    </a:xfrm>
                    <a:prstGeom prst="rect">
                      <a:avLst/>
                    </a:prstGeom>
                  </pic:spPr>
                </pic:pic>
              </a:graphicData>
            </a:graphic>
          </wp:inline>
        </w:drawing>
      </w:r>
    </w:p>
    <w:p w:rsidR="00AA54EF" w:rsidRDefault="001C73C4" w:rsidP="00AA54EF">
      <w:pPr>
        <w:pStyle w:val="LabExerciseText"/>
      </w:pPr>
      <w:r>
        <w:t>In this exercise you modified one of the out-of-the-box forms with InfoPath 2010 and observed how it was synchronized between the Web interface and SharePoint Workspace 2010.</w:t>
      </w:r>
    </w:p>
    <w:p w:rsidR="00F13E2E" w:rsidRDefault="00F13E2E" w:rsidP="00A060FB">
      <w:pPr>
        <w:pStyle w:val="Heading3"/>
      </w:pPr>
      <w:r>
        <w:t xml:space="preserve">Exercise </w:t>
      </w:r>
      <w:r w:rsidR="00AA54EF">
        <w:t>4</w:t>
      </w:r>
      <w:r w:rsidRPr="00FC79BD">
        <w:t xml:space="preserve">: </w:t>
      </w:r>
      <w:r>
        <w:t>Security in SharePoint Workspace</w:t>
      </w:r>
    </w:p>
    <w:p w:rsidR="00F13E2E" w:rsidRDefault="00F13E2E" w:rsidP="00F13E2E">
      <w:pPr>
        <w:pStyle w:val="LabExerciseCallout"/>
      </w:pPr>
      <w:r>
        <w:rPr>
          <w:rFonts w:ascii="Verdana" w:hAnsi="Verdana"/>
          <w:szCs w:val="18"/>
        </w:rPr>
        <w:t>In this exercise, you will see how security is handled in SharePoint Workspace.</w:t>
      </w:r>
    </w:p>
    <w:p w:rsidR="00EE5DF8" w:rsidRDefault="00EE5DF8" w:rsidP="00357599">
      <w:pPr>
        <w:pStyle w:val="LabStepNumbered"/>
        <w:numPr>
          <w:ilvl w:val="0"/>
          <w:numId w:val="9"/>
        </w:numPr>
      </w:pPr>
      <w:r>
        <w:t xml:space="preserve">In the </w:t>
      </w:r>
      <w:r w:rsidR="00F13E2E" w:rsidRPr="0022117A">
        <w:t xml:space="preserve">browser </w:t>
      </w:r>
      <w:r w:rsidR="00F13E2E" w:rsidRPr="00815714">
        <w:t xml:space="preserve">navigate to the </w:t>
      </w:r>
      <w:r w:rsidRPr="00611A61">
        <w:rPr>
          <w:b/>
        </w:rPr>
        <w:t>http://intranet.wingtip.com/</w:t>
      </w:r>
      <w:r w:rsidR="001614B4">
        <w:rPr>
          <w:b/>
        </w:rPr>
        <w:t>sites/</w:t>
      </w:r>
      <w:r w:rsidRPr="00611A61">
        <w:rPr>
          <w:b/>
        </w:rPr>
        <w:t>bcs</w:t>
      </w:r>
      <w:r>
        <w:t xml:space="preserve"> </w:t>
      </w:r>
      <w:r w:rsidR="00F13E2E" w:rsidRPr="00815714">
        <w:t>site</w:t>
      </w:r>
      <w:r>
        <w:t>.</w:t>
      </w:r>
    </w:p>
    <w:p w:rsidR="00EE5DF8" w:rsidRDefault="00EE5DF8" w:rsidP="00357599">
      <w:pPr>
        <w:pStyle w:val="LabStepNumbered"/>
        <w:numPr>
          <w:ilvl w:val="0"/>
          <w:numId w:val="9"/>
        </w:numPr>
      </w:pPr>
      <w:r>
        <w:t xml:space="preserve">Using the ribbon select </w:t>
      </w:r>
      <w:r w:rsidR="00F13E2E" w:rsidRPr="00EE5DF8">
        <w:rPr>
          <w:b/>
        </w:rPr>
        <w:t>Site Actions</w:t>
      </w:r>
      <w:r w:rsidRPr="00EE5DF8">
        <w:rPr>
          <w:b/>
        </w:rPr>
        <w:t xml:space="preserve"> » </w:t>
      </w:r>
      <w:r w:rsidR="00F13E2E" w:rsidRPr="00EE5DF8">
        <w:rPr>
          <w:b/>
        </w:rPr>
        <w:t>Site Settings</w:t>
      </w:r>
    </w:p>
    <w:p w:rsidR="00F13E2E" w:rsidRPr="0022117A" w:rsidRDefault="00F94051" w:rsidP="00357599">
      <w:pPr>
        <w:pStyle w:val="LabStepNumbered"/>
        <w:numPr>
          <w:ilvl w:val="0"/>
          <w:numId w:val="9"/>
        </w:numPr>
      </w:pPr>
      <w:r>
        <w:t xml:space="preserve">Select </w:t>
      </w:r>
      <w:r w:rsidRPr="00EE5DF8">
        <w:rPr>
          <w:b/>
        </w:rPr>
        <w:t>Site Administration</w:t>
      </w:r>
      <w:r>
        <w:rPr>
          <w:b/>
        </w:rPr>
        <w:t xml:space="preserve"> »</w:t>
      </w:r>
      <w:r w:rsidR="006B3BCD">
        <w:t xml:space="preserve"> </w:t>
      </w:r>
      <w:r w:rsidR="00F13E2E" w:rsidRPr="00EE5DF8">
        <w:rPr>
          <w:b/>
        </w:rPr>
        <w:t>Search and offline availability</w:t>
      </w:r>
      <w:r>
        <w:t>.</w:t>
      </w:r>
    </w:p>
    <w:p w:rsidR="00F42539" w:rsidRDefault="00F42539" w:rsidP="00EE5DF8">
      <w:pPr>
        <w:pStyle w:val="LabStepScreenshot"/>
      </w:pPr>
      <w:r w:rsidRPr="00EE5DF8">
        <w:rPr>
          <w:rStyle w:val="LabStepScreenshotFrame"/>
        </w:rPr>
        <w:lastRenderedPageBreak/>
        <w:drawing>
          <wp:inline distT="0" distB="0" distL="0" distR="0" wp14:anchorId="04907B82" wp14:editId="35DECFB1">
            <wp:extent cx="4095750" cy="2638173"/>
            <wp:effectExtent l="1905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1" cstate="print"/>
                    <a:srcRect/>
                    <a:stretch>
                      <a:fillRect/>
                    </a:stretch>
                  </pic:blipFill>
                  <pic:spPr bwMode="auto">
                    <a:xfrm>
                      <a:off x="0" y="0"/>
                      <a:ext cx="4094557" cy="2637404"/>
                    </a:xfrm>
                    <a:prstGeom prst="rect">
                      <a:avLst/>
                    </a:prstGeom>
                    <a:noFill/>
                    <a:ln w="9525">
                      <a:noFill/>
                      <a:miter lim="800000"/>
                      <a:headEnd/>
                      <a:tailEnd/>
                    </a:ln>
                  </pic:spPr>
                </pic:pic>
              </a:graphicData>
            </a:graphic>
          </wp:inline>
        </w:drawing>
      </w:r>
    </w:p>
    <w:p w:rsidR="00EE5DF8" w:rsidRDefault="00F13E2E" w:rsidP="00EE5DF8">
      <w:pPr>
        <w:pStyle w:val="LabStepNumbered"/>
      </w:pPr>
      <w:r w:rsidRPr="00EE5DF8">
        <w:t xml:space="preserve">From the Search and offline availability page, look for the </w:t>
      </w:r>
      <w:r w:rsidRPr="00EE5DF8">
        <w:rPr>
          <w:b/>
        </w:rPr>
        <w:t>Offline Client Availability</w:t>
      </w:r>
      <w:r w:rsidRPr="00EE5DF8">
        <w:t xml:space="preserve"> section. This is where you can </w:t>
      </w:r>
      <w:r w:rsidR="00EE5DF8">
        <w:t xml:space="preserve">clients, such as SharePoint Workspace 2010 from downloading </w:t>
      </w:r>
      <w:r w:rsidRPr="00EE5DF8">
        <w:t>the site</w:t>
      </w:r>
      <w:r w:rsidR="006B3BCD" w:rsidRPr="00EE5DF8">
        <w:t xml:space="preserve">. </w:t>
      </w:r>
    </w:p>
    <w:p w:rsidR="00F13E2E" w:rsidRDefault="00EE5DF8" w:rsidP="00EE5DF8">
      <w:pPr>
        <w:pStyle w:val="LabStepNumbered"/>
      </w:pPr>
      <w:r>
        <w:t xml:space="preserve">Select </w:t>
      </w:r>
      <w:r w:rsidR="006B3BCD" w:rsidRPr="00EE5DF8">
        <w:t xml:space="preserve">the </w:t>
      </w:r>
      <w:r w:rsidR="00F13E2E" w:rsidRPr="00EE5DF8">
        <w:rPr>
          <w:b/>
        </w:rPr>
        <w:t>No</w:t>
      </w:r>
      <w:r w:rsidR="00F13E2E" w:rsidRPr="00EE5DF8">
        <w:t xml:space="preserve"> radio button and then click </w:t>
      </w:r>
      <w:r w:rsidR="00F13E2E" w:rsidRPr="00EE5DF8">
        <w:rPr>
          <w:b/>
        </w:rPr>
        <w:t>OK</w:t>
      </w:r>
      <w:r w:rsidR="00F13E2E" w:rsidRPr="00EE5DF8">
        <w:t xml:space="preserve"> button.</w:t>
      </w:r>
    </w:p>
    <w:p w:rsidR="008F5B69" w:rsidRPr="00EE5DF8" w:rsidRDefault="008F5B69" w:rsidP="008F5B69">
      <w:pPr>
        <w:pStyle w:val="LabStepNumbered"/>
        <w:numPr>
          <w:ilvl w:val="0"/>
          <w:numId w:val="0"/>
        </w:numPr>
        <w:ind w:left="432"/>
      </w:pPr>
      <w:r>
        <w:t>Verify this change by logging in as another user.</w:t>
      </w:r>
    </w:p>
    <w:p w:rsidR="008F5B69" w:rsidRDefault="008F5B69" w:rsidP="00EE5DF8">
      <w:pPr>
        <w:pStyle w:val="LabStepNumbered"/>
      </w:pPr>
      <w:r>
        <w:t>Login as another user on the virtual machine:</w:t>
      </w:r>
    </w:p>
    <w:p w:rsidR="008F5B69" w:rsidRDefault="008F5B69" w:rsidP="00357599">
      <w:pPr>
        <w:pStyle w:val="LabStepLevel2Numbered"/>
        <w:numPr>
          <w:ilvl w:val="0"/>
          <w:numId w:val="14"/>
        </w:numPr>
      </w:pPr>
      <w:r w:rsidRPr="008F5B69">
        <w:rPr>
          <w:b/>
        </w:rPr>
        <w:t>Start » All Programs » Accessories » Remote Desktop Connection</w:t>
      </w:r>
    </w:p>
    <w:p w:rsidR="008F5B69" w:rsidRDefault="008F5B69" w:rsidP="00357599">
      <w:pPr>
        <w:pStyle w:val="LabStepLevel2Numbered"/>
        <w:numPr>
          <w:ilvl w:val="0"/>
          <w:numId w:val="14"/>
        </w:numPr>
      </w:pPr>
      <w:r>
        <w:t xml:space="preserve">When prompted for the server, enter </w:t>
      </w:r>
      <w:r w:rsidRPr="008F5B69">
        <w:rPr>
          <w:b/>
        </w:rPr>
        <w:t>WINGTIPSERVER</w:t>
      </w:r>
    </w:p>
    <w:p w:rsidR="008F5B69" w:rsidRDefault="008F5B69" w:rsidP="00357599">
      <w:pPr>
        <w:pStyle w:val="LabStepLevel2Numbered"/>
        <w:numPr>
          <w:ilvl w:val="0"/>
          <w:numId w:val="14"/>
        </w:numPr>
      </w:pPr>
      <w:r>
        <w:t xml:space="preserve">Login as </w:t>
      </w:r>
      <w:r w:rsidRPr="008F5B69">
        <w:rPr>
          <w:b/>
        </w:rPr>
        <w:t>Janice</w:t>
      </w:r>
      <w:r>
        <w:t>.</w:t>
      </w:r>
    </w:p>
    <w:p w:rsidR="00F13E2E" w:rsidRPr="0022117A" w:rsidRDefault="008F5B69" w:rsidP="00F13E2E">
      <w:pPr>
        <w:pStyle w:val="LabStepNumbered"/>
      </w:pPr>
      <w:r>
        <w:t xml:space="preserve">In the browser navigate to the </w:t>
      </w:r>
      <w:r w:rsidR="00F13E2E" w:rsidRPr="00611A61">
        <w:rPr>
          <w:b/>
        </w:rPr>
        <w:t>http://intranet.wingtip.com/</w:t>
      </w:r>
      <w:r w:rsidR="00F94051">
        <w:rPr>
          <w:b/>
        </w:rPr>
        <w:t>sites/</w:t>
      </w:r>
      <w:r w:rsidR="00F13E2E" w:rsidRPr="00611A61">
        <w:rPr>
          <w:b/>
        </w:rPr>
        <w:t>bcs</w:t>
      </w:r>
      <w:r w:rsidR="00F13E2E" w:rsidRPr="00815714">
        <w:t xml:space="preserve"> site</w:t>
      </w:r>
      <w:r w:rsidR="00F13E2E" w:rsidRPr="0022117A">
        <w:t>.</w:t>
      </w:r>
    </w:p>
    <w:p w:rsidR="00F13E2E" w:rsidRDefault="008F5B69" w:rsidP="00F13E2E">
      <w:pPr>
        <w:pStyle w:val="LabStepNumbered"/>
      </w:pPr>
      <w:r>
        <w:t xml:space="preserve">Using the ribbon select </w:t>
      </w:r>
      <w:r w:rsidR="00F13E2E" w:rsidRPr="008F5B69">
        <w:rPr>
          <w:b/>
        </w:rPr>
        <w:t>Site Actions</w:t>
      </w:r>
      <w:r>
        <w:t>. N</w:t>
      </w:r>
      <w:r w:rsidR="00F13E2E" w:rsidRPr="00815714">
        <w:t xml:space="preserve">ote that the </w:t>
      </w:r>
      <w:r w:rsidR="00F13E2E" w:rsidRPr="008F5B69">
        <w:rPr>
          <w:b/>
        </w:rPr>
        <w:t>Sync to SharePoint Workspace</w:t>
      </w:r>
      <w:r w:rsidR="00F13E2E" w:rsidRPr="00815714">
        <w:t xml:space="preserve"> option </w:t>
      </w:r>
      <w:r>
        <w:t xml:space="preserve">is </w:t>
      </w:r>
      <w:r w:rsidR="00F13E2E" w:rsidRPr="00815714">
        <w:t>not available in the menu</w:t>
      </w:r>
      <w:r>
        <w:t>:</w:t>
      </w:r>
    </w:p>
    <w:p w:rsidR="00F42539" w:rsidRDefault="00F42539" w:rsidP="00AA54EF">
      <w:pPr>
        <w:pStyle w:val="LabStepScreenshot"/>
      </w:pPr>
      <w:r w:rsidRPr="00F42539">
        <w:rPr>
          <w:rStyle w:val="LabStepScreenshotFrame"/>
        </w:rPr>
        <w:drawing>
          <wp:inline distT="0" distB="0" distL="0" distR="0" wp14:anchorId="3FD28C3F" wp14:editId="0B5B29A7">
            <wp:extent cx="2183823" cy="2337560"/>
            <wp:effectExtent l="19050" t="0" r="6927"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2" cstate="print"/>
                    <a:srcRect/>
                    <a:stretch>
                      <a:fillRect/>
                    </a:stretch>
                  </pic:blipFill>
                  <pic:spPr bwMode="auto">
                    <a:xfrm>
                      <a:off x="0" y="0"/>
                      <a:ext cx="2186271" cy="2340180"/>
                    </a:xfrm>
                    <a:prstGeom prst="rect">
                      <a:avLst/>
                    </a:prstGeom>
                    <a:noFill/>
                    <a:ln w="9525">
                      <a:noFill/>
                      <a:miter lim="800000"/>
                      <a:headEnd/>
                      <a:tailEnd/>
                    </a:ln>
                  </pic:spPr>
                </pic:pic>
              </a:graphicData>
            </a:graphic>
          </wp:inline>
        </w:drawing>
      </w:r>
    </w:p>
    <w:p w:rsidR="008F5B69" w:rsidRDefault="00F13E2E" w:rsidP="008F5B69">
      <w:pPr>
        <w:pStyle w:val="LabStepNumbered"/>
      </w:pPr>
      <w:r w:rsidRPr="008F5B69">
        <w:t xml:space="preserve">Minimize this </w:t>
      </w:r>
      <w:r w:rsidR="008F5B69">
        <w:t>R</w:t>
      </w:r>
      <w:r w:rsidRPr="008F5B69">
        <w:t xml:space="preserve">emote </w:t>
      </w:r>
      <w:r w:rsidR="008F5B69">
        <w:t>D</w:t>
      </w:r>
      <w:r w:rsidRPr="008F5B69">
        <w:t>esktop session</w:t>
      </w:r>
      <w:r w:rsidR="008F5B69">
        <w:t>.</w:t>
      </w:r>
    </w:p>
    <w:p w:rsidR="008F5B69" w:rsidRDefault="008F5B69" w:rsidP="008F5B69">
      <w:pPr>
        <w:pStyle w:val="LabStepNumbered"/>
      </w:pPr>
      <w:r>
        <w:t xml:space="preserve">Repeat the process you did to disable the offline clients except re-enable it this time. </w:t>
      </w:r>
    </w:p>
    <w:p w:rsidR="008F5B69" w:rsidRDefault="00F13E2E" w:rsidP="008F5B69">
      <w:pPr>
        <w:pStyle w:val="LabStepNumbered"/>
      </w:pPr>
      <w:r w:rsidRPr="008F5B69">
        <w:t xml:space="preserve">Go back to the </w:t>
      </w:r>
      <w:r w:rsidR="008F5B69">
        <w:t>R</w:t>
      </w:r>
      <w:r w:rsidRPr="008F5B69">
        <w:t xml:space="preserve">emote </w:t>
      </w:r>
      <w:r w:rsidR="008F5B69">
        <w:t>D</w:t>
      </w:r>
      <w:r w:rsidRPr="008F5B69">
        <w:t xml:space="preserve">esktop session for Janice. Refresh the </w:t>
      </w:r>
      <w:r w:rsidR="008F5B69">
        <w:t>site in the browser</w:t>
      </w:r>
      <w:r w:rsidR="006B3BCD" w:rsidRPr="008F5B69">
        <w:t xml:space="preserve">. </w:t>
      </w:r>
    </w:p>
    <w:p w:rsidR="00F13E2E" w:rsidRPr="008F5B69" w:rsidRDefault="008F5B69" w:rsidP="008F5B69">
      <w:pPr>
        <w:pStyle w:val="LabStepNumbered"/>
      </w:pPr>
      <w:r>
        <w:t xml:space="preserve">The </w:t>
      </w:r>
      <w:r w:rsidR="00F13E2E" w:rsidRPr="008F5B69">
        <w:rPr>
          <w:b/>
        </w:rPr>
        <w:t>Site Actions</w:t>
      </w:r>
      <w:r w:rsidR="00F13E2E" w:rsidRPr="008F5B69">
        <w:t xml:space="preserve"> menu </w:t>
      </w:r>
      <w:r>
        <w:t xml:space="preserve">will snow show the </w:t>
      </w:r>
      <w:r w:rsidR="00F13E2E" w:rsidRPr="008F5B69">
        <w:rPr>
          <w:b/>
        </w:rPr>
        <w:t>Sync to SharePoint Workspace</w:t>
      </w:r>
      <w:r w:rsidR="00F13E2E" w:rsidRPr="008F5B69">
        <w:t xml:space="preserve"> option</w:t>
      </w:r>
      <w:r>
        <w:t>:</w:t>
      </w:r>
    </w:p>
    <w:p w:rsidR="00F42539" w:rsidRDefault="00F42539" w:rsidP="00723932">
      <w:pPr>
        <w:pStyle w:val="LabStepScreenshot"/>
      </w:pPr>
      <w:r w:rsidRPr="00723932">
        <w:rPr>
          <w:rStyle w:val="LabStepScreenshotFrame"/>
        </w:rPr>
        <w:lastRenderedPageBreak/>
        <w:drawing>
          <wp:inline distT="0" distB="0" distL="0" distR="0" wp14:anchorId="43599A33" wp14:editId="5F7D68A6">
            <wp:extent cx="1754332" cy="2008278"/>
            <wp:effectExtent l="1905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3" cstate="print"/>
                    <a:srcRect/>
                    <a:stretch>
                      <a:fillRect/>
                    </a:stretch>
                  </pic:blipFill>
                  <pic:spPr bwMode="auto">
                    <a:xfrm>
                      <a:off x="0" y="0"/>
                      <a:ext cx="1754366" cy="2008317"/>
                    </a:xfrm>
                    <a:prstGeom prst="rect">
                      <a:avLst/>
                    </a:prstGeom>
                    <a:noFill/>
                    <a:ln w="9525">
                      <a:noFill/>
                      <a:miter lim="800000"/>
                      <a:headEnd/>
                      <a:tailEnd/>
                    </a:ln>
                  </pic:spPr>
                </pic:pic>
              </a:graphicData>
            </a:graphic>
          </wp:inline>
        </w:drawing>
      </w:r>
    </w:p>
    <w:p w:rsidR="00AA54EF" w:rsidRDefault="005D4858" w:rsidP="00AA54EF">
      <w:pPr>
        <w:pStyle w:val="LabExerciseText"/>
      </w:pPr>
      <w:r>
        <w:t>In this exercise you modified the offline settings for a SharePoint site to allow and disallow it to be synchronized offline.</w:t>
      </w:r>
    </w:p>
    <w:sectPr w:rsidR="00AA54EF" w:rsidSect="00074034">
      <w:type w:val="oddPag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1569" w:rsidRDefault="00791569" w:rsidP="002754DA">
      <w:pPr>
        <w:spacing w:before="0" w:after="0"/>
      </w:pPr>
      <w:r>
        <w:separator/>
      </w:r>
    </w:p>
  </w:endnote>
  <w:endnote w:type="continuationSeparator" w:id="0">
    <w:p w:rsidR="00791569" w:rsidRDefault="00791569"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1569" w:rsidRDefault="00791569" w:rsidP="002754DA">
      <w:pPr>
        <w:spacing w:before="0" w:after="0"/>
      </w:pPr>
      <w:r>
        <w:separator/>
      </w:r>
    </w:p>
  </w:footnote>
  <w:footnote w:type="continuationSeparator" w:id="0">
    <w:p w:rsidR="00791569" w:rsidRDefault="00791569" w:rsidP="002754DA">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00000002"/>
    <w:name w:val="WW8Num2"/>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2">
    <w:nsid w:val="00000003"/>
    <w:multiLevelType w:val="multilevel"/>
    <w:tmpl w:val="00000003"/>
    <w:name w:val="WW8Num3"/>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3">
    <w:nsid w:val="00000004"/>
    <w:multiLevelType w:val="multilevel"/>
    <w:tmpl w:val="00000004"/>
    <w:name w:val="WW8Num4"/>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4">
    <w:nsid w:val="00000005"/>
    <w:multiLevelType w:val="multilevel"/>
    <w:tmpl w:val="00000005"/>
    <w:name w:val="WW8Num5"/>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5">
    <w:nsid w:val="00000006"/>
    <w:multiLevelType w:val="multilevel"/>
    <w:tmpl w:val="00000006"/>
    <w:name w:val="WW8Num6"/>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6">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8">
    <w:nsid w:val="2946127D"/>
    <w:multiLevelType w:val="multilevel"/>
    <w:tmpl w:val="A70A9C82"/>
    <w:numStyleLink w:val="LabStepsTemplate"/>
  </w:abstractNum>
  <w:abstractNum w:abstractNumId="9">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35182533"/>
    <w:multiLevelType w:val="hybridMultilevel"/>
    <w:tmpl w:val="9446C040"/>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4C470FA4"/>
    <w:multiLevelType w:val="hybridMultilevel"/>
    <w:tmpl w:val="33B28030"/>
    <w:lvl w:ilvl="0" w:tplc="921834AE">
      <w:start w:val="1"/>
      <w:numFmt w:val="lowerLetter"/>
      <w:lvlText w:val="%1)"/>
      <w:lvlJc w:val="left"/>
      <w:pPr>
        <w:ind w:left="1080" w:hanging="360"/>
      </w:pPr>
    </w:lvl>
    <w:lvl w:ilvl="1" w:tplc="6AEC608C">
      <w:start w:val="1"/>
      <w:numFmt w:val="lowerLetter"/>
      <w:lvlText w:val="%2."/>
      <w:lvlJc w:val="left"/>
      <w:pPr>
        <w:ind w:left="1800" w:hanging="360"/>
      </w:pPr>
    </w:lvl>
    <w:lvl w:ilvl="2" w:tplc="7924F5E6" w:tentative="1">
      <w:start w:val="1"/>
      <w:numFmt w:val="lowerRoman"/>
      <w:lvlText w:val="%3."/>
      <w:lvlJc w:val="right"/>
      <w:pPr>
        <w:ind w:left="2520" w:hanging="180"/>
      </w:pPr>
    </w:lvl>
    <w:lvl w:ilvl="3" w:tplc="25B884C6" w:tentative="1">
      <w:start w:val="1"/>
      <w:numFmt w:val="decimal"/>
      <w:lvlText w:val="%4."/>
      <w:lvlJc w:val="left"/>
      <w:pPr>
        <w:ind w:left="3240" w:hanging="360"/>
      </w:pPr>
    </w:lvl>
    <w:lvl w:ilvl="4" w:tplc="1A0A4E14" w:tentative="1">
      <w:start w:val="1"/>
      <w:numFmt w:val="lowerLetter"/>
      <w:lvlText w:val="%5."/>
      <w:lvlJc w:val="left"/>
      <w:pPr>
        <w:ind w:left="3960" w:hanging="360"/>
      </w:pPr>
    </w:lvl>
    <w:lvl w:ilvl="5" w:tplc="B852B160" w:tentative="1">
      <w:start w:val="1"/>
      <w:numFmt w:val="lowerRoman"/>
      <w:lvlText w:val="%6."/>
      <w:lvlJc w:val="right"/>
      <w:pPr>
        <w:ind w:left="4680" w:hanging="180"/>
      </w:pPr>
    </w:lvl>
    <w:lvl w:ilvl="6" w:tplc="608C4EBA" w:tentative="1">
      <w:start w:val="1"/>
      <w:numFmt w:val="decimal"/>
      <w:lvlText w:val="%7."/>
      <w:lvlJc w:val="left"/>
      <w:pPr>
        <w:ind w:left="5400" w:hanging="360"/>
      </w:pPr>
    </w:lvl>
    <w:lvl w:ilvl="7" w:tplc="C854C5E4" w:tentative="1">
      <w:start w:val="1"/>
      <w:numFmt w:val="lowerLetter"/>
      <w:lvlText w:val="%8."/>
      <w:lvlJc w:val="left"/>
      <w:pPr>
        <w:ind w:left="6120" w:hanging="360"/>
      </w:pPr>
    </w:lvl>
    <w:lvl w:ilvl="8" w:tplc="59E2A25C" w:tentative="1">
      <w:start w:val="1"/>
      <w:numFmt w:val="lowerRoman"/>
      <w:lvlText w:val="%9."/>
      <w:lvlJc w:val="right"/>
      <w:pPr>
        <w:ind w:left="6840" w:hanging="180"/>
      </w:pPr>
    </w:lvl>
  </w:abstractNum>
  <w:abstractNum w:abstractNumId="14">
    <w:nsid w:val="532A2DB1"/>
    <w:multiLevelType w:val="hybridMultilevel"/>
    <w:tmpl w:val="242E4120"/>
    <w:lvl w:ilvl="0" w:tplc="B75A9296">
      <w:start w:val="1"/>
      <w:numFmt w:val="bullet"/>
      <w:pStyle w:val="LabSetupStep"/>
      <w:lvlText w:val=""/>
      <w:lvlJc w:val="left"/>
      <w:pPr>
        <w:ind w:left="432"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15">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75B44004"/>
    <w:multiLevelType w:val="multilevel"/>
    <w:tmpl w:val="7A64E8E4"/>
    <w:lvl w:ilvl="0">
      <w:start w:val="1"/>
      <w:numFmt w:val="decimal"/>
      <w:lvlRestart w:val="0"/>
      <w:pStyle w:val="LabStepNumbered"/>
      <w:lvlText w:val="%1."/>
      <w:lvlJc w:val="left"/>
      <w:pPr>
        <w:tabs>
          <w:tab w:val="num" w:pos="360"/>
        </w:tabs>
        <w:ind w:left="360" w:hanging="360"/>
      </w:pPr>
      <w:rPr>
        <w:sz w:val="20"/>
      </w:rPr>
    </w:lvl>
    <w:lvl w:ilvl="1">
      <w:start w:val="1"/>
      <w:numFmt w:val="lowerLetter"/>
      <w:pStyle w:val="LabStepLevel2Numbered"/>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2"/>
  </w:num>
  <w:num w:numId="2">
    <w:abstractNumId w:val="14"/>
  </w:num>
  <w:num w:numId="3">
    <w:abstractNumId w:val="13"/>
  </w:num>
  <w:num w:numId="4">
    <w:abstractNumId w:val="9"/>
  </w:num>
  <w:num w:numId="5">
    <w:abstractNumId w:val="7"/>
  </w:num>
  <w:num w:numId="6">
    <w:abstractNumId w:val="7"/>
    <w:lvlOverride w:ilvl="0">
      <w:startOverride w:val="1"/>
    </w:lvlOverride>
  </w:num>
  <w:num w:numId="7">
    <w:abstractNumId w:val="7"/>
    <w:lvlOverride w:ilvl="0">
      <w:startOverride w:val="1"/>
    </w:lvlOverride>
  </w:num>
  <w:num w:numId="8">
    <w:abstractNumId w:val="7"/>
    <w:lvlOverride w:ilvl="0">
      <w:startOverride w:val="1"/>
    </w:lvlOverride>
  </w:num>
  <w:num w:numId="9">
    <w:abstractNumId w:val="7"/>
    <w:lvlOverride w:ilvl="0">
      <w:startOverride w:val="1"/>
    </w:lvlOverride>
  </w:num>
  <w:num w:numId="10">
    <w:abstractNumId w:val="13"/>
    <w:lvlOverride w:ilvl="0">
      <w:startOverride w:val="1"/>
    </w:lvlOverride>
  </w:num>
  <w:num w:numId="11">
    <w:abstractNumId w:val="13"/>
    <w:lvlOverride w:ilvl="0">
      <w:startOverride w:val="1"/>
    </w:lvlOverride>
  </w:num>
  <w:num w:numId="12">
    <w:abstractNumId w:val="13"/>
    <w:lvlOverride w:ilvl="0">
      <w:startOverride w:val="1"/>
    </w:lvlOverride>
  </w:num>
  <w:num w:numId="13">
    <w:abstractNumId w:val="13"/>
    <w:lvlOverride w:ilvl="0">
      <w:startOverride w:val="1"/>
    </w:lvlOverride>
  </w:num>
  <w:num w:numId="14">
    <w:abstractNumId w:val="13"/>
    <w:lvlOverride w:ilvl="0">
      <w:startOverride w:val="1"/>
    </w:lvlOverride>
  </w:num>
  <w:num w:numId="15">
    <w:abstractNumId w:val="15"/>
  </w:num>
  <w:num w:numId="16">
    <w:abstractNumId w:val="10"/>
  </w:num>
  <w:num w:numId="17">
    <w:abstractNumId w:val="8"/>
  </w:num>
  <w:num w:numId="18">
    <w:abstractNumId w:val="11"/>
  </w:num>
  <w:num w:numId="19">
    <w:abstractNumId w:val="6"/>
  </w:num>
  <w:num w:numId="20">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2"/>
  </w:compat>
  <w:rsids>
    <w:rsidRoot w:val="000223D7"/>
    <w:rsid w:val="00001BFF"/>
    <w:rsid w:val="000105FA"/>
    <w:rsid w:val="00012AC2"/>
    <w:rsid w:val="00017AC9"/>
    <w:rsid w:val="000223D7"/>
    <w:rsid w:val="00022A9D"/>
    <w:rsid w:val="00024303"/>
    <w:rsid w:val="000243F6"/>
    <w:rsid w:val="00030FBC"/>
    <w:rsid w:val="00031FDE"/>
    <w:rsid w:val="00033007"/>
    <w:rsid w:val="00042F7C"/>
    <w:rsid w:val="00051385"/>
    <w:rsid w:val="00074034"/>
    <w:rsid w:val="00075BE6"/>
    <w:rsid w:val="000816A5"/>
    <w:rsid w:val="00082C8E"/>
    <w:rsid w:val="00084023"/>
    <w:rsid w:val="0008714D"/>
    <w:rsid w:val="0009020D"/>
    <w:rsid w:val="000A019A"/>
    <w:rsid w:val="000A0FB8"/>
    <w:rsid w:val="000A4592"/>
    <w:rsid w:val="000A4D31"/>
    <w:rsid w:val="000A6F17"/>
    <w:rsid w:val="000B0613"/>
    <w:rsid w:val="000B4798"/>
    <w:rsid w:val="000C54C2"/>
    <w:rsid w:val="000C777B"/>
    <w:rsid w:val="000D0900"/>
    <w:rsid w:val="000D09E4"/>
    <w:rsid w:val="000D1CE4"/>
    <w:rsid w:val="000D2339"/>
    <w:rsid w:val="000E4786"/>
    <w:rsid w:val="000F23A7"/>
    <w:rsid w:val="00104495"/>
    <w:rsid w:val="001078DF"/>
    <w:rsid w:val="0011020C"/>
    <w:rsid w:val="00110EC0"/>
    <w:rsid w:val="001128F7"/>
    <w:rsid w:val="001128F9"/>
    <w:rsid w:val="001168CB"/>
    <w:rsid w:val="00123729"/>
    <w:rsid w:val="00123A37"/>
    <w:rsid w:val="0013287F"/>
    <w:rsid w:val="001376C2"/>
    <w:rsid w:val="00140317"/>
    <w:rsid w:val="00141688"/>
    <w:rsid w:val="00151E41"/>
    <w:rsid w:val="001550F9"/>
    <w:rsid w:val="0015714F"/>
    <w:rsid w:val="00161143"/>
    <w:rsid w:val="001614B4"/>
    <w:rsid w:val="00162568"/>
    <w:rsid w:val="0016348C"/>
    <w:rsid w:val="00164728"/>
    <w:rsid w:val="001657A8"/>
    <w:rsid w:val="0016603A"/>
    <w:rsid w:val="00166BA8"/>
    <w:rsid w:val="00167CB6"/>
    <w:rsid w:val="001754F8"/>
    <w:rsid w:val="001760F5"/>
    <w:rsid w:val="00190A27"/>
    <w:rsid w:val="00190D86"/>
    <w:rsid w:val="0019249E"/>
    <w:rsid w:val="00195B8D"/>
    <w:rsid w:val="001969F7"/>
    <w:rsid w:val="001A254E"/>
    <w:rsid w:val="001A3C36"/>
    <w:rsid w:val="001A595F"/>
    <w:rsid w:val="001B176D"/>
    <w:rsid w:val="001B60FC"/>
    <w:rsid w:val="001C2975"/>
    <w:rsid w:val="001C3498"/>
    <w:rsid w:val="001C3C48"/>
    <w:rsid w:val="001C73C4"/>
    <w:rsid w:val="001D04CC"/>
    <w:rsid w:val="001D167A"/>
    <w:rsid w:val="001E5FC6"/>
    <w:rsid w:val="001E73CB"/>
    <w:rsid w:val="002006A8"/>
    <w:rsid w:val="00200993"/>
    <w:rsid w:val="00205549"/>
    <w:rsid w:val="00207F56"/>
    <w:rsid w:val="0021157E"/>
    <w:rsid w:val="00215AE2"/>
    <w:rsid w:val="00216298"/>
    <w:rsid w:val="002176A1"/>
    <w:rsid w:val="00217E87"/>
    <w:rsid w:val="002224A9"/>
    <w:rsid w:val="002243BC"/>
    <w:rsid w:val="00226C32"/>
    <w:rsid w:val="00227D69"/>
    <w:rsid w:val="00231D57"/>
    <w:rsid w:val="00234111"/>
    <w:rsid w:val="00234C36"/>
    <w:rsid w:val="002356C4"/>
    <w:rsid w:val="002376C5"/>
    <w:rsid w:val="00243A3C"/>
    <w:rsid w:val="00245436"/>
    <w:rsid w:val="00261926"/>
    <w:rsid w:val="002646DD"/>
    <w:rsid w:val="00265968"/>
    <w:rsid w:val="00267C2B"/>
    <w:rsid w:val="00271EC4"/>
    <w:rsid w:val="00273F7D"/>
    <w:rsid w:val="002746EE"/>
    <w:rsid w:val="002754DA"/>
    <w:rsid w:val="00277EA1"/>
    <w:rsid w:val="002820B9"/>
    <w:rsid w:val="002866DB"/>
    <w:rsid w:val="00286B41"/>
    <w:rsid w:val="00287FF8"/>
    <w:rsid w:val="00291C7F"/>
    <w:rsid w:val="002A6838"/>
    <w:rsid w:val="002C5CBE"/>
    <w:rsid w:val="002D64C7"/>
    <w:rsid w:val="002E035E"/>
    <w:rsid w:val="002E259F"/>
    <w:rsid w:val="002E5AED"/>
    <w:rsid w:val="002E66B3"/>
    <w:rsid w:val="002F229A"/>
    <w:rsid w:val="002F2748"/>
    <w:rsid w:val="002F70A6"/>
    <w:rsid w:val="0030388D"/>
    <w:rsid w:val="003045F1"/>
    <w:rsid w:val="00307288"/>
    <w:rsid w:val="003151EA"/>
    <w:rsid w:val="0031741B"/>
    <w:rsid w:val="00333042"/>
    <w:rsid w:val="0034423F"/>
    <w:rsid w:val="003454BD"/>
    <w:rsid w:val="00357599"/>
    <w:rsid w:val="00360D07"/>
    <w:rsid w:val="00361340"/>
    <w:rsid w:val="00364378"/>
    <w:rsid w:val="003654AA"/>
    <w:rsid w:val="00367C9B"/>
    <w:rsid w:val="0037475A"/>
    <w:rsid w:val="003755B9"/>
    <w:rsid w:val="00377F25"/>
    <w:rsid w:val="0039252C"/>
    <w:rsid w:val="003928FD"/>
    <w:rsid w:val="00393AA9"/>
    <w:rsid w:val="00395B4D"/>
    <w:rsid w:val="003974BC"/>
    <w:rsid w:val="003A6D85"/>
    <w:rsid w:val="003B1609"/>
    <w:rsid w:val="003B36C0"/>
    <w:rsid w:val="003B509E"/>
    <w:rsid w:val="003B6B6E"/>
    <w:rsid w:val="003C2DEE"/>
    <w:rsid w:val="003C4FAF"/>
    <w:rsid w:val="003C6F9B"/>
    <w:rsid w:val="003D4A36"/>
    <w:rsid w:val="003D513A"/>
    <w:rsid w:val="003E3149"/>
    <w:rsid w:val="003E53A5"/>
    <w:rsid w:val="003E589D"/>
    <w:rsid w:val="003E7ADE"/>
    <w:rsid w:val="003F2EDC"/>
    <w:rsid w:val="003F414F"/>
    <w:rsid w:val="004003D6"/>
    <w:rsid w:val="00406D5B"/>
    <w:rsid w:val="00414108"/>
    <w:rsid w:val="00420D38"/>
    <w:rsid w:val="00427A68"/>
    <w:rsid w:val="004401D8"/>
    <w:rsid w:val="00444C53"/>
    <w:rsid w:val="00445241"/>
    <w:rsid w:val="00445F5C"/>
    <w:rsid w:val="00446B8D"/>
    <w:rsid w:val="00452CAB"/>
    <w:rsid w:val="00453EF1"/>
    <w:rsid w:val="00461DF5"/>
    <w:rsid w:val="00465F66"/>
    <w:rsid w:val="0047149F"/>
    <w:rsid w:val="00473267"/>
    <w:rsid w:val="00473C6D"/>
    <w:rsid w:val="00474799"/>
    <w:rsid w:val="00477F0C"/>
    <w:rsid w:val="00481358"/>
    <w:rsid w:val="004838B2"/>
    <w:rsid w:val="00486866"/>
    <w:rsid w:val="00490BBA"/>
    <w:rsid w:val="00492E1A"/>
    <w:rsid w:val="0049490D"/>
    <w:rsid w:val="004A00E9"/>
    <w:rsid w:val="004A2AF7"/>
    <w:rsid w:val="004A340A"/>
    <w:rsid w:val="004A51E1"/>
    <w:rsid w:val="004A7C45"/>
    <w:rsid w:val="004B7430"/>
    <w:rsid w:val="004B75D9"/>
    <w:rsid w:val="004C7D6E"/>
    <w:rsid w:val="004D3A39"/>
    <w:rsid w:val="004E1CBF"/>
    <w:rsid w:val="004E3B42"/>
    <w:rsid w:val="004E45B9"/>
    <w:rsid w:val="004F1E4C"/>
    <w:rsid w:val="004F54BD"/>
    <w:rsid w:val="004F60C4"/>
    <w:rsid w:val="00504620"/>
    <w:rsid w:val="0050658A"/>
    <w:rsid w:val="0050746C"/>
    <w:rsid w:val="005106D7"/>
    <w:rsid w:val="00513EAD"/>
    <w:rsid w:val="0051400B"/>
    <w:rsid w:val="00515C63"/>
    <w:rsid w:val="00521CA5"/>
    <w:rsid w:val="00536A2B"/>
    <w:rsid w:val="00536EA7"/>
    <w:rsid w:val="00537866"/>
    <w:rsid w:val="0054082C"/>
    <w:rsid w:val="00540A9A"/>
    <w:rsid w:val="005439D3"/>
    <w:rsid w:val="00544255"/>
    <w:rsid w:val="00551DFA"/>
    <w:rsid w:val="00551F4D"/>
    <w:rsid w:val="00552F60"/>
    <w:rsid w:val="005531DC"/>
    <w:rsid w:val="005551CE"/>
    <w:rsid w:val="00555597"/>
    <w:rsid w:val="00560F81"/>
    <w:rsid w:val="005710D5"/>
    <w:rsid w:val="0057247C"/>
    <w:rsid w:val="00572EAF"/>
    <w:rsid w:val="00574574"/>
    <w:rsid w:val="005757B8"/>
    <w:rsid w:val="00580480"/>
    <w:rsid w:val="00595540"/>
    <w:rsid w:val="005A0E17"/>
    <w:rsid w:val="005A3A17"/>
    <w:rsid w:val="005A3E02"/>
    <w:rsid w:val="005A4563"/>
    <w:rsid w:val="005A6D5F"/>
    <w:rsid w:val="005B0C2E"/>
    <w:rsid w:val="005B4977"/>
    <w:rsid w:val="005B54E5"/>
    <w:rsid w:val="005B6F90"/>
    <w:rsid w:val="005C03B9"/>
    <w:rsid w:val="005C1BF8"/>
    <w:rsid w:val="005D380A"/>
    <w:rsid w:val="005D3854"/>
    <w:rsid w:val="005D42AF"/>
    <w:rsid w:val="005D4858"/>
    <w:rsid w:val="005E054A"/>
    <w:rsid w:val="005E0D54"/>
    <w:rsid w:val="005E79AF"/>
    <w:rsid w:val="005F3BD4"/>
    <w:rsid w:val="00606F73"/>
    <w:rsid w:val="0060792C"/>
    <w:rsid w:val="00611A61"/>
    <w:rsid w:val="00620888"/>
    <w:rsid w:val="006246F5"/>
    <w:rsid w:val="00625F0D"/>
    <w:rsid w:val="00626932"/>
    <w:rsid w:val="006277B7"/>
    <w:rsid w:val="00627DAF"/>
    <w:rsid w:val="006316FA"/>
    <w:rsid w:val="0063362B"/>
    <w:rsid w:val="006438F1"/>
    <w:rsid w:val="0064611C"/>
    <w:rsid w:val="00647DA3"/>
    <w:rsid w:val="00650ACD"/>
    <w:rsid w:val="00652AD3"/>
    <w:rsid w:val="00654F8F"/>
    <w:rsid w:val="00657FD0"/>
    <w:rsid w:val="0066042A"/>
    <w:rsid w:val="006649DB"/>
    <w:rsid w:val="00667328"/>
    <w:rsid w:val="00667B58"/>
    <w:rsid w:val="00673345"/>
    <w:rsid w:val="006766F2"/>
    <w:rsid w:val="0067766A"/>
    <w:rsid w:val="00677EDE"/>
    <w:rsid w:val="00680DA2"/>
    <w:rsid w:val="00681F35"/>
    <w:rsid w:val="00682EE1"/>
    <w:rsid w:val="00690849"/>
    <w:rsid w:val="0069092F"/>
    <w:rsid w:val="0069598A"/>
    <w:rsid w:val="006A020F"/>
    <w:rsid w:val="006A0212"/>
    <w:rsid w:val="006A105B"/>
    <w:rsid w:val="006A18B9"/>
    <w:rsid w:val="006B07C3"/>
    <w:rsid w:val="006B25FA"/>
    <w:rsid w:val="006B3BCD"/>
    <w:rsid w:val="006B6F43"/>
    <w:rsid w:val="006C0157"/>
    <w:rsid w:val="006C5C78"/>
    <w:rsid w:val="006E3E8D"/>
    <w:rsid w:val="006E5188"/>
    <w:rsid w:val="006F0CFC"/>
    <w:rsid w:val="006F13F6"/>
    <w:rsid w:val="006F4F5C"/>
    <w:rsid w:val="006F64F9"/>
    <w:rsid w:val="0070089C"/>
    <w:rsid w:val="007056E0"/>
    <w:rsid w:val="00711C05"/>
    <w:rsid w:val="00723932"/>
    <w:rsid w:val="00727166"/>
    <w:rsid w:val="0072738D"/>
    <w:rsid w:val="00737FD5"/>
    <w:rsid w:val="00740261"/>
    <w:rsid w:val="00740358"/>
    <w:rsid w:val="007442CF"/>
    <w:rsid w:val="007447F8"/>
    <w:rsid w:val="00747129"/>
    <w:rsid w:val="007508E5"/>
    <w:rsid w:val="00754D76"/>
    <w:rsid w:val="00756C10"/>
    <w:rsid w:val="007600AD"/>
    <w:rsid w:val="0076162E"/>
    <w:rsid w:val="00762C06"/>
    <w:rsid w:val="0076526D"/>
    <w:rsid w:val="00770735"/>
    <w:rsid w:val="00770ED2"/>
    <w:rsid w:val="00772301"/>
    <w:rsid w:val="00780029"/>
    <w:rsid w:val="0078109B"/>
    <w:rsid w:val="007829BE"/>
    <w:rsid w:val="00791569"/>
    <w:rsid w:val="00791580"/>
    <w:rsid w:val="007935DC"/>
    <w:rsid w:val="007A2E8C"/>
    <w:rsid w:val="007A3D0E"/>
    <w:rsid w:val="007A3FF9"/>
    <w:rsid w:val="007A6FDB"/>
    <w:rsid w:val="007A7B3A"/>
    <w:rsid w:val="007B0F2C"/>
    <w:rsid w:val="007B435E"/>
    <w:rsid w:val="007B63AE"/>
    <w:rsid w:val="007B648F"/>
    <w:rsid w:val="007C0811"/>
    <w:rsid w:val="007C45DA"/>
    <w:rsid w:val="007C5EF6"/>
    <w:rsid w:val="007E11F8"/>
    <w:rsid w:val="007E240B"/>
    <w:rsid w:val="007F1AC0"/>
    <w:rsid w:val="007F2CD4"/>
    <w:rsid w:val="0080169E"/>
    <w:rsid w:val="0080252D"/>
    <w:rsid w:val="008055BB"/>
    <w:rsid w:val="00812AF5"/>
    <w:rsid w:val="00815799"/>
    <w:rsid w:val="00826FF7"/>
    <w:rsid w:val="0082729D"/>
    <w:rsid w:val="0083029D"/>
    <w:rsid w:val="00830A82"/>
    <w:rsid w:val="00836A6B"/>
    <w:rsid w:val="00841F3B"/>
    <w:rsid w:val="00845FAD"/>
    <w:rsid w:val="008521AA"/>
    <w:rsid w:val="008530CC"/>
    <w:rsid w:val="00856645"/>
    <w:rsid w:val="00860938"/>
    <w:rsid w:val="00865AE4"/>
    <w:rsid w:val="0086681C"/>
    <w:rsid w:val="00870020"/>
    <w:rsid w:val="008743F8"/>
    <w:rsid w:val="00875C1E"/>
    <w:rsid w:val="00875E37"/>
    <w:rsid w:val="00880606"/>
    <w:rsid w:val="008828B6"/>
    <w:rsid w:val="008835D4"/>
    <w:rsid w:val="0089356D"/>
    <w:rsid w:val="00893C82"/>
    <w:rsid w:val="008943B0"/>
    <w:rsid w:val="0089695E"/>
    <w:rsid w:val="008A1B16"/>
    <w:rsid w:val="008A2BA0"/>
    <w:rsid w:val="008A4DF6"/>
    <w:rsid w:val="008A7318"/>
    <w:rsid w:val="008B697B"/>
    <w:rsid w:val="008C1C05"/>
    <w:rsid w:val="008D054E"/>
    <w:rsid w:val="008D0899"/>
    <w:rsid w:val="008D261C"/>
    <w:rsid w:val="008D30B0"/>
    <w:rsid w:val="008D7F27"/>
    <w:rsid w:val="008E1CE8"/>
    <w:rsid w:val="008E3F36"/>
    <w:rsid w:val="008E683F"/>
    <w:rsid w:val="008E7C18"/>
    <w:rsid w:val="008E7EFD"/>
    <w:rsid w:val="008F5B69"/>
    <w:rsid w:val="00903B98"/>
    <w:rsid w:val="00910734"/>
    <w:rsid w:val="0091434F"/>
    <w:rsid w:val="00915A59"/>
    <w:rsid w:val="0091656E"/>
    <w:rsid w:val="009177CF"/>
    <w:rsid w:val="00920094"/>
    <w:rsid w:val="00925E86"/>
    <w:rsid w:val="00937470"/>
    <w:rsid w:val="009422EE"/>
    <w:rsid w:val="00943670"/>
    <w:rsid w:val="00944282"/>
    <w:rsid w:val="00946B54"/>
    <w:rsid w:val="0095110D"/>
    <w:rsid w:val="0095329B"/>
    <w:rsid w:val="009537AB"/>
    <w:rsid w:val="00955E4C"/>
    <w:rsid w:val="0096384D"/>
    <w:rsid w:val="00964D6A"/>
    <w:rsid w:val="00964DF1"/>
    <w:rsid w:val="00965C23"/>
    <w:rsid w:val="00966A00"/>
    <w:rsid w:val="00967831"/>
    <w:rsid w:val="00970D5A"/>
    <w:rsid w:val="00972E67"/>
    <w:rsid w:val="009753EF"/>
    <w:rsid w:val="0098233C"/>
    <w:rsid w:val="009836D8"/>
    <w:rsid w:val="00990872"/>
    <w:rsid w:val="00990EBF"/>
    <w:rsid w:val="009A5818"/>
    <w:rsid w:val="009B0999"/>
    <w:rsid w:val="009C016D"/>
    <w:rsid w:val="009C11F7"/>
    <w:rsid w:val="009C23DD"/>
    <w:rsid w:val="009C6E7B"/>
    <w:rsid w:val="009D22E7"/>
    <w:rsid w:val="009E17B6"/>
    <w:rsid w:val="009E2AD2"/>
    <w:rsid w:val="009E5C7F"/>
    <w:rsid w:val="009F0F87"/>
    <w:rsid w:val="00A05D85"/>
    <w:rsid w:val="00A060FB"/>
    <w:rsid w:val="00A070BA"/>
    <w:rsid w:val="00A10074"/>
    <w:rsid w:val="00A10BF8"/>
    <w:rsid w:val="00A136DF"/>
    <w:rsid w:val="00A15C8C"/>
    <w:rsid w:val="00A2430F"/>
    <w:rsid w:val="00A25FC5"/>
    <w:rsid w:val="00A27676"/>
    <w:rsid w:val="00A3093C"/>
    <w:rsid w:val="00A30C18"/>
    <w:rsid w:val="00A32592"/>
    <w:rsid w:val="00A327E3"/>
    <w:rsid w:val="00A36AE5"/>
    <w:rsid w:val="00A4394E"/>
    <w:rsid w:val="00A467DC"/>
    <w:rsid w:val="00A46E44"/>
    <w:rsid w:val="00A52656"/>
    <w:rsid w:val="00A52B3F"/>
    <w:rsid w:val="00A53017"/>
    <w:rsid w:val="00A5490F"/>
    <w:rsid w:val="00A55EA3"/>
    <w:rsid w:val="00A6472F"/>
    <w:rsid w:val="00A66755"/>
    <w:rsid w:val="00A71639"/>
    <w:rsid w:val="00A73931"/>
    <w:rsid w:val="00A811F8"/>
    <w:rsid w:val="00A841E4"/>
    <w:rsid w:val="00A847F6"/>
    <w:rsid w:val="00A84A74"/>
    <w:rsid w:val="00A84DEA"/>
    <w:rsid w:val="00AA081D"/>
    <w:rsid w:val="00AA0DDE"/>
    <w:rsid w:val="00AA1C5E"/>
    <w:rsid w:val="00AA54EF"/>
    <w:rsid w:val="00AA5587"/>
    <w:rsid w:val="00AA69E1"/>
    <w:rsid w:val="00AB3A6F"/>
    <w:rsid w:val="00AB78B0"/>
    <w:rsid w:val="00AC4A98"/>
    <w:rsid w:val="00AC4D19"/>
    <w:rsid w:val="00AD3847"/>
    <w:rsid w:val="00AE23A5"/>
    <w:rsid w:val="00AE4F14"/>
    <w:rsid w:val="00AF4F9B"/>
    <w:rsid w:val="00B04598"/>
    <w:rsid w:val="00B07849"/>
    <w:rsid w:val="00B3039C"/>
    <w:rsid w:val="00B30F99"/>
    <w:rsid w:val="00B3134F"/>
    <w:rsid w:val="00B33DEB"/>
    <w:rsid w:val="00B40F8B"/>
    <w:rsid w:val="00B410F6"/>
    <w:rsid w:val="00B4507F"/>
    <w:rsid w:val="00B4563E"/>
    <w:rsid w:val="00B524A8"/>
    <w:rsid w:val="00B56241"/>
    <w:rsid w:val="00B56C9C"/>
    <w:rsid w:val="00B60011"/>
    <w:rsid w:val="00B7645C"/>
    <w:rsid w:val="00B8048D"/>
    <w:rsid w:val="00B80925"/>
    <w:rsid w:val="00B815CE"/>
    <w:rsid w:val="00B82ABB"/>
    <w:rsid w:val="00B838CD"/>
    <w:rsid w:val="00B84304"/>
    <w:rsid w:val="00BA332D"/>
    <w:rsid w:val="00BB42DB"/>
    <w:rsid w:val="00BB5257"/>
    <w:rsid w:val="00BB6250"/>
    <w:rsid w:val="00BC1206"/>
    <w:rsid w:val="00BC216D"/>
    <w:rsid w:val="00BC22EE"/>
    <w:rsid w:val="00BC2C68"/>
    <w:rsid w:val="00BC5779"/>
    <w:rsid w:val="00BE08FA"/>
    <w:rsid w:val="00BE20E7"/>
    <w:rsid w:val="00BE5D91"/>
    <w:rsid w:val="00BE5EE7"/>
    <w:rsid w:val="00BF401E"/>
    <w:rsid w:val="00BF4AAD"/>
    <w:rsid w:val="00C008DD"/>
    <w:rsid w:val="00C03BA4"/>
    <w:rsid w:val="00C205F6"/>
    <w:rsid w:val="00C26A97"/>
    <w:rsid w:val="00C30E56"/>
    <w:rsid w:val="00C3211E"/>
    <w:rsid w:val="00C33D09"/>
    <w:rsid w:val="00C34D0A"/>
    <w:rsid w:val="00C35ECD"/>
    <w:rsid w:val="00C37A3E"/>
    <w:rsid w:val="00C44632"/>
    <w:rsid w:val="00C53882"/>
    <w:rsid w:val="00C62D6E"/>
    <w:rsid w:val="00C642C3"/>
    <w:rsid w:val="00C70683"/>
    <w:rsid w:val="00C80B2F"/>
    <w:rsid w:val="00C81CBC"/>
    <w:rsid w:val="00C839E0"/>
    <w:rsid w:val="00C847ED"/>
    <w:rsid w:val="00C9096A"/>
    <w:rsid w:val="00C92678"/>
    <w:rsid w:val="00C93A16"/>
    <w:rsid w:val="00C93E0C"/>
    <w:rsid w:val="00C97674"/>
    <w:rsid w:val="00CA48EC"/>
    <w:rsid w:val="00CB2A4B"/>
    <w:rsid w:val="00CB7A9C"/>
    <w:rsid w:val="00CB7CC1"/>
    <w:rsid w:val="00CC0450"/>
    <w:rsid w:val="00CC2D54"/>
    <w:rsid w:val="00CC402B"/>
    <w:rsid w:val="00CD0AD0"/>
    <w:rsid w:val="00CD10A1"/>
    <w:rsid w:val="00CD3699"/>
    <w:rsid w:val="00CD4A35"/>
    <w:rsid w:val="00CD7D01"/>
    <w:rsid w:val="00CE155F"/>
    <w:rsid w:val="00CF0D9B"/>
    <w:rsid w:val="00CF23D0"/>
    <w:rsid w:val="00CF674F"/>
    <w:rsid w:val="00D018C7"/>
    <w:rsid w:val="00D02315"/>
    <w:rsid w:val="00D0464B"/>
    <w:rsid w:val="00D057EA"/>
    <w:rsid w:val="00D12B10"/>
    <w:rsid w:val="00D1320B"/>
    <w:rsid w:val="00D15FEC"/>
    <w:rsid w:val="00D225E5"/>
    <w:rsid w:val="00D31CA5"/>
    <w:rsid w:val="00D33840"/>
    <w:rsid w:val="00D3469C"/>
    <w:rsid w:val="00D34B43"/>
    <w:rsid w:val="00D50509"/>
    <w:rsid w:val="00D56B22"/>
    <w:rsid w:val="00D6413D"/>
    <w:rsid w:val="00D64974"/>
    <w:rsid w:val="00D66469"/>
    <w:rsid w:val="00D8031B"/>
    <w:rsid w:val="00D8039A"/>
    <w:rsid w:val="00D8122F"/>
    <w:rsid w:val="00D812D6"/>
    <w:rsid w:val="00D84676"/>
    <w:rsid w:val="00D84A2F"/>
    <w:rsid w:val="00D85585"/>
    <w:rsid w:val="00D8754C"/>
    <w:rsid w:val="00D90900"/>
    <w:rsid w:val="00D92006"/>
    <w:rsid w:val="00D950CC"/>
    <w:rsid w:val="00D97000"/>
    <w:rsid w:val="00DA442B"/>
    <w:rsid w:val="00DA6D71"/>
    <w:rsid w:val="00DB1B99"/>
    <w:rsid w:val="00DB43C2"/>
    <w:rsid w:val="00DC2A0F"/>
    <w:rsid w:val="00DC2AFF"/>
    <w:rsid w:val="00DC48D3"/>
    <w:rsid w:val="00DC7D16"/>
    <w:rsid w:val="00DD1790"/>
    <w:rsid w:val="00DD40A9"/>
    <w:rsid w:val="00DD5F52"/>
    <w:rsid w:val="00DD7D6E"/>
    <w:rsid w:val="00DE012E"/>
    <w:rsid w:val="00DE1518"/>
    <w:rsid w:val="00DE5625"/>
    <w:rsid w:val="00DE58D9"/>
    <w:rsid w:val="00DF0141"/>
    <w:rsid w:val="00DF0DE7"/>
    <w:rsid w:val="00DF0E38"/>
    <w:rsid w:val="00DF0FA5"/>
    <w:rsid w:val="00DF6C80"/>
    <w:rsid w:val="00E01BA8"/>
    <w:rsid w:val="00E056FD"/>
    <w:rsid w:val="00E07AF0"/>
    <w:rsid w:val="00E10259"/>
    <w:rsid w:val="00E13222"/>
    <w:rsid w:val="00E132BC"/>
    <w:rsid w:val="00E15736"/>
    <w:rsid w:val="00E177CD"/>
    <w:rsid w:val="00E179EA"/>
    <w:rsid w:val="00E22745"/>
    <w:rsid w:val="00E22CFC"/>
    <w:rsid w:val="00E338DA"/>
    <w:rsid w:val="00E36698"/>
    <w:rsid w:val="00E42402"/>
    <w:rsid w:val="00E45125"/>
    <w:rsid w:val="00E46AE8"/>
    <w:rsid w:val="00E5154B"/>
    <w:rsid w:val="00E51A44"/>
    <w:rsid w:val="00E52656"/>
    <w:rsid w:val="00E57901"/>
    <w:rsid w:val="00E60B87"/>
    <w:rsid w:val="00E60FB5"/>
    <w:rsid w:val="00E816DC"/>
    <w:rsid w:val="00E84F62"/>
    <w:rsid w:val="00E85C36"/>
    <w:rsid w:val="00E90829"/>
    <w:rsid w:val="00E923CB"/>
    <w:rsid w:val="00E95F93"/>
    <w:rsid w:val="00EA0CC6"/>
    <w:rsid w:val="00EB0E93"/>
    <w:rsid w:val="00EB2BD5"/>
    <w:rsid w:val="00EB4690"/>
    <w:rsid w:val="00EB5677"/>
    <w:rsid w:val="00EC02AD"/>
    <w:rsid w:val="00EC15A4"/>
    <w:rsid w:val="00EC21F3"/>
    <w:rsid w:val="00ED1A11"/>
    <w:rsid w:val="00ED3C60"/>
    <w:rsid w:val="00ED651E"/>
    <w:rsid w:val="00EE5DF8"/>
    <w:rsid w:val="00EE7A35"/>
    <w:rsid w:val="00EF07EB"/>
    <w:rsid w:val="00EF0977"/>
    <w:rsid w:val="00EF0B37"/>
    <w:rsid w:val="00F01480"/>
    <w:rsid w:val="00F074CD"/>
    <w:rsid w:val="00F10C41"/>
    <w:rsid w:val="00F13E2E"/>
    <w:rsid w:val="00F218A1"/>
    <w:rsid w:val="00F21A30"/>
    <w:rsid w:val="00F22470"/>
    <w:rsid w:val="00F25C64"/>
    <w:rsid w:val="00F276BD"/>
    <w:rsid w:val="00F27E73"/>
    <w:rsid w:val="00F30AC1"/>
    <w:rsid w:val="00F34FD2"/>
    <w:rsid w:val="00F41661"/>
    <w:rsid w:val="00F42539"/>
    <w:rsid w:val="00F43BFB"/>
    <w:rsid w:val="00F5138E"/>
    <w:rsid w:val="00F577F9"/>
    <w:rsid w:val="00F62F1C"/>
    <w:rsid w:val="00F64CF9"/>
    <w:rsid w:val="00F70CAA"/>
    <w:rsid w:val="00F72607"/>
    <w:rsid w:val="00F75181"/>
    <w:rsid w:val="00F7581A"/>
    <w:rsid w:val="00F81057"/>
    <w:rsid w:val="00F84B8D"/>
    <w:rsid w:val="00F923FC"/>
    <w:rsid w:val="00F938D8"/>
    <w:rsid w:val="00F94051"/>
    <w:rsid w:val="00F97BAE"/>
    <w:rsid w:val="00FA3EB4"/>
    <w:rsid w:val="00FA5E15"/>
    <w:rsid w:val="00FB07B8"/>
    <w:rsid w:val="00FB3F0A"/>
    <w:rsid w:val="00FC00E1"/>
    <w:rsid w:val="00FC6107"/>
    <w:rsid w:val="00FC79BD"/>
    <w:rsid w:val="00FD1B1D"/>
    <w:rsid w:val="00FD1FA2"/>
    <w:rsid w:val="00FD7B94"/>
    <w:rsid w:val="00FE0728"/>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E4C"/>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955E4C"/>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rPr>
  </w:style>
  <w:style w:type="paragraph" w:styleId="Heading2">
    <w:name w:val="heading 2"/>
    <w:basedOn w:val="Normal"/>
    <w:next w:val="Normal"/>
    <w:link w:val="Heading2Char"/>
    <w:uiPriority w:val="9"/>
    <w:qFormat/>
    <w:rsid w:val="00955E4C"/>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955E4C"/>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955E4C"/>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955E4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E4C"/>
    <w:rPr>
      <w:rFonts w:ascii="Arial Black" w:hAnsi="Arial Black"/>
      <w:sz w:val="28"/>
      <w:shd w:val="clear" w:color="F2F2F2" w:themeColor="background1" w:themeShade="F2" w:fill="auto"/>
    </w:rPr>
  </w:style>
  <w:style w:type="character" w:customStyle="1" w:styleId="Heading2Char">
    <w:name w:val="Heading 2 Char"/>
    <w:basedOn w:val="DefaultParagraphFont"/>
    <w:link w:val="Heading2"/>
    <w:uiPriority w:val="9"/>
    <w:rsid w:val="00955E4C"/>
    <w:rPr>
      <w:rFonts w:ascii="Arial Black" w:hAnsi="Arial Black"/>
      <w:sz w:val="28"/>
    </w:rPr>
  </w:style>
  <w:style w:type="character" w:customStyle="1" w:styleId="Heading4Char">
    <w:name w:val="Heading 4 Char"/>
    <w:basedOn w:val="DefaultParagraphFont"/>
    <w:link w:val="Heading4"/>
    <w:uiPriority w:val="9"/>
    <w:rsid w:val="00955E4C"/>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955E4C"/>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955E4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E4C"/>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955E4C"/>
    <w:pPr>
      <w:tabs>
        <w:tab w:val="right" w:leader="dot" w:pos="10786"/>
      </w:tabs>
      <w:spacing w:before="80" w:after="0"/>
      <w:ind w:left="144"/>
    </w:pPr>
    <w:rPr>
      <w:b/>
    </w:rPr>
  </w:style>
  <w:style w:type="paragraph" w:styleId="TOC2">
    <w:name w:val="toc 2"/>
    <w:basedOn w:val="Normal"/>
    <w:next w:val="Normal"/>
    <w:autoRedefine/>
    <w:uiPriority w:val="39"/>
    <w:unhideWhenUsed/>
    <w:rsid w:val="00955E4C"/>
    <w:pPr>
      <w:tabs>
        <w:tab w:val="right" w:leader="dot" w:pos="10790"/>
      </w:tabs>
      <w:spacing w:before="40" w:after="40"/>
      <w:ind w:left="288"/>
    </w:pPr>
    <w:rPr>
      <w:sz w:val="18"/>
    </w:rPr>
  </w:style>
  <w:style w:type="character" w:styleId="Hyperlink">
    <w:name w:val="Hyperlink"/>
    <w:basedOn w:val="DefaultParagraphFont"/>
    <w:uiPriority w:val="99"/>
    <w:unhideWhenUsed/>
    <w:rsid w:val="00955E4C"/>
    <w:rPr>
      <w:color w:val="0000FF" w:themeColor="hyperlink"/>
      <w:u w:val="single"/>
    </w:rPr>
  </w:style>
  <w:style w:type="character" w:styleId="BookTitle">
    <w:name w:val="Book Title"/>
    <w:basedOn w:val="DefaultParagraphFont"/>
    <w:uiPriority w:val="33"/>
    <w:qFormat/>
    <w:rsid w:val="00955E4C"/>
    <w:rPr>
      <w:b/>
      <w:bCs/>
      <w:smallCaps/>
      <w:spacing w:val="5"/>
      <w:sz w:val="48"/>
    </w:rPr>
  </w:style>
  <w:style w:type="paragraph" w:styleId="Title">
    <w:name w:val="Title"/>
    <w:basedOn w:val="Normal"/>
    <w:next w:val="Normal"/>
    <w:link w:val="TitleChar"/>
    <w:uiPriority w:val="10"/>
    <w:unhideWhenUsed/>
    <w:qFormat/>
    <w:rsid w:val="00955E4C"/>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955E4C"/>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955E4C"/>
    <w:pPr>
      <w:spacing w:after="0" w:line="240" w:lineRule="auto"/>
    </w:pPr>
    <w:rPr>
      <w:rFonts w:eastAsiaTheme="minorEastAsia"/>
    </w:rPr>
  </w:style>
  <w:style w:type="character" w:customStyle="1" w:styleId="NoSpacingChar">
    <w:name w:val="No Spacing Char"/>
    <w:basedOn w:val="DefaultParagraphFont"/>
    <w:link w:val="NoSpacing"/>
    <w:uiPriority w:val="1"/>
    <w:rsid w:val="00955E4C"/>
    <w:rPr>
      <w:rFonts w:eastAsiaTheme="minorEastAsia"/>
    </w:rPr>
  </w:style>
  <w:style w:type="paragraph" w:styleId="Header">
    <w:name w:val="header"/>
    <w:basedOn w:val="Normal"/>
    <w:link w:val="HeaderChar"/>
    <w:uiPriority w:val="99"/>
    <w:unhideWhenUsed/>
    <w:rsid w:val="00955E4C"/>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955E4C"/>
    <w:rPr>
      <w:rFonts w:ascii="Arial" w:hAnsi="Arial"/>
      <w:color w:val="292929"/>
      <w:sz w:val="16"/>
    </w:rPr>
  </w:style>
  <w:style w:type="paragraph" w:styleId="Footer">
    <w:name w:val="footer"/>
    <w:basedOn w:val="Normal"/>
    <w:link w:val="FooterChar"/>
    <w:uiPriority w:val="99"/>
    <w:unhideWhenUsed/>
    <w:rsid w:val="00955E4C"/>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955E4C"/>
    <w:rPr>
      <w:rFonts w:ascii="Arial" w:hAnsi="Arial"/>
      <w:color w:val="292929"/>
      <w:sz w:val="16"/>
    </w:rPr>
  </w:style>
  <w:style w:type="paragraph" w:customStyle="1" w:styleId="LabExercise">
    <w:name w:val="Lab Exercise"/>
    <w:basedOn w:val="Normal"/>
    <w:next w:val="Normal"/>
    <w:qFormat/>
    <w:rsid w:val="00955E4C"/>
    <w:pPr>
      <w:spacing w:before="0" w:after="200" w:line="276" w:lineRule="auto"/>
    </w:pPr>
    <w:rPr>
      <w:b/>
    </w:rPr>
  </w:style>
  <w:style w:type="paragraph" w:styleId="ListParagraph">
    <w:name w:val="List Paragraph"/>
    <w:basedOn w:val="Normal"/>
    <w:next w:val="Normal"/>
    <w:uiPriority w:val="34"/>
    <w:qFormat/>
    <w:rsid w:val="00955E4C"/>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955E4C"/>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955E4C"/>
    <w:rPr>
      <w:rFonts w:ascii="Lucida Console" w:hAnsi="Lucida Console" w:cs="Courier New"/>
      <w:b/>
      <w:spacing w:val="-6"/>
      <w:sz w:val="18"/>
    </w:rPr>
  </w:style>
  <w:style w:type="paragraph" w:customStyle="1" w:styleId="NumberedBullet">
    <w:name w:val="Numbered Bullet"/>
    <w:basedOn w:val="ListParagraph"/>
    <w:unhideWhenUsed/>
    <w:qFormat/>
    <w:rsid w:val="00955E4C"/>
    <w:pPr>
      <w:tabs>
        <w:tab w:val="left" w:pos="144"/>
      </w:tabs>
      <w:spacing w:before="80" w:after="40" w:line="240" w:lineRule="auto"/>
      <w:ind w:hanging="360"/>
      <w:contextualSpacing w:val="0"/>
    </w:pPr>
  </w:style>
  <w:style w:type="paragraph" w:customStyle="1" w:styleId="LabStepScreenshot">
    <w:name w:val="Lab Step Screenshot"/>
    <w:basedOn w:val="Normal"/>
    <w:qFormat/>
    <w:rsid w:val="00955E4C"/>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955E4C"/>
    <w:pPr>
      <w:spacing w:before="0" w:after="0"/>
    </w:pPr>
    <w:rPr>
      <w:szCs w:val="20"/>
    </w:rPr>
  </w:style>
  <w:style w:type="character" w:customStyle="1" w:styleId="FootnoteTextChar">
    <w:name w:val="Footnote Text Char"/>
    <w:basedOn w:val="DefaultParagraphFont"/>
    <w:link w:val="FootnoteText"/>
    <w:uiPriority w:val="99"/>
    <w:semiHidden/>
    <w:rsid w:val="00955E4C"/>
    <w:rPr>
      <w:rFonts w:ascii="Arial" w:hAnsi="Arial"/>
      <w:color w:val="262626" w:themeColor="text1" w:themeTint="D9"/>
      <w:sz w:val="20"/>
      <w:szCs w:val="20"/>
    </w:rPr>
  </w:style>
  <w:style w:type="table" w:styleId="LightShading-Accent4">
    <w:name w:val="Light Shading Accent 4"/>
    <w:basedOn w:val="TableNormal"/>
    <w:uiPriority w:val="60"/>
    <w:rsid w:val="00955E4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955E4C"/>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955E4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955E4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955E4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955E4C"/>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955E4C"/>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955E4C"/>
    <w:pPr>
      <w:tabs>
        <w:tab w:val="num" w:pos="360"/>
      </w:tabs>
      <w:ind w:left="360" w:hanging="360"/>
      <w:contextualSpacing/>
    </w:pPr>
  </w:style>
  <w:style w:type="character" w:customStyle="1" w:styleId="InLineUrl">
    <w:name w:val="InLineUrl"/>
    <w:basedOn w:val="DefaultParagraphFont"/>
    <w:uiPriority w:val="1"/>
    <w:qFormat/>
    <w:rsid w:val="00955E4C"/>
    <w:rPr>
      <w:rFonts w:ascii="Arial" w:hAnsi="Arial"/>
      <w:b/>
      <w:sz w:val="16"/>
    </w:rPr>
  </w:style>
  <w:style w:type="paragraph" w:customStyle="1" w:styleId="LabStepNumbered">
    <w:name w:val="Lab Step Numbered"/>
    <w:link w:val="LabStepNumberedChar"/>
    <w:qFormat/>
    <w:rsid w:val="00955E4C"/>
    <w:pPr>
      <w:numPr>
        <w:numId w:val="20"/>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955E4C"/>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955E4C"/>
    <w:pPr>
      <w:numPr>
        <w:ilvl w:val="1"/>
      </w:numPr>
    </w:pPr>
    <w:rPr>
      <w:sz w:val="16"/>
    </w:rPr>
  </w:style>
  <w:style w:type="paragraph" w:customStyle="1" w:styleId="LabStepLevel2NoBullet">
    <w:name w:val="Lab Step Level 2 No Bullet"/>
    <w:basedOn w:val="LabStepLevel2Numbered"/>
    <w:qFormat/>
    <w:rsid w:val="00955E4C"/>
    <w:pPr>
      <w:numPr>
        <w:numId w:val="0"/>
      </w:numPr>
      <w:spacing w:before="40"/>
      <w:ind w:left="720"/>
    </w:pPr>
  </w:style>
  <w:style w:type="character" w:customStyle="1" w:styleId="LabStepScreenshotFrame">
    <w:name w:val="Lab Step Screenshot Frame"/>
    <w:basedOn w:val="DefaultParagraphFont"/>
    <w:uiPriority w:val="1"/>
    <w:qFormat/>
    <w:rsid w:val="00955E4C"/>
    <w:rPr>
      <w:noProof/>
      <w:bdr w:val="single" w:sz="2" w:space="0" w:color="DDDDDD"/>
    </w:rPr>
  </w:style>
  <w:style w:type="paragraph" w:customStyle="1" w:styleId="LabExerciseCallout">
    <w:name w:val="Lab Exercise Callout"/>
    <w:basedOn w:val="LabExerciseText"/>
    <w:qFormat/>
    <w:rsid w:val="00955E4C"/>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955E4C"/>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955E4C"/>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955E4C"/>
    <w:pPr>
      <w:numPr>
        <w:numId w:val="2"/>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955E4C"/>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55E4C"/>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955E4C"/>
    <w:rPr>
      <w:rFonts w:ascii="Arial" w:hAnsi="Arial"/>
      <w:b/>
      <w:iCs/>
      <w:sz w:val="16"/>
    </w:rPr>
  </w:style>
  <w:style w:type="character" w:customStyle="1" w:styleId="InlindeCode">
    <w:name w:val="InlindeCode"/>
    <w:basedOn w:val="DefaultParagraphFont"/>
    <w:uiPriority w:val="1"/>
    <w:qFormat/>
    <w:rsid w:val="00955E4C"/>
    <w:rPr>
      <w:rFonts w:ascii="Lucida Console" w:hAnsi="Lucida Console"/>
      <w:b/>
      <w:sz w:val="16"/>
    </w:rPr>
  </w:style>
  <w:style w:type="table" w:customStyle="1" w:styleId="LabStepTable">
    <w:name w:val="Lab Step Table"/>
    <w:basedOn w:val="TableGrid"/>
    <w:uiPriority w:val="99"/>
    <w:rsid w:val="00955E4C"/>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955E4C"/>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955E4C"/>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955E4C"/>
    <w:pPr>
      <w:ind w:left="1152"/>
    </w:pPr>
  </w:style>
  <w:style w:type="paragraph" w:customStyle="1" w:styleId="LabStepScreenshotLevel2">
    <w:name w:val="Lab Step Screenshot Level 2"/>
    <w:basedOn w:val="LabStepScreenshot"/>
    <w:qFormat/>
    <w:rsid w:val="00955E4C"/>
    <w:pPr>
      <w:ind w:left="1152"/>
    </w:pPr>
    <w:rPr>
      <w:noProof/>
    </w:rPr>
  </w:style>
  <w:style w:type="paragraph" w:customStyle="1" w:styleId="LabStepTableTextHeader">
    <w:name w:val="Lab Step Table Text Header"/>
    <w:basedOn w:val="LabStepTableText"/>
    <w:next w:val="LabStepTableText"/>
    <w:qFormat/>
    <w:rsid w:val="00955E4C"/>
    <w:rPr>
      <w:b/>
    </w:rPr>
  </w:style>
  <w:style w:type="paragraph" w:customStyle="1" w:styleId="LabStepTableParagraph">
    <w:name w:val="Lab Step Table Paragraph"/>
    <w:basedOn w:val="LabStepNumbered"/>
    <w:qFormat/>
    <w:rsid w:val="00955E4C"/>
    <w:pPr>
      <w:numPr>
        <w:numId w:val="0"/>
      </w:numPr>
    </w:pPr>
  </w:style>
  <w:style w:type="paragraph" w:styleId="TOCHeading">
    <w:name w:val="TOC Heading"/>
    <w:basedOn w:val="Heading1"/>
    <w:next w:val="Normal"/>
    <w:uiPriority w:val="39"/>
    <w:semiHidden/>
    <w:unhideWhenUsed/>
    <w:qFormat/>
    <w:rsid w:val="00955E4C"/>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955E4C"/>
    <w:pPr>
      <w:numPr>
        <w:numId w:val="4"/>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955E4C"/>
    <w:rPr>
      <w:sz w:val="16"/>
      <w:szCs w:val="16"/>
    </w:rPr>
  </w:style>
  <w:style w:type="paragraph" w:styleId="CommentText">
    <w:name w:val="annotation text"/>
    <w:basedOn w:val="Normal"/>
    <w:link w:val="CommentTextChar"/>
    <w:uiPriority w:val="99"/>
    <w:semiHidden/>
    <w:unhideWhenUsed/>
    <w:rsid w:val="00955E4C"/>
    <w:rPr>
      <w:szCs w:val="20"/>
    </w:rPr>
  </w:style>
  <w:style w:type="character" w:customStyle="1" w:styleId="CommentTextChar">
    <w:name w:val="Comment Text Char"/>
    <w:basedOn w:val="DefaultParagraphFont"/>
    <w:link w:val="CommentText"/>
    <w:uiPriority w:val="99"/>
    <w:semiHidden/>
    <w:rsid w:val="00955E4C"/>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955E4C"/>
    <w:rPr>
      <w:b/>
      <w:bCs/>
    </w:rPr>
  </w:style>
  <w:style w:type="character" w:customStyle="1" w:styleId="CommentSubjectChar">
    <w:name w:val="Comment Subject Char"/>
    <w:basedOn w:val="CommentTextChar"/>
    <w:link w:val="CommentSubject"/>
    <w:uiPriority w:val="99"/>
    <w:semiHidden/>
    <w:rsid w:val="00955E4C"/>
    <w:rPr>
      <w:rFonts w:ascii="Arial" w:hAnsi="Arial"/>
      <w:b/>
      <w:bCs/>
      <w:color w:val="262626" w:themeColor="text1" w:themeTint="D9"/>
      <w:sz w:val="20"/>
      <w:szCs w:val="20"/>
    </w:rPr>
  </w:style>
  <w:style w:type="character" w:styleId="Strong">
    <w:name w:val="Strong"/>
    <w:basedOn w:val="DefaultParagraphFont"/>
    <w:uiPriority w:val="22"/>
    <w:qFormat/>
    <w:rsid w:val="00955E4C"/>
    <w:rPr>
      <w:b/>
      <w:bCs/>
    </w:rPr>
  </w:style>
  <w:style w:type="paragraph" w:styleId="NormalWeb">
    <w:name w:val="Normal (Web)"/>
    <w:basedOn w:val="Normal"/>
    <w:uiPriority w:val="99"/>
    <w:semiHidden/>
    <w:unhideWhenUsed/>
    <w:rsid w:val="00955E4C"/>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qFormat/>
    <w:rsid w:val="00955E4C"/>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qFormat/>
    <w:rsid w:val="00955E4C"/>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955E4C"/>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qFormat/>
    <w:rsid w:val="00955E4C"/>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955E4C"/>
    <w:pPr>
      <w:spacing w:before="240"/>
      <w:ind w:left="720" w:right="720"/>
    </w:pPr>
    <w:rPr>
      <w:color w:val="1C1C1C"/>
    </w:rPr>
  </w:style>
  <w:style w:type="paragraph" w:customStyle="1" w:styleId="SlidesNotes">
    <w:name w:val="Slides Notes"/>
    <w:basedOn w:val="Normal"/>
    <w:qFormat/>
    <w:rsid w:val="00955E4C"/>
    <w:pPr>
      <w:spacing w:before="240"/>
    </w:pPr>
  </w:style>
  <w:style w:type="paragraph" w:customStyle="1" w:styleId="LegalHeader">
    <w:name w:val="Legal Header"/>
    <w:basedOn w:val="Normal"/>
    <w:qFormat/>
    <w:rsid w:val="00955E4C"/>
    <w:pPr>
      <w:spacing w:before="600"/>
    </w:pPr>
    <w:rPr>
      <w:b/>
      <w:color w:val="auto"/>
      <w:u w:val="single"/>
    </w:rPr>
  </w:style>
  <w:style w:type="paragraph" w:customStyle="1" w:styleId="LegalBody">
    <w:name w:val="Legal Body"/>
    <w:basedOn w:val="Normal"/>
    <w:qFormat/>
    <w:rsid w:val="00955E4C"/>
    <w:rPr>
      <w:sz w:val="18"/>
    </w:rPr>
  </w:style>
  <w:style w:type="paragraph" w:customStyle="1" w:styleId="CourseInfo">
    <w:name w:val="Course Info"/>
    <w:basedOn w:val="Normal"/>
    <w:qFormat/>
    <w:rsid w:val="00955E4C"/>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955E4C"/>
    <w:rPr>
      <w:rFonts w:ascii="Arial" w:hAnsi="Arial"/>
      <w:color w:val="262626" w:themeColor="text1" w:themeTint="D9"/>
      <w:sz w:val="18"/>
    </w:rPr>
  </w:style>
  <w:style w:type="paragraph" w:customStyle="1" w:styleId="Strong1">
    <w:name w:val="Strong1"/>
    <w:basedOn w:val="LabStepNumbered"/>
    <w:link w:val="strongChar"/>
    <w:qFormat/>
    <w:rsid w:val="00955E4C"/>
    <w:pPr>
      <w:numPr>
        <w:numId w:val="0"/>
      </w:numPr>
      <w:ind w:left="757" w:hanging="360"/>
    </w:pPr>
    <w:rPr>
      <w:b/>
    </w:rPr>
  </w:style>
  <w:style w:type="character" w:customStyle="1" w:styleId="strongChar">
    <w:name w:val="strong Char"/>
    <w:basedOn w:val="LabStepNumberedChar"/>
    <w:link w:val="Strong1"/>
    <w:rsid w:val="00955E4C"/>
    <w:rPr>
      <w:rFonts w:ascii="Arial" w:hAnsi="Arial"/>
      <w:b/>
      <w:color w:val="262626" w:themeColor="text1" w:themeTint="D9"/>
      <w:sz w:val="18"/>
    </w:rPr>
  </w:style>
  <w:style w:type="paragraph" w:customStyle="1" w:styleId="CourseCode">
    <w:name w:val="Course Code"/>
    <w:basedOn w:val="Normal"/>
    <w:qFormat/>
    <w:rsid w:val="00955E4C"/>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955E4C"/>
    <w:pPr>
      <w:tabs>
        <w:tab w:val="right" w:leader="dot" w:pos="10790"/>
      </w:tabs>
      <w:spacing w:before="40" w:after="0"/>
      <w:ind w:left="432"/>
    </w:pPr>
    <w:rPr>
      <w:sz w:val="16"/>
    </w:rPr>
  </w:style>
  <w:style w:type="numbering" w:customStyle="1" w:styleId="LabStepsTemplate">
    <w:name w:val="LabStepsTemplate"/>
    <w:uiPriority w:val="99"/>
    <w:rsid w:val="00955E4C"/>
    <w:pPr>
      <w:numPr>
        <w:numId w:val="16"/>
      </w:numPr>
    </w:pPr>
  </w:style>
  <w:style w:type="paragraph" w:customStyle="1" w:styleId="ModuleDescription">
    <w:name w:val="Module Description"/>
    <w:basedOn w:val="Normal"/>
    <w:qFormat/>
    <w:rsid w:val="00955E4C"/>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qFormat/>
    <w:rsid w:val="00955E4C"/>
    <w:pPr>
      <w:jc w:val="center"/>
    </w:pPr>
  </w:style>
  <w:style w:type="paragraph" w:customStyle="1" w:styleId="TopicsCoveredItem">
    <w:name w:val="Topics Covered Item"/>
    <w:basedOn w:val="Normal"/>
    <w:qFormat/>
    <w:rsid w:val="00955E4C"/>
    <w:pPr>
      <w:numPr>
        <w:numId w:val="18"/>
      </w:numPr>
      <w:spacing w:before="0" w:after="0"/>
      <w:contextualSpacing/>
    </w:pPr>
  </w:style>
  <w:style w:type="paragraph" w:customStyle="1" w:styleId="ModuleIntroHeader">
    <w:name w:val="Module Intro Header"/>
    <w:basedOn w:val="Normal"/>
    <w:qFormat/>
    <w:rsid w:val="00955E4C"/>
    <w:pPr>
      <w:pBdr>
        <w:bottom w:val="single" w:sz="8" w:space="1" w:color="auto"/>
      </w:pBdr>
      <w:spacing w:before="360"/>
      <w:ind w:left="288"/>
    </w:pPr>
    <w:rPr>
      <w:b/>
      <w:sz w:val="24"/>
    </w:rPr>
  </w:style>
  <w:style w:type="paragraph" w:customStyle="1" w:styleId="ModuleAgendaItem">
    <w:name w:val="Module Agenda Item"/>
    <w:basedOn w:val="Normal"/>
    <w:qFormat/>
    <w:rsid w:val="00955E4C"/>
    <w:pPr>
      <w:spacing w:before="0" w:after="0"/>
      <w:ind w:left="360" w:hanging="360"/>
      <w:contextualSpacing/>
    </w:pPr>
    <w:rPr>
      <w:sz w:val="24"/>
    </w:rPr>
  </w:style>
  <w:style w:type="paragraph" w:customStyle="1" w:styleId="LabExerciseItem">
    <w:name w:val="Lab Exercise Item"/>
    <w:basedOn w:val="Normal"/>
    <w:next w:val="Normal"/>
    <w:qFormat/>
    <w:rsid w:val="00955E4C"/>
    <w:pPr>
      <w:spacing w:before="0" w:after="0"/>
      <w:ind w:left="360" w:hanging="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1Char">
    <w:name w:val="LabStepsTemplate"/>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image" Target="media/image11.png"/><Relationship Id="rId32" Type="http://schemas.openxmlformats.org/officeDocument/2006/relationships/image" Target="media/image19.png"/><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settings" Target="settings.xml"/><Relationship Id="rId19" Type="http://schemas.openxmlformats.org/officeDocument/2006/relationships/image" Target="media/image6.png"/><Relationship Id="rId31" Type="http://schemas.openxmlformats.org/officeDocument/2006/relationships/image" Target="media/image18.png"/><Relationship Id="rId35" Type="http://schemas.openxmlformats.org/officeDocument/2006/relationships/theme" Target="theme/theme1.xml"/><Relationship Id="rId9" Type="http://schemas.microsoft.com/office/2007/relationships/stylesWithEffects" Target="stylesWithEffect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8"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Apollo\Apollo\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documentManagement/>
</p:properties>
</file>

<file path=customXml/item4.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5.xml><?xml version="1.0" encoding="utf-8"?>
<ct:contentTypeSchema xmlns:ct="http://schemas.microsoft.com/office/2006/metadata/contentType" xmlns:ma="http://schemas.microsoft.com/office/2006/metadata/properties/metaAttributes" ct:_="" ma:_="" ma:contentTypeName="Document" ma:contentTypeID="0x01010034F371A5D7D7DE4A8979C003A11B1BB6" ma:contentTypeVersion="0" ma:contentTypeDescription="Create a new document." ma:contentTypeScope="" ma:versionID="b1c18d612d2d1f0016585f32229c1aeb">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Props1.xml><?xml version="1.0" encoding="utf-8"?>
<ds:datastoreItem xmlns:ds="http://schemas.openxmlformats.org/officeDocument/2006/customXml" ds:itemID="{4AB4F019-59F6-4F32-9A99-4D00AA33EAC5}"/>
</file>

<file path=customXml/itemProps2.xml><?xml version="1.0" encoding="utf-8"?>
<ds:datastoreItem xmlns:ds="http://schemas.openxmlformats.org/officeDocument/2006/customXml" ds:itemID="{E49E5E7D-4F7B-458E-B08C-0F61B8591399}"/>
</file>

<file path=customXml/itemProps3.xml><?xml version="1.0" encoding="utf-8"?>
<ds:datastoreItem xmlns:ds="http://schemas.openxmlformats.org/officeDocument/2006/customXml" ds:itemID="{39316EDB-49BA-4480-A4CC-06A2F75E0759}"/>
</file>

<file path=customXml/itemProps4.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5.xml><?xml version="1.0" encoding="utf-8"?>
<ds:datastoreItem xmlns:ds="http://schemas.openxmlformats.org/officeDocument/2006/customXml" ds:itemID="{705B7383-EDA1-4F32-AF9E-8FF4AC443785}"/>
</file>

<file path=customXml/itemProps6.xml><?xml version="1.0" encoding="utf-8"?>
<ds:datastoreItem xmlns:ds="http://schemas.openxmlformats.org/officeDocument/2006/customXml" ds:itemID="{26E11BDE-7E31-4B78-8494-AC3EF47CDCC3}"/>
</file>

<file path=docProps/app.xml><?xml version="1.0" encoding="utf-8"?>
<Properties xmlns="http://schemas.openxmlformats.org/officeDocument/2006/extended-properties" xmlns:vt="http://schemas.openxmlformats.org/officeDocument/2006/docPropsVTypes">
  <Template>CptCourseManual.dotx</Template>
  <TotalTime>2729</TotalTime>
  <Pages>11</Pages>
  <Words>1983</Words>
  <Characters>11307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Critical Path Training, LLC</Company>
  <LinksUpToDate>false</LinksUpToDate>
  <CharactersWithSpaces>13264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Asif</dc:creator>
  <cp:lastModifiedBy>Windows User</cp:lastModifiedBy>
  <cp:revision>184</cp:revision>
  <cp:lastPrinted>2009-08-12T16:30:00Z</cp:lastPrinted>
  <dcterms:created xsi:type="dcterms:W3CDTF">2009-11-30T18:50:00Z</dcterms:created>
  <dcterms:modified xsi:type="dcterms:W3CDTF">2012-04-13T10:22:00Z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0x01010034F371A5D7D7DE4A8979C003A11B1BB6</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y fmtid="{D5CDD505-2E9C-101B-9397-08002B2CF9AE}" pid="6" name="_dlc_DocIdItemGuid">
    <vt:lpwstr>b202a298-604e-4b9c-bd43-7d39870fe0f2</vt:lpwstr>
  </property>
</Properties>
</file>