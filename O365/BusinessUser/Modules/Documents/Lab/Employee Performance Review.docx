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65" w:rsidRDefault="00A149E2" w:rsidP="00E379C1">
      <w:pPr>
        <w:pStyle w:val="Heading1"/>
        <w:jc w:val="center"/>
      </w:pPr>
      <w:bookmarkStart w:id="0" w:name="_GoBack"/>
      <w:r>
        <w:t>Employee Performance Review</w:t>
      </w:r>
    </w:p>
    <w:bookmarkEnd w:id="0"/>
    <w:p w:rsidR="00AD0DEB" w:rsidRDefault="00AD0DEB" w:rsidP="00AD0DEB">
      <w:pPr>
        <w:pStyle w:val="Heading2"/>
      </w:pPr>
      <w:r w:rsidRPr="007522F6">
        <w:t>Employee Information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264"/>
        <w:gridCol w:w="5484"/>
        <w:gridCol w:w="1158"/>
        <w:gridCol w:w="11"/>
        <w:gridCol w:w="2883"/>
      </w:tblGrid>
      <w:tr w:rsidR="00A149E2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Name</w:t>
            </w:r>
          </w:p>
        </w:tc>
        <w:tc>
          <w:tcPr>
            <w:tcW w:w="5489" w:type="dxa"/>
            <w:vAlign w:val="bottom"/>
          </w:tcPr>
          <w:p w:rsidR="00A149E2" w:rsidRPr="002219F3" w:rsidRDefault="00A149E2" w:rsidP="002219F3"/>
        </w:tc>
        <w:tc>
          <w:tcPr>
            <w:tcW w:w="1159" w:type="dxa"/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Employee ID</w:t>
            </w:r>
          </w:p>
        </w:tc>
        <w:tc>
          <w:tcPr>
            <w:tcW w:w="2897" w:type="dxa"/>
            <w:gridSpan w:val="2"/>
            <w:tcBorders>
              <w:right w:val="nil"/>
            </w:tcBorders>
            <w:vAlign w:val="bottom"/>
          </w:tcPr>
          <w:p w:rsidR="00A149E2" w:rsidRPr="002219F3" w:rsidRDefault="00A149E2" w:rsidP="002219F3"/>
        </w:tc>
      </w:tr>
      <w:tr w:rsidR="00A149E2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Job Title</w:t>
            </w:r>
          </w:p>
        </w:tc>
        <w:tc>
          <w:tcPr>
            <w:tcW w:w="5489" w:type="dxa"/>
            <w:vAlign w:val="bottom"/>
          </w:tcPr>
          <w:p w:rsidR="00A149E2" w:rsidRPr="002219F3" w:rsidRDefault="00A149E2" w:rsidP="002219F3"/>
        </w:tc>
        <w:tc>
          <w:tcPr>
            <w:tcW w:w="1170" w:type="dxa"/>
            <w:gridSpan w:val="2"/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Date</w:t>
            </w:r>
          </w:p>
        </w:tc>
        <w:tc>
          <w:tcPr>
            <w:tcW w:w="2886" w:type="dxa"/>
            <w:tcBorders>
              <w:right w:val="nil"/>
            </w:tcBorders>
            <w:vAlign w:val="bottom"/>
          </w:tcPr>
          <w:p w:rsidR="00A149E2" w:rsidRPr="002219F3" w:rsidRDefault="00A149E2" w:rsidP="002219F3"/>
        </w:tc>
      </w:tr>
      <w:tr w:rsidR="00712449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712449" w:rsidRPr="002219F3" w:rsidRDefault="00712449" w:rsidP="004B1269">
            <w:pPr>
              <w:pStyle w:val="Heading4"/>
            </w:pPr>
            <w:r w:rsidRPr="002219F3">
              <w:t>Department</w:t>
            </w:r>
          </w:p>
        </w:tc>
        <w:tc>
          <w:tcPr>
            <w:tcW w:w="5489" w:type="dxa"/>
            <w:vAlign w:val="bottom"/>
          </w:tcPr>
          <w:p w:rsidR="00712449" w:rsidRPr="002219F3" w:rsidRDefault="00712449" w:rsidP="002219F3"/>
        </w:tc>
        <w:tc>
          <w:tcPr>
            <w:tcW w:w="1159" w:type="dxa"/>
            <w:vAlign w:val="bottom"/>
          </w:tcPr>
          <w:p w:rsidR="00712449" w:rsidRPr="002219F3" w:rsidRDefault="00712449" w:rsidP="004B1269">
            <w:pPr>
              <w:pStyle w:val="Heading4"/>
            </w:pPr>
            <w:r w:rsidRPr="002219F3">
              <w:t>Manager</w:t>
            </w:r>
          </w:p>
        </w:tc>
        <w:tc>
          <w:tcPr>
            <w:tcW w:w="2897" w:type="dxa"/>
            <w:gridSpan w:val="2"/>
            <w:tcBorders>
              <w:right w:val="nil"/>
            </w:tcBorders>
            <w:vAlign w:val="bottom"/>
          </w:tcPr>
          <w:p w:rsidR="00712449" w:rsidRPr="002219F3" w:rsidRDefault="00712449" w:rsidP="002219F3"/>
        </w:tc>
      </w:tr>
      <w:tr w:rsidR="002219F3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2219F3" w:rsidRPr="002219F3" w:rsidRDefault="002219F3" w:rsidP="004B1269">
            <w:pPr>
              <w:pStyle w:val="Heading4"/>
            </w:pPr>
            <w:r w:rsidRPr="002219F3">
              <w:t>Review Period</w:t>
            </w:r>
          </w:p>
        </w:tc>
        <w:tc>
          <w:tcPr>
            <w:tcW w:w="5489" w:type="dxa"/>
            <w:tcBorders>
              <w:right w:val="nil"/>
            </w:tcBorders>
            <w:vAlign w:val="bottom"/>
          </w:tcPr>
          <w:p w:rsidR="002219F3" w:rsidRPr="002219F3" w:rsidRDefault="002219F3" w:rsidP="002219F3"/>
        </w:tc>
        <w:tc>
          <w:tcPr>
            <w:tcW w:w="1170" w:type="dxa"/>
            <w:gridSpan w:val="2"/>
            <w:tcBorders>
              <w:left w:val="nil"/>
              <w:right w:val="nil"/>
            </w:tcBorders>
            <w:vAlign w:val="bottom"/>
          </w:tcPr>
          <w:p w:rsidR="002219F3" w:rsidRPr="002219F3" w:rsidRDefault="002219F3" w:rsidP="002219F3"/>
        </w:tc>
        <w:tc>
          <w:tcPr>
            <w:tcW w:w="2886" w:type="dxa"/>
            <w:tcBorders>
              <w:left w:val="nil"/>
              <w:right w:val="nil"/>
            </w:tcBorders>
            <w:vAlign w:val="bottom"/>
          </w:tcPr>
          <w:p w:rsidR="002219F3" w:rsidRPr="002219F3" w:rsidRDefault="002219F3" w:rsidP="002219F3"/>
        </w:tc>
      </w:tr>
    </w:tbl>
    <w:p w:rsidR="00AD0DEB" w:rsidRDefault="00AD0DEB" w:rsidP="00AD0DEB">
      <w:pPr>
        <w:pStyle w:val="Heading2"/>
      </w:pPr>
      <w:r>
        <w:t>Ratings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2466"/>
        <w:gridCol w:w="864"/>
        <w:gridCol w:w="601"/>
        <w:gridCol w:w="1466"/>
        <w:gridCol w:w="1466"/>
        <w:gridCol w:w="1466"/>
        <w:gridCol w:w="1481"/>
      </w:tblGrid>
      <w:tr w:rsidR="00212276" w:rsidRPr="002A733C" w:rsidTr="002219F3">
        <w:trPr>
          <w:trHeight w:hRule="exact" w:val="403"/>
        </w:trPr>
        <w:tc>
          <w:tcPr>
            <w:tcW w:w="3456" w:type="dxa"/>
            <w:gridSpan w:val="2"/>
            <w:vAlign w:val="center"/>
          </w:tcPr>
          <w:p w:rsidR="00212276" w:rsidRPr="002A733C" w:rsidRDefault="00212276" w:rsidP="002219F3"/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1 = </w:t>
            </w:r>
            <w:r w:rsidR="00212276">
              <w:t>Poor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2 = </w:t>
            </w:r>
            <w:r w:rsidR="00212276">
              <w:t>Fair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3 = </w:t>
            </w:r>
            <w:r w:rsidR="00212276">
              <w:t>Satisfactory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4 = </w:t>
            </w:r>
            <w:r w:rsidR="00212276">
              <w:t>Good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5 = </w:t>
            </w:r>
            <w:r w:rsidR="00212276">
              <w:t>Excellent</w:t>
            </w:r>
          </w:p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Job K</w:t>
            </w:r>
            <w:r w:rsidRPr="002219F3">
              <w:t>nowled</w:t>
            </w:r>
            <w:r>
              <w:t>ge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Work Quality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Attendance/Punctuality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212276" w:rsidP="002219F3">
            <w:pPr>
              <w:pStyle w:val="Heading4"/>
            </w:pPr>
            <w:r>
              <w:t>Initiative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212276" w:rsidP="002219F3">
            <w:pPr>
              <w:pStyle w:val="Heading4"/>
            </w:pPr>
            <w:r>
              <w:t>Communication/Listening Skills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Dependability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544713">
              <w:rPr>
                <w:rStyle w:val="CheckBoxChar"/>
              </w:rPr>
            </w:r>
            <w:r w:rsidR="00544713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712449" w:rsidRPr="002A733C" w:rsidTr="002219F3">
        <w:trPr>
          <w:trHeight w:hRule="exact" w:val="403"/>
        </w:trPr>
        <w:tc>
          <w:tcPr>
            <w:tcW w:w="4320" w:type="dxa"/>
            <w:gridSpan w:val="3"/>
            <w:vAlign w:val="center"/>
          </w:tcPr>
          <w:p w:rsidR="00712449" w:rsidRDefault="00712449" w:rsidP="004B1269">
            <w:pPr>
              <w:pStyle w:val="Italic"/>
            </w:pPr>
            <w:r w:rsidRPr="002219F3">
              <w:rPr>
                <w:rStyle w:val="Heading4Char"/>
              </w:rPr>
              <w:t>Overall Rating</w:t>
            </w:r>
            <w:r>
              <w:t xml:space="preserve"> </w:t>
            </w:r>
            <w:r w:rsidRPr="004B1269">
              <w:t>(average the rating numbers above)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712449" w:rsidRPr="002219F3" w:rsidRDefault="00712449" w:rsidP="002219F3"/>
        </w:tc>
      </w:tr>
    </w:tbl>
    <w:p w:rsidR="00AD0DEB" w:rsidRDefault="00AD0DEB" w:rsidP="00AD0DEB">
      <w:pPr>
        <w:pStyle w:val="Heading2"/>
      </w:pPr>
      <w:r>
        <w:t>Evaluation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8597"/>
      </w:tblGrid>
      <w:tr w:rsidR="00D4274D" w:rsidRPr="002A733C" w:rsidTr="002219F3">
        <w:trPr>
          <w:trHeight w:val="864"/>
        </w:trPr>
        <w:tc>
          <w:tcPr>
            <w:tcW w:w="2205" w:type="dxa"/>
          </w:tcPr>
          <w:p w:rsidR="00D4274D" w:rsidRPr="002219F3" w:rsidRDefault="00A149E2" w:rsidP="002219F3">
            <w:pPr>
              <w:pStyle w:val="Heading5"/>
            </w:pPr>
            <w:r w:rsidRPr="002219F3">
              <w:t>Additional Comments</w:t>
            </w:r>
          </w:p>
        </w:tc>
        <w:tc>
          <w:tcPr>
            <w:tcW w:w="8605" w:type="dxa"/>
          </w:tcPr>
          <w:p w:rsidR="00D4274D" w:rsidRPr="00A149E2" w:rsidRDefault="00D4274D" w:rsidP="002219F3"/>
        </w:tc>
      </w:tr>
      <w:tr w:rsidR="00D4274D" w:rsidRPr="002A733C" w:rsidTr="002219F3">
        <w:trPr>
          <w:trHeight w:val="864"/>
        </w:trPr>
        <w:tc>
          <w:tcPr>
            <w:tcW w:w="2205" w:type="dxa"/>
          </w:tcPr>
          <w:p w:rsidR="00534624" w:rsidRDefault="00A149E2" w:rsidP="002219F3">
            <w:pPr>
              <w:pStyle w:val="Heading5"/>
            </w:pPr>
            <w:r w:rsidRPr="00534624">
              <w:t>Goals</w:t>
            </w:r>
            <w:r w:rsidR="00534624">
              <w:t xml:space="preserve"> </w:t>
            </w:r>
          </w:p>
          <w:p w:rsidR="00A149E2" w:rsidRPr="00212276" w:rsidRDefault="00A149E2" w:rsidP="004B1269">
            <w:pPr>
              <w:pStyle w:val="Italic"/>
            </w:pPr>
            <w:r w:rsidRPr="00534624">
              <w:t>(as agreed upon by employee and manager)</w:t>
            </w:r>
          </w:p>
        </w:tc>
        <w:tc>
          <w:tcPr>
            <w:tcW w:w="8605" w:type="dxa"/>
          </w:tcPr>
          <w:p w:rsidR="00D4274D" w:rsidRPr="00A149E2" w:rsidRDefault="00D4274D" w:rsidP="002219F3"/>
        </w:tc>
      </w:tr>
    </w:tbl>
    <w:p w:rsidR="00AD0DEB" w:rsidRDefault="00AD0DEB" w:rsidP="00AD0DEB">
      <w:pPr>
        <w:pStyle w:val="Heading2"/>
      </w:pPr>
      <w:r>
        <w:t>Verification of Review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4531"/>
        <w:gridCol w:w="675"/>
        <w:gridCol w:w="3375"/>
      </w:tblGrid>
      <w:tr w:rsidR="00A149E2" w:rsidRPr="002A733C" w:rsidTr="002219F3">
        <w:trPr>
          <w:trHeight w:val="534"/>
        </w:trPr>
        <w:tc>
          <w:tcPr>
            <w:tcW w:w="10811" w:type="dxa"/>
            <w:gridSpan w:val="4"/>
            <w:vAlign w:val="center"/>
          </w:tcPr>
          <w:p w:rsidR="00A149E2" w:rsidRDefault="00CB7227" w:rsidP="004B1269">
            <w:pPr>
              <w:pStyle w:val="Italic"/>
            </w:pPr>
            <w:r w:rsidRPr="0066051C">
              <w:t xml:space="preserve">By signing this form, you </w:t>
            </w:r>
            <w:r>
              <w:t>confirm</w:t>
            </w:r>
            <w:r w:rsidRPr="0066051C">
              <w:t xml:space="preserve"> that </w:t>
            </w:r>
            <w:r>
              <w:t>you have</w:t>
            </w:r>
            <w:r w:rsidRPr="0066051C">
              <w:t xml:space="preserve"> discussed</w:t>
            </w:r>
            <w:r>
              <w:t xml:space="preserve"> this review</w:t>
            </w:r>
            <w:r w:rsidRPr="0066051C">
              <w:t xml:space="preserve"> in detail</w:t>
            </w:r>
            <w:r>
              <w:t xml:space="preserve"> with</w:t>
            </w:r>
            <w:r w:rsidRPr="0066051C">
              <w:t xml:space="preserve"> your supervisor. </w:t>
            </w:r>
            <w:r>
              <w:t>Signing</w:t>
            </w:r>
            <w:r w:rsidRPr="0066051C">
              <w:t xml:space="preserve"> this form does not necessarily indicate that you agree with this evaluation.</w:t>
            </w:r>
          </w:p>
        </w:tc>
      </w:tr>
      <w:tr w:rsidR="00A149E2" w:rsidRPr="002A733C" w:rsidTr="002219F3">
        <w:trPr>
          <w:trHeight w:val="403"/>
        </w:trPr>
        <w:tc>
          <w:tcPr>
            <w:tcW w:w="2221" w:type="dxa"/>
            <w:vAlign w:val="bottom"/>
          </w:tcPr>
          <w:p w:rsidR="00A149E2" w:rsidRDefault="00A149E2" w:rsidP="002219F3">
            <w:r>
              <w:t>Employee Signature</w:t>
            </w:r>
          </w:p>
        </w:tc>
        <w:tc>
          <w:tcPr>
            <w:tcW w:w="4536" w:type="dxa"/>
            <w:vAlign w:val="bottom"/>
          </w:tcPr>
          <w:p w:rsidR="00A149E2" w:rsidRDefault="00A149E2" w:rsidP="002219F3"/>
        </w:tc>
        <w:tc>
          <w:tcPr>
            <w:tcW w:w="676" w:type="dxa"/>
            <w:vAlign w:val="bottom"/>
          </w:tcPr>
          <w:p w:rsidR="00A149E2" w:rsidRDefault="00A149E2" w:rsidP="002219F3">
            <w:r>
              <w:t>Date</w:t>
            </w:r>
          </w:p>
        </w:tc>
        <w:tc>
          <w:tcPr>
            <w:tcW w:w="3378" w:type="dxa"/>
            <w:vAlign w:val="bottom"/>
          </w:tcPr>
          <w:p w:rsidR="00A149E2" w:rsidRDefault="00A149E2" w:rsidP="002219F3"/>
        </w:tc>
      </w:tr>
      <w:tr w:rsidR="00A149E2" w:rsidRPr="002A733C" w:rsidTr="002219F3">
        <w:trPr>
          <w:trHeight w:val="403"/>
        </w:trPr>
        <w:tc>
          <w:tcPr>
            <w:tcW w:w="2221" w:type="dxa"/>
            <w:vAlign w:val="bottom"/>
          </w:tcPr>
          <w:p w:rsidR="00A149E2" w:rsidRDefault="00A149E2" w:rsidP="002219F3">
            <w:r>
              <w:t>Manager Signature</w:t>
            </w:r>
          </w:p>
        </w:tc>
        <w:tc>
          <w:tcPr>
            <w:tcW w:w="4536" w:type="dxa"/>
            <w:vAlign w:val="bottom"/>
          </w:tcPr>
          <w:p w:rsidR="00A149E2" w:rsidRDefault="00A149E2" w:rsidP="002219F3"/>
        </w:tc>
        <w:tc>
          <w:tcPr>
            <w:tcW w:w="676" w:type="dxa"/>
            <w:vAlign w:val="bottom"/>
          </w:tcPr>
          <w:p w:rsidR="00A149E2" w:rsidRDefault="00A149E2" w:rsidP="002219F3">
            <w:r>
              <w:t>Date</w:t>
            </w:r>
          </w:p>
        </w:tc>
        <w:tc>
          <w:tcPr>
            <w:tcW w:w="3378" w:type="dxa"/>
            <w:vAlign w:val="bottom"/>
          </w:tcPr>
          <w:p w:rsidR="00A149E2" w:rsidRDefault="00A149E2" w:rsidP="002219F3"/>
        </w:tc>
      </w:tr>
    </w:tbl>
    <w:p w:rsidR="00B60C88" w:rsidRPr="002A733C" w:rsidRDefault="00B60C88" w:rsidP="00B60C88"/>
    <w:sectPr w:rsidR="00B60C88" w:rsidRPr="002A733C" w:rsidSect="008D40FF">
      <w:headerReference w:type="default" r:id="rId8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713" w:rsidRDefault="00544713" w:rsidP="00E379C1">
      <w:pPr>
        <w:spacing w:before="0"/>
      </w:pPr>
      <w:r>
        <w:separator/>
      </w:r>
    </w:p>
  </w:endnote>
  <w:endnote w:type="continuationSeparator" w:id="0">
    <w:p w:rsidR="00544713" w:rsidRDefault="00544713" w:rsidP="00E379C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713" w:rsidRDefault="00544713" w:rsidP="00E379C1">
      <w:pPr>
        <w:spacing w:before="0"/>
      </w:pPr>
      <w:r>
        <w:separator/>
      </w:r>
    </w:p>
  </w:footnote>
  <w:footnote w:type="continuationSeparator" w:id="0">
    <w:p w:rsidR="00544713" w:rsidRDefault="00544713" w:rsidP="00E379C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C1" w:rsidRDefault="00E379C1" w:rsidP="00E379C1">
    <w:pPr>
      <w:pStyle w:val="Header"/>
      <w:jc w:val="center"/>
    </w:pPr>
    <w:r>
      <w:rPr>
        <w:noProof/>
      </w:rPr>
      <w:drawing>
        <wp:inline distT="0" distB="0" distL="0" distR="0" wp14:anchorId="717475D3" wp14:editId="1BD90196">
          <wp:extent cx="1695450" cy="695369"/>
          <wp:effectExtent l="0" t="0" r="0" b="0"/>
          <wp:docPr id="4" name="Picture 4" descr="http://4seizoenen-public.sharepoint.com/SiteAssets/logo/Contoso-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4seizoenen-public.sharepoint.com/SiteAssets/logo/Contoso-Blu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516" cy="698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C1"/>
    <w:rsid w:val="000071F7"/>
    <w:rsid w:val="0002798A"/>
    <w:rsid w:val="00083002"/>
    <w:rsid w:val="00087B85"/>
    <w:rsid w:val="000A01F1"/>
    <w:rsid w:val="000C1163"/>
    <w:rsid w:val="000D2539"/>
    <w:rsid w:val="000F2528"/>
    <w:rsid w:val="000F2DF4"/>
    <w:rsid w:val="000F6783"/>
    <w:rsid w:val="00101CD9"/>
    <w:rsid w:val="001059A0"/>
    <w:rsid w:val="00120C95"/>
    <w:rsid w:val="0014663E"/>
    <w:rsid w:val="00180664"/>
    <w:rsid w:val="00185BA5"/>
    <w:rsid w:val="00195009"/>
    <w:rsid w:val="0019779B"/>
    <w:rsid w:val="00212276"/>
    <w:rsid w:val="002219F3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929F1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1CB1"/>
    <w:rsid w:val="00464B05"/>
    <w:rsid w:val="00467865"/>
    <w:rsid w:val="0048685F"/>
    <w:rsid w:val="004A1437"/>
    <w:rsid w:val="004A4198"/>
    <w:rsid w:val="004A54EA"/>
    <w:rsid w:val="004B0578"/>
    <w:rsid w:val="004B1269"/>
    <w:rsid w:val="004C2FEE"/>
    <w:rsid w:val="004E34C6"/>
    <w:rsid w:val="004F62AD"/>
    <w:rsid w:val="00501AE8"/>
    <w:rsid w:val="00504B65"/>
    <w:rsid w:val="005114CE"/>
    <w:rsid w:val="0052122B"/>
    <w:rsid w:val="00534624"/>
    <w:rsid w:val="00542885"/>
    <w:rsid w:val="00544713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12449"/>
    <w:rsid w:val="007229D0"/>
    <w:rsid w:val="007522F6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24BB"/>
    <w:rsid w:val="008B57DD"/>
    <w:rsid w:val="008B7081"/>
    <w:rsid w:val="008D40FF"/>
    <w:rsid w:val="00902964"/>
    <w:rsid w:val="009126F8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C220D"/>
    <w:rsid w:val="00A149E2"/>
    <w:rsid w:val="00A211B2"/>
    <w:rsid w:val="00A2727E"/>
    <w:rsid w:val="00A35524"/>
    <w:rsid w:val="00A74F99"/>
    <w:rsid w:val="00A82BA3"/>
    <w:rsid w:val="00A94ACC"/>
    <w:rsid w:val="00AD0DEB"/>
    <w:rsid w:val="00AE6FA4"/>
    <w:rsid w:val="00B03907"/>
    <w:rsid w:val="00B11811"/>
    <w:rsid w:val="00B311E1"/>
    <w:rsid w:val="00B4735C"/>
    <w:rsid w:val="00B60C88"/>
    <w:rsid w:val="00B90EC2"/>
    <w:rsid w:val="00BA268F"/>
    <w:rsid w:val="00BB4EAF"/>
    <w:rsid w:val="00C079CA"/>
    <w:rsid w:val="00C5330F"/>
    <w:rsid w:val="00C67741"/>
    <w:rsid w:val="00C74647"/>
    <w:rsid w:val="00C76039"/>
    <w:rsid w:val="00C76480"/>
    <w:rsid w:val="00C80AD2"/>
    <w:rsid w:val="00C92FD6"/>
    <w:rsid w:val="00CA28E6"/>
    <w:rsid w:val="00CB7227"/>
    <w:rsid w:val="00CD247C"/>
    <w:rsid w:val="00CE4C5F"/>
    <w:rsid w:val="00D03A13"/>
    <w:rsid w:val="00D14E73"/>
    <w:rsid w:val="00D4274D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9C1"/>
    <w:rsid w:val="00E37E7B"/>
    <w:rsid w:val="00E46E04"/>
    <w:rsid w:val="00E87396"/>
    <w:rsid w:val="00EB478A"/>
    <w:rsid w:val="00EC42A3"/>
    <w:rsid w:val="00F02A61"/>
    <w:rsid w:val="00F416FF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E7DA1"/>
  <w15:docId w15:val="{73D116B1-AF52-4D3E-AA4B-A0EABEC6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rsid w:val="00AD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  <w:style w:type="paragraph" w:styleId="Header">
    <w:name w:val="header"/>
    <w:basedOn w:val="Normal"/>
    <w:link w:val="HeaderChar"/>
    <w:unhideWhenUsed/>
    <w:rsid w:val="00E379C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E379C1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E379C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E379C1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Employee%20performance%20review%20form%20(sh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BA236C-80BA-41AF-8C5B-991FBDDEC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 form (short).dotx</Template>
  <TotalTime>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performance review form (short)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creator>Christina Wheeler</dc:creator>
  <cp:keywords/>
  <cp:lastModifiedBy>Christina Wheeler</cp:lastModifiedBy>
  <cp:revision>1</cp:revision>
  <cp:lastPrinted>2004-01-28T17:11:00Z</cp:lastPrinted>
  <dcterms:created xsi:type="dcterms:W3CDTF">2016-02-24T06:02:00Z</dcterms:created>
  <dcterms:modified xsi:type="dcterms:W3CDTF">2016-02-24T06:08:00Z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</Properties>
</file>